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0461133"/>
        <w:docPartObj>
          <w:docPartGallery w:val="Cover Pages"/>
          <w:docPartUnique/>
        </w:docPartObj>
      </w:sdtPr>
      <w:sdtContent>
        <w:p w14:paraId="38069150" w14:textId="78822750" w:rsidR="006B5FAA" w:rsidRDefault="006B5F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6F017404" wp14:editId="4F8A1E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B4035B" w14:textId="33BBDD6B" w:rsidR="006B5FAA" w:rsidRPr="00E46BD1" w:rsidRDefault="006B5FAA" w:rsidP="006B5FAA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  <w:lang w:val="en-GB"/>
                                    </w:rPr>
                                  </w:pPr>
                                  <w:proofErr w:type="gramStart"/>
                                  <w:r w:rsidRPr="00E46BD1">
                                    <w:rPr>
                                      <w:sz w:val="56"/>
                                      <w:szCs w:val="56"/>
                                      <w:lang w:val="en-GB"/>
                                    </w:rPr>
                                    <w:t>Metro  National</w:t>
                                  </w:r>
                                  <w:proofErr w:type="gramEnd"/>
                                  <w:r w:rsidRPr="00E46BD1">
                                    <w:rPr>
                                      <w:sz w:val="56"/>
                                      <w:szCs w:val="56"/>
                                      <w:lang w:val="en-GB"/>
                                    </w:rPr>
                                    <w:t xml:space="preserve"> Spelling Bee</w:t>
                                  </w:r>
                                </w:p>
                                <w:p w14:paraId="492A1010" w14:textId="6EC74E61" w:rsidR="00E46BD1" w:rsidRPr="006B5FAA" w:rsidRDefault="00E46BD1" w:rsidP="006B5FA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Rewarding Academic Talents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5E34F" w14:textId="0DAFB129" w:rsidR="00E6595D" w:rsidRDefault="00E46B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METRO NATIONAL SPELLING BEE</w:t>
                                  </w:r>
                                </w:p>
                                <w:p w14:paraId="7A61F494" w14:textId="572F0061" w:rsidR="006B5FAA" w:rsidRDefault="003414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t xml:space="preserve">   </w:t>
                                  </w:r>
                                  <w:r w:rsidR="00E6595D">
                                    <w:rPr>
                                      <w:color w:val="FFFFFF" w:themeColor="background1"/>
                                    </w:rPr>
                                    <w:t>ALL RIGHTS RESERVED</w:t>
                                  </w:r>
                                  <w:r w:rsidR="00E46BD1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2D9B70EB" w14:textId="024CAD02" w:rsidR="00341418" w:rsidRDefault="006B5FAA" w:rsidP="003414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46B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46BD1">
                                        <w:rPr>
                                          <w:color w:val="FFFFFF" w:themeColor="background1"/>
                                        </w:rPr>
                                        <w:t>59 C, I.C.E. Road, off Wire Road, Benin City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D91BA7" w14:textId="20107DEE" w:rsidR="006B5FAA" w:rsidRDefault="00E46BD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BEEHIVE </w:t>
                                      </w:r>
                                      <w:r w:rsidR="0058118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7000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017404" id="Group 193" o:spid="_x0000_s1026" style="position:absolute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At2WyfwgMAAPYOAAAOAAAAAAAAAAAAAAAAAC4C&#10;AABkcnMvZTJvRG9jLnhtbFBLAQItABQABgAIAAAAIQC0xIOw3AAAAAcBAAAPAAAAAAAAAAAAAAAA&#10;ABwGAABkcnMvZG93bnJldi54bWxQSwUGAAAAAAQABADzAAAAJ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>
                      <v:textbox>
                        <w:txbxContent>
                          <w:p w14:paraId="21B4035B" w14:textId="33BBDD6B" w:rsidR="006B5FAA" w:rsidRPr="00E46BD1" w:rsidRDefault="006B5FAA" w:rsidP="006B5FA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GB"/>
                              </w:rPr>
                            </w:pPr>
                            <w:proofErr w:type="gramStart"/>
                            <w:r w:rsidRPr="00E46BD1">
                              <w:rPr>
                                <w:sz w:val="56"/>
                                <w:szCs w:val="56"/>
                                <w:lang w:val="en-GB"/>
                              </w:rPr>
                              <w:t>Metro  National</w:t>
                            </w:r>
                            <w:proofErr w:type="gramEnd"/>
                            <w:r w:rsidRPr="00E46BD1"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Spelling Bee</w:t>
                            </w:r>
                          </w:p>
                          <w:p w14:paraId="492A1010" w14:textId="6EC74E61" w:rsidR="00E46BD1" w:rsidRPr="006B5FAA" w:rsidRDefault="00E46BD1" w:rsidP="006B5F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Rewarding Academic Talents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0725E34F" w14:textId="0DAFB129" w:rsidR="00E6595D" w:rsidRDefault="00E46B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METRO NATIONAL SPELLING BEE</w:t>
                            </w:r>
                          </w:p>
                          <w:p w14:paraId="7A61F494" w14:textId="572F0061" w:rsidR="006B5FAA" w:rsidRDefault="0034141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 xml:space="preserve">   </w:t>
                            </w:r>
                            <w:r w:rsidR="00E6595D">
                              <w:rPr>
                                <w:color w:val="FFFFFF" w:themeColor="background1"/>
                              </w:rPr>
                              <w:t>ALL RIGHTS RESERVED</w:t>
                            </w:r>
                            <w:r w:rsidR="00E46BD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D9B70EB" w14:textId="024CAD02" w:rsidR="00341418" w:rsidRDefault="006B5FAA" w:rsidP="0034141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46BD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46BD1">
                                  <w:rPr>
                                    <w:color w:val="FFFFFF" w:themeColor="background1"/>
                                  </w:rPr>
                                  <w:t>59 C, I.C.E. Road, off Wire Road, Benin City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D91BA7" w14:textId="20107DEE" w:rsidR="006B5FAA" w:rsidRDefault="00E46BD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BEEHIVE </w:t>
                                </w:r>
                                <w:r w:rsidR="0058118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7000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1832CE" w14:textId="366FF793" w:rsidR="006B5FAA" w:rsidRDefault="006B5FAA">
          <w:pPr>
            <w:spacing w:after="0" w:line="240" w:lineRule="auto"/>
          </w:pPr>
          <w:r>
            <w:br w:type="page"/>
          </w:r>
        </w:p>
      </w:sdtContent>
    </w:sdt>
    <w:p w14:paraId="4D89CFDB" w14:textId="59C3E43F" w:rsidR="00281311" w:rsidRDefault="007B4D9F">
      <w:pPr>
        <w:pStyle w:val="ListParagraph"/>
        <w:numPr>
          <w:ilvl w:val="0"/>
          <w:numId w:val="7"/>
        </w:numPr>
      </w:pPr>
      <w:r>
        <w:lastRenderedPageBreak/>
        <w:t xml:space="preserve">Abducent </w:t>
      </w:r>
    </w:p>
    <w:p w14:paraId="3AF7D0C3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Abbott </w:t>
      </w:r>
    </w:p>
    <w:p w14:paraId="50109843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Abbeville </w:t>
      </w:r>
    </w:p>
    <w:p w14:paraId="27AE30D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Abecedarian </w:t>
      </w:r>
    </w:p>
    <w:p w14:paraId="60953EB0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Abercanaid </w:t>
      </w:r>
    </w:p>
    <w:p w14:paraId="5892CCD0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Aberconway</w:t>
      </w:r>
      <w:proofErr w:type="spellEnd"/>
    </w:p>
    <w:p w14:paraId="12C83077" w14:textId="77777777" w:rsidR="00281311" w:rsidRDefault="007B4D9F">
      <w:pPr>
        <w:pStyle w:val="ListParagraph"/>
        <w:numPr>
          <w:ilvl w:val="0"/>
          <w:numId w:val="7"/>
        </w:numPr>
      </w:pPr>
      <w:r>
        <w:t>Aberdour</w:t>
      </w:r>
    </w:p>
    <w:p w14:paraId="24F80419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Aberdovey</w:t>
      </w:r>
      <w:proofErr w:type="spellEnd"/>
      <w:r>
        <w:t xml:space="preserve"> </w:t>
      </w:r>
    </w:p>
    <w:p w14:paraId="59C1F5C4" w14:textId="77777777" w:rsidR="00281311" w:rsidRDefault="007B4D9F">
      <w:pPr>
        <w:pStyle w:val="ListParagraph"/>
        <w:numPr>
          <w:ilvl w:val="0"/>
          <w:numId w:val="7"/>
        </w:numPr>
      </w:pPr>
      <w:r>
        <w:t>Aberfan</w:t>
      </w:r>
    </w:p>
    <w:p w14:paraId="00FE535F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Abergavenny</w:t>
      </w:r>
      <w:proofErr w:type="spellEnd"/>
    </w:p>
    <w:p w14:paraId="37D11DF5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Abersychan</w:t>
      </w:r>
      <w:proofErr w:type="spellEnd"/>
    </w:p>
    <w:p w14:paraId="6C770D8E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Abertridwr</w:t>
      </w:r>
      <w:proofErr w:type="spellEnd"/>
    </w:p>
    <w:p w14:paraId="2E4FE5D1" w14:textId="77777777" w:rsidR="00281311" w:rsidRDefault="007B4D9F">
      <w:pPr>
        <w:pStyle w:val="ListParagraph"/>
        <w:numPr>
          <w:ilvl w:val="0"/>
          <w:numId w:val="7"/>
        </w:numPr>
      </w:pPr>
      <w:r>
        <w:t>Abe</w:t>
      </w:r>
      <w:r>
        <w:t xml:space="preserve">rystwyth </w:t>
      </w:r>
    </w:p>
    <w:p w14:paraId="4A3045B0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Abilene </w:t>
      </w:r>
    </w:p>
    <w:p w14:paraId="38EE44B5" w14:textId="77777777" w:rsidR="00281311" w:rsidRDefault="007B4D9F">
      <w:pPr>
        <w:pStyle w:val="ListParagraph"/>
        <w:numPr>
          <w:ilvl w:val="0"/>
          <w:numId w:val="7"/>
        </w:numPr>
      </w:pPr>
      <w:r>
        <w:t>Ablaut</w:t>
      </w:r>
    </w:p>
    <w:p w14:paraId="27CEB071" w14:textId="77777777" w:rsidR="00281311" w:rsidRDefault="007B4D9F">
      <w:pPr>
        <w:pStyle w:val="ListParagraph"/>
        <w:numPr>
          <w:ilvl w:val="0"/>
          <w:numId w:val="7"/>
        </w:numPr>
      </w:pPr>
      <w:r>
        <w:t>Ablett</w:t>
      </w:r>
    </w:p>
    <w:p w14:paraId="3F53ACFA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 ablutophobia</w:t>
      </w:r>
    </w:p>
    <w:p w14:paraId="081FC911" w14:textId="77777777" w:rsidR="00281311" w:rsidRDefault="007B4D9F">
      <w:pPr>
        <w:pStyle w:val="ListParagraph"/>
        <w:numPr>
          <w:ilvl w:val="0"/>
          <w:numId w:val="7"/>
        </w:numPr>
      </w:pPr>
      <w:r>
        <w:t>acarophobia</w:t>
      </w:r>
    </w:p>
    <w:p w14:paraId="46714746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acerophobia</w:t>
      </w:r>
      <w:proofErr w:type="spellEnd"/>
    </w:p>
    <w:p w14:paraId="02C827D1" w14:textId="77777777" w:rsidR="00281311" w:rsidRDefault="007B4D9F">
      <w:pPr>
        <w:pStyle w:val="ListParagraph"/>
        <w:numPr>
          <w:ilvl w:val="0"/>
          <w:numId w:val="7"/>
        </w:numPr>
      </w:pPr>
      <w:r>
        <w:t>achluophobia</w:t>
      </w:r>
    </w:p>
    <w:p w14:paraId="53AC392B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acousticophobia</w:t>
      </w:r>
      <w:proofErr w:type="spellEnd"/>
    </w:p>
    <w:p w14:paraId="111A01F7" w14:textId="77777777" w:rsidR="00281311" w:rsidRDefault="007B4D9F">
      <w:pPr>
        <w:pStyle w:val="ListParagraph"/>
        <w:numPr>
          <w:ilvl w:val="0"/>
          <w:numId w:val="7"/>
        </w:numPr>
      </w:pPr>
      <w:r>
        <w:t>aeroacrophobia</w:t>
      </w:r>
    </w:p>
    <w:p w14:paraId="2DCA14F5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aeronausiphobia</w:t>
      </w:r>
      <w:proofErr w:type="spellEnd"/>
    </w:p>
    <w:p w14:paraId="3C92C5A2" w14:textId="77777777" w:rsidR="00281311" w:rsidRDefault="007B4D9F">
      <w:pPr>
        <w:pStyle w:val="ListParagraph"/>
        <w:numPr>
          <w:ilvl w:val="0"/>
          <w:numId w:val="7"/>
        </w:numPr>
      </w:pPr>
      <w:r>
        <w:t>aerophobia</w:t>
      </w:r>
    </w:p>
    <w:p w14:paraId="65B4AE64" w14:textId="77777777" w:rsidR="00281311" w:rsidRDefault="007B4D9F">
      <w:pPr>
        <w:pStyle w:val="ListParagraph"/>
        <w:numPr>
          <w:ilvl w:val="0"/>
          <w:numId w:val="7"/>
        </w:numPr>
      </w:pPr>
      <w:r>
        <w:t>agliophobia</w:t>
      </w:r>
    </w:p>
    <w:p w14:paraId="5F932AA9" w14:textId="77777777" w:rsidR="00281311" w:rsidRDefault="007B4D9F">
      <w:pPr>
        <w:pStyle w:val="ListParagraph"/>
        <w:numPr>
          <w:ilvl w:val="0"/>
          <w:numId w:val="7"/>
        </w:numPr>
      </w:pPr>
      <w:r>
        <w:t>agoraphobia</w:t>
      </w:r>
    </w:p>
    <w:p w14:paraId="2BD88AA9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agraphobia</w:t>
      </w:r>
      <w:proofErr w:type="spellEnd"/>
    </w:p>
    <w:p w14:paraId="2D4C3323" w14:textId="77777777" w:rsidR="00281311" w:rsidRDefault="007B4D9F">
      <w:pPr>
        <w:pStyle w:val="ListParagraph"/>
        <w:numPr>
          <w:ilvl w:val="0"/>
          <w:numId w:val="7"/>
        </w:numPr>
      </w:pPr>
      <w:r>
        <w:t>agrizoophobia</w:t>
      </w:r>
    </w:p>
    <w:p w14:paraId="5F5292F7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agryophobia</w:t>
      </w:r>
      <w:proofErr w:type="spellEnd"/>
    </w:p>
    <w:p w14:paraId="7DDCF1FB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aichimophobia</w:t>
      </w:r>
      <w:proofErr w:type="spellEnd"/>
    </w:p>
    <w:p w14:paraId="203C2BBD" w14:textId="77777777" w:rsidR="00281311" w:rsidRDefault="007B4D9F">
      <w:pPr>
        <w:pStyle w:val="ListParagraph"/>
        <w:numPr>
          <w:ilvl w:val="0"/>
          <w:numId w:val="7"/>
        </w:numPr>
      </w:pPr>
      <w:r>
        <w:t>ailurophobia</w:t>
      </w:r>
    </w:p>
    <w:p w14:paraId="3F66A76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 Bon </w:t>
      </w:r>
      <w:proofErr w:type="spellStart"/>
      <w:r>
        <w:t>marche</w:t>
      </w:r>
      <w:proofErr w:type="spellEnd"/>
    </w:p>
    <w:p w14:paraId="60303D81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Abortifacient </w:t>
      </w:r>
    </w:p>
    <w:p w14:paraId="35B47513" w14:textId="77777777" w:rsidR="00281311" w:rsidRDefault="007B4D9F">
      <w:pPr>
        <w:pStyle w:val="ListParagraph"/>
        <w:numPr>
          <w:ilvl w:val="0"/>
          <w:numId w:val="7"/>
        </w:numPr>
      </w:pPr>
      <w:r>
        <w:t>Aboukir</w:t>
      </w:r>
    </w:p>
    <w:p w14:paraId="66FC335D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 </w:t>
      </w:r>
      <w:proofErr w:type="spellStart"/>
      <w:r>
        <w:t>ovo</w:t>
      </w:r>
      <w:proofErr w:type="spellEnd"/>
    </w:p>
    <w:p w14:paraId="744B7257" w14:textId="77777777" w:rsidR="00281311" w:rsidRDefault="007B4D9F">
      <w:pPr>
        <w:pStyle w:val="ListParagraph"/>
        <w:numPr>
          <w:ilvl w:val="0"/>
          <w:numId w:val="7"/>
        </w:numPr>
      </w:pPr>
      <w:r>
        <w:t>Abruzzi</w:t>
      </w:r>
    </w:p>
    <w:p w14:paraId="0D6E619B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Abstergent </w:t>
      </w:r>
    </w:p>
    <w:p w14:paraId="5EA31D4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Abutter </w:t>
      </w:r>
    </w:p>
    <w:p w14:paraId="32A7C9F9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Abyssinian </w:t>
      </w:r>
    </w:p>
    <w:p w14:paraId="69FC155E" w14:textId="77777777" w:rsidR="00281311" w:rsidRDefault="007B4D9F">
      <w:pPr>
        <w:pStyle w:val="ListParagraph"/>
        <w:numPr>
          <w:ilvl w:val="0"/>
          <w:numId w:val="7"/>
        </w:numPr>
      </w:pPr>
      <w:r>
        <w:t>Acajou</w:t>
      </w:r>
    </w:p>
    <w:p w14:paraId="06CCB508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Acanthus </w:t>
      </w:r>
    </w:p>
    <w:p w14:paraId="7649AD60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Acarpellous</w:t>
      </w:r>
      <w:proofErr w:type="spellEnd"/>
    </w:p>
    <w:p w14:paraId="038D21EE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Acarpous</w:t>
      </w:r>
      <w:proofErr w:type="spellEnd"/>
      <w:r>
        <w:t xml:space="preserve"> </w:t>
      </w:r>
    </w:p>
    <w:p w14:paraId="585B6A39" w14:textId="77777777" w:rsidR="00281311" w:rsidRDefault="007B4D9F">
      <w:pPr>
        <w:pStyle w:val="ListParagraph"/>
        <w:numPr>
          <w:ilvl w:val="0"/>
          <w:numId w:val="7"/>
        </w:numPr>
      </w:pPr>
      <w:r>
        <w:t>Acciaccatura</w:t>
      </w:r>
    </w:p>
    <w:p w14:paraId="4606E07A" w14:textId="77777777" w:rsidR="00281311" w:rsidRDefault="007B4D9F">
      <w:pPr>
        <w:pStyle w:val="ListParagraph"/>
        <w:numPr>
          <w:ilvl w:val="0"/>
          <w:numId w:val="7"/>
        </w:numPr>
      </w:pPr>
      <w:r>
        <w:t>Accouchement</w:t>
      </w:r>
    </w:p>
    <w:p w14:paraId="10DE8503" w14:textId="77777777" w:rsidR="00281311" w:rsidRDefault="007B4D9F">
      <w:pPr>
        <w:pStyle w:val="ListParagraph"/>
        <w:numPr>
          <w:ilvl w:val="0"/>
          <w:numId w:val="7"/>
        </w:numPr>
      </w:pPr>
      <w:r>
        <w:t>Accoucheur</w:t>
      </w:r>
    </w:p>
    <w:p w14:paraId="43A16BA7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Accoutre</w:t>
      </w:r>
      <w:proofErr w:type="spellEnd"/>
    </w:p>
    <w:p w14:paraId="22ABBBEA" w14:textId="77777777" w:rsidR="00281311" w:rsidRDefault="007B4D9F">
      <w:pPr>
        <w:pStyle w:val="ListParagraph"/>
        <w:numPr>
          <w:ilvl w:val="0"/>
          <w:numId w:val="7"/>
        </w:numPr>
      </w:pPr>
      <w:r>
        <w:t>Acetylcholine</w:t>
      </w:r>
    </w:p>
    <w:p w14:paraId="3154B61B" w14:textId="77777777" w:rsidR="00281311" w:rsidRDefault="007B4D9F">
      <w:pPr>
        <w:pStyle w:val="ListParagraph"/>
        <w:numPr>
          <w:ilvl w:val="0"/>
          <w:numId w:val="7"/>
        </w:numPr>
      </w:pPr>
      <w:r>
        <w:t>Achaea</w:t>
      </w:r>
    </w:p>
    <w:p w14:paraId="19DB093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Acheulean, </w:t>
      </w:r>
      <w:proofErr w:type="spellStart"/>
      <w:r>
        <w:t>acheulian</w:t>
      </w:r>
      <w:proofErr w:type="spellEnd"/>
    </w:p>
    <w:p w14:paraId="02FC7F69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Achondroplasia </w:t>
      </w:r>
    </w:p>
    <w:p w14:paraId="2BB0941F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Achray</w:t>
      </w:r>
      <w:proofErr w:type="spellEnd"/>
      <w:r>
        <w:t xml:space="preserve"> </w:t>
      </w:r>
    </w:p>
    <w:p w14:paraId="302F2CDA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Achromatous</w:t>
      </w:r>
      <w:proofErr w:type="spellEnd"/>
      <w:r>
        <w:t xml:space="preserve"> </w:t>
      </w:r>
    </w:p>
    <w:p w14:paraId="1CD86B88" w14:textId="77777777" w:rsidR="00281311" w:rsidRDefault="007B4D9F">
      <w:pPr>
        <w:pStyle w:val="ListParagraph"/>
        <w:numPr>
          <w:ilvl w:val="0"/>
          <w:numId w:val="7"/>
        </w:numPr>
      </w:pPr>
      <w:r>
        <w:t>Achtung</w:t>
      </w:r>
    </w:p>
    <w:p w14:paraId="35A20D0F" w14:textId="77777777" w:rsidR="00281311" w:rsidRDefault="00281311">
      <w:pPr>
        <w:pStyle w:val="ListParagraph"/>
      </w:pPr>
    </w:p>
    <w:p w14:paraId="24DBCB52" w14:textId="77777777" w:rsidR="00281311" w:rsidRDefault="00281311">
      <w:pPr>
        <w:pStyle w:val="ListParagraph"/>
      </w:pPr>
    </w:p>
    <w:p w14:paraId="1F13DE96" w14:textId="77777777" w:rsidR="00281311" w:rsidRDefault="007B4D9F">
      <w:pPr>
        <w:pStyle w:val="ListParagraph"/>
        <w:numPr>
          <w:ilvl w:val="0"/>
          <w:numId w:val="7"/>
        </w:numPr>
      </w:pPr>
      <w:r>
        <w:t>Acicula</w:t>
      </w:r>
    </w:p>
    <w:p w14:paraId="584ED324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Ackack</w:t>
      </w:r>
      <w:proofErr w:type="spellEnd"/>
    </w:p>
    <w:p w14:paraId="63070430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Ackerley</w:t>
      </w:r>
      <w:proofErr w:type="spellEnd"/>
      <w:r>
        <w:t xml:space="preserve"> </w:t>
      </w:r>
    </w:p>
    <w:p w14:paraId="1F3885C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Ackroyd </w:t>
      </w:r>
    </w:p>
    <w:p w14:paraId="5671AD36" w14:textId="77777777" w:rsidR="00281311" w:rsidRDefault="007B4D9F">
      <w:pPr>
        <w:pStyle w:val="ListParagraph"/>
        <w:numPr>
          <w:ilvl w:val="0"/>
          <w:numId w:val="7"/>
        </w:numPr>
      </w:pPr>
      <w:r>
        <w:t>Acomb</w:t>
      </w:r>
    </w:p>
    <w:p w14:paraId="620EE31B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Aconcagua </w:t>
      </w:r>
    </w:p>
    <w:p w14:paraId="702B71A0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Acouchi </w:t>
      </w:r>
    </w:p>
    <w:p w14:paraId="4DB2F9C4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Acoustooptic</w:t>
      </w:r>
      <w:proofErr w:type="spellEnd"/>
      <w:r>
        <w:t xml:space="preserve"> </w:t>
      </w:r>
    </w:p>
    <w:p w14:paraId="6624AABE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Acridine </w:t>
      </w:r>
    </w:p>
    <w:p w14:paraId="27B7335C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Ackrogen</w:t>
      </w:r>
      <w:proofErr w:type="spellEnd"/>
    </w:p>
    <w:p w14:paraId="3A3A1F52" w14:textId="77777777" w:rsidR="00281311" w:rsidRDefault="007B4D9F">
      <w:pPr>
        <w:pStyle w:val="ListParagraph"/>
        <w:numPr>
          <w:ilvl w:val="0"/>
          <w:numId w:val="7"/>
        </w:numPr>
      </w:pPr>
      <w:r>
        <w:t>Acrux</w:t>
      </w:r>
    </w:p>
    <w:p w14:paraId="62D070E4" w14:textId="77777777" w:rsidR="00281311" w:rsidRDefault="007B4D9F">
      <w:pPr>
        <w:pStyle w:val="ListParagraph"/>
        <w:numPr>
          <w:ilvl w:val="0"/>
          <w:numId w:val="7"/>
        </w:numPr>
      </w:pPr>
      <w:r>
        <w:t>Actaeon</w:t>
      </w:r>
    </w:p>
    <w:p w14:paraId="7187CE71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Acyl </w:t>
      </w:r>
    </w:p>
    <w:p w14:paraId="0207A94F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Adactylous</w:t>
      </w:r>
      <w:proofErr w:type="spellEnd"/>
      <w:r>
        <w:t xml:space="preserve"> </w:t>
      </w:r>
    </w:p>
    <w:p w14:paraId="7AF6F0AC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Adapazari</w:t>
      </w:r>
      <w:proofErr w:type="spellEnd"/>
    </w:p>
    <w:p w14:paraId="6E7BE06F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Adderwort</w:t>
      </w:r>
      <w:proofErr w:type="spellEnd"/>
    </w:p>
    <w:p w14:paraId="215DED19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Addiscombe </w:t>
      </w:r>
    </w:p>
    <w:p w14:paraId="2B5DABC7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Adducent </w:t>
      </w:r>
    </w:p>
    <w:p w14:paraId="4393C703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Adeane</w:t>
      </w:r>
      <w:proofErr w:type="spellEnd"/>
    </w:p>
    <w:p w14:paraId="17469024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Adenoidectomy </w:t>
      </w:r>
    </w:p>
    <w:p w14:paraId="09146496" w14:textId="77777777" w:rsidR="00281311" w:rsidRDefault="007B4D9F">
      <w:pPr>
        <w:pStyle w:val="ListParagraph"/>
        <w:numPr>
          <w:ilvl w:val="0"/>
          <w:numId w:val="7"/>
        </w:numPr>
      </w:pPr>
      <w:r>
        <w:t>Adige</w:t>
      </w:r>
    </w:p>
    <w:p w14:paraId="6E63881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Adirondack </w:t>
      </w:r>
    </w:p>
    <w:p w14:paraId="7B698E28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Adipocere </w:t>
      </w:r>
    </w:p>
    <w:p w14:paraId="1B7F9BA1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Adolescent </w:t>
      </w:r>
    </w:p>
    <w:p w14:paraId="09823626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Adrenocorticotrophic </w:t>
      </w:r>
    </w:p>
    <w:p w14:paraId="63640E4B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Adri</w:t>
      </w:r>
      <w:r>
        <w:t>anopolis</w:t>
      </w:r>
      <w:proofErr w:type="spellEnd"/>
      <w:r>
        <w:t xml:space="preserve"> </w:t>
      </w:r>
    </w:p>
    <w:p w14:paraId="10853FD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Adularia </w:t>
      </w:r>
    </w:p>
    <w:p w14:paraId="62EE1655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Adullam</w:t>
      </w:r>
      <w:proofErr w:type="spellEnd"/>
    </w:p>
    <w:p w14:paraId="62DB99D0" w14:textId="77777777" w:rsidR="00281311" w:rsidRDefault="007B4D9F">
      <w:pPr>
        <w:pStyle w:val="ListParagraph"/>
        <w:numPr>
          <w:ilvl w:val="0"/>
          <w:numId w:val="7"/>
        </w:numPr>
      </w:pPr>
      <w:r>
        <w:t>A deux</w:t>
      </w:r>
    </w:p>
    <w:p w14:paraId="1DA89FB9" w14:textId="77777777" w:rsidR="00281311" w:rsidRDefault="007B4D9F">
      <w:pPr>
        <w:pStyle w:val="ListParagraph"/>
        <w:numPr>
          <w:ilvl w:val="0"/>
          <w:numId w:val="7"/>
        </w:numPr>
      </w:pPr>
      <w:r>
        <w:t>Adelaide</w:t>
      </w:r>
    </w:p>
    <w:p w14:paraId="690449E8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Adye</w:t>
      </w:r>
      <w:proofErr w:type="spellEnd"/>
    </w:p>
    <w:p w14:paraId="649430FB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Adynamia</w:t>
      </w:r>
      <w:proofErr w:type="spellEnd"/>
    </w:p>
    <w:p w14:paraId="2427F603" w14:textId="77777777" w:rsidR="00281311" w:rsidRDefault="007B4D9F">
      <w:pPr>
        <w:pStyle w:val="ListParagraph"/>
        <w:numPr>
          <w:ilvl w:val="0"/>
          <w:numId w:val="7"/>
        </w:numPr>
      </w:pPr>
      <w:r>
        <w:t>Aedile</w:t>
      </w:r>
    </w:p>
    <w:p w14:paraId="2C1588FD" w14:textId="77777777" w:rsidR="00281311" w:rsidRDefault="007B4D9F">
      <w:pPr>
        <w:pStyle w:val="ListParagraph"/>
        <w:numPr>
          <w:ilvl w:val="0"/>
          <w:numId w:val="7"/>
        </w:numPr>
      </w:pPr>
      <w:r>
        <w:t>Aeetes</w:t>
      </w:r>
    </w:p>
    <w:p w14:paraId="513518B7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Aegean </w:t>
      </w:r>
    </w:p>
    <w:p w14:paraId="7D021744" w14:textId="77777777" w:rsidR="00281311" w:rsidRDefault="007B4D9F">
      <w:pPr>
        <w:pStyle w:val="ListParagraph"/>
        <w:numPr>
          <w:ilvl w:val="0"/>
          <w:numId w:val="7"/>
        </w:numPr>
      </w:pPr>
      <w:r>
        <w:t>Aegeus</w:t>
      </w:r>
    </w:p>
    <w:p w14:paraId="54439665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Aegina </w:t>
      </w:r>
    </w:p>
    <w:p w14:paraId="3FED82E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Aegisthus </w:t>
      </w:r>
    </w:p>
    <w:p w14:paraId="15C47699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</w:t>
      </w:r>
      <w:r>
        <w:t>e</w:t>
      </w:r>
      <w:r>
        <w:t>g</w:t>
      </w:r>
      <w:r>
        <w:t>r</w:t>
      </w:r>
      <w:r>
        <w:t>o</w:t>
      </w:r>
      <w:r>
        <w:t>t</w:t>
      </w:r>
      <w:r>
        <w:t>a</w:t>
      </w:r>
      <w:r>
        <w:t>t</w:t>
      </w:r>
      <w:proofErr w:type="spellEnd"/>
      <w:r>
        <w:t xml:space="preserve"> </w:t>
      </w:r>
      <w:r>
        <w:t xml:space="preserve">Aegyptus </w:t>
      </w:r>
    </w:p>
    <w:p w14:paraId="2D067D69" w14:textId="77777777" w:rsidR="00281311" w:rsidRDefault="00281311">
      <w:pPr>
        <w:pStyle w:val="ListParagraph"/>
      </w:pPr>
    </w:p>
    <w:p w14:paraId="6D05F6F7" w14:textId="77777777" w:rsidR="00281311" w:rsidRDefault="00281311">
      <w:pPr>
        <w:pStyle w:val="ListParagraph"/>
      </w:pPr>
    </w:p>
    <w:p w14:paraId="18E0490F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Aelfric </w:t>
      </w:r>
    </w:p>
    <w:p w14:paraId="6F5F8A81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Aemilius</w:t>
      </w:r>
      <w:proofErr w:type="spellEnd"/>
      <w:r>
        <w:t xml:space="preserve"> </w:t>
      </w:r>
    </w:p>
    <w:p w14:paraId="3F5170B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Aeneid </w:t>
      </w:r>
    </w:p>
    <w:p w14:paraId="325D43FE" w14:textId="77777777" w:rsidR="00281311" w:rsidRDefault="007B4D9F">
      <w:pPr>
        <w:pStyle w:val="ListParagraph"/>
        <w:numPr>
          <w:ilvl w:val="0"/>
          <w:numId w:val="7"/>
        </w:numPr>
      </w:pPr>
      <w:r>
        <w:t>Aeolia</w:t>
      </w:r>
    </w:p>
    <w:p w14:paraId="3F062D4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Aerie </w:t>
      </w:r>
    </w:p>
    <w:p w14:paraId="6B03097A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Aerodyne </w:t>
      </w:r>
    </w:p>
    <w:p w14:paraId="6E8F789D" w14:textId="77777777" w:rsidR="00281311" w:rsidRDefault="007B4D9F">
      <w:pPr>
        <w:pStyle w:val="ListParagraph"/>
        <w:numPr>
          <w:ilvl w:val="0"/>
          <w:numId w:val="7"/>
        </w:numPr>
      </w:pPr>
      <w:proofErr w:type="spellStart"/>
      <w:r>
        <w:t>Aeschines</w:t>
      </w:r>
      <w:proofErr w:type="spellEnd"/>
      <w:r>
        <w:t xml:space="preserve"> </w:t>
      </w:r>
    </w:p>
    <w:p w14:paraId="11132370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Aeschylus </w:t>
      </w:r>
    </w:p>
    <w:p w14:paraId="264331AB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Aetna </w:t>
      </w:r>
    </w:p>
    <w:p w14:paraId="7AD52683" w14:textId="77777777" w:rsidR="00281311" w:rsidRDefault="007B4D9F">
      <w:pPr>
        <w:pStyle w:val="ListParagraph"/>
        <w:numPr>
          <w:ilvl w:val="0"/>
          <w:numId w:val="7"/>
        </w:numPr>
      </w:pPr>
      <w:r>
        <w:t>Affenpinscher</w:t>
      </w:r>
    </w:p>
    <w:p w14:paraId="5E337509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Affettuoso </w:t>
      </w:r>
    </w:p>
    <w:p w14:paraId="771DC770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Affiance </w:t>
      </w:r>
    </w:p>
    <w:p w14:paraId="4C79067A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Afflatus </w:t>
      </w:r>
    </w:p>
    <w:p w14:paraId="59FA5AA6" w14:textId="77777777" w:rsidR="00281311" w:rsidRDefault="007B4D9F">
      <w:pPr>
        <w:pStyle w:val="ListParagraph"/>
        <w:numPr>
          <w:ilvl w:val="0"/>
          <w:numId w:val="7"/>
        </w:numPr>
      </w:pPr>
      <w:r>
        <w:t>Affiche</w:t>
      </w:r>
    </w:p>
    <w:p w14:paraId="74747475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Affidavit </w:t>
      </w:r>
    </w:p>
    <w:p w14:paraId="32A4AAC2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Aficionado </w:t>
      </w:r>
    </w:p>
    <w:p w14:paraId="7237B0DC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Agassi </w:t>
      </w:r>
    </w:p>
    <w:p w14:paraId="5D88E6B3" w14:textId="77777777" w:rsidR="00281311" w:rsidRDefault="007B4D9F">
      <w:pPr>
        <w:pStyle w:val="ListParagraph"/>
        <w:numPr>
          <w:ilvl w:val="0"/>
          <w:numId w:val="7"/>
        </w:numPr>
      </w:pPr>
      <w:r>
        <w:t>Agathocles</w:t>
      </w:r>
    </w:p>
    <w:p w14:paraId="680747C0" w14:textId="77777777" w:rsidR="00281311" w:rsidRDefault="007B4D9F">
      <w:pPr>
        <w:pStyle w:val="ListParagraph"/>
        <w:numPr>
          <w:ilvl w:val="0"/>
          <w:numId w:val="7"/>
        </w:numPr>
      </w:pPr>
      <w:r>
        <w:t>Agesilaus</w:t>
      </w:r>
    </w:p>
    <w:p w14:paraId="7A589213" w14:textId="77777777" w:rsidR="00281311" w:rsidRDefault="007B4D9F">
      <w:pPr>
        <w:pStyle w:val="ListParagraph"/>
        <w:numPr>
          <w:ilvl w:val="0"/>
          <w:numId w:val="7"/>
        </w:numPr>
      </w:pPr>
      <w:r>
        <w:t xml:space="preserve">Aggiornamento </w:t>
      </w:r>
    </w:p>
    <w:p w14:paraId="32E8D060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Agiotage </w:t>
      </w:r>
    </w:p>
    <w:p w14:paraId="288EB4E3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Agene</w:t>
      </w:r>
    </w:p>
    <w:p w14:paraId="05BE4348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Agincourt</w:t>
      </w:r>
    </w:p>
    <w:p w14:paraId="6F27DA53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Agouti </w:t>
      </w:r>
    </w:p>
    <w:p w14:paraId="66EF92B1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Agrigento</w:t>
      </w:r>
    </w:p>
    <w:p w14:paraId="0FDB89EA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Agrippina </w:t>
      </w:r>
    </w:p>
    <w:p w14:paraId="744681EA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lastRenderedPageBreak/>
        <w:t xml:space="preserve">Aguascalientes </w:t>
      </w:r>
    </w:p>
    <w:p w14:paraId="4FF2D8C8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proofErr w:type="spellStart"/>
      <w:r>
        <w:t>Aguecheek</w:t>
      </w:r>
      <w:proofErr w:type="spellEnd"/>
    </w:p>
    <w:p w14:paraId="3273445A" w14:textId="77777777" w:rsidR="00281311" w:rsidRDefault="00281311">
      <w:pPr>
        <w:spacing w:after="0" w:line="240" w:lineRule="auto"/>
      </w:pPr>
    </w:p>
    <w:p w14:paraId="0B12066B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proofErr w:type="spellStart"/>
      <w:r>
        <w:t>Agwilera</w:t>
      </w:r>
      <w:proofErr w:type="spellEnd"/>
      <w:r>
        <w:t xml:space="preserve"> </w:t>
      </w:r>
    </w:p>
    <w:p w14:paraId="4D8CE28E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Agulhas</w:t>
      </w:r>
    </w:p>
    <w:p w14:paraId="30DC3774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Ahasuerus</w:t>
      </w:r>
    </w:p>
    <w:p w14:paraId="0B483D21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Ahaziah </w:t>
      </w:r>
    </w:p>
    <w:p w14:paraId="6D5DC240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proofErr w:type="spellStart"/>
      <w:r>
        <w:t>Ahenobarbus</w:t>
      </w:r>
      <w:proofErr w:type="spellEnd"/>
    </w:p>
    <w:p w14:paraId="40F1F1FC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proofErr w:type="spellStart"/>
      <w:r>
        <w:t>Aicken</w:t>
      </w:r>
      <w:proofErr w:type="spellEnd"/>
      <w:r>
        <w:t xml:space="preserve"> </w:t>
      </w:r>
    </w:p>
    <w:p w14:paraId="1CDD1735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proofErr w:type="spellStart"/>
      <w:r>
        <w:t>Ailesbury</w:t>
      </w:r>
      <w:proofErr w:type="spellEnd"/>
      <w:r>
        <w:t xml:space="preserve"> </w:t>
      </w:r>
    </w:p>
    <w:p w14:paraId="68D00ABE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ailurophile </w:t>
      </w:r>
    </w:p>
    <w:p w14:paraId="10390799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aiguille </w:t>
      </w:r>
    </w:p>
    <w:p w14:paraId="76E5339F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 aigrette </w:t>
      </w:r>
    </w:p>
    <w:p w14:paraId="51FA600F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 aioli</w:t>
      </w:r>
    </w:p>
    <w:p w14:paraId="0D43FEB0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 xml:space="preserve">Airedale </w:t>
      </w:r>
    </w:p>
    <w:p w14:paraId="048E543F" w14:textId="77777777" w:rsidR="00281311" w:rsidRDefault="007B4D9F">
      <w:pPr>
        <w:pStyle w:val="ListParagraph"/>
        <w:numPr>
          <w:ilvl w:val="0"/>
          <w:numId w:val="7"/>
        </w:numPr>
        <w:ind w:left="284" w:firstLine="0"/>
      </w:pPr>
      <w:r>
        <w:t>aitchbone</w:t>
      </w:r>
    </w:p>
    <w:p w14:paraId="6342B21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Ajaccio </w:t>
      </w:r>
    </w:p>
    <w:p w14:paraId="10B778A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Akhmatova </w:t>
      </w:r>
    </w:p>
    <w:p w14:paraId="699C2C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 a </w:t>
      </w:r>
      <w:proofErr w:type="spellStart"/>
      <w:r>
        <w:t>lagrecque</w:t>
      </w:r>
      <w:proofErr w:type="spellEnd"/>
    </w:p>
    <w:p w14:paraId="276AE7C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 </w:t>
      </w:r>
      <w:proofErr w:type="spellStart"/>
      <w:r>
        <w:t>l'anglaise</w:t>
      </w:r>
      <w:proofErr w:type="spellEnd"/>
    </w:p>
    <w:p w14:paraId="4B4A8B9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Albufeira</w:t>
      </w:r>
    </w:p>
    <w:p w14:paraId="05DA18F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Albuquerque </w:t>
      </w:r>
    </w:p>
    <w:p w14:paraId="1AFB9D6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albuminuria</w:t>
      </w:r>
    </w:p>
    <w:p w14:paraId="41D2800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Alcaeus </w:t>
      </w:r>
    </w:p>
    <w:p w14:paraId="4386D0A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Alcibiades </w:t>
      </w:r>
    </w:p>
    <w:p w14:paraId="25FE97E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Alcuin </w:t>
      </w:r>
    </w:p>
    <w:p w14:paraId="3315D2C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Alcyone </w:t>
      </w:r>
    </w:p>
    <w:p w14:paraId="67440B0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aldehyde</w:t>
      </w:r>
    </w:p>
    <w:p w14:paraId="386843F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aldermanic </w:t>
      </w:r>
    </w:p>
    <w:p w14:paraId="13034F1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Alderney</w:t>
      </w:r>
      <w:proofErr w:type="spellEnd"/>
      <w:r>
        <w:t xml:space="preserve"> </w:t>
      </w:r>
    </w:p>
    <w:p w14:paraId="00FD02D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Aldwych</w:t>
      </w:r>
    </w:p>
    <w:p w14:paraId="0562A66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aleatory </w:t>
      </w:r>
    </w:p>
    <w:p w14:paraId="3496B56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alembic </w:t>
      </w:r>
    </w:p>
    <w:p w14:paraId="14B9282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alethic </w:t>
      </w:r>
    </w:p>
    <w:p w14:paraId="1E465F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Aletsch</w:t>
      </w:r>
    </w:p>
    <w:p w14:paraId="0CD93F0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Aleutian</w:t>
      </w:r>
    </w:p>
    <w:p w14:paraId="0553AA2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Aleut </w:t>
      </w:r>
    </w:p>
    <w:p w14:paraId="75B44C2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alfresco </w:t>
      </w:r>
    </w:p>
    <w:p w14:paraId="20D9BD5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Algerine </w:t>
      </w:r>
    </w:p>
    <w:p w14:paraId="5C423E2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alimony </w:t>
      </w:r>
    </w:p>
    <w:p w14:paraId="7458105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alkalescence</w:t>
      </w:r>
      <w:proofErr w:type="spellEnd"/>
    </w:p>
    <w:p w14:paraId="717721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alkaloid </w:t>
      </w:r>
    </w:p>
    <w:p w14:paraId="023B2AD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alkyl</w:t>
      </w:r>
    </w:p>
    <w:p w14:paraId="32E83C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alkyne</w:t>
      </w:r>
    </w:p>
    <w:p w14:paraId="1277EA6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 </w:t>
      </w:r>
      <w:proofErr w:type="spellStart"/>
      <w:r>
        <w:t>alla</w:t>
      </w:r>
      <w:proofErr w:type="spellEnd"/>
      <w:r>
        <w:t xml:space="preserve"> breve</w:t>
      </w:r>
    </w:p>
    <w:p w14:paraId="1D679ED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allantois </w:t>
      </w:r>
    </w:p>
    <w:p w14:paraId="2B45BE3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allantoides </w:t>
      </w:r>
    </w:p>
    <w:p w14:paraId="2D9F974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allargando </w:t>
      </w:r>
    </w:p>
    <w:p w14:paraId="5E7B615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Alleghany, Allegheny</w:t>
      </w:r>
    </w:p>
    <w:p w14:paraId="3E51818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allegretto </w:t>
      </w:r>
    </w:p>
    <w:p w14:paraId="57E2B96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allele</w:t>
      </w:r>
    </w:p>
    <w:p w14:paraId="2FEEDE4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allelic</w:t>
      </w:r>
    </w:p>
    <w:p w14:paraId="79D26FC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allemande</w:t>
      </w:r>
    </w:p>
    <w:p w14:paraId="19164C2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alley </w:t>
      </w:r>
    </w:p>
    <w:p w14:paraId="077362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allicin</w:t>
      </w:r>
    </w:p>
    <w:p w14:paraId="70888B8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allomorph</w:t>
      </w:r>
    </w:p>
    <w:p w14:paraId="415D26A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allopath </w:t>
      </w:r>
    </w:p>
    <w:p w14:paraId="2DA0136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almandine</w:t>
      </w:r>
    </w:p>
    <w:p w14:paraId="71154E9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almond </w:t>
      </w:r>
    </w:p>
    <w:p w14:paraId="59755145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>alopecia</w:t>
      </w:r>
    </w:p>
    <w:p w14:paraId="04BBB07E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>Althusser</w:t>
      </w:r>
    </w:p>
    <w:p w14:paraId="2F6E7EE2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altissimo </w:t>
      </w:r>
    </w:p>
    <w:p w14:paraId="3D0664EA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Alyssa </w:t>
      </w:r>
    </w:p>
    <w:p w14:paraId="395A436B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Alzheimer </w:t>
      </w:r>
    </w:p>
    <w:p w14:paraId="56D9349D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amadou </w:t>
      </w:r>
    </w:p>
    <w:p w14:paraId="65C45595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 amalgamate </w:t>
      </w:r>
    </w:p>
    <w:p w14:paraId="38141A35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amaurosis </w:t>
      </w:r>
    </w:p>
    <w:p w14:paraId="763E3E5D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ambergris </w:t>
      </w:r>
    </w:p>
    <w:p w14:paraId="4CEB7131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ambidextrous </w:t>
      </w:r>
    </w:p>
    <w:p w14:paraId="7F6244EE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ambiguous </w:t>
      </w:r>
    </w:p>
    <w:p w14:paraId="77FB6062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ambrosia </w:t>
      </w:r>
    </w:p>
    <w:p w14:paraId="01AD8E9C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proofErr w:type="spellStart"/>
      <w:r>
        <w:t>ambsace</w:t>
      </w:r>
      <w:proofErr w:type="spellEnd"/>
      <w:r>
        <w:t xml:space="preserve"> </w:t>
      </w:r>
    </w:p>
    <w:p w14:paraId="7A44A5A6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proofErr w:type="spellStart"/>
      <w:r>
        <w:t>amenorrhoea</w:t>
      </w:r>
      <w:proofErr w:type="spellEnd"/>
    </w:p>
    <w:p w14:paraId="3693CD3D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amethyst </w:t>
      </w:r>
    </w:p>
    <w:p w14:paraId="5F357859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amethystine </w:t>
      </w:r>
    </w:p>
    <w:p w14:paraId="2156CA59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amitosis </w:t>
      </w:r>
    </w:p>
    <w:p w14:paraId="199D6DE9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proofErr w:type="spellStart"/>
      <w:r>
        <w:t>Amlwch</w:t>
      </w:r>
      <w:proofErr w:type="spellEnd"/>
    </w:p>
    <w:p w14:paraId="478E3240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ammonia </w:t>
      </w:r>
    </w:p>
    <w:p w14:paraId="352A9A57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amnesia </w:t>
      </w:r>
    </w:p>
    <w:p w14:paraId="3E6FD452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amnesiac </w:t>
      </w:r>
    </w:p>
    <w:p w14:paraId="63312A06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amniocentesis </w:t>
      </w:r>
    </w:p>
    <w:p w14:paraId="70261905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amniotic </w:t>
      </w:r>
    </w:p>
    <w:p w14:paraId="009AC3CA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amoebiasis </w:t>
      </w:r>
    </w:p>
    <w:p w14:paraId="4C55D04F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amontillado </w:t>
      </w:r>
    </w:p>
    <w:p w14:paraId="13253BD2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Amoretti </w:t>
      </w:r>
    </w:p>
    <w:p w14:paraId="1674B36B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amoretto </w:t>
      </w:r>
    </w:p>
    <w:p w14:paraId="1613D854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amorous </w:t>
      </w:r>
    </w:p>
    <w:p w14:paraId="125EDACC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ampelopsis </w:t>
      </w:r>
    </w:p>
    <w:p w14:paraId="5BFC7423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amperage </w:t>
      </w:r>
    </w:p>
    <w:p w14:paraId="7F004D1C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amour-propre </w:t>
      </w:r>
    </w:p>
    <w:p w14:paraId="499B28AD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 xml:space="preserve"> amphetamine </w:t>
      </w:r>
    </w:p>
    <w:p w14:paraId="60745847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>amphibrach</w:t>
      </w:r>
    </w:p>
    <w:p w14:paraId="6A6B770E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proofErr w:type="spellStart"/>
      <w:r>
        <w:t>Amphictyon</w:t>
      </w:r>
      <w:proofErr w:type="spellEnd"/>
    </w:p>
    <w:p w14:paraId="37C33711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proofErr w:type="spellStart"/>
      <w:r>
        <w:t>amphitheatre</w:t>
      </w:r>
      <w:proofErr w:type="spellEnd"/>
      <w:r>
        <w:t xml:space="preserve">, amphitheater </w:t>
      </w:r>
    </w:p>
    <w:p w14:paraId="57245EFE" w14:textId="77777777" w:rsidR="00281311" w:rsidRDefault="007B4D9F">
      <w:pPr>
        <w:pStyle w:val="ListParagraph"/>
        <w:numPr>
          <w:ilvl w:val="0"/>
          <w:numId w:val="7"/>
        </w:numPr>
        <w:ind w:left="426" w:hanging="142"/>
      </w:pPr>
      <w:r>
        <w:t>Amphitryon</w:t>
      </w:r>
    </w:p>
    <w:p w14:paraId="295D0B9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ampoule </w:t>
      </w:r>
    </w:p>
    <w:p w14:paraId="719381F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ampulla </w:t>
      </w:r>
    </w:p>
    <w:p w14:paraId="42EDCB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amygdalin</w:t>
      </w:r>
    </w:p>
    <w:p w14:paraId="3799681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amygdaloid</w:t>
      </w:r>
    </w:p>
    <w:p w14:paraId="133A871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amyl </w:t>
      </w:r>
    </w:p>
    <w:p w14:paraId="475DE75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amylase </w:t>
      </w:r>
    </w:p>
    <w:p w14:paraId="7881720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anachronism </w:t>
      </w:r>
    </w:p>
    <w:p w14:paraId="18FFC2C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 anacrusis </w:t>
      </w:r>
    </w:p>
    <w:p w14:paraId="26DFC5C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anaemia</w:t>
      </w:r>
      <w:proofErr w:type="spellEnd"/>
      <w:r>
        <w:t xml:space="preserve"> </w:t>
      </w:r>
    </w:p>
    <w:p w14:paraId="71B31E5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anadiplosis</w:t>
      </w:r>
    </w:p>
    <w:p w14:paraId="7F9FA82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anaesthesia</w:t>
      </w:r>
      <w:proofErr w:type="spellEnd"/>
      <w:r>
        <w:t xml:space="preserve"> </w:t>
      </w:r>
    </w:p>
    <w:p w14:paraId="2B03A5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anaglyph </w:t>
      </w:r>
    </w:p>
    <w:p w14:paraId="45F419D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analgesia </w:t>
      </w:r>
    </w:p>
    <w:p w14:paraId="40916A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anamorphosis</w:t>
      </w:r>
      <w:proofErr w:type="spellEnd"/>
    </w:p>
    <w:p w14:paraId="25B1D5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anaphrodisiac</w:t>
      </w:r>
    </w:p>
    <w:p w14:paraId="324648A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anaptyctic</w:t>
      </w:r>
    </w:p>
    <w:p w14:paraId="4D5E2A1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anaptyxis </w:t>
      </w:r>
    </w:p>
    <w:p w14:paraId="3080FAF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anastomosis</w:t>
      </w:r>
    </w:p>
    <w:p w14:paraId="5F2883F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anastrophe</w:t>
      </w:r>
    </w:p>
    <w:p w14:paraId="305B50F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anathema </w:t>
      </w:r>
    </w:p>
    <w:p w14:paraId="3A3E742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Anaxagoras</w:t>
      </w:r>
    </w:p>
    <w:p w14:paraId="08FA637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Anchises</w:t>
      </w:r>
    </w:p>
    <w:p w14:paraId="08C5C22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anchorage </w:t>
      </w:r>
    </w:p>
    <w:p w14:paraId="25B59B9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anchovy </w:t>
      </w:r>
    </w:p>
    <w:p w14:paraId="431FF39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ancillary </w:t>
      </w:r>
    </w:p>
    <w:p w14:paraId="3BD181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ancipital</w:t>
      </w:r>
      <w:proofErr w:type="spellEnd"/>
    </w:p>
    <w:p w14:paraId="6F53F0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andiron </w:t>
      </w:r>
    </w:p>
    <w:p w14:paraId="024DE24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Andizhan</w:t>
      </w:r>
    </w:p>
    <w:p w14:paraId="00EE8A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androecium </w:t>
      </w:r>
    </w:p>
    <w:p w14:paraId="5A368AC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lastRenderedPageBreak/>
        <w:t xml:space="preserve">androgynous </w:t>
      </w:r>
    </w:p>
    <w:p w14:paraId="7977D7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androgyny </w:t>
      </w:r>
    </w:p>
    <w:p w14:paraId="059C9C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Andropov </w:t>
      </w:r>
    </w:p>
    <w:p w14:paraId="641D192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aneurysm, aneurism</w:t>
      </w:r>
    </w:p>
    <w:p w14:paraId="4B5B2EE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anfractuous</w:t>
      </w:r>
    </w:p>
    <w:p w14:paraId="0424560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angiogram</w:t>
      </w:r>
    </w:p>
    <w:p w14:paraId="0104FDC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anglophile </w:t>
      </w:r>
    </w:p>
    <w:p w14:paraId="378937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anglophilia</w:t>
      </w:r>
      <w:proofErr w:type="spellEnd"/>
      <w:r>
        <w:t xml:space="preserve"> </w:t>
      </w:r>
    </w:p>
    <w:p w14:paraId="2631722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anguine</w:t>
      </w:r>
    </w:p>
    <w:p w14:paraId="51F4348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Angouleme </w:t>
      </w:r>
    </w:p>
    <w:p w14:paraId="2090F9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angst </w:t>
      </w:r>
    </w:p>
    <w:p w14:paraId="74CF4C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anhydrous </w:t>
      </w:r>
    </w:p>
    <w:p w14:paraId="4FAA95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anhydrite </w:t>
      </w:r>
    </w:p>
    <w:p w14:paraId="5E2E3F9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aniline </w:t>
      </w:r>
    </w:p>
    <w:p w14:paraId="2F49E8B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anisette </w:t>
      </w:r>
    </w:p>
    <w:p w14:paraId="4172313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Annabella </w:t>
      </w:r>
    </w:p>
    <w:p w14:paraId="54D6D84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annatto</w:t>
      </w:r>
    </w:p>
    <w:p w14:paraId="513513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anorexia </w:t>
      </w:r>
    </w:p>
    <w:p w14:paraId="7C3C2C0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anorectic </w:t>
      </w:r>
    </w:p>
    <w:p w14:paraId="2B7171D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anschluss</w:t>
      </w:r>
      <w:proofErr w:type="spellEnd"/>
      <w:r>
        <w:t xml:space="preserve"> </w:t>
      </w:r>
    </w:p>
    <w:p w14:paraId="3A291D9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Antaeus</w:t>
      </w:r>
      <w:proofErr w:type="spellEnd"/>
      <w:r>
        <w:t xml:space="preserve"> </w:t>
      </w:r>
    </w:p>
    <w:p w14:paraId="56613DE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Antananarivo </w:t>
      </w:r>
    </w:p>
    <w:p w14:paraId="6B9110D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antediluvian </w:t>
      </w:r>
    </w:p>
    <w:p w14:paraId="374042A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antebellum </w:t>
      </w:r>
    </w:p>
    <w:p w14:paraId="374ACBC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</w:t>
      </w:r>
      <w:r>
        <w:t xml:space="preserve">tarctica </w:t>
      </w:r>
    </w:p>
    <w:p w14:paraId="4B785E7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anthracitic </w:t>
      </w:r>
    </w:p>
    <w:p w14:paraId="63CCFE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anthropomorphosis </w:t>
      </w:r>
    </w:p>
    <w:p w14:paraId="4A5ADD0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antihelix</w:t>
      </w:r>
    </w:p>
    <w:p w14:paraId="1ADEF10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antihistamine </w:t>
      </w:r>
    </w:p>
    <w:p w14:paraId="75D0461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antiquarian </w:t>
      </w:r>
    </w:p>
    <w:p w14:paraId="521DF0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antique </w:t>
      </w:r>
    </w:p>
    <w:p w14:paraId="619844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anturrhinum</w:t>
      </w:r>
      <w:proofErr w:type="spellEnd"/>
      <w:r>
        <w:t xml:space="preserve"> </w:t>
      </w:r>
    </w:p>
    <w:p w14:paraId="298A2D1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Antoine </w:t>
      </w:r>
    </w:p>
    <w:p w14:paraId="34EF8AD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Antoinette </w:t>
      </w:r>
    </w:p>
    <w:p w14:paraId="64AF282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Antwerp </w:t>
      </w:r>
    </w:p>
    <w:p w14:paraId="2EA397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aorta</w:t>
      </w:r>
    </w:p>
    <w:p w14:paraId="54E9098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Aonia</w:t>
      </w:r>
      <w:proofErr w:type="spellEnd"/>
      <w:r>
        <w:t xml:space="preserve"> </w:t>
      </w:r>
    </w:p>
    <w:p w14:paraId="0B20542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aorist </w:t>
      </w:r>
    </w:p>
    <w:p w14:paraId="7248D4D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Aouita</w:t>
      </w:r>
      <w:proofErr w:type="spellEnd"/>
      <w:r>
        <w:t xml:space="preserve"> </w:t>
      </w:r>
    </w:p>
    <w:p w14:paraId="6F19842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apartheid </w:t>
      </w:r>
    </w:p>
    <w:p w14:paraId="40EEF25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Aoife </w:t>
      </w:r>
    </w:p>
    <w:p w14:paraId="29D3629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apercu</w:t>
      </w:r>
    </w:p>
    <w:p w14:paraId="2D7A58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aperture </w:t>
      </w:r>
    </w:p>
    <w:p w14:paraId="49A22D4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aphaeresis</w:t>
      </w:r>
    </w:p>
    <w:p w14:paraId="6DB08DA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aphasia </w:t>
      </w:r>
    </w:p>
    <w:p w14:paraId="29383A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aphelion </w:t>
      </w:r>
    </w:p>
    <w:p w14:paraId="6D2C2F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aphtha </w:t>
      </w:r>
    </w:p>
    <w:p w14:paraId="53153BF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apiary </w:t>
      </w:r>
    </w:p>
    <w:p w14:paraId="70AB634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Aphrodite </w:t>
      </w:r>
    </w:p>
    <w:p w14:paraId="7A0D6D9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aplomb </w:t>
      </w:r>
    </w:p>
    <w:p w14:paraId="70332EE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apnoea</w:t>
      </w:r>
      <w:proofErr w:type="spellEnd"/>
      <w:r>
        <w:t xml:space="preserve"> </w:t>
      </w:r>
    </w:p>
    <w:p w14:paraId="769BFC8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apocrypha </w:t>
      </w:r>
    </w:p>
    <w:p w14:paraId="5934D84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apogee </w:t>
      </w:r>
    </w:p>
    <w:p w14:paraId="5B5A365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Apollinaire </w:t>
      </w:r>
    </w:p>
    <w:p w14:paraId="2EE4A9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apiarian</w:t>
      </w:r>
    </w:p>
    <w:p w14:paraId="1552649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Appollinaris</w:t>
      </w:r>
      <w:proofErr w:type="spellEnd"/>
    </w:p>
    <w:p w14:paraId="14EA46F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Apollodorous</w:t>
      </w:r>
      <w:proofErr w:type="spellEnd"/>
    </w:p>
    <w:p w14:paraId="7AB0E4C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apocrypha </w:t>
      </w:r>
    </w:p>
    <w:p w14:paraId="6F45232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apologia </w:t>
      </w:r>
    </w:p>
    <w:p w14:paraId="4A622A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apologue </w:t>
      </w:r>
    </w:p>
    <w:p w14:paraId="330BAF1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apophthegm</w:t>
      </w:r>
      <w:proofErr w:type="spellEnd"/>
    </w:p>
    <w:p w14:paraId="6248344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aposiopesis</w:t>
      </w:r>
    </w:p>
    <w:p w14:paraId="070A99D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apostrophe </w:t>
      </w:r>
    </w:p>
    <w:p w14:paraId="3CBC348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apotheosis </w:t>
      </w:r>
    </w:p>
    <w:p w14:paraId="1B38091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Appaloosa </w:t>
      </w:r>
    </w:p>
    <w:p w14:paraId="4FC0ABD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apparatchik</w:t>
      </w:r>
    </w:p>
    <w:p w14:paraId="2D8D28B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appassionata</w:t>
      </w:r>
      <w:proofErr w:type="spellEnd"/>
    </w:p>
    <w:p w14:paraId="1B5F53D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apparition </w:t>
      </w:r>
    </w:p>
    <w:p w14:paraId="331F24E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appendectomy </w:t>
      </w:r>
    </w:p>
    <w:p w14:paraId="4CD7CA0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appendicitis </w:t>
      </w:r>
    </w:p>
    <w:p w14:paraId="0D6E17A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appertain </w:t>
      </w:r>
    </w:p>
    <w:p w14:paraId="538F3D5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appoggiatura</w:t>
      </w:r>
    </w:p>
    <w:p w14:paraId="3930DEE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Appomattox </w:t>
      </w:r>
    </w:p>
    <w:p w14:paraId="22E391B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applique </w:t>
      </w:r>
    </w:p>
    <w:p w14:paraId="0F59FED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Anjou </w:t>
      </w:r>
    </w:p>
    <w:p w14:paraId="0A930E8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annihilate </w:t>
      </w:r>
    </w:p>
    <w:p w14:paraId="46A1D56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annexe</w:t>
      </w:r>
      <w:proofErr w:type="spellEnd"/>
      <w:r>
        <w:t xml:space="preserve"> </w:t>
      </w:r>
    </w:p>
    <w:p w14:paraId="49854B6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annex </w:t>
      </w:r>
    </w:p>
    <w:p w14:paraId="19AB817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Anouilh </w:t>
      </w:r>
    </w:p>
    <w:p w14:paraId="6392AF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anschauung</w:t>
      </w:r>
      <w:proofErr w:type="spellEnd"/>
    </w:p>
    <w:p w14:paraId="0D6403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Antaeus</w:t>
      </w:r>
      <w:proofErr w:type="spellEnd"/>
      <w:r>
        <w:t xml:space="preserve"> </w:t>
      </w:r>
    </w:p>
    <w:p w14:paraId="50D5774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apres</w:t>
      </w:r>
      <w:proofErr w:type="spellEnd"/>
      <w:r>
        <w:t xml:space="preserve"> </w:t>
      </w:r>
    </w:p>
    <w:p w14:paraId="284E37D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apres-ski</w:t>
      </w:r>
    </w:p>
    <w:p w14:paraId="5BC1D4E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apropros</w:t>
      </w:r>
      <w:proofErr w:type="spellEnd"/>
    </w:p>
    <w:p w14:paraId="3612786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Apsley </w:t>
      </w:r>
    </w:p>
    <w:p w14:paraId="7DA25F0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apteryx</w:t>
      </w:r>
    </w:p>
    <w:p w14:paraId="5925B9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apyrectic</w:t>
      </w:r>
      <w:proofErr w:type="spellEnd"/>
      <w:r>
        <w:t xml:space="preserve"> </w:t>
      </w:r>
    </w:p>
    <w:p w14:paraId="174AA23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aquamarine </w:t>
      </w:r>
    </w:p>
    <w:p w14:paraId="253D163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aquarium</w:t>
      </w:r>
    </w:p>
    <w:p w14:paraId="3389B20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aquarelle</w:t>
      </w:r>
    </w:p>
    <w:p w14:paraId="447F173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aqueduct </w:t>
      </w:r>
    </w:p>
    <w:p w14:paraId="5AAAC26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aqueous </w:t>
      </w:r>
    </w:p>
    <w:p w14:paraId="63F06A9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aquilegia</w:t>
      </w:r>
    </w:p>
    <w:p w14:paraId="193705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aquiline </w:t>
      </w:r>
    </w:p>
    <w:p w14:paraId="6EE0410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arabesque </w:t>
      </w:r>
    </w:p>
    <w:p w14:paraId="2C2BFC0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arachnophobia </w:t>
      </w:r>
    </w:p>
    <w:p w14:paraId="2E7008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aragonite</w:t>
      </w:r>
    </w:p>
    <w:p w14:paraId="1AF4E2A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araucaria</w:t>
      </w:r>
    </w:p>
    <w:p w14:paraId="3FA82CD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arbitrage </w:t>
      </w:r>
    </w:p>
    <w:p w14:paraId="31CDC7F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arbitraguer</w:t>
      </w:r>
      <w:proofErr w:type="spellEnd"/>
      <w:r>
        <w:t xml:space="preserve"> </w:t>
      </w:r>
    </w:p>
    <w:p w14:paraId="3E7E2D7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aboraceous</w:t>
      </w:r>
      <w:proofErr w:type="spellEnd"/>
    </w:p>
    <w:p w14:paraId="09A338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arborescence</w:t>
      </w:r>
    </w:p>
    <w:p w14:paraId="55B778C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Arbroath</w:t>
      </w:r>
      <w:proofErr w:type="spellEnd"/>
      <w:r>
        <w:t xml:space="preserve"> </w:t>
      </w:r>
    </w:p>
    <w:p w14:paraId="7AA1F87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archaeology </w:t>
      </w:r>
    </w:p>
    <w:p w14:paraId="32C686B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archaic </w:t>
      </w:r>
    </w:p>
    <w:p w14:paraId="052BC47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archetypal </w:t>
      </w:r>
    </w:p>
    <w:p w14:paraId="7B1D183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Archie </w:t>
      </w:r>
    </w:p>
    <w:p w14:paraId="2635FF8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Archilochus </w:t>
      </w:r>
    </w:p>
    <w:p w14:paraId="0098649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archimandrite </w:t>
      </w:r>
    </w:p>
    <w:p w14:paraId="7156BA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archipelago </w:t>
      </w:r>
    </w:p>
    <w:p w14:paraId="2740D0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archiphoneme </w:t>
      </w:r>
    </w:p>
    <w:p w14:paraId="7C9B0D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archive </w:t>
      </w:r>
    </w:p>
    <w:p w14:paraId="635465D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archivist </w:t>
      </w:r>
    </w:p>
    <w:p w14:paraId="37D3A67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Archytas </w:t>
      </w:r>
    </w:p>
    <w:p w14:paraId="4DA640B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Ardagh </w:t>
      </w:r>
    </w:p>
    <w:p w14:paraId="7E0E186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Ardleigh </w:t>
      </w:r>
    </w:p>
    <w:p w14:paraId="7DCC0D4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Ardrishaig</w:t>
      </w:r>
      <w:proofErr w:type="spellEnd"/>
    </w:p>
    <w:p w14:paraId="1826240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ardour</w:t>
      </w:r>
      <w:proofErr w:type="spellEnd"/>
      <w:r>
        <w:t xml:space="preserve"> </w:t>
      </w:r>
    </w:p>
    <w:p w14:paraId="0A41D6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arduous</w:t>
      </w:r>
    </w:p>
    <w:p w14:paraId="1AD5570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areola</w:t>
      </w:r>
    </w:p>
    <w:p w14:paraId="0579945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argrillaceous</w:t>
      </w:r>
      <w:proofErr w:type="spellEnd"/>
    </w:p>
    <w:p w14:paraId="243DC3A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Arequipa </w:t>
      </w:r>
    </w:p>
    <w:p w14:paraId="7087878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argot </w:t>
      </w:r>
    </w:p>
    <w:p w14:paraId="1A681A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argy-bargy</w:t>
      </w:r>
      <w:proofErr w:type="spellEnd"/>
      <w:r>
        <w:t xml:space="preserve"> </w:t>
      </w:r>
    </w:p>
    <w:p w14:paraId="26D3E21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Argyle </w:t>
      </w:r>
    </w:p>
    <w:p w14:paraId="29949F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Argyllshire</w:t>
      </w:r>
      <w:proofErr w:type="spellEnd"/>
    </w:p>
    <w:p w14:paraId="45A8D57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lastRenderedPageBreak/>
        <w:t>arietta</w:t>
      </w:r>
    </w:p>
    <w:p w14:paraId="7911ACA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Arimathaea</w:t>
      </w:r>
      <w:proofErr w:type="spellEnd"/>
    </w:p>
    <w:p w14:paraId="3618DF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arioso</w:t>
      </w:r>
    </w:p>
    <w:p w14:paraId="734F902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Aristaeus </w:t>
      </w:r>
    </w:p>
    <w:p w14:paraId="4E5ABE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Arkwright </w:t>
      </w:r>
    </w:p>
    <w:p w14:paraId="0A54B2C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armada </w:t>
      </w:r>
    </w:p>
    <w:p w14:paraId="6E5B4CC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armadillo </w:t>
      </w:r>
    </w:p>
    <w:p w14:paraId="3F9CD83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Armageddon </w:t>
      </w:r>
    </w:p>
    <w:p w14:paraId="7F1E934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Armitage </w:t>
      </w:r>
    </w:p>
    <w:p w14:paraId="530630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arpeggio </w:t>
      </w:r>
    </w:p>
    <w:p w14:paraId="2F8A8F3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arpeggione </w:t>
      </w:r>
    </w:p>
    <w:p w14:paraId="71A54F6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arquebus </w:t>
      </w:r>
    </w:p>
    <w:p w14:paraId="6DE315A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Arquette </w:t>
      </w:r>
    </w:p>
    <w:p w14:paraId="3BC18F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Aristoxenus</w:t>
      </w:r>
      <w:proofErr w:type="spellEnd"/>
      <w:r>
        <w:t xml:space="preserve"> </w:t>
      </w:r>
    </w:p>
    <w:p w14:paraId="0BB60B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arrhythmia </w:t>
      </w:r>
    </w:p>
    <w:p w14:paraId="61D7B2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arrivederci</w:t>
      </w:r>
    </w:p>
    <w:p w14:paraId="2AE90E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arriviste</w:t>
      </w:r>
    </w:p>
    <w:p w14:paraId="49EDAB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arroyo </w:t>
      </w:r>
    </w:p>
    <w:p w14:paraId="3DDF098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Artaxerxes </w:t>
      </w:r>
    </w:p>
    <w:p w14:paraId="307E1E9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artefact </w:t>
      </w:r>
    </w:p>
    <w:p w14:paraId="7167914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arteriolar </w:t>
      </w:r>
    </w:p>
    <w:p w14:paraId="2D3DC45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arteriole </w:t>
      </w:r>
    </w:p>
    <w:p w14:paraId="35A0F16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arteriosclerosis </w:t>
      </w:r>
    </w:p>
    <w:p w14:paraId="7A5ABD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arteritis </w:t>
      </w:r>
    </w:p>
    <w:p w14:paraId="0627046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arthritis </w:t>
      </w:r>
    </w:p>
    <w:p w14:paraId="21E1654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arthroscope </w:t>
      </w:r>
    </w:p>
    <w:p w14:paraId="5EF5FCB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artichoke </w:t>
      </w:r>
    </w:p>
    <w:p w14:paraId="1DEC3E9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articulate </w:t>
      </w:r>
    </w:p>
    <w:p w14:paraId="0B28E47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artillery </w:t>
      </w:r>
    </w:p>
    <w:p w14:paraId="3AD288D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artiste </w:t>
      </w:r>
    </w:p>
    <w:p w14:paraId="39D9975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Art Nouveau </w:t>
      </w:r>
    </w:p>
    <w:p w14:paraId="6B8FFDF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arty-farty</w:t>
      </w:r>
    </w:p>
    <w:p w14:paraId="0E0F7F6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Arveragus</w:t>
      </w:r>
      <w:proofErr w:type="spellEnd"/>
      <w:r>
        <w:t xml:space="preserve"> </w:t>
      </w:r>
    </w:p>
    <w:p w14:paraId="039801D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artenoid</w:t>
      </w:r>
      <w:proofErr w:type="spellEnd"/>
      <w:r>
        <w:t xml:space="preserve"> </w:t>
      </w:r>
    </w:p>
    <w:p w14:paraId="798A6F8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asbestos </w:t>
      </w:r>
    </w:p>
    <w:p w14:paraId="4EE4E47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Ascalon</w:t>
      </w:r>
      <w:proofErr w:type="spellEnd"/>
      <w:r>
        <w:t xml:space="preserve"> </w:t>
      </w:r>
    </w:p>
    <w:p w14:paraId="3E1D3DB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asceticism </w:t>
      </w:r>
    </w:p>
    <w:p w14:paraId="02D452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Asclepius </w:t>
      </w:r>
    </w:p>
    <w:p w14:paraId="267FB94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ascorbate </w:t>
      </w:r>
    </w:p>
    <w:p w14:paraId="0CF2BF3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Ashanti </w:t>
      </w:r>
    </w:p>
    <w:p w14:paraId="579D9DB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Ashbee </w:t>
      </w:r>
    </w:p>
    <w:p w14:paraId="54B7F99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Ashbourne</w:t>
      </w:r>
      <w:proofErr w:type="spellEnd"/>
      <w:r>
        <w:t xml:space="preserve"> </w:t>
      </w:r>
    </w:p>
    <w:p w14:paraId="30EF626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Ashby </w:t>
      </w:r>
    </w:p>
    <w:p w14:paraId="6A9F2B5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ashlar </w:t>
      </w:r>
    </w:p>
    <w:p w14:paraId="774E703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asinine </w:t>
      </w:r>
    </w:p>
    <w:p w14:paraId="1734A08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Askrigg</w:t>
      </w:r>
      <w:proofErr w:type="spellEnd"/>
    </w:p>
    <w:p w14:paraId="58FE9F0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Asmodeus</w:t>
      </w:r>
    </w:p>
    <w:p w14:paraId="3B27966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asperges </w:t>
      </w:r>
    </w:p>
    <w:p w14:paraId="78C2A6F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aspersion</w:t>
      </w:r>
    </w:p>
    <w:p w14:paraId="5E8D3E7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asphalt </w:t>
      </w:r>
    </w:p>
    <w:p w14:paraId="6BA2D73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asphyxia </w:t>
      </w:r>
    </w:p>
    <w:p w14:paraId="61272D5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asphyxiant</w:t>
      </w:r>
    </w:p>
    <w:p w14:paraId="37039D8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asphyxiate</w:t>
      </w:r>
    </w:p>
    <w:p w14:paraId="20C00B7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assagai</w:t>
      </w:r>
      <w:proofErr w:type="spellEnd"/>
    </w:p>
    <w:p w14:paraId="02853EA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assafoetida</w:t>
      </w:r>
      <w:proofErr w:type="spellEnd"/>
    </w:p>
    <w:p w14:paraId="4CC2809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asserverate</w:t>
      </w:r>
      <w:proofErr w:type="spellEnd"/>
      <w:r>
        <w:t xml:space="preserve"> </w:t>
      </w:r>
    </w:p>
    <w:p w14:paraId="5CCCD3F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asserveration</w:t>
      </w:r>
      <w:proofErr w:type="spellEnd"/>
    </w:p>
    <w:p w14:paraId="38ED70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assibilate </w:t>
      </w:r>
    </w:p>
    <w:p w14:paraId="07F9CFD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assibilation</w:t>
      </w:r>
    </w:p>
    <w:p w14:paraId="15A7B9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assignat</w:t>
      </w:r>
    </w:p>
    <w:p w14:paraId="5E85805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assignee</w:t>
      </w:r>
    </w:p>
    <w:p w14:paraId="4299F6C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Assisi</w:t>
      </w:r>
    </w:p>
    <w:p w14:paraId="279C1FD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assortment </w:t>
      </w:r>
    </w:p>
    <w:p w14:paraId="2B7E006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assuage </w:t>
      </w:r>
    </w:p>
    <w:p w14:paraId="1BE32B7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astatine</w:t>
      </w:r>
    </w:p>
    <w:p w14:paraId="7507543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asterisk </w:t>
      </w:r>
    </w:p>
    <w:p w14:paraId="35368F9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asthenia </w:t>
      </w:r>
    </w:p>
    <w:p w14:paraId="09300E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Astraea</w:t>
      </w:r>
    </w:p>
    <w:p w14:paraId="139782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astringent </w:t>
      </w:r>
    </w:p>
    <w:p w14:paraId="367945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asthma </w:t>
      </w:r>
    </w:p>
    <w:p w14:paraId="6571E1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astonishment </w:t>
      </w:r>
    </w:p>
    <w:p w14:paraId="5CF7D4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astronaut </w:t>
      </w:r>
    </w:p>
    <w:p w14:paraId="2AA6869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astroturf</w:t>
      </w:r>
      <w:proofErr w:type="spellEnd"/>
      <w:r>
        <w:t xml:space="preserve"> </w:t>
      </w:r>
    </w:p>
    <w:p w14:paraId="5185A92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astute </w:t>
      </w:r>
    </w:p>
    <w:p w14:paraId="0FB7A27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Astyanax</w:t>
      </w:r>
    </w:p>
    <w:p w14:paraId="12DFE8B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Asuncion </w:t>
      </w:r>
    </w:p>
    <w:p w14:paraId="32EFDDF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asyndeton</w:t>
      </w:r>
    </w:p>
    <w:p w14:paraId="372347F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Athanasian </w:t>
      </w:r>
    </w:p>
    <w:p w14:paraId="5F8D87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atheist </w:t>
      </w:r>
    </w:p>
    <w:p w14:paraId="53821A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Athenaeum</w:t>
      </w:r>
    </w:p>
    <w:p w14:paraId="4148C6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atherosclerosis </w:t>
      </w:r>
    </w:p>
    <w:p w14:paraId="2002C07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athwart </w:t>
      </w:r>
    </w:p>
    <w:p w14:paraId="249E727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atrabilious</w:t>
      </w:r>
    </w:p>
    <w:p w14:paraId="6D99316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atrocious </w:t>
      </w:r>
    </w:p>
    <w:p w14:paraId="2908A91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attache</w:t>
      </w:r>
      <w:proofErr w:type="spellEnd"/>
      <w:r>
        <w:t xml:space="preserve"> </w:t>
      </w:r>
    </w:p>
    <w:p w14:paraId="4C4B903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atropine </w:t>
      </w:r>
    </w:p>
    <w:p w14:paraId="09E8D5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Attenborough </w:t>
      </w:r>
    </w:p>
    <w:p w14:paraId="445C973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Attercliffe</w:t>
      </w:r>
    </w:p>
    <w:p w14:paraId="2F22E85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attorn </w:t>
      </w:r>
    </w:p>
    <w:p w14:paraId="6938EC2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attorney </w:t>
      </w:r>
    </w:p>
    <w:p w14:paraId="47C8B97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attenuate </w:t>
      </w:r>
    </w:p>
    <w:p w14:paraId="7A7FB22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aubade </w:t>
      </w:r>
    </w:p>
    <w:p w14:paraId="0FE2EE5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auberge</w:t>
      </w:r>
    </w:p>
    <w:p w14:paraId="0FDE6D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aubergine</w:t>
      </w:r>
      <w:proofErr w:type="spellEnd"/>
      <w:r>
        <w:t xml:space="preserve"> </w:t>
      </w:r>
    </w:p>
    <w:p w14:paraId="632818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aubretia </w:t>
      </w:r>
    </w:p>
    <w:p w14:paraId="145073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aubergine</w:t>
      </w:r>
      <w:proofErr w:type="spellEnd"/>
      <w:r>
        <w:t xml:space="preserve"> </w:t>
      </w:r>
    </w:p>
    <w:p w14:paraId="6D7141F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auburn </w:t>
      </w:r>
    </w:p>
    <w:p w14:paraId="2CFD07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Auckland </w:t>
      </w:r>
    </w:p>
    <w:p w14:paraId="0207922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aucontraire</w:t>
      </w:r>
      <w:proofErr w:type="spellEnd"/>
    </w:p>
    <w:p w14:paraId="777F6E4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audacious </w:t>
      </w:r>
    </w:p>
    <w:p w14:paraId="6EB5D6B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Augean</w:t>
      </w:r>
    </w:p>
    <w:p w14:paraId="50FBC556" w14:textId="77777777" w:rsidR="00281311" w:rsidRDefault="007B4D9F">
      <w:pPr>
        <w:pStyle w:val="ListParagraph"/>
      </w:pPr>
      <w:r>
        <w:t xml:space="preserve"> </w:t>
      </w:r>
    </w:p>
    <w:p w14:paraId="65CE4264" w14:textId="77777777" w:rsidR="00281311" w:rsidRDefault="007B4D9F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>B</w:t>
      </w:r>
    </w:p>
    <w:p w14:paraId="34D5E17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baa-lamb</w:t>
      </w:r>
    </w:p>
    <w:p w14:paraId="0C37D56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baaskaap</w:t>
      </w:r>
      <w:proofErr w:type="spellEnd"/>
    </w:p>
    <w:p w14:paraId="55034A6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Babbage</w:t>
      </w:r>
    </w:p>
    <w:p w14:paraId="7A49434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Babington</w:t>
      </w:r>
    </w:p>
    <w:p w14:paraId="67A6E50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babushka</w:t>
      </w:r>
    </w:p>
    <w:p w14:paraId="08ADA05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Babygro</w:t>
      </w:r>
    </w:p>
    <w:p w14:paraId="07ED6FD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Babylonia</w:t>
      </w:r>
    </w:p>
    <w:p w14:paraId="3AE962F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Baccalaureate</w:t>
      </w:r>
    </w:p>
    <w:p w14:paraId="2685F32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baccarat</w:t>
      </w:r>
    </w:p>
    <w:p w14:paraId="7BCEB23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bacchanal</w:t>
      </w:r>
    </w:p>
    <w:p w14:paraId="439853B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bacchanalia</w:t>
      </w:r>
    </w:p>
    <w:p w14:paraId="45D00B5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bacchante</w:t>
      </w:r>
    </w:p>
    <w:p w14:paraId="594EDD9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Baccylides</w:t>
      </w:r>
      <w:proofErr w:type="spellEnd"/>
    </w:p>
    <w:p w14:paraId="4198E34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Bacharach</w:t>
      </w:r>
    </w:p>
    <w:p w14:paraId="2153A4F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Baciliformbacillophobia</w:t>
      </w:r>
      <w:proofErr w:type="spellEnd"/>
    </w:p>
    <w:p w14:paraId="20ED260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bacteriophobia</w:t>
      </w:r>
    </w:p>
    <w:p w14:paraId="44D788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balenephobia</w:t>
      </w:r>
      <w:proofErr w:type="spellEnd"/>
    </w:p>
    <w:p w14:paraId="1B948B3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ballistophobia</w:t>
      </w:r>
      <w:proofErr w:type="spellEnd"/>
    </w:p>
    <w:p w14:paraId="2CADEBB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barophobia</w:t>
      </w:r>
      <w:proofErr w:type="spellEnd"/>
    </w:p>
    <w:p w14:paraId="2738957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basiphobia</w:t>
      </w:r>
      <w:proofErr w:type="spellEnd"/>
    </w:p>
    <w:p w14:paraId="40C9A7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basophobia</w:t>
      </w:r>
    </w:p>
    <w:p w14:paraId="133A337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lastRenderedPageBreak/>
        <w:t>bathophobia</w:t>
      </w:r>
    </w:p>
    <w:p w14:paraId="3AD41B3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batonophobia</w:t>
      </w:r>
      <w:proofErr w:type="spellEnd"/>
    </w:p>
    <w:p w14:paraId="7624EA6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batophobia</w:t>
      </w:r>
    </w:p>
    <w:p w14:paraId="0141D1C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batrachophobia</w:t>
      </w:r>
    </w:p>
    <w:p w14:paraId="5518ACA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bibliophobia</w:t>
      </w:r>
    </w:p>
    <w:p w14:paraId="2EA4972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blennophobia</w:t>
      </w:r>
      <w:proofErr w:type="spellEnd"/>
    </w:p>
    <w:p w14:paraId="7B487F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bogyphobia</w:t>
      </w:r>
      <w:proofErr w:type="spellEnd"/>
    </w:p>
    <w:p w14:paraId="2740D58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bolshephobia</w:t>
      </w:r>
      <w:proofErr w:type="spellEnd"/>
    </w:p>
    <w:p w14:paraId="7D4D3240" w14:textId="77777777" w:rsidR="00281311" w:rsidRDefault="00281311">
      <w:pPr>
        <w:spacing w:after="0" w:line="240" w:lineRule="auto"/>
      </w:pPr>
    </w:p>
    <w:p w14:paraId="158DAB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bacillary</w:t>
      </w:r>
    </w:p>
    <w:p w14:paraId="76FED67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backgammon</w:t>
      </w:r>
    </w:p>
    <w:p w14:paraId="2975B6C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backhoe</w:t>
      </w:r>
    </w:p>
    <w:p w14:paraId="23F1780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backstitch</w:t>
      </w:r>
    </w:p>
    <w:p w14:paraId="0195D9C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backwoodsman</w:t>
      </w:r>
    </w:p>
    <w:p w14:paraId="6CD0036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Baconian</w:t>
      </w:r>
    </w:p>
    <w:p w14:paraId="031F600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bacteriological</w:t>
      </w:r>
    </w:p>
    <w:p w14:paraId="65B4019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bacteriophage</w:t>
      </w:r>
    </w:p>
    <w:p w14:paraId="45AD491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Baddeley</w:t>
      </w:r>
    </w:p>
    <w:p w14:paraId="23DA867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Baden-Powell</w:t>
      </w:r>
    </w:p>
    <w:p w14:paraId="1164A40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Baden-Wurttemberg</w:t>
      </w:r>
    </w:p>
    <w:p w14:paraId="5CF44C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Bad </w:t>
      </w:r>
      <w:proofErr w:type="spellStart"/>
      <w:r>
        <w:t>Godesberg</w:t>
      </w:r>
      <w:proofErr w:type="spellEnd"/>
    </w:p>
    <w:p w14:paraId="232D3C1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badinage</w:t>
      </w:r>
    </w:p>
    <w:p w14:paraId="1966481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Bagworthy</w:t>
      </w:r>
      <w:proofErr w:type="spellEnd"/>
    </w:p>
    <w:p w14:paraId="03E98EF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Bahrain</w:t>
      </w:r>
    </w:p>
    <w:p w14:paraId="321ECBC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bail-bondsman</w:t>
      </w:r>
    </w:p>
    <w:p w14:paraId="627BC17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bailiwick</w:t>
      </w:r>
    </w:p>
    <w:p w14:paraId="40BAEDD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Baillieu</w:t>
      </w:r>
    </w:p>
    <w:p w14:paraId="5E424C1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Bairstow</w:t>
      </w:r>
    </w:p>
    <w:p w14:paraId="306E98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Bakelite</w:t>
      </w:r>
    </w:p>
    <w:p w14:paraId="1DD1C80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Bakersfield</w:t>
      </w:r>
    </w:p>
    <w:p w14:paraId="13F4674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baklava</w:t>
      </w:r>
    </w:p>
    <w:p w14:paraId="222BC0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baksheesh</w:t>
      </w:r>
    </w:p>
    <w:p w14:paraId="03932B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Bakunin</w:t>
      </w:r>
    </w:p>
    <w:p w14:paraId="3FF08E8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balaclava</w:t>
      </w:r>
    </w:p>
    <w:p w14:paraId="0A987FF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Balanchine</w:t>
      </w:r>
    </w:p>
    <w:p w14:paraId="17715B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Balaton</w:t>
      </w:r>
    </w:p>
    <w:p w14:paraId="72DE8EF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Balbriggan</w:t>
      </w:r>
    </w:p>
    <w:p w14:paraId="5F1F9D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Balbus</w:t>
      </w:r>
      <w:proofErr w:type="spellEnd"/>
    </w:p>
    <w:p w14:paraId="5AF6B0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Balchin</w:t>
      </w:r>
      <w:proofErr w:type="spellEnd"/>
    </w:p>
    <w:p w14:paraId="44EB3EB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baldachin</w:t>
      </w:r>
    </w:p>
    <w:p w14:paraId="0FD1A9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balderdash</w:t>
      </w:r>
    </w:p>
    <w:p w14:paraId="7968333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Baldwin</w:t>
      </w:r>
    </w:p>
    <w:p w14:paraId="2D8169C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Baleares</w:t>
      </w:r>
    </w:p>
    <w:p w14:paraId="58C38B9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Balearic</w:t>
      </w:r>
    </w:p>
    <w:p w14:paraId="60CF4F0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Balham</w:t>
      </w:r>
    </w:p>
    <w:p w14:paraId="0C18000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Balinese</w:t>
      </w:r>
    </w:p>
    <w:p w14:paraId="0FC6251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Balkanization</w:t>
      </w:r>
    </w:p>
    <w:p w14:paraId="3F8A030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Balkhash</w:t>
      </w:r>
    </w:p>
    <w:p w14:paraId="2CA3004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balladeer</w:t>
      </w:r>
    </w:p>
    <w:p w14:paraId="044F853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Ballantine</w:t>
      </w:r>
    </w:p>
    <w:p w14:paraId="79B6FA8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Ballantrae</w:t>
      </w:r>
      <w:proofErr w:type="spellEnd"/>
    </w:p>
    <w:p w14:paraId="7BB6F66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Ballater</w:t>
      </w:r>
    </w:p>
    <w:p w14:paraId="3518692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Ballesteros</w:t>
      </w:r>
    </w:p>
    <w:p w14:paraId="048792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balletomane</w:t>
      </w:r>
    </w:p>
    <w:p w14:paraId="5FF9F69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Ballingry</w:t>
      </w:r>
      <w:proofErr w:type="spellEnd"/>
    </w:p>
    <w:p w14:paraId="1376468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Ballyhoo</w:t>
      </w:r>
    </w:p>
    <w:p w14:paraId="3B7CF8B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Ballymena</w:t>
      </w:r>
      <w:proofErr w:type="spellEnd"/>
    </w:p>
    <w:p w14:paraId="445F7E5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Balmoral</w:t>
      </w:r>
    </w:p>
    <w:p w14:paraId="1E7ED05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Balmer</w:t>
      </w:r>
    </w:p>
    <w:p w14:paraId="020B28F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Balniel</w:t>
      </w:r>
      <w:proofErr w:type="spellEnd"/>
    </w:p>
    <w:p w14:paraId="012F6EA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Baloph</w:t>
      </w:r>
      <w:proofErr w:type="spellEnd"/>
    </w:p>
    <w:p w14:paraId="13B4341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balsamic</w:t>
      </w:r>
    </w:p>
    <w:p w14:paraId="033E3A4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Balthazar</w:t>
      </w:r>
    </w:p>
    <w:p w14:paraId="054E6EC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Baltimore</w:t>
      </w:r>
    </w:p>
    <w:p w14:paraId="2CFD4C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Baluchistan</w:t>
      </w:r>
    </w:p>
    <w:p w14:paraId="0C613D7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balustrade</w:t>
      </w:r>
    </w:p>
    <w:p w14:paraId="0980693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bamboozle</w:t>
      </w:r>
    </w:p>
    <w:p w14:paraId="1E50E1B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Bamborough</w:t>
      </w:r>
      <w:proofErr w:type="spellEnd"/>
    </w:p>
    <w:p w14:paraId="1FEFB33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Bamburgh</w:t>
      </w:r>
      <w:proofErr w:type="spellEnd"/>
    </w:p>
    <w:p w14:paraId="49BB5CB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Bamford</w:t>
      </w:r>
    </w:p>
    <w:p w14:paraId="33E0852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banality</w:t>
      </w:r>
    </w:p>
    <w:p w14:paraId="4760737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Banbridge</w:t>
      </w:r>
    </w:p>
    <w:p w14:paraId="5A39AD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bancassurance</w:t>
      </w:r>
    </w:p>
    <w:p w14:paraId="71B5DCE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Banchory</w:t>
      </w:r>
    </w:p>
    <w:p w14:paraId="68E996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Bancroft</w:t>
      </w:r>
    </w:p>
    <w:p w14:paraId="6431AA5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Bandaranaike</w:t>
      </w:r>
    </w:p>
    <w:p w14:paraId="606075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bandeau</w:t>
      </w:r>
    </w:p>
    <w:p w14:paraId="6F79CB8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banderole</w:t>
      </w:r>
    </w:p>
    <w:p w14:paraId="2E80D1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bandoleer</w:t>
      </w:r>
    </w:p>
    <w:p w14:paraId="1F0174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Bandung</w:t>
      </w:r>
    </w:p>
    <w:p w14:paraId="15CD9DC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Banfield</w:t>
      </w:r>
    </w:p>
    <w:p w14:paraId="0C2A44E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Bangalore</w:t>
      </w:r>
    </w:p>
    <w:p w14:paraId="4CA1ACC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Bangladesh</w:t>
      </w:r>
    </w:p>
    <w:p w14:paraId="716D3E5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Banham</w:t>
      </w:r>
    </w:p>
    <w:p w14:paraId="06FE058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Banja Luka</w:t>
      </w:r>
    </w:p>
    <w:p w14:paraId="5A269ED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Bankability</w:t>
      </w:r>
    </w:p>
    <w:p w14:paraId="16A8DB6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Bannatyne</w:t>
      </w:r>
      <w:proofErr w:type="spellEnd"/>
    </w:p>
    <w:p w14:paraId="66F4C4F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Bannockburn</w:t>
      </w:r>
    </w:p>
    <w:p w14:paraId="573548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banoffee</w:t>
      </w:r>
    </w:p>
    <w:p w14:paraId="3236606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banquette</w:t>
      </w:r>
    </w:p>
    <w:p w14:paraId="6B1CFBE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Banstead</w:t>
      </w:r>
    </w:p>
    <w:p w14:paraId="51F988E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bantamweight</w:t>
      </w:r>
    </w:p>
    <w:p w14:paraId="6D056BE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bantling</w:t>
      </w:r>
    </w:p>
    <w:p w14:paraId="0409EF1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Bantustan</w:t>
      </w:r>
    </w:p>
    <w:p w14:paraId="0C25FB3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baobab</w:t>
      </w:r>
    </w:p>
    <w:p w14:paraId="2823D0E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baptistery</w:t>
      </w:r>
    </w:p>
    <w:p w14:paraId="0112699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Barabbas</w:t>
      </w:r>
    </w:p>
    <w:p w14:paraId="3A6A864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Babadian</w:t>
      </w:r>
      <w:proofErr w:type="spellEnd"/>
    </w:p>
    <w:p w14:paraId="23AD13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Barbados</w:t>
      </w:r>
    </w:p>
    <w:p w14:paraId="41CE26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barbarity</w:t>
      </w:r>
    </w:p>
    <w:p w14:paraId="1CAE36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Barbarossa</w:t>
      </w:r>
    </w:p>
    <w:p w14:paraId="626238B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Barbarous</w:t>
      </w:r>
    </w:p>
    <w:p w14:paraId="6D25A2E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Barbauld</w:t>
      </w:r>
      <w:proofErr w:type="spellEnd"/>
    </w:p>
    <w:p w14:paraId="57E8935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Barbell</w:t>
      </w:r>
    </w:p>
    <w:p w14:paraId="1069A62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Barberry</w:t>
      </w:r>
    </w:p>
    <w:p w14:paraId="40182AC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barbette</w:t>
      </w:r>
    </w:p>
    <w:p w14:paraId="7A2E748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Barbirolli</w:t>
      </w:r>
    </w:p>
    <w:p w14:paraId="633A380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barbiturate</w:t>
      </w:r>
    </w:p>
    <w:p w14:paraId="4B83AF6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barbituric</w:t>
      </w:r>
    </w:p>
    <w:p w14:paraId="15ED7E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Barchester</w:t>
      </w:r>
    </w:p>
    <w:p w14:paraId="5308AA6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Barclay</w:t>
      </w:r>
    </w:p>
    <w:p w14:paraId="0E7F40A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bardolatory</w:t>
      </w:r>
      <w:proofErr w:type="spellEnd"/>
    </w:p>
    <w:p w14:paraId="42DF7EA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Bardolph</w:t>
      </w:r>
      <w:proofErr w:type="spellEnd"/>
    </w:p>
    <w:p w14:paraId="130B043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Bardwell</w:t>
      </w:r>
    </w:p>
    <w:p w14:paraId="28AE99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Bareilly</w:t>
      </w:r>
    </w:p>
    <w:p w14:paraId="4D34B82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Bargoed</w:t>
      </w:r>
      <w:proofErr w:type="spellEnd"/>
    </w:p>
    <w:p w14:paraId="7A89F9C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Bargrave</w:t>
      </w:r>
      <w:proofErr w:type="spellEnd"/>
    </w:p>
    <w:p w14:paraId="1A40FF7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Barham</w:t>
      </w:r>
    </w:p>
    <w:p w14:paraId="4A94877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barium</w:t>
      </w:r>
    </w:p>
    <w:p w14:paraId="3F1DABE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barley</w:t>
      </w:r>
    </w:p>
    <w:p w14:paraId="7058CE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Barmecide</w:t>
      </w:r>
    </w:p>
    <w:p w14:paraId="19FCC1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barnacle</w:t>
      </w:r>
    </w:p>
    <w:p w14:paraId="109EB7A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Barnardiston</w:t>
      </w:r>
      <w:proofErr w:type="spellEnd"/>
    </w:p>
    <w:p w14:paraId="33F774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Barnicott</w:t>
      </w:r>
      <w:proofErr w:type="spellEnd"/>
    </w:p>
    <w:p w14:paraId="37430A5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Barnoldswick</w:t>
      </w:r>
    </w:p>
    <w:p w14:paraId="21F0F6D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lastRenderedPageBreak/>
        <w:t>Barnstaple</w:t>
      </w:r>
      <w:proofErr w:type="spellEnd"/>
    </w:p>
    <w:p w14:paraId="3439546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barograph</w:t>
      </w:r>
    </w:p>
    <w:p w14:paraId="166851F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barometry</w:t>
      </w:r>
    </w:p>
    <w:p w14:paraId="3B1CE99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baronage</w:t>
      </w:r>
    </w:p>
    <w:p w14:paraId="5F3AFC0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baronetage</w:t>
      </w:r>
    </w:p>
    <w:p w14:paraId="74E4A4F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baroque</w:t>
      </w:r>
    </w:p>
    <w:p w14:paraId="029A5A1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baroscope</w:t>
      </w:r>
      <w:proofErr w:type="spellEnd"/>
    </w:p>
    <w:p w14:paraId="767E4E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Barossa</w:t>
      </w:r>
    </w:p>
    <w:p w14:paraId="6698C4F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barouche</w:t>
      </w:r>
    </w:p>
    <w:p w14:paraId="0DC9938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Barquisimeto</w:t>
      </w:r>
    </w:p>
    <w:p w14:paraId="092C3F7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Barracouta</w:t>
      </w:r>
    </w:p>
    <w:p w14:paraId="018B60E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barracuda</w:t>
      </w:r>
    </w:p>
    <w:p w14:paraId="5B11E30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barramunda</w:t>
      </w:r>
      <w:proofErr w:type="spellEnd"/>
    </w:p>
    <w:p w14:paraId="58402EB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Barranquilla</w:t>
      </w:r>
    </w:p>
    <w:p w14:paraId="314DAC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barratry</w:t>
      </w:r>
    </w:p>
    <w:p w14:paraId="0BDBB78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barrette</w:t>
      </w:r>
    </w:p>
    <w:p w14:paraId="071D3E5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Barrington</w:t>
      </w:r>
    </w:p>
    <w:p w14:paraId="07EC75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barrow</w:t>
      </w:r>
    </w:p>
    <w:p w14:paraId="156C50C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Barsetshire</w:t>
      </w:r>
      <w:proofErr w:type="spellEnd"/>
    </w:p>
    <w:p w14:paraId="7763F30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bartender</w:t>
      </w:r>
    </w:p>
    <w:p w14:paraId="5070373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Barthelme</w:t>
      </w:r>
    </w:p>
    <w:p w14:paraId="7C038F7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Bartolommeo</w:t>
      </w:r>
    </w:p>
    <w:p w14:paraId="2FA4FCC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basaltic</w:t>
      </w:r>
    </w:p>
    <w:p w14:paraId="6781A7F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bascule</w:t>
      </w:r>
    </w:p>
    <w:p w14:paraId="7415BA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Baseden</w:t>
      </w:r>
      <w:proofErr w:type="spellEnd"/>
    </w:p>
    <w:p w14:paraId="00ADE3F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Basildon</w:t>
      </w:r>
      <w:proofErr w:type="spellEnd"/>
    </w:p>
    <w:p w14:paraId="2A0E1E3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basilect</w:t>
      </w:r>
    </w:p>
    <w:p w14:paraId="7AAA0E6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basilisk</w:t>
      </w:r>
    </w:p>
    <w:p w14:paraId="68F681E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Basinger</w:t>
      </w:r>
    </w:p>
    <w:p w14:paraId="53E186D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Basingstoke</w:t>
      </w:r>
    </w:p>
    <w:p w14:paraId="0DFF4B8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Basotho</w:t>
      </w:r>
    </w:p>
    <w:p w14:paraId="1601A7A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Bassanio</w:t>
      </w:r>
    </w:p>
    <w:p w14:paraId="5889863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bassinette</w:t>
      </w:r>
    </w:p>
    <w:p w14:paraId="2EEDB51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Bassingbourne</w:t>
      </w:r>
      <w:proofErr w:type="spellEnd"/>
    </w:p>
    <w:p w14:paraId="7048B1B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bassoon</w:t>
      </w:r>
    </w:p>
    <w:p w14:paraId="2FD646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Bastable</w:t>
      </w:r>
    </w:p>
    <w:p w14:paraId="4A64C6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bastille</w:t>
      </w:r>
    </w:p>
    <w:p w14:paraId="1727E5D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Basuto</w:t>
      </w:r>
    </w:p>
    <w:p w14:paraId="70AA66D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Batavia</w:t>
      </w:r>
    </w:p>
    <w:p w14:paraId="543917B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Bateson</w:t>
      </w:r>
    </w:p>
    <w:p w14:paraId="2D504D0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bathetic</w:t>
      </w:r>
    </w:p>
    <w:p w14:paraId="7CA8F0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batholite</w:t>
      </w:r>
    </w:p>
    <w:p w14:paraId="780DCD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batholith</w:t>
      </w:r>
    </w:p>
    <w:p w14:paraId="4497830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OBathtub</w:t>
      </w:r>
      <w:proofErr w:type="spellEnd"/>
    </w:p>
    <w:p w14:paraId="038A1A5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bathysphere</w:t>
      </w:r>
    </w:p>
    <w:p w14:paraId="6420D53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batiste</w:t>
      </w:r>
    </w:p>
    <w:p w14:paraId="5AA1855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Battambang</w:t>
      </w:r>
    </w:p>
    <w:p w14:paraId="0186127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Battenberg</w:t>
      </w:r>
    </w:p>
    <w:p w14:paraId="0F7EEBE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battleaxe</w:t>
      </w:r>
      <w:proofErr w:type="spellEnd"/>
    </w:p>
    <w:p w14:paraId="132C7E6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battlement</w:t>
      </w:r>
    </w:p>
    <w:p w14:paraId="2CFAA62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battue</w:t>
      </w:r>
    </w:p>
    <w:p w14:paraId="26C3F44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Batumi</w:t>
      </w:r>
    </w:p>
    <w:p w14:paraId="467E1C8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Baudelaire</w:t>
      </w:r>
    </w:p>
    <w:p w14:paraId="6F19E82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bauxite</w:t>
      </w:r>
    </w:p>
    <w:p w14:paraId="4FEC3F0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bawbee</w:t>
      </w:r>
    </w:p>
    <w:p w14:paraId="353A594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Baxandall</w:t>
      </w:r>
    </w:p>
    <w:p w14:paraId="1A8047B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Bayeux</w:t>
      </w:r>
    </w:p>
    <w:p w14:paraId="464D386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Baynton</w:t>
      </w:r>
    </w:p>
    <w:p w14:paraId="1B790B2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bayonet</w:t>
      </w:r>
    </w:p>
    <w:p w14:paraId="0DAE95B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Bayonne</w:t>
      </w:r>
    </w:p>
    <w:p w14:paraId="7DB160B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Bayreuth</w:t>
      </w:r>
    </w:p>
    <w:p w14:paraId="18D76B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Bazalgette</w:t>
      </w:r>
      <w:proofErr w:type="spellEnd"/>
    </w:p>
    <w:p w14:paraId="1B4D6B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beansprout</w:t>
      </w:r>
    </w:p>
    <w:p w14:paraId="0424196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beastings</w:t>
      </w:r>
    </w:p>
    <w:p w14:paraId="77EE5C3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Beatie</w:t>
      </w:r>
    </w:p>
    <w:p w14:paraId="0E54190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Beattock</w:t>
      </w:r>
      <w:proofErr w:type="spellEnd"/>
    </w:p>
    <w:p w14:paraId="4B51B96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Beauchamp</w:t>
      </w:r>
    </w:p>
    <w:p w14:paraId="1942684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Beaufort</w:t>
      </w:r>
    </w:p>
    <w:p w14:paraId="23A8418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Beaulieu</w:t>
      </w:r>
    </w:p>
    <w:p w14:paraId="08E736B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Beaumarchais</w:t>
      </w:r>
    </w:p>
    <w:p w14:paraId="292B777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Beaumont</w:t>
      </w:r>
    </w:p>
    <w:p w14:paraId="0393717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beauteous</w:t>
      </w:r>
    </w:p>
    <w:p w14:paraId="4A74BC8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Bedingfield</w:t>
      </w:r>
    </w:p>
    <w:p w14:paraId="7B710F6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Beeching</w:t>
      </w:r>
      <w:proofErr w:type="spellEnd"/>
    </w:p>
    <w:p w14:paraId="3B69FC5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beefeater</w:t>
      </w:r>
    </w:p>
    <w:p w14:paraId="6C02D93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Beersheba</w:t>
      </w:r>
    </w:p>
    <w:p w14:paraId="4455037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Beestons</w:t>
      </w:r>
      <w:proofErr w:type="spellEnd"/>
    </w:p>
    <w:p w14:paraId="0C73452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Beethoven</w:t>
      </w:r>
    </w:p>
    <w:p w14:paraId="3D3096E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Beeton</w:t>
      </w:r>
      <w:proofErr w:type="spellEnd"/>
    </w:p>
    <w:p w14:paraId="0C18E19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Beetroot</w:t>
      </w:r>
    </w:p>
    <w:p w14:paraId="319281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befoul</w:t>
      </w:r>
    </w:p>
    <w:p w14:paraId="5C8C133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befuddle</w:t>
      </w:r>
    </w:p>
    <w:p w14:paraId="04C9CC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befuddlement</w:t>
      </w:r>
    </w:p>
    <w:p w14:paraId="4CCA05F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beggarweed</w:t>
      </w:r>
    </w:p>
    <w:p w14:paraId="7D53987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Beighton</w:t>
      </w:r>
    </w:p>
    <w:p w14:paraId="0B0CEED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Belarius</w:t>
      </w:r>
      <w:proofErr w:type="spellEnd"/>
    </w:p>
    <w:p w14:paraId="0A3461D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Belarus</w:t>
      </w:r>
    </w:p>
    <w:p w14:paraId="169A28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Belgian</w:t>
      </w:r>
    </w:p>
    <w:p w14:paraId="3310CDE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belladonna</w:t>
      </w:r>
    </w:p>
    <w:p w14:paraId="26B900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Bellatrix</w:t>
      </w:r>
    </w:p>
    <w:p w14:paraId="22671E4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Bellerophon</w:t>
      </w:r>
    </w:p>
    <w:p w14:paraId="69028B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bellicosity</w:t>
      </w:r>
    </w:p>
    <w:p w14:paraId="21C0B0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belligerence</w:t>
      </w:r>
    </w:p>
    <w:p w14:paraId="782E4EA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Bellingham</w:t>
      </w:r>
    </w:p>
    <w:p w14:paraId="238BCF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bellwether</w:t>
      </w:r>
    </w:p>
    <w:p w14:paraId="45AC1C6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Belshazzar</w:t>
      </w:r>
    </w:p>
    <w:p w14:paraId="76CAB0D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Beltingham</w:t>
      </w:r>
      <w:proofErr w:type="spellEnd"/>
    </w:p>
    <w:p w14:paraId="58EE6FD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Beluchistan</w:t>
      </w:r>
      <w:proofErr w:type="spellEnd"/>
    </w:p>
    <w:p w14:paraId="4E452ED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Bembridge</w:t>
      </w:r>
    </w:p>
    <w:p w14:paraId="4F2306F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bemoan</w:t>
      </w:r>
    </w:p>
    <w:p w14:paraId="0DCED3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Benbecula</w:t>
      </w:r>
      <w:proofErr w:type="spellEnd"/>
    </w:p>
    <w:p w14:paraId="52A111E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Benchley</w:t>
      </w:r>
    </w:p>
    <w:p w14:paraId="0839ADD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bendroflumethiazide</w:t>
      </w:r>
      <w:proofErr w:type="spellEnd"/>
    </w:p>
    <w:p w14:paraId="27CF6E9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benedictine</w:t>
      </w:r>
      <w:proofErr w:type="spellEnd"/>
    </w:p>
    <w:p w14:paraId="5BD2945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benefactress</w:t>
      </w:r>
    </w:p>
    <w:p w14:paraId="389270C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Beneflux</w:t>
      </w:r>
      <w:proofErr w:type="spellEnd"/>
    </w:p>
    <w:p w14:paraId="64FD569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Bengalese</w:t>
      </w:r>
    </w:p>
    <w:p w14:paraId="65EF9F9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benignancy</w:t>
      </w:r>
    </w:p>
    <w:p w14:paraId="34CA61A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benignity</w:t>
      </w:r>
    </w:p>
    <w:p w14:paraId="5311694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Bemnigton</w:t>
      </w:r>
      <w:proofErr w:type="spellEnd"/>
    </w:p>
    <w:p w14:paraId="5DFFF3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Bentham</w:t>
      </w:r>
    </w:p>
    <w:p w14:paraId="3F1FE16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Bentinck</w:t>
      </w:r>
    </w:p>
    <w:p w14:paraId="45171C2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Benvolio</w:t>
      </w:r>
    </w:p>
    <w:p w14:paraId="229F3D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Benzedrine</w:t>
      </w:r>
    </w:p>
    <w:p w14:paraId="5215F8C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berceuse</w:t>
      </w:r>
    </w:p>
    <w:p w14:paraId="2FF566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Berenson</w:t>
      </w:r>
    </w:p>
    <w:p w14:paraId="745AA05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Beresford</w:t>
      </w:r>
    </w:p>
    <w:p w14:paraId="53C588C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Bererac</w:t>
      </w:r>
      <w:proofErr w:type="spellEnd"/>
    </w:p>
    <w:p w14:paraId="5C1D71F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Bergosonian</w:t>
      </w:r>
      <w:proofErr w:type="spellEnd"/>
    </w:p>
    <w:p w14:paraId="70A90C1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beribboned</w:t>
      </w:r>
    </w:p>
    <w:p w14:paraId="204254A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Berisford</w:t>
      </w:r>
      <w:proofErr w:type="spellEnd"/>
    </w:p>
    <w:p w14:paraId="2BB76E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Berkeleian</w:t>
      </w:r>
    </w:p>
    <w:p w14:paraId="370B964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berkelium</w:t>
      </w:r>
    </w:p>
    <w:p w14:paraId="5292313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Berkoff</w:t>
      </w:r>
    </w:p>
    <w:p w14:paraId="4D77B1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Berkshire</w:t>
      </w:r>
    </w:p>
    <w:p w14:paraId="03D3DD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Berlitz</w:t>
      </w:r>
    </w:p>
    <w:p w14:paraId="71DD3B9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lastRenderedPageBreak/>
        <w:t>Berlusconi</w:t>
      </w:r>
    </w:p>
    <w:p w14:paraId="4F441C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Bernadette</w:t>
      </w:r>
    </w:p>
    <w:p w14:paraId="030BCB7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Bernstein</w:t>
      </w:r>
    </w:p>
    <w:p w14:paraId="768999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Berowne</w:t>
      </w:r>
      <w:proofErr w:type="spellEnd"/>
    </w:p>
    <w:p w14:paraId="17C54FD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Bertelsmann</w:t>
      </w:r>
    </w:p>
    <w:p w14:paraId="0795312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Bertolucci</w:t>
      </w:r>
    </w:p>
    <w:p w14:paraId="018B0E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Bertram</w:t>
      </w:r>
    </w:p>
    <w:p w14:paraId="4EC5230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Beseech</w:t>
      </w:r>
    </w:p>
    <w:p w14:paraId="7BDC891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Beshear</w:t>
      </w:r>
      <w:proofErr w:type="spellEnd"/>
    </w:p>
    <w:p w14:paraId="5685529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bespangle</w:t>
      </w:r>
    </w:p>
    <w:p w14:paraId="53BD322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bespatter</w:t>
      </w:r>
    </w:p>
    <w:p w14:paraId="1C3A0C3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bespectacled</w:t>
      </w:r>
    </w:p>
    <w:p w14:paraId="79F2573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Bessborough</w:t>
      </w:r>
      <w:proofErr w:type="spellEnd"/>
    </w:p>
    <w:p w14:paraId="6109BC2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Bessette</w:t>
      </w:r>
    </w:p>
    <w:p w14:paraId="4D838A0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bestial</w:t>
      </w:r>
    </w:p>
    <w:p w14:paraId="4A52AC9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bestiality</w:t>
      </w:r>
    </w:p>
    <w:p w14:paraId="60B427B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bestowal</w:t>
      </w:r>
    </w:p>
    <w:p w14:paraId="7A63C7C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bestrew</w:t>
      </w:r>
    </w:p>
    <w:p w14:paraId="60F32D2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benignancy</w:t>
      </w:r>
    </w:p>
    <w:p w14:paraId="6C1701C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Benetton</w:t>
      </w:r>
    </w:p>
    <w:p w14:paraId="49AB673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Besprinkle</w:t>
      </w:r>
    </w:p>
    <w:p w14:paraId="4FA366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bespectacled</w:t>
      </w:r>
    </w:p>
    <w:p w14:paraId="4AA5B49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biddable</w:t>
      </w:r>
    </w:p>
    <w:p w14:paraId="520DC6D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Bicknell</w:t>
      </w:r>
    </w:p>
    <w:p w14:paraId="75930D7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bicoastal</w:t>
      </w:r>
    </w:p>
    <w:p w14:paraId="257847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bidiale</w:t>
      </w:r>
      <w:r>
        <w:t>ctal</w:t>
      </w:r>
    </w:p>
    <w:p w14:paraId="125804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Bielefeld</w:t>
      </w:r>
    </w:p>
    <w:p w14:paraId="55B8148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Bierce</w:t>
      </w:r>
    </w:p>
    <w:p w14:paraId="11F9257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Biffen</w:t>
      </w:r>
      <w:proofErr w:type="spellEnd"/>
    </w:p>
    <w:p w14:paraId="1E1E06B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bifurcate</w:t>
      </w:r>
    </w:p>
    <w:p w14:paraId="00F469D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Biggleswade</w:t>
      </w:r>
      <w:proofErr w:type="spellEnd"/>
    </w:p>
    <w:p w14:paraId="3B8CD19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Bildungsroman</w:t>
      </w:r>
    </w:p>
    <w:p w14:paraId="2450829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bigraph</w:t>
      </w:r>
      <w:proofErr w:type="spellEnd"/>
    </w:p>
    <w:p w14:paraId="3FADC04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Bilborough</w:t>
      </w:r>
      <w:proofErr w:type="spellEnd"/>
    </w:p>
    <w:p w14:paraId="07B6483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bilharza</w:t>
      </w:r>
      <w:proofErr w:type="spellEnd"/>
    </w:p>
    <w:p w14:paraId="76FC8F4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bilious</w:t>
      </w:r>
    </w:p>
    <w:p w14:paraId="5211DD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billfold</w:t>
      </w:r>
    </w:p>
    <w:p w14:paraId="12712C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billiard</w:t>
      </w:r>
    </w:p>
    <w:p w14:paraId="1AC52CB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Billingham</w:t>
      </w:r>
    </w:p>
    <w:p w14:paraId="1951A99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billionth</w:t>
      </w:r>
    </w:p>
    <w:p w14:paraId="6CE3233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Biloxi</w:t>
      </w:r>
    </w:p>
    <w:p w14:paraId="60CC269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bimetalism</w:t>
      </w:r>
      <w:proofErr w:type="spellEnd"/>
    </w:p>
    <w:p w14:paraId="12F14EB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bimetalism</w:t>
      </w:r>
      <w:proofErr w:type="spellEnd"/>
    </w:p>
    <w:p w14:paraId="4E649BF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bimolecular</w:t>
      </w:r>
    </w:p>
    <w:p w14:paraId="04C121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binnacle</w:t>
      </w:r>
    </w:p>
    <w:p w14:paraId="003DC74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binocular</w:t>
      </w:r>
    </w:p>
    <w:p w14:paraId="5D1393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binomial</w:t>
      </w:r>
    </w:p>
    <w:p w14:paraId="530FE24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Binyon</w:t>
      </w:r>
      <w:proofErr w:type="spellEnd"/>
    </w:p>
    <w:p w14:paraId="2369DC6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biocoenosis</w:t>
      </w:r>
      <w:proofErr w:type="spellEnd"/>
    </w:p>
    <w:p w14:paraId="2F38030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biodegradability</w:t>
      </w:r>
    </w:p>
    <w:p w14:paraId="12D8E73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biodegredation</w:t>
      </w:r>
      <w:proofErr w:type="spellEnd"/>
    </w:p>
    <w:p w14:paraId="262A908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biodiversity</w:t>
      </w:r>
    </w:p>
    <w:p w14:paraId="49F869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biophysicist</w:t>
      </w:r>
    </w:p>
    <w:p w14:paraId="59E8027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biotoytpe</w:t>
      </w:r>
      <w:proofErr w:type="spellEnd"/>
    </w:p>
    <w:p w14:paraId="34B4947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bioterrorism</w:t>
      </w:r>
    </w:p>
    <w:p w14:paraId="0EB1246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bipedal</w:t>
      </w:r>
    </w:p>
    <w:p w14:paraId="3CCF39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bipolarity</w:t>
      </w:r>
    </w:p>
    <w:p w14:paraId="74CE43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biquadratic</w:t>
      </w:r>
    </w:p>
    <w:p w14:paraId="27F51AE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Birchenough</w:t>
      </w:r>
      <w:proofErr w:type="spellEnd"/>
    </w:p>
    <w:p w14:paraId="0115D0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Bircher</w:t>
      </w:r>
    </w:p>
    <w:p w14:paraId="3CFB341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Birchwood</w:t>
      </w:r>
    </w:p>
    <w:p w14:paraId="0C09FC8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Bircotes</w:t>
      </w:r>
    </w:p>
    <w:p w14:paraId="7628648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birdwatching</w:t>
      </w:r>
    </w:p>
    <w:p w14:paraId="06A5B1C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Birkenhead</w:t>
      </w:r>
    </w:p>
    <w:p w14:paraId="1DA259F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Birkenstocks</w:t>
      </w:r>
    </w:p>
    <w:p w14:paraId="786137E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Birmingham</w:t>
      </w:r>
    </w:p>
    <w:p w14:paraId="44ABAD4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birrotch</w:t>
      </w:r>
      <w:proofErr w:type="spellEnd"/>
    </w:p>
    <w:p w14:paraId="09246F5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Birstall</w:t>
      </w:r>
    </w:p>
    <w:p w14:paraId="55CF321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Birrel</w:t>
      </w:r>
      <w:proofErr w:type="spellEnd"/>
    </w:p>
    <w:p w14:paraId="08C0A67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Birthwistel</w:t>
      </w:r>
      <w:proofErr w:type="spellEnd"/>
    </w:p>
    <w:p w14:paraId="61C0145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Biscay</w:t>
      </w:r>
    </w:p>
    <w:p w14:paraId="20D8AB3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bisectionality</w:t>
      </w:r>
      <w:proofErr w:type="spellEnd"/>
    </w:p>
    <w:p w14:paraId="332D28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Bismark</w:t>
      </w:r>
      <w:proofErr w:type="spellEnd"/>
    </w:p>
    <w:p w14:paraId="6677E0A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Bispham</w:t>
      </w:r>
    </w:p>
    <w:p w14:paraId="1FF2A0A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bisque</w:t>
      </w:r>
    </w:p>
    <w:p w14:paraId="3A0986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bistrobistrot</w:t>
      </w:r>
      <w:proofErr w:type="spellEnd"/>
    </w:p>
    <w:p w14:paraId="1A8BDE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Bithynia</w:t>
      </w:r>
    </w:p>
    <w:p w14:paraId="02EA024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bitumen</w:t>
      </w:r>
    </w:p>
    <w:p w14:paraId="6666A54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bituminous</w:t>
      </w:r>
    </w:p>
    <w:p w14:paraId="0ADE765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bivalence</w:t>
      </w:r>
    </w:p>
    <w:p w14:paraId="136E121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bivouac</w:t>
      </w:r>
    </w:p>
    <w:p w14:paraId="00B9B2B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bizzare</w:t>
      </w:r>
      <w:proofErr w:type="spellEnd"/>
    </w:p>
    <w:p w14:paraId="6F09B13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Bizerte</w:t>
      </w:r>
    </w:p>
    <w:p w14:paraId="61E0F85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Blachford</w:t>
      </w:r>
      <w:proofErr w:type="spellEnd"/>
    </w:p>
    <w:p w14:paraId="0EA48AD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Blackadder</w:t>
      </w:r>
    </w:p>
    <w:p w14:paraId="596FDE8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blackbeetle</w:t>
      </w:r>
      <w:proofErr w:type="spellEnd"/>
    </w:p>
    <w:p w14:paraId="33B9D6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blackcurrant</w:t>
      </w:r>
    </w:p>
    <w:p w14:paraId="7B57D8E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Blacket</w:t>
      </w:r>
      <w:proofErr w:type="spellEnd"/>
    </w:p>
    <w:p w14:paraId="7429AD0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Blackheath</w:t>
      </w:r>
      <w:proofErr w:type="spellEnd"/>
    </w:p>
    <w:p w14:paraId="7DDFB08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bladderwort</w:t>
      </w:r>
    </w:p>
    <w:p w14:paraId="0984BDF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Blaenau</w:t>
      </w:r>
      <w:proofErr w:type="spellEnd"/>
    </w:p>
    <w:p w14:paraId="4478246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Blaenavon</w:t>
      </w:r>
    </w:p>
    <w:p w14:paraId="5019CA2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Blagojevich</w:t>
      </w:r>
    </w:p>
    <w:p w14:paraId="086C22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Blaikley</w:t>
      </w:r>
      <w:proofErr w:type="spellEnd"/>
    </w:p>
    <w:p w14:paraId="377D82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Blamires</w:t>
      </w:r>
      <w:proofErr w:type="spellEnd"/>
    </w:p>
    <w:p w14:paraId="6510D4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Blakeney</w:t>
      </w:r>
    </w:p>
    <w:p w14:paraId="51B562B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Blaise</w:t>
      </w:r>
    </w:p>
    <w:p w14:paraId="3699822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blanchett</w:t>
      </w:r>
      <w:proofErr w:type="spellEnd"/>
    </w:p>
    <w:p w14:paraId="3A23641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blancmange</w:t>
      </w:r>
    </w:p>
    <w:p w14:paraId="7AC4AB1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Blandford</w:t>
      </w:r>
    </w:p>
    <w:p w14:paraId="65E4632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blandishment</w:t>
      </w:r>
    </w:p>
    <w:p w14:paraId="05BD9C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blankquette</w:t>
      </w:r>
      <w:proofErr w:type="spellEnd"/>
    </w:p>
    <w:p w14:paraId="56305E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Blantyre</w:t>
      </w:r>
    </w:p>
    <w:p w14:paraId="18B2DDE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blasphemous</w:t>
      </w:r>
    </w:p>
    <w:p w14:paraId="20F6EC0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blastoderm</w:t>
      </w:r>
    </w:p>
    <w:p w14:paraId="3BC9F34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blatancy</w:t>
      </w:r>
    </w:p>
    <w:p w14:paraId="4D87CF9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blaxploitation</w:t>
      </w:r>
    </w:p>
    <w:p w14:paraId="6E341FB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Blaydon</w:t>
      </w:r>
    </w:p>
    <w:p w14:paraId="60B2528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bleachers</w:t>
      </w:r>
    </w:p>
    <w:p w14:paraId="3413E53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Bleasedale</w:t>
      </w:r>
      <w:proofErr w:type="spellEnd"/>
    </w:p>
    <w:p w14:paraId="7A4D84A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Bledisloe</w:t>
      </w:r>
    </w:p>
    <w:p w14:paraId="0AE82AA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Blencowe</w:t>
      </w:r>
      <w:proofErr w:type="spellEnd"/>
    </w:p>
    <w:p w14:paraId="07B8427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Blenheim</w:t>
      </w:r>
    </w:p>
    <w:p w14:paraId="42DAE9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Blenkinsop</w:t>
      </w:r>
    </w:p>
    <w:p w14:paraId="633FD9D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Blennerhassett</w:t>
      </w:r>
      <w:proofErr w:type="spellEnd"/>
    </w:p>
    <w:p w14:paraId="2395B9D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Bleriot</w:t>
      </w:r>
    </w:p>
    <w:p w14:paraId="420857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Bletchley</w:t>
      </w:r>
    </w:p>
    <w:p w14:paraId="5512ED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Blewett</w:t>
      </w:r>
      <w:proofErr w:type="spellEnd"/>
    </w:p>
    <w:p w14:paraId="521EB9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Blickling</w:t>
      </w:r>
      <w:proofErr w:type="spellEnd"/>
    </w:p>
    <w:p w14:paraId="7FB06FF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blighter</w:t>
      </w:r>
    </w:p>
    <w:p w14:paraId="2EC530A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Blighty</w:t>
      </w:r>
    </w:p>
    <w:p w14:paraId="5DE928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Blithedale</w:t>
      </w:r>
      <w:proofErr w:type="spellEnd"/>
    </w:p>
    <w:p w14:paraId="54CD27A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blithering </w:t>
      </w:r>
    </w:p>
    <w:p w14:paraId="5D777D6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Bloemfontein</w:t>
      </w:r>
    </w:p>
    <w:p w14:paraId="4C12875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bloodcurdling</w:t>
      </w:r>
    </w:p>
    <w:p w14:paraId="7DDE49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blogosphere</w:t>
      </w:r>
    </w:p>
    <w:p w14:paraId="53C0395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lastRenderedPageBreak/>
        <w:t>Bloomberg</w:t>
      </w:r>
    </w:p>
    <w:p w14:paraId="1064C2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Bloomingdale</w:t>
      </w:r>
    </w:p>
    <w:p w14:paraId="048E562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blooper</w:t>
      </w:r>
    </w:p>
    <w:p w14:paraId="638BB2B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blotch</w:t>
      </w:r>
    </w:p>
    <w:p w14:paraId="0153F83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bludgeon</w:t>
      </w:r>
    </w:p>
    <w:p w14:paraId="0D651DE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Blumenthal</w:t>
      </w:r>
    </w:p>
    <w:p w14:paraId="7B3835C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Blundell</w:t>
      </w:r>
    </w:p>
    <w:p w14:paraId="3673ED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blunderbuss</w:t>
      </w:r>
    </w:p>
    <w:p w14:paraId="187E11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bluster</w:t>
      </w:r>
    </w:p>
    <w:p w14:paraId="3777E81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Boanerges</w:t>
      </w:r>
    </w:p>
    <w:p w14:paraId="0E10A66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boarish</w:t>
      </w:r>
      <w:proofErr w:type="spellEnd"/>
    </w:p>
    <w:p w14:paraId="2FCDBA8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Boateng</w:t>
      </w:r>
    </w:p>
    <w:p w14:paraId="0278B9F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Boccaccio</w:t>
      </w:r>
    </w:p>
    <w:p w14:paraId="6C82D6B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bodacious </w:t>
      </w:r>
    </w:p>
    <w:p w14:paraId="727384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Boddington</w:t>
      </w:r>
    </w:p>
    <w:p w14:paraId="549D83D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Boeing</w:t>
      </w:r>
    </w:p>
    <w:p w14:paraId="39D8CED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Boeotia</w:t>
      </w:r>
    </w:p>
    <w:p w14:paraId="4D82E25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Boethius</w:t>
      </w:r>
    </w:p>
    <w:p w14:paraId="3133241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Bogarde</w:t>
      </w:r>
      <w:proofErr w:type="spellEnd"/>
    </w:p>
    <w:p w14:paraId="11FB539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Bogdanovich</w:t>
      </w:r>
      <w:proofErr w:type="spellEnd"/>
    </w:p>
    <w:p w14:paraId="71C21F7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bogey</w:t>
      </w:r>
    </w:p>
    <w:p w14:paraId="3F3E1C1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bohemian</w:t>
      </w:r>
    </w:p>
    <w:p w14:paraId="4CC905A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Boipatong</w:t>
      </w:r>
      <w:proofErr w:type="spellEnd"/>
    </w:p>
    <w:p w14:paraId="56EAF3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Boise</w:t>
      </w:r>
    </w:p>
    <w:p w14:paraId="0E92C7B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boisterous</w:t>
      </w:r>
    </w:p>
    <w:p w14:paraId="300423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Bokhara</w:t>
      </w:r>
    </w:p>
    <w:p w14:paraId="29CEE6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Bolan</w:t>
      </w:r>
    </w:p>
    <w:p w14:paraId="016162A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Boldon</w:t>
      </w:r>
      <w:proofErr w:type="spellEnd"/>
    </w:p>
    <w:p w14:paraId="101288B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boletus</w:t>
      </w:r>
    </w:p>
    <w:p w14:paraId="3214C65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Bolingbroke</w:t>
      </w:r>
    </w:p>
    <w:p w14:paraId="620959A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boletus</w:t>
      </w:r>
    </w:p>
    <w:p w14:paraId="1BC1F2D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Bolivar</w:t>
      </w:r>
    </w:p>
    <w:p w14:paraId="7A8CF71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Bollington</w:t>
      </w:r>
    </w:p>
    <w:p w14:paraId="0CF126C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proofErr w:type="gramStart"/>
      <w:r>
        <w:t>bollocking</w:t>
      </w:r>
      <w:proofErr w:type="spellEnd"/>
      <w:proofErr w:type="gramEnd"/>
    </w:p>
    <w:p w14:paraId="1A692A9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Bollywood</w:t>
      </w:r>
    </w:p>
    <w:p w14:paraId="4F92855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Bologna</w:t>
      </w:r>
    </w:p>
    <w:p w14:paraId="431343A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Bolshevik</w:t>
      </w:r>
    </w:p>
    <w:p w14:paraId="551876E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Bolzano</w:t>
      </w:r>
    </w:p>
    <w:p w14:paraId="2697409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Bolsover</w:t>
      </w:r>
    </w:p>
    <w:p w14:paraId="13956F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bombardie</w:t>
      </w:r>
      <w:proofErr w:type="spellEnd"/>
    </w:p>
    <w:p w14:paraId="66F0718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Bombay</w:t>
      </w:r>
    </w:p>
    <w:p w14:paraId="314053D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Bonbon</w:t>
      </w:r>
    </w:p>
    <w:p w14:paraId="0BDDF68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Boipatong</w:t>
      </w:r>
      <w:proofErr w:type="spellEnd"/>
    </w:p>
    <w:p w14:paraId="5D46E66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Boise</w:t>
      </w:r>
    </w:p>
    <w:p w14:paraId="04016C4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boisterous</w:t>
      </w:r>
    </w:p>
    <w:p w14:paraId="45A3095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Bokhara</w:t>
      </w:r>
    </w:p>
    <w:p w14:paraId="1AA99DD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Boleyn</w:t>
      </w:r>
    </w:p>
    <w:p w14:paraId="78189E5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Bollingbroke</w:t>
      </w:r>
      <w:proofErr w:type="spellEnd"/>
    </w:p>
    <w:p w14:paraId="637F3EA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Bollington</w:t>
      </w:r>
    </w:p>
    <w:p w14:paraId="23937EC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Bolshevik</w:t>
      </w:r>
    </w:p>
    <w:p w14:paraId="6C73B0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Bolzano</w:t>
      </w:r>
    </w:p>
    <w:p w14:paraId="2D5A078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bombardon</w:t>
      </w:r>
    </w:p>
    <w:p w14:paraId="71DF4DE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bombasine</w:t>
      </w:r>
    </w:p>
    <w:p w14:paraId="1EBCC04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Bonnard</w:t>
      </w:r>
    </w:p>
    <w:p w14:paraId="4A286AE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Bonnett</w:t>
      </w:r>
      <w:proofErr w:type="spellEnd"/>
    </w:p>
    <w:p w14:paraId="0B9B2D3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bonvoyage</w:t>
      </w:r>
      <w:proofErr w:type="spellEnd"/>
    </w:p>
    <w:p w14:paraId="5B21668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bonzer</w:t>
      </w:r>
      <w:proofErr w:type="spellEnd"/>
    </w:p>
    <w:p w14:paraId="2B67059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boogeyman</w:t>
      </w:r>
    </w:p>
    <w:p w14:paraId="2A4E1C5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boomerang</w:t>
      </w:r>
    </w:p>
    <w:p w14:paraId="11A20F13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booze </w:t>
      </w:r>
    </w:p>
    <w:p w14:paraId="1128FAB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boracic</w:t>
      </w:r>
    </w:p>
    <w:p w14:paraId="6C27C5E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Borat</w:t>
      </w:r>
    </w:p>
    <w:p w14:paraId="4CE107D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borborygmus</w:t>
      </w:r>
    </w:p>
    <w:p w14:paraId="6FF593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Bordeaux</w:t>
      </w:r>
    </w:p>
    <w:p w14:paraId="3B3B8AE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Borden</w:t>
      </w:r>
    </w:p>
    <w:p w14:paraId="764BD3A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Borehamwood</w:t>
      </w:r>
      <w:proofErr w:type="spellEnd"/>
    </w:p>
    <w:p w14:paraId="56034F1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Borodin</w:t>
      </w:r>
    </w:p>
    <w:p w14:paraId="57FDD96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Borrowash</w:t>
      </w:r>
      <w:proofErr w:type="spellEnd"/>
    </w:p>
    <w:p w14:paraId="408B340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Bossanquet</w:t>
      </w:r>
      <w:proofErr w:type="spellEnd"/>
    </w:p>
    <w:p w14:paraId="37575C3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Boscastle</w:t>
      </w:r>
    </w:p>
    <w:p w14:paraId="2D7A616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 xml:space="preserve"> </w:t>
      </w:r>
      <w:proofErr w:type="spellStart"/>
      <w:r>
        <w:t>Bosphorus</w:t>
      </w:r>
      <w:proofErr w:type="spellEnd"/>
    </w:p>
    <w:p w14:paraId="4AF6C28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Bostridge</w:t>
      </w:r>
      <w:proofErr w:type="spellEnd"/>
    </w:p>
    <w:p w14:paraId="7792357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botheration</w:t>
      </w:r>
    </w:p>
    <w:p w14:paraId="3F19464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Botticelli</w:t>
      </w:r>
    </w:p>
    <w:p w14:paraId="47AA195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bouffant</w:t>
      </w:r>
    </w:p>
    <w:p w14:paraId="639AE8A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Boughey</w:t>
      </w:r>
    </w:p>
    <w:p w14:paraId="48DB7A6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Boughton</w:t>
      </w:r>
    </w:p>
    <w:p w14:paraId="26F2817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Boulogne</w:t>
      </w:r>
    </w:p>
    <w:p w14:paraId="405D0B0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Boulton</w:t>
      </w:r>
    </w:p>
    <w:p w14:paraId="4C7D7EE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Bounderby</w:t>
      </w:r>
    </w:p>
    <w:p w14:paraId="057A894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bounteous</w:t>
      </w:r>
    </w:p>
    <w:p w14:paraId="48F18A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Bourbon</w:t>
      </w:r>
    </w:p>
    <w:p w14:paraId="756635F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Bourdillon</w:t>
      </w:r>
      <w:proofErr w:type="spellEnd"/>
    </w:p>
    <w:p w14:paraId="6D31CCC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bourgeoisie</w:t>
      </w:r>
    </w:p>
    <w:p w14:paraId="2A89CC0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Bourneville</w:t>
      </w:r>
    </w:p>
    <w:p w14:paraId="03650B6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boustrophedon</w:t>
      </w:r>
    </w:p>
    <w:p w14:paraId="56722BC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BoutrosGhali</w:t>
      </w:r>
      <w:proofErr w:type="spellEnd"/>
    </w:p>
    <w:p w14:paraId="750568B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Bovary</w:t>
      </w:r>
    </w:p>
    <w:p w14:paraId="6B8E6FD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Bovingdon</w:t>
      </w:r>
      <w:proofErr w:type="spellEnd"/>
    </w:p>
    <w:p w14:paraId="5265A2F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Bowater</w:t>
      </w:r>
    </w:p>
    <w:p w14:paraId="202A7E9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Bowden</w:t>
      </w:r>
    </w:p>
    <w:p w14:paraId="1946D63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Bowtell</w:t>
      </w:r>
      <w:proofErr w:type="spellEnd"/>
    </w:p>
    <w:p w14:paraId="4D95161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Boxmoor</w:t>
      </w:r>
      <w:proofErr w:type="spellEnd"/>
    </w:p>
    <w:p w14:paraId="6B7DFBF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Brabantio</w:t>
      </w:r>
    </w:p>
    <w:p w14:paraId="5B395EF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Brabourne</w:t>
      </w:r>
    </w:p>
    <w:p w14:paraId="42FC46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Bracebridge</w:t>
      </w:r>
      <w:proofErr w:type="spellEnd"/>
    </w:p>
    <w:p w14:paraId="63330F9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brachycephalic</w:t>
      </w:r>
    </w:p>
    <w:p w14:paraId="38EAC80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brack</w:t>
      </w:r>
      <w:r>
        <w:t>en</w:t>
      </w:r>
    </w:p>
    <w:p w14:paraId="2208DE7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Brackenbury</w:t>
      </w:r>
    </w:p>
    <w:p w14:paraId="494BED0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Brackenridge</w:t>
      </w:r>
    </w:p>
    <w:p w14:paraId="00D0DEF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braggadocio</w:t>
      </w:r>
    </w:p>
    <w:p w14:paraId="68057C4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Brahmaputra</w:t>
      </w:r>
    </w:p>
    <w:p w14:paraId="357D502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Brailsford</w:t>
      </w:r>
    </w:p>
    <w:p w14:paraId="23792C2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Braintree</w:t>
      </w:r>
    </w:p>
    <w:p w14:paraId="7AA0C12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Braithwaite</w:t>
      </w:r>
    </w:p>
    <w:p w14:paraId="041E798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Brandenburg</w:t>
      </w:r>
    </w:p>
    <w:p w14:paraId="2028851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Brandreth</w:t>
      </w:r>
    </w:p>
    <w:p w14:paraId="4D8759F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Branksome</w:t>
      </w:r>
    </w:p>
    <w:p w14:paraId="5C92331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Braque</w:t>
      </w:r>
    </w:p>
    <w:p w14:paraId="6FBDD5B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Brassard</w:t>
      </w:r>
    </w:p>
    <w:p w14:paraId="60BC8C5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Brassey</w:t>
      </w:r>
    </w:p>
    <w:p w14:paraId="3C60F51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brassica</w:t>
      </w:r>
    </w:p>
    <w:p w14:paraId="6EA76D7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Braunton</w:t>
      </w:r>
      <w:proofErr w:type="spellEnd"/>
    </w:p>
    <w:p w14:paraId="2820311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Brautigan</w:t>
      </w:r>
    </w:p>
    <w:p w14:paraId="76085A1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brawny</w:t>
      </w:r>
    </w:p>
    <w:p w14:paraId="3974B4D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Braxton</w:t>
      </w:r>
    </w:p>
    <w:p w14:paraId="4D4A747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Breamor</w:t>
      </w:r>
      <w:proofErr w:type="spellEnd"/>
    </w:p>
    <w:p w14:paraId="3C62192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breathalyze</w:t>
      </w:r>
    </w:p>
    <w:p w14:paraId="1A6C8C1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Breather</w:t>
      </w:r>
    </w:p>
    <w:p w14:paraId="5146554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breathiness</w:t>
      </w:r>
    </w:p>
    <w:p w14:paraId="124223E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Brebner</w:t>
      </w:r>
      <w:proofErr w:type="spellEnd"/>
    </w:p>
    <w:p w14:paraId="0E67A3EB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Brechin</w:t>
      </w:r>
      <w:proofErr w:type="spellEnd"/>
    </w:p>
    <w:p w14:paraId="390829C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Brebner</w:t>
      </w:r>
      <w:proofErr w:type="spellEnd"/>
    </w:p>
    <w:p w14:paraId="093805C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Brechin</w:t>
      </w:r>
      <w:proofErr w:type="spellEnd"/>
    </w:p>
    <w:p w14:paraId="45432DAA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Brecknock</w:t>
      </w:r>
      <w:proofErr w:type="spellEnd"/>
    </w:p>
    <w:p w14:paraId="3D3BA25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Brecon</w:t>
      </w:r>
    </w:p>
    <w:p w14:paraId="33CF6CF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lastRenderedPageBreak/>
        <w:t>Bredbury</w:t>
      </w:r>
      <w:proofErr w:type="spellEnd"/>
    </w:p>
    <w:p w14:paraId="37945AF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breeder</w:t>
      </w:r>
    </w:p>
    <w:p w14:paraId="517336C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Bremen</w:t>
      </w:r>
    </w:p>
    <w:p w14:paraId="4C0A850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Bremerhaven</w:t>
      </w:r>
    </w:p>
    <w:p w14:paraId="4A9F4C7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Bremner</w:t>
      </w:r>
      <w:proofErr w:type="spellEnd"/>
    </w:p>
    <w:p w14:paraId="5C455E0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Brereton</w:t>
      </w:r>
    </w:p>
    <w:p w14:paraId="6C35027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Brentwood</w:t>
      </w:r>
    </w:p>
    <w:p w14:paraId="48AD6E5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Breslau</w:t>
      </w:r>
    </w:p>
    <w:p w14:paraId="406F06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Breughel</w:t>
      </w:r>
    </w:p>
    <w:p w14:paraId="7E556E7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brevet</w:t>
      </w:r>
    </w:p>
    <w:p w14:paraId="2E7C9FC8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breviary</w:t>
      </w:r>
    </w:p>
    <w:p w14:paraId="7E0A848F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breviate</w:t>
      </w:r>
    </w:p>
    <w:p w14:paraId="748C580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Brewster</w:t>
      </w:r>
    </w:p>
    <w:p w14:paraId="471A354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bricabrac</w:t>
      </w:r>
      <w:proofErr w:type="spellEnd"/>
    </w:p>
    <w:p w14:paraId="537B915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bridgeable</w:t>
      </w:r>
    </w:p>
    <w:p w14:paraId="468332D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bridleway</w:t>
      </w:r>
    </w:p>
    <w:p w14:paraId="3242F89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Bridlington</w:t>
      </w:r>
      <w:proofErr w:type="spellEnd"/>
    </w:p>
    <w:p w14:paraId="4E487EF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Brigadoon</w:t>
      </w:r>
    </w:p>
    <w:p w14:paraId="4E3AD09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brigantine</w:t>
      </w:r>
    </w:p>
    <w:p w14:paraId="416055E5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Brigham</w:t>
      </w:r>
    </w:p>
    <w:p w14:paraId="27CBF8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Briony</w:t>
      </w:r>
    </w:p>
    <w:p w14:paraId="5705427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Brisbane</w:t>
      </w:r>
    </w:p>
    <w:p w14:paraId="7FD387CC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briquette</w:t>
      </w:r>
    </w:p>
    <w:p w14:paraId="710DA2A1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Bristow</w:t>
      </w:r>
    </w:p>
    <w:p w14:paraId="3324EEB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Britannic</w:t>
      </w:r>
    </w:p>
    <w:p w14:paraId="2AE63EBE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Briticism</w:t>
      </w:r>
    </w:p>
    <w:p w14:paraId="5E01C036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Britomart</w:t>
      </w:r>
    </w:p>
    <w:p w14:paraId="0437B282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Broadhurst</w:t>
      </w:r>
    </w:p>
    <w:p w14:paraId="67C7E55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broadlands</w:t>
      </w:r>
      <w:proofErr w:type="spellEnd"/>
    </w:p>
    <w:p w14:paraId="7AB70D34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Brobdingnagian</w:t>
      </w:r>
    </w:p>
    <w:p w14:paraId="5B827DB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broccoli</w:t>
      </w:r>
    </w:p>
    <w:p w14:paraId="381E098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brochette</w:t>
      </w:r>
    </w:p>
    <w:p w14:paraId="736092C0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Brocklehurst</w:t>
      </w:r>
    </w:p>
    <w:p w14:paraId="5AEAC29D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Brockley</w:t>
      </w:r>
    </w:p>
    <w:p w14:paraId="7B38EC67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r>
        <w:t>Brodie</w:t>
      </w:r>
    </w:p>
    <w:p w14:paraId="51D236C9" w14:textId="77777777" w:rsidR="00281311" w:rsidRDefault="007B4D9F">
      <w:pPr>
        <w:pStyle w:val="ListParagraph"/>
        <w:numPr>
          <w:ilvl w:val="0"/>
          <w:numId w:val="7"/>
        </w:numPr>
        <w:ind w:hanging="436"/>
      </w:pPr>
      <w:proofErr w:type="spellStart"/>
      <w:r>
        <w:t>Brodrick</w:t>
      </w:r>
      <w:proofErr w:type="spellEnd"/>
    </w:p>
    <w:p w14:paraId="088C91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Brogan</w:t>
      </w:r>
    </w:p>
    <w:p w14:paraId="13A9D1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brokerage</w:t>
      </w:r>
    </w:p>
    <w:p w14:paraId="74D3FB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Bromfield</w:t>
      </w:r>
    </w:p>
    <w:p w14:paraId="03743E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bromide</w:t>
      </w:r>
    </w:p>
    <w:p w14:paraId="1D8E0C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Brompton</w:t>
      </w:r>
    </w:p>
    <w:p w14:paraId="6D7951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bronchial</w:t>
      </w:r>
    </w:p>
    <w:p w14:paraId="624377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bronchiole</w:t>
      </w:r>
    </w:p>
    <w:p w14:paraId="515F1B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bronchitis</w:t>
      </w:r>
    </w:p>
    <w:p w14:paraId="48A9EC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Bronstein</w:t>
      </w:r>
    </w:p>
    <w:p w14:paraId="39D053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Bronte</w:t>
      </w:r>
    </w:p>
    <w:p w14:paraId="082DE2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brontosaur</w:t>
      </w:r>
    </w:p>
    <w:p w14:paraId="6362E8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Bronwen</w:t>
      </w:r>
    </w:p>
    <w:p w14:paraId="647AA3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Bronx</w:t>
      </w:r>
    </w:p>
    <w:p w14:paraId="4FCCA3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brooch</w:t>
      </w:r>
    </w:p>
    <w:p w14:paraId="78BC5B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brooklet</w:t>
      </w:r>
    </w:p>
    <w:p w14:paraId="6D19E1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Brosnahan</w:t>
      </w:r>
      <w:proofErr w:type="spellEnd"/>
    </w:p>
    <w:p w14:paraId="14FDD6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Brough</w:t>
      </w:r>
    </w:p>
    <w:p w14:paraId="690BB7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brougham</w:t>
      </w:r>
    </w:p>
    <w:p w14:paraId="019A06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Broughton</w:t>
      </w:r>
    </w:p>
    <w:p w14:paraId="0CE746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Browne</w:t>
      </w:r>
    </w:p>
    <w:p w14:paraId="1F8FB4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Brownian</w:t>
      </w:r>
    </w:p>
    <w:p w14:paraId="670FE4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Brummel</w:t>
      </w:r>
    </w:p>
    <w:p w14:paraId="67B82A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Brummie</w:t>
      </w:r>
      <w:proofErr w:type="spellEnd"/>
    </w:p>
    <w:p w14:paraId="1F460B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brunette</w:t>
      </w:r>
    </w:p>
    <w:p w14:paraId="5D2DDC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Brunnhilde</w:t>
      </w:r>
      <w:proofErr w:type="spellEnd"/>
    </w:p>
    <w:p w14:paraId="436F0B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Brunswick</w:t>
      </w:r>
    </w:p>
    <w:p w14:paraId="16166B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Brunton</w:t>
      </w:r>
    </w:p>
    <w:p w14:paraId="7518A7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Brutnel</w:t>
      </w:r>
      <w:proofErr w:type="spellEnd"/>
    </w:p>
    <w:p w14:paraId="4DE2BE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Bruton</w:t>
      </w:r>
    </w:p>
    <w:p w14:paraId="0EA968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Bryan</w:t>
      </w:r>
    </w:p>
    <w:p w14:paraId="140B98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Bryce</w:t>
      </w:r>
    </w:p>
    <w:p w14:paraId="1BF54E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Brydon</w:t>
      </w:r>
    </w:p>
    <w:p w14:paraId="2CDCDE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Bryers</w:t>
      </w:r>
      <w:proofErr w:type="spellEnd"/>
    </w:p>
    <w:p w14:paraId="305087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bubonic</w:t>
      </w:r>
    </w:p>
    <w:p w14:paraId="1C71D4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Bucaramanga</w:t>
      </w:r>
    </w:p>
    <w:p w14:paraId="55DF3A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Bucephalus</w:t>
      </w:r>
    </w:p>
    <w:p w14:paraId="6FD7F2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Buchan</w:t>
      </w:r>
    </w:p>
    <w:p w14:paraId="4A858A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Buchanan</w:t>
      </w:r>
    </w:p>
    <w:p w14:paraId="001863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Bucharest</w:t>
      </w:r>
    </w:p>
    <w:p w14:paraId="42BD4E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Buchner</w:t>
      </w:r>
    </w:p>
    <w:p w14:paraId="738931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Buckhaven</w:t>
      </w:r>
      <w:proofErr w:type="spellEnd"/>
    </w:p>
    <w:p w14:paraId="712DFF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Buckinham</w:t>
      </w:r>
      <w:proofErr w:type="spellEnd"/>
    </w:p>
    <w:p w14:paraId="0CA7F7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Buddhism</w:t>
      </w:r>
    </w:p>
    <w:p w14:paraId="22DB45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budgetary</w:t>
      </w:r>
    </w:p>
    <w:p w14:paraId="50F99B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Buffet</w:t>
      </w:r>
    </w:p>
    <w:p w14:paraId="12DF9F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buffoonery</w:t>
      </w:r>
    </w:p>
    <w:p w14:paraId="27E39C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bugaboo</w:t>
      </w:r>
    </w:p>
    <w:p w14:paraId="620795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Buggins</w:t>
      </w:r>
      <w:proofErr w:type="spellEnd"/>
    </w:p>
    <w:p w14:paraId="5804D6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Bugner</w:t>
      </w:r>
      <w:proofErr w:type="spellEnd"/>
    </w:p>
    <w:p w14:paraId="4CA894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Buitoni</w:t>
      </w:r>
      <w:proofErr w:type="spellEnd"/>
    </w:p>
    <w:p w14:paraId="7A42B2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bulbous</w:t>
      </w:r>
    </w:p>
    <w:p w14:paraId="6BCA4E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Bulford</w:t>
      </w:r>
    </w:p>
    <w:p w14:paraId="4B43C9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Bulkington</w:t>
      </w:r>
      <w:proofErr w:type="spellEnd"/>
    </w:p>
    <w:p w14:paraId="0294F0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Bultitude</w:t>
      </w:r>
      <w:proofErr w:type="spellEnd"/>
    </w:p>
    <w:p w14:paraId="26EAFF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Bulmer</w:t>
      </w:r>
    </w:p>
    <w:p w14:paraId="204D18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Bulstrode</w:t>
      </w:r>
      <w:proofErr w:type="spellEnd"/>
    </w:p>
    <w:p w14:paraId="48A74B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Bumford</w:t>
      </w:r>
      <w:proofErr w:type="spellEnd"/>
    </w:p>
    <w:p w14:paraId="550C27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bumptious</w:t>
      </w:r>
    </w:p>
    <w:p w14:paraId="4E4D16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bungee</w:t>
      </w:r>
    </w:p>
    <w:p w14:paraId="7E56E9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bunnett</w:t>
      </w:r>
      <w:proofErr w:type="spellEnd"/>
    </w:p>
    <w:p w14:paraId="674F44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Bunsen</w:t>
      </w:r>
    </w:p>
    <w:p w14:paraId="670C53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Bunuel</w:t>
      </w:r>
    </w:p>
    <w:p w14:paraId="5EFCD2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Bunyan</w:t>
      </w:r>
    </w:p>
    <w:p w14:paraId="242F56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Burberry</w:t>
      </w:r>
    </w:p>
    <w:p w14:paraId="4715E1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Burbridge</w:t>
      </w:r>
      <w:proofErr w:type="spellEnd"/>
    </w:p>
    <w:p w14:paraId="2D80D6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Burbury</w:t>
      </w:r>
      <w:proofErr w:type="spellEnd"/>
    </w:p>
    <w:p w14:paraId="42C37F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Burchill</w:t>
      </w:r>
    </w:p>
    <w:p w14:paraId="60ECD2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Burdett</w:t>
      </w:r>
    </w:p>
    <w:p w14:paraId="7866E4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bureaux</w:t>
      </w:r>
      <w:proofErr w:type="spellEnd"/>
    </w:p>
    <w:p w14:paraId="1E4BF8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Burgeon</w:t>
      </w:r>
    </w:p>
    <w:p w14:paraId="637D87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Burghley</w:t>
      </w:r>
    </w:p>
    <w:p w14:paraId="61BF7F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burglarize</w:t>
      </w:r>
    </w:p>
    <w:p w14:paraId="0A9248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burlesque</w:t>
      </w:r>
    </w:p>
    <w:p w14:paraId="28F5F2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Burntisland</w:t>
      </w:r>
    </w:p>
    <w:p w14:paraId="7E73A1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Burslem</w:t>
      </w:r>
      <w:proofErr w:type="spellEnd"/>
    </w:p>
    <w:p w14:paraId="350CEC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butcherly</w:t>
      </w:r>
    </w:p>
    <w:p w14:paraId="4BE2F8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Byatt</w:t>
      </w:r>
    </w:p>
    <w:p w14:paraId="5D6B2C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Byford</w:t>
      </w:r>
    </w:p>
    <w:p w14:paraId="738CF1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Bygraves</w:t>
      </w:r>
      <w:proofErr w:type="spellEnd"/>
    </w:p>
    <w:p w14:paraId="012371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Bynoe</w:t>
      </w:r>
    </w:p>
    <w:p w14:paraId="47D556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Byrne</w:t>
      </w:r>
    </w:p>
    <w:p w14:paraId="5E73A7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Byronic</w:t>
      </w:r>
    </w:p>
    <w:p w14:paraId="15E5E9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bystander</w:t>
      </w:r>
    </w:p>
    <w:p w14:paraId="303E73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Bythesea</w:t>
      </w:r>
      <w:proofErr w:type="spellEnd"/>
    </w:p>
    <w:p w14:paraId="66E22A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Byzantian</w:t>
      </w:r>
    </w:p>
    <w:p w14:paraId="0D8650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Byzantimu</w:t>
      </w:r>
      <w:proofErr w:type="spellEnd"/>
    </w:p>
    <w:p w14:paraId="74D9F81E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691087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Caballero</w:t>
      </w:r>
    </w:p>
    <w:p w14:paraId="3A1A6D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Cabaret</w:t>
      </w:r>
    </w:p>
    <w:p w14:paraId="22F5BD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cabernet </w:t>
      </w:r>
    </w:p>
    <w:p w14:paraId="4875DD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cabotage</w:t>
      </w:r>
    </w:p>
    <w:p w14:paraId="6CC368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caboodle</w:t>
      </w:r>
    </w:p>
    <w:p w14:paraId="1F7FD9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cachinnation</w:t>
      </w:r>
    </w:p>
    <w:p w14:paraId="06C68B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cacophobia</w:t>
      </w:r>
    </w:p>
    <w:p w14:paraId="09EAAB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cainophobia</w:t>
      </w:r>
    </w:p>
    <w:p w14:paraId="0AAFB9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cainotophobia</w:t>
      </w:r>
    </w:p>
    <w:p w14:paraId="1279D4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caligynephobia</w:t>
      </w:r>
    </w:p>
    <w:p w14:paraId="66DF2F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carcinophobia</w:t>
      </w:r>
    </w:p>
    <w:p w14:paraId="1B1C1A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cardiophobia</w:t>
      </w:r>
    </w:p>
    <w:p w14:paraId="20231D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carnophobia</w:t>
      </w:r>
      <w:proofErr w:type="spellEnd"/>
    </w:p>
    <w:p w14:paraId="7E3977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catagelophobia</w:t>
      </w:r>
    </w:p>
    <w:p w14:paraId="7D9893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catapedaphobia</w:t>
      </w:r>
      <w:proofErr w:type="spellEnd"/>
    </w:p>
    <w:p w14:paraId="6150FA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cathisophobia</w:t>
      </w:r>
      <w:proofErr w:type="spellEnd"/>
    </w:p>
    <w:p w14:paraId="7A94E2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catoptrophobia</w:t>
      </w:r>
    </w:p>
    <w:p w14:paraId="3CCD50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cenophobia</w:t>
      </w:r>
      <w:proofErr w:type="spellEnd"/>
    </w:p>
    <w:p w14:paraId="2B85C9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centophobia</w:t>
      </w:r>
      <w:proofErr w:type="spellEnd"/>
    </w:p>
    <w:p w14:paraId="46A0B8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ceraunophobia</w:t>
      </w:r>
      <w:proofErr w:type="spellEnd"/>
    </w:p>
    <w:p w14:paraId="1ECA6F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chaetophobia</w:t>
      </w:r>
      <w:proofErr w:type="spellEnd"/>
    </w:p>
    <w:p w14:paraId="57268C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cheimaphobia</w:t>
      </w:r>
      <w:proofErr w:type="spellEnd"/>
    </w:p>
    <w:p w14:paraId="7CF381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chemophobia</w:t>
      </w:r>
    </w:p>
    <w:p w14:paraId="24B1DD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cherophobia</w:t>
      </w:r>
      <w:proofErr w:type="spellEnd"/>
    </w:p>
    <w:p w14:paraId="569B7B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chionophobia</w:t>
      </w:r>
      <w:proofErr w:type="spellEnd"/>
    </w:p>
    <w:p w14:paraId="25E861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chiraptophobia</w:t>
      </w:r>
      <w:proofErr w:type="spellEnd"/>
    </w:p>
    <w:p w14:paraId="5EEB8E4A" w14:textId="77777777" w:rsidR="00281311" w:rsidRDefault="00281311">
      <w:pPr>
        <w:pStyle w:val="ListParagraph"/>
        <w:ind w:left="851"/>
      </w:pPr>
    </w:p>
    <w:p w14:paraId="0DBE897F" w14:textId="77777777" w:rsidR="00281311" w:rsidRDefault="00281311">
      <w:pPr>
        <w:spacing w:after="0" w:line="240" w:lineRule="auto"/>
      </w:pPr>
    </w:p>
    <w:p w14:paraId="61AD94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cacuminal</w:t>
      </w:r>
    </w:p>
    <w:p w14:paraId="5B1737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cadaveric</w:t>
      </w:r>
    </w:p>
    <w:p w14:paraId="24A8FC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cadillac</w:t>
      </w:r>
      <w:proofErr w:type="spellEnd"/>
    </w:p>
    <w:p w14:paraId="01F3DB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cadmium</w:t>
      </w:r>
    </w:p>
    <w:p w14:paraId="033435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Cadmus</w:t>
      </w:r>
    </w:p>
    <w:p w14:paraId="050146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Cadogan</w:t>
      </w:r>
    </w:p>
    <w:p w14:paraId="1CE866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Caesarean</w:t>
      </w:r>
    </w:p>
    <w:p w14:paraId="1ABA17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caesium</w:t>
      </w:r>
      <w:proofErr w:type="spellEnd"/>
    </w:p>
    <w:p w14:paraId="702818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caffeinated</w:t>
      </w:r>
    </w:p>
    <w:p w14:paraId="4D3D9C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Cagliostro</w:t>
      </w:r>
    </w:p>
    <w:p w14:paraId="4F9D17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Cahoon</w:t>
      </w:r>
    </w:p>
    <w:p w14:paraId="5896C4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Caiaphas</w:t>
      </w:r>
    </w:p>
    <w:p w14:paraId="2AFB2B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Caistor</w:t>
      </w:r>
    </w:p>
    <w:p w14:paraId="00D1B7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Caithness</w:t>
      </w:r>
      <w:proofErr w:type="spellEnd"/>
    </w:p>
    <w:p w14:paraId="087133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caitiff</w:t>
      </w:r>
    </w:p>
    <w:p w14:paraId="79C70B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calaboose</w:t>
      </w:r>
    </w:p>
    <w:p w14:paraId="640CE0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calamitous</w:t>
      </w:r>
    </w:p>
    <w:p w14:paraId="5CFCE1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calcareous</w:t>
      </w:r>
    </w:p>
    <w:p w14:paraId="6C6729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calciferol</w:t>
      </w:r>
    </w:p>
    <w:p w14:paraId="4CB131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Caldecote</w:t>
      </w:r>
      <w:proofErr w:type="spellEnd"/>
    </w:p>
    <w:p w14:paraId="44CF84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Caldicot</w:t>
      </w:r>
    </w:p>
    <w:p w14:paraId="68160B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Caledonia</w:t>
      </w:r>
    </w:p>
    <w:p w14:paraId="30C8CE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calenture</w:t>
      </w:r>
    </w:p>
    <w:p w14:paraId="229A27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Calthorpe</w:t>
      </w:r>
    </w:p>
    <w:p w14:paraId="0EF112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Camalodunum</w:t>
      </w:r>
      <w:proofErr w:type="spellEnd"/>
    </w:p>
    <w:p w14:paraId="516B45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camaraderie</w:t>
      </w:r>
    </w:p>
    <w:p w14:paraId="1B5413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Cambyses</w:t>
      </w:r>
    </w:p>
    <w:p w14:paraId="0385ED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camiknickers</w:t>
      </w:r>
    </w:p>
    <w:p w14:paraId="43FB48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Camlachie</w:t>
      </w:r>
      <w:proofErr w:type="spellEnd"/>
    </w:p>
    <w:p w14:paraId="1A1879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Campagna</w:t>
      </w:r>
    </w:p>
    <w:p w14:paraId="37FD66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campanology</w:t>
      </w:r>
    </w:p>
    <w:p w14:paraId="0F59E0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camphoric</w:t>
      </w:r>
    </w:p>
    <w:p w14:paraId="061406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Canaletto</w:t>
      </w:r>
    </w:p>
    <w:p w14:paraId="4953E1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Canaveral</w:t>
      </w:r>
    </w:p>
    <w:p w14:paraId="320828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cancellate</w:t>
      </w:r>
    </w:p>
    <w:p w14:paraId="7E0FB8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Cantabrigian</w:t>
      </w:r>
      <w:proofErr w:type="spellEnd"/>
    </w:p>
    <w:p w14:paraId="3C137E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cantakerous</w:t>
      </w:r>
      <w:proofErr w:type="spellEnd"/>
    </w:p>
    <w:p w14:paraId="52D936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cantatrice</w:t>
      </w:r>
    </w:p>
    <w:p w14:paraId="72055B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cantilever</w:t>
      </w:r>
    </w:p>
    <w:p w14:paraId="52941F6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Cantling</w:t>
      </w:r>
      <w:proofErr w:type="spellEnd"/>
    </w:p>
    <w:p w14:paraId="1786A8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Canyonlands</w:t>
      </w:r>
    </w:p>
    <w:p w14:paraId="23F6A7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capacitance</w:t>
      </w:r>
    </w:p>
    <w:p w14:paraId="487AE8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Capernaum</w:t>
      </w:r>
    </w:p>
    <w:p w14:paraId="2E2689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capoeria</w:t>
      </w:r>
      <w:proofErr w:type="spellEnd"/>
    </w:p>
    <w:p w14:paraId="178085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cappuccino</w:t>
      </w:r>
    </w:p>
    <w:p w14:paraId="389A53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Capricornus</w:t>
      </w:r>
    </w:p>
    <w:p w14:paraId="137BA4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capsicum</w:t>
      </w:r>
    </w:p>
    <w:p w14:paraId="095E79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capuchin</w:t>
      </w:r>
    </w:p>
    <w:p w14:paraId="085D8B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Caractacus</w:t>
      </w:r>
      <w:proofErr w:type="spellEnd"/>
    </w:p>
    <w:p w14:paraId="07B5CB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Caran</w:t>
      </w:r>
      <w:proofErr w:type="spellEnd"/>
      <w:r>
        <w:t xml:space="preserve"> </w:t>
      </w:r>
      <w:proofErr w:type="spellStart"/>
      <w:proofErr w:type="gramStart"/>
      <w:r>
        <w:t>d‘</w:t>
      </w:r>
      <w:proofErr w:type="gramEnd"/>
      <w:r>
        <w:t>Ache</w:t>
      </w:r>
      <w:proofErr w:type="spellEnd"/>
    </w:p>
    <w:p w14:paraId="6452DF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Caravaggio</w:t>
      </w:r>
    </w:p>
    <w:p w14:paraId="5A4961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carbonaceous</w:t>
      </w:r>
    </w:p>
    <w:p w14:paraId="4C405B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carbonnade</w:t>
      </w:r>
    </w:p>
    <w:p w14:paraId="5BF035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Carborundum</w:t>
      </w:r>
    </w:p>
    <w:p w14:paraId="2940ED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carburization</w:t>
      </w:r>
    </w:p>
    <w:p w14:paraId="3AE33E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Carcassonne</w:t>
      </w:r>
    </w:p>
    <w:p w14:paraId="3AEE3F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carcinogen</w:t>
      </w:r>
    </w:p>
    <w:p w14:paraId="60FC89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Carchemish</w:t>
      </w:r>
    </w:p>
    <w:p w14:paraId="533BC5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Cardenden</w:t>
      </w:r>
    </w:p>
    <w:p w14:paraId="370E53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cardiacal</w:t>
      </w:r>
      <w:proofErr w:type="spellEnd"/>
    </w:p>
    <w:p w14:paraId="3B9CA4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Caribbean</w:t>
      </w:r>
    </w:p>
    <w:p w14:paraId="035AE6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Carinthia</w:t>
      </w:r>
    </w:p>
    <w:p w14:paraId="5155C8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Carisbrooke</w:t>
      </w:r>
    </w:p>
    <w:p w14:paraId="62E68D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Carlovingian</w:t>
      </w:r>
      <w:proofErr w:type="spellEnd"/>
    </w:p>
    <w:p w14:paraId="41C7B2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Carnoustie</w:t>
      </w:r>
    </w:p>
    <w:p w14:paraId="252A82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carnelian</w:t>
      </w:r>
    </w:p>
    <w:p w14:paraId="6AEEAB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Carnarvon</w:t>
      </w:r>
    </w:p>
    <w:p w14:paraId="614287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carminative</w:t>
      </w:r>
    </w:p>
    <w:p w14:paraId="505C09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Carluccio</w:t>
      </w:r>
      <w:proofErr w:type="spellEnd"/>
    </w:p>
    <w:p w14:paraId="75EE3D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Carnaghan</w:t>
      </w:r>
      <w:proofErr w:type="spellEnd"/>
    </w:p>
    <w:p w14:paraId="4FC886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Carmarthen</w:t>
      </w:r>
    </w:p>
    <w:p w14:paraId="5AD42B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Carpathian</w:t>
      </w:r>
    </w:p>
    <w:p w14:paraId="18A077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Carrickfergus</w:t>
      </w:r>
      <w:proofErr w:type="spellEnd"/>
    </w:p>
    <w:p w14:paraId="5F0C3C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Carrington</w:t>
      </w:r>
    </w:p>
    <w:p w14:paraId="738746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Cartagena</w:t>
      </w:r>
    </w:p>
    <w:p w14:paraId="279BCA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Carshalton</w:t>
      </w:r>
    </w:p>
    <w:p w14:paraId="1EBBD7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Caruthers</w:t>
      </w:r>
    </w:p>
    <w:p w14:paraId="27554B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Carwardine</w:t>
      </w:r>
      <w:proofErr w:type="spellEnd"/>
    </w:p>
    <w:p w14:paraId="0E3483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Casablanca</w:t>
      </w:r>
    </w:p>
    <w:p w14:paraId="0FA301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Casamassima</w:t>
      </w:r>
      <w:proofErr w:type="spellEnd"/>
    </w:p>
    <w:p w14:paraId="7B6E43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Casement</w:t>
      </w:r>
    </w:p>
    <w:p w14:paraId="5010EB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Cassiopeia</w:t>
      </w:r>
    </w:p>
    <w:p w14:paraId="341BEA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Cassivelaunus</w:t>
      </w:r>
      <w:proofErr w:type="spellEnd"/>
    </w:p>
    <w:p w14:paraId="2E021A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castellated</w:t>
      </w:r>
    </w:p>
    <w:p w14:paraId="21AE8E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Castelnau</w:t>
      </w:r>
      <w:proofErr w:type="spellEnd"/>
    </w:p>
    <w:p w14:paraId="409B22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Castilian</w:t>
      </w:r>
    </w:p>
    <w:p w14:paraId="1A78EB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Castlewellan</w:t>
      </w:r>
    </w:p>
    <w:p w14:paraId="2BEAEC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cataclysmic</w:t>
      </w:r>
    </w:p>
    <w:p w14:paraId="6E8221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Catalunya</w:t>
      </w:r>
    </w:p>
    <w:p w14:paraId="11503A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catamaran</w:t>
      </w:r>
    </w:p>
    <w:p w14:paraId="4DE448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cataplasm</w:t>
      </w:r>
    </w:p>
    <w:p w14:paraId="49CFCF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catheterization</w:t>
      </w:r>
    </w:p>
    <w:p w14:paraId="444E81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Cauthen</w:t>
      </w:r>
    </w:p>
    <w:p w14:paraId="12C9D3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Cavanaugh</w:t>
      </w:r>
    </w:p>
    <w:p w14:paraId="63CE44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Celanese</w:t>
      </w:r>
    </w:p>
    <w:p w14:paraId="7B24AA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celebatarian</w:t>
      </w:r>
      <w:proofErr w:type="spellEnd"/>
    </w:p>
    <w:p w14:paraId="48A8DA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cellarage</w:t>
      </w:r>
    </w:p>
    <w:p w14:paraId="10C003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lastRenderedPageBreak/>
        <w:t>cenematics</w:t>
      </w:r>
      <w:proofErr w:type="spellEnd"/>
    </w:p>
    <w:p w14:paraId="3156D7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Ceredigion</w:t>
      </w:r>
    </w:p>
    <w:p w14:paraId="6B8313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Cesarewitch</w:t>
      </w:r>
    </w:p>
    <w:p w14:paraId="1E97F8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cetaceous</w:t>
      </w:r>
    </w:p>
    <w:p w14:paraId="4724EF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Chaffey</w:t>
      </w:r>
    </w:p>
    <w:p w14:paraId="6F0FCF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Chadderton</w:t>
      </w:r>
      <w:proofErr w:type="spellEnd"/>
    </w:p>
    <w:p w14:paraId="4C8823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charboil</w:t>
      </w:r>
      <w:proofErr w:type="spellEnd"/>
    </w:p>
    <w:p w14:paraId="1DB4D1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chardonnay</w:t>
      </w:r>
    </w:p>
    <w:p w14:paraId="3CE86F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Charleville</w:t>
      </w:r>
    </w:p>
    <w:p w14:paraId="3C09D8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Charlottenburg</w:t>
      </w:r>
    </w:p>
    <w:p w14:paraId="60B2CC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Charlottesville</w:t>
      </w:r>
    </w:p>
    <w:p w14:paraId="4669CE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Chattanooga</w:t>
      </w:r>
    </w:p>
    <w:p w14:paraId="642D19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Chatterley</w:t>
      </w:r>
    </w:p>
    <w:p w14:paraId="3126F3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Chaucerian</w:t>
      </w:r>
    </w:p>
    <w:p w14:paraId="3E4E84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Chauncey</w:t>
      </w:r>
    </w:p>
    <w:p w14:paraId="653C95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Chayefsky</w:t>
      </w:r>
    </w:p>
    <w:p w14:paraId="603213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Cheesemonger</w:t>
      </w:r>
      <w:proofErr w:type="spellEnd"/>
    </w:p>
    <w:p w14:paraId="7C19F0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Cheetham</w:t>
      </w:r>
    </w:p>
    <w:p w14:paraId="0A2635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cherrystone</w:t>
      </w:r>
    </w:p>
    <w:p w14:paraId="76D533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Chillingham</w:t>
      </w:r>
    </w:p>
    <w:p w14:paraId="6C3547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Chilingworth</w:t>
      </w:r>
      <w:proofErr w:type="spellEnd"/>
    </w:p>
    <w:p w14:paraId="5310CC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Chernomyrdin</w:t>
      </w:r>
    </w:p>
    <w:p w14:paraId="4676D8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Chetwynd</w:t>
      </w:r>
    </w:p>
    <w:p w14:paraId="5858EE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Chiddingly</w:t>
      </w:r>
      <w:proofErr w:type="spellEnd"/>
    </w:p>
    <w:p w14:paraId="66CBA4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Chigwell</w:t>
      </w:r>
      <w:proofErr w:type="spellEnd"/>
    </w:p>
    <w:p w14:paraId="2D6517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Chomsky</w:t>
      </w:r>
    </w:p>
    <w:p w14:paraId="1A3CBC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Christmastide</w:t>
      </w:r>
    </w:p>
    <w:p w14:paraId="272A4C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chromolithography</w:t>
      </w:r>
    </w:p>
    <w:p w14:paraId="1CC7FB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Christadelphian</w:t>
      </w:r>
    </w:p>
    <w:p w14:paraId="3F0125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circumambulate</w:t>
      </w:r>
    </w:p>
    <w:p w14:paraId="2A066A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cirrocumulus</w:t>
      </w:r>
    </w:p>
    <w:p w14:paraId="5322DE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cirrostratus</w:t>
      </w:r>
    </w:p>
    <w:p w14:paraId="7BB3B6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Cisalpine</w:t>
      </w:r>
    </w:p>
    <w:p w14:paraId="386C3F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circumferential</w:t>
      </w:r>
    </w:p>
    <w:p w14:paraId="2BD217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circumlocutiom</w:t>
      </w:r>
      <w:proofErr w:type="spellEnd"/>
    </w:p>
    <w:p w14:paraId="35DB4C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circumscribe </w:t>
      </w:r>
    </w:p>
    <w:p w14:paraId="391F52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circumnavigation </w:t>
      </w:r>
    </w:p>
    <w:p w14:paraId="01BF4B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circumstantiate</w:t>
      </w:r>
    </w:p>
    <w:p w14:paraId="22C3A2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circumvallation</w:t>
      </w:r>
    </w:p>
    <w:p w14:paraId="46425B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Cirencester</w:t>
      </w:r>
      <w:proofErr w:type="spellEnd"/>
    </w:p>
    <w:p w14:paraId="7AB074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Cistercian</w:t>
      </w:r>
    </w:p>
    <w:p w14:paraId="5E6AE5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cirrocumulus</w:t>
      </w:r>
    </w:p>
    <w:p w14:paraId="460365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Claggart</w:t>
      </w:r>
      <w:proofErr w:type="spellEnd"/>
    </w:p>
    <w:p w14:paraId="0B6825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clairaudience</w:t>
      </w:r>
    </w:p>
    <w:p w14:paraId="357C4B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Claudette</w:t>
      </w:r>
    </w:p>
    <w:p w14:paraId="7C5ED7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claustrophobia</w:t>
      </w:r>
    </w:p>
    <w:p w14:paraId="5D718A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climacterical</w:t>
      </w:r>
      <w:proofErr w:type="spellEnd"/>
    </w:p>
    <w:p w14:paraId="67D850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Clonmel</w:t>
      </w:r>
    </w:p>
    <w:p w14:paraId="709688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cockamamie</w:t>
      </w:r>
    </w:p>
    <w:p w14:paraId="5A0F37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Cochabamba</w:t>
      </w:r>
    </w:p>
    <w:p w14:paraId="14C290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coagulant</w:t>
      </w:r>
    </w:p>
    <w:p w14:paraId="072BA2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coarticulation</w:t>
      </w:r>
    </w:p>
    <w:p w14:paraId="3008E0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Coddington</w:t>
      </w:r>
    </w:p>
    <w:p w14:paraId="5FA14A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coercion</w:t>
      </w:r>
    </w:p>
    <w:p w14:paraId="49B527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cognizant</w:t>
      </w:r>
    </w:p>
    <w:p w14:paraId="45C7F9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coiffeuse. </w:t>
      </w:r>
    </w:p>
    <w:p w14:paraId="23AFC2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Coiffe</w:t>
      </w:r>
    </w:p>
    <w:p w14:paraId="28D182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Coddington</w:t>
      </w:r>
    </w:p>
    <w:p w14:paraId="088CFE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cognoscente</w:t>
      </w:r>
    </w:p>
    <w:p w14:paraId="240D69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colchestire</w:t>
      </w:r>
      <w:proofErr w:type="spellEnd"/>
    </w:p>
    <w:p w14:paraId="3183A9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Colchis</w:t>
      </w:r>
    </w:p>
    <w:p w14:paraId="2303EF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codicillary</w:t>
      </w:r>
    </w:p>
    <w:p w14:paraId="690DC8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colosseum</w:t>
      </w:r>
    </w:p>
    <w:p w14:paraId="50CB6F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colppscope</w:t>
      </w:r>
      <w:proofErr w:type="spellEnd"/>
    </w:p>
    <w:p w14:paraId="279275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Colposcopo</w:t>
      </w:r>
      <w:proofErr w:type="spellEnd"/>
    </w:p>
    <w:p w14:paraId="38B465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Colquhoun</w:t>
      </w:r>
    </w:p>
    <w:p w14:paraId="7BA70A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Coltrane</w:t>
      </w:r>
    </w:p>
    <w:p w14:paraId="524744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Colwyn</w:t>
      </w:r>
    </w:p>
    <w:p w14:paraId="1315DA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Comanche</w:t>
      </w:r>
    </w:p>
    <w:p w14:paraId="487ACD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combustibility</w:t>
      </w:r>
    </w:p>
    <w:p w14:paraId="2A31E4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comedien</w:t>
      </w:r>
      <w:r>
        <w:t>n</w:t>
      </w:r>
      <w:r>
        <w:t>e</w:t>
      </w:r>
    </w:p>
    <w:p w14:paraId="572A37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Comenius</w:t>
      </w:r>
    </w:p>
    <w:p w14:paraId="0998F8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commemoration</w:t>
      </w:r>
    </w:p>
    <w:p w14:paraId="4C9019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commensurability</w:t>
      </w:r>
    </w:p>
    <w:p w14:paraId="4F28FD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concealment</w:t>
      </w:r>
    </w:p>
    <w:p w14:paraId="728DB6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concavity</w:t>
      </w:r>
    </w:p>
    <w:p w14:paraId="41A115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Concannon</w:t>
      </w:r>
    </w:p>
    <w:p w14:paraId="5BB5D3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concatenation</w:t>
      </w:r>
    </w:p>
    <w:p w14:paraId="697767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Comptometer</w:t>
      </w:r>
    </w:p>
    <w:p w14:paraId="24DD58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compos</w:t>
      </w:r>
      <w:r>
        <w:t xml:space="preserve"> </w:t>
      </w:r>
      <w:r>
        <w:t>mentis</w:t>
      </w:r>
    </w:p>
    <w:p w14:paraId="5A8FC5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concomi</w:t>
      </w:r>
      <w:r>
        <w:t>tant</w:t>
      </w:r>
    </w:p>
    <w:p w14:paraId="58A329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condominium</w:t>
      </w:r>
    </w:p>
    <w:p w14:paraId="066AB5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Condoleezza</w:t>
      </w:r>
    </w:p>
    <w:p w14:paraId="46C8CB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concomitance</w:t>
      </w:r>
    </w:p>
    <w:p w14:paraId="204206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confabulate</w:t>
      </w:r>
    </w:p>
    <w:p w14:paraId="20106E9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congenial</w:t>
      </w:r>
    </w:p>
    <w:p w14:paraId="316E7A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congelation</w:t>
      </w:r>
    </w:p>
    <w:p w14:paraId="766077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conglobate</w:t>
      </w:r>
    </w:p>
    <w:p w14:paraId="6DC8A7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Congressbury</w:t>
      </w:r>
      <w:proofErr w:type="spellEnd"/>
    </w:p>
    <w:p w14:paraId="45DA54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congruence</w:t>
      </w:r>
    </w:p>
    <w:p w14:paraId="63FB4E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coniferous</w:t>
      </w:r>
    </w:p>
    <w:p w14:paraId="3B1056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Connaught</w:t>
      </w:r>
    </w:p>
    <w:p w14:paraId="7CC058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Connemara</w:t>
      </w:r>
    </w:p>
    <w:p w14:paraId="7A01B5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connoisseur</w:t>
      </w:r>
    </w:p>
    <w:p w14:paraId="2EA8E5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conquistador</w:t>
      </w:r>
    </w:p>
    <w:p w14:paraId="208778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consanguine</w:t>
      </w:r>
    </w:p>
    <w:p w14:paraId="0833F8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conscientious</w:t>
      </w:r>
    </w:p>
    <w:p w14:paraId="4CD892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consaguinity</w:t>
      </w:r>
      <w:proofErr w:type="spellEnd"/>
    </w:p>
    <w:p w14:paraId="2B7F60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consaguineous</w:t>
      </w:r>
      <w:proofErr w:type="spellEnd"/>
    </w:p>
    <w:p w14:paraId="50B7E2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 </w:t>
      </w:r>
      <w:r>
        <w:t>conscription</w:t>
      </w:r>
    </w:p>
    <w:p w14:paraId="39769C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 </w:t>
      </w:r>
      <w:r>
        <w:t>consubstantiation</w:t>
      </w:r>
    </w:p>
    <w:p w14:paraId="164EB0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 </w:t>
      </w:r>
      <w:r>
        <w:t>consuetudinary</w:t>
      </w:r>
    </w:p>
    <w:p w14:paraId="63DE23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 </w:t>
      </w:r>
      <w:r>
        <w:t>containerization</w:t>
      </w:r>
    </w:p>
    <w:p w14:paraId="5BF9BA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contaminant</w:t>
      </w:r>
    </w:p>
    <w:p w14:paraId="167243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contemporaneity</w:t>
      </w:r>
    </w:p>
    <w:p w14:paraId="388677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contemporaneous</w:t>
      </w:r>
    </w:p>
    <w:p w14:paraId="19A31E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contemptuous</w:t>
      </w:r>
    </w:p>
    <w:p w14:paraId="21D7D1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contiguous</w:t>
      </w:r>
    </w:p>
    <w:p w14:paraId="6F978E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continuative</w:t>
      </w:r>
    </w:p>
    <w:p w14:paraId="2450B0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contortion</w:t>
      </w:r>
    </w:p>
    <w:p w14:paraId="469937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contractionary</w:t>
      </w:r>
    </w:p>
    <w:p w14:paraId="7EF7BD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contretemps</w:t>
      </w:r>
    </w:p>
    <w:p w14:paraId="012829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controversialist</w:t>
      </w:r>
    </w:p>
    <w:p w14:paraId="7CD833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contrivance</w:t>
      </w:r>
    </w:p>
    <w:p w14:paraId="0D3F7E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</w:t>
      </w:r>
      <w:r>
        <w:t xml:space="preserve">ontumacy </w:t>
      </w:r>
    </w:p>
    <w:p w14:paraId="57EA69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contumelious</w:t>
      </w:r>
    </w:p>
    <w:p w14:paraId="56CD84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conundrum</w:t>
      </w:r>
    </w:p>
    <w:p w14:paraId="257214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contrition</w:t>
      </w:r>
    </w:p>
    <w:p w14:paraId="248D25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contumacious</w:t>
      </w:r>
    </w:p>
    <w:p w14:paraId="55F2B2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contumelious</w:t>
      </w:r>
    </w:p>
    <w:p w14:paraId="5AAD44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conundrum</w:t>
      </w:r>
    </w:p>
    <w:p w14:paraId="44196C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conurbation</w:t>
      </w:r>
    </w:p>
    <w:p w14:paraId="1E5C0F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convalescence</w:t>
      </w:r>
    </w:p>
    <w:p w14:paraId="4CBD19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conventicle</w:t>
      </w:r>
    </w:p>
    <w:p w14:paraId="0D99DC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conviviality</w:t>
      </w:r>
    </w:p>
    <w:p w14:paraId="62A5E3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Conybeare</w:t>
      </w:r>
      <w:proofErr w:type="spellEnd"/>
    </w:p>
    <w:p w14:paraId="1106F1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Copenhagen</w:t>
      </w:r>
    </w:p>
    <w:p w14:paraId="527DFC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Copernican</w:t>
      </w:r>
    </w:p>
    <w:p w14:paraId="464239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Corcoran</w:t>
      </w:r>
    </w:p>
    <w:p w14:paraId="759D1E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Cordelier</w:t>
      </w:r>
    </w:p>
    <w:p w14:paraId="27B96A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coreligionist</w:t>
      </w:r>
    </w:p>
    <w:p w14:paraId="0F3C83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coriander</w:t>
      </w:r>
    </w:p>
    <w:p w14:paraId="1F82E8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Cornbury</w:t>
      </w:r>
      <w:proofErr w:type="spellEnd"/>
    </w:p>
    <w:p w14:paraId="7C163C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Cornetto</w:t>
      </w:r>
    </w:p>
    <w:p w14:paraId="7C261B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Corringham</w:t>
      </w:r>
      <w:proofErr w:type="spellEnd"/>
    </w:p>
    <w:p w14:paraId="5D0901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corroborant</w:t>
      </w:r>
    </w:p>
    <w:p w14:paraId="3D80CA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cotangent</w:t>
      </w:r>
    </w:p>
    <w:p w14:paraId="10DB5A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Cottingham</w:t>
      </w:r>
    </w:p>
    <w:p w14:paraId="4A2CDB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Cotterill</w:t>
      </w:r>
    </w:p>
    <w:p w14:paraId="35DEBA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Cotsworth</w:t>
      </w:r>
      <w:proofErr w:type="spellEnd"/>
    </w:p>
    <w:p w14:paraId="3CB33C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cotyledonous</w:t>
      </w:r>
      <w:proofErr w:type="spellEnd"/>
    </w:p>
    <w:p w14:paraId="433044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couchant</w:t>
      </w:r>
    </w:p>
    <w:p w14:paraId="2DCAC0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Coulson</w:t>
      </w:r>
    </w:p>
    <w:p w14:paraId="56549C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Coulthard</w:t>
      </w:r>
      <w:proofErr w:type="spellEnd"/>
    </w:p>
    <w:p w14:paraId="0716BE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Courthrope</w:t>
      </w:r>
      <w:proofErr w:type="spellEnd"/>
    </w:p>
    <w:p w14:paraId="0E849D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Courtneidge</w:t>
      </w:r>
      <w:proofErr w:type="spellEnd"/>
    </w:p>
    <w:p w14:paraId="108EE5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Cramlington</w:t>
      </w:r>
    </w:p>
    <w:p w14:paraId="551949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Crampton</w:t>
      </w:r>
    </w:p>
    <w:p w14:paraId="462143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Cranborne</w:t>
      </w:r>
    </w:p>
    <w:p w14:paraId="051B7B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Cranbrook</w:t>
      </w:r>
    </w:p>
    <w:p w14:paraId="0A6483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Cranesbill</w:t>
      </w:r>
    </w:p>
    <w:p w14:paraId="4D1A5A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Cranford</w:t>
      </w:r>
    </w:p>
    <w:p w14:paraId="0710D3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Crawford</w:t>
      </w:r>
    </w:p>
    <w:p w14:paraId="2B974D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Creighton</w:t>
      </w:r>
    </w:p>
    <w:p w14:paraId="668EAE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crematorium</w:t>
      </w:r>
    </w:p>
    <w:p w14:paraId="0AB6C5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Cremona</w:t>
      </w:r>
    </w:p>
    <w:p w14:paraId="20C523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Creolian</w:t>
      </w:r>
      <w:proofErr w:type="spellEnd"/>
    </w:p>
    <w:p w14:paraId="45E2C8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creosote</w:t>
      </w:r>
    </w:p>
    <w:p w14:paraId="28343E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cretinous</w:t>
      </w:r>
    </w:p>
    <w:p w14:paraId="774EDC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Creswell</w:t>
      </w:r>
    </w:p>
    <w:p w14:paraId="275C4B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Creswick</w:t>
      </w:r>
    </w:p>
    <w:p w14:paraId="1ABC7AE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cretaceous</w:t>
      </w:r>
    </w:p>
    <w:p w14:paraId="4BC2BD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cretinism</w:t>
      </w:r>
    </w:p>
    <w:p w14:paraId="08EA58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Crevecoeur</w:t>
      </w:r>
    </w:p>
    <w:p w14:paraId="2148F5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Cribblins</w:t>
      </w:r>
      <w:proofErr w:type="spellEnd"/>
    </w:p>
    <w:p w14:paraId="0707D6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Criccieth</w:t>
      </w:r>
      <w:proofErr w:type="spellEnd"/>
    </w:p>
    <w:p w14:paraId="52B46F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Crichton</w:t>
      </w:r>
    </w:p>
    <w:p w14:paraId="6F2E4D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Crickhowell</w:t>
      </w:r>
      <w:proofErr w:type="spellEnd"/>
    </w:p>
    <w:p w14:paraId="5E6573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Crippen</w:t>
      </w:r>
    </w:p>
    <w:p w14:paraId="74FCB2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Cripplegate</w:t>
      </w:r>
      <w:proofErr w:type="spellEnd"/>
    </w:p>
    <w:p w14:paraId="1D5FDD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Criseyde</w:t>
      </w:r>
    </w:p>
    <w:p w14:paraId="01BDC6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Crispian</w:t>
      </w:r>
      <w:proofErr w:type="spellEnd"/>
    </w:p>
    <w:p w14:paraId="6865E6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Crispin</w:t>
      </w:r>
    </w:p>
    <w:p w14:paraId="283B59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Crittenden</w:t>
      </w:r>
    </w:p>
    <w:p w14:paraId="07D38A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crocodilian</w:t>
      </w:r>
    </w:p>
    <w:p w14:paraId="5969E8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Croesus</w:t>
      </w:r>
    </w:p>
    <w:p w14:paraId="4EFEAB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Crofton</w:t>
      </w:r>
    </w:p>
    <w:p w14:paraId="1B1189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Cromarty</w:t>
      </w:r>
    </w:p>
    <w:p w14:paraId="0AE13F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Crombie</w:t>
      </w:r>
    </w:p>
    <w:p w14:paraId="7E5CD8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croquette</w:t>
      </w:r>
    </w:p>
    <w:p w14:paraId="4AE317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Crowborough</w:t>
      </w:r>
      <w:proofErr w:type="spellEnd"/>
    </w:p>
    <w:p w14:paraId="0501E5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Crowndale</w:t>
      </w:r>
      <w:proofErr w:type="spellEnd"/>
    </w:p>
    <w:p w14:paraId="34D300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cruciferous</w:t>
      </w:r>
    </w:p>
    <w:p w14:paraId="1DBD31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Crummock</w:t>
      </w:r>
      <w:proofErr w:type="spellEnd"/>
    </w:p>
    <w:p w14:paraId="7E22BE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crustacean</w:t>
      </w:r>
    </w:p>
    <w:p w14:paraId="15FA8F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crustaceous</w:t>
      </w:r>
    </w:p>
    <w:p w14:paraId="4865BD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Cumbernauld</w:t>
      </w:r>
      <w:proofErr w:type="spellEnd"/>
    </w:p>
    <w:p w14:paraId="02175A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cumbrous</w:t>
      </w:r>
    </w:p>
    <w:p w14:paraId="54F554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Cumming</w:t>
      </w:r>
    </w:p>
    <w:p w14:paraId="62B890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curmudgeon</w:t>
      </w:r>
    </w:p>
    <w:p w14:paraId="5D94AC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curvaceous</w:t>
      </w:r>
    </w:p>
    <w:p w14:paraId="2BB8D2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curvilineal</w:t>
      </w:r>
    </w:p>
    <w:p w14:paraId="6C719E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cutaneous</w:t>
      </w:r>
    </w:p>
    <w:p w14:paraId="5DD488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Cuthbertson</w:t>
      </w:r>
    </w:p>
    <w:p w14:paraId="3D7B3F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Cuxhaven</w:t>
      </w:r>
    </w:p>
    <w:p w14:paraId="3C4AE1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Cuyahoga</w:t>
      </w:r>
    </w:p>
    <w:p w14:paraId="1FBEAE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cyberterrorism</w:t>
      </w:r>
    </w:p>
    <w:p w14:paraId="713E72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cybrarian</w:t>
      </w:r>
    </w:p>
    <w:p w14:paraId="03AF868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cyclamate</w:t>
      </w:r>
    </w:p>
    <w:p w14:paraId="7FC818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cyclamen</w:t>
      </w:r>
    </w:p>
    <w:p w14:paraId="3A6C0F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cyclothymia</w:t>
      </w:r>
    </w:p>
    <w:p w14:paraId="5E9576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cyclopaedia</w:t>
      </w:r>
      <w:proofErr w:type="spellEnd"/>
    </w:p>
    <w:p w14:paraId="26F06D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Cygnus</w:t>
      </w:r>
    </w:p>
    <w:p w14:paraId="70AE9F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cylindriform</w:t>
      </w:r>
      <w:proofErr w:type="spellEnd"/>
    </w:p>
    <w:p w14:paraId="762D12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Cymbeline</w:t>
      </w:r>
    </w:p>
    <w:p w14:paraId="3A2FD1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Cynewulf</w:t>
      </w:r>
    </w:p>
    <w:p w14:paraId="578C90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cynocephalic</w:t>
      </w:r>
      <w:proofErr w:type="spellEnd"/>
    </w:p>
    <w:p w14:paraId="46933B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cynocephalous</w:t>
      </w:r>
      <w:proofErr w:type="spellEnd"/>
    </w:p>
    <w:p w14:paraId="1958F7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Cypriote</w:t>
      </w:r>
    </w:p>
    <w:p w14:paraId="0524D3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Cyrenaica</w:t>
      </w:r>
    </w:p>
    <w:p w14:paraId="70DDED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Cyrenian</w:t>
      </w:r>
      <w:proofErr w:type="spellEnd"/>
    </w:p>
    <w:p w14:paraId="0CE107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Cyrillic</w:t>
      </w:r>
    </w:p>
    <w:p w14:paraId="2FDB5B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cystitis</w:t>
      </w:r>
    </w:p>
    <w:p w14:paraId="0D624B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cystoid</w:t>
      </w:r>
    </w:p>
    <w:p w14:paraId="0F065D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cytogeneticalism</w:t>
      </w:r>
      <w:proofErr w:type="spellEnd"/>
    </w:p>
    <w:p w14:paraId="024CDB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czardas</w:t>
      </w:r>
    </w:p>
    <w:p w14:paraId="598EB2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czarevitch</w:t>
      </w:r>
      <w:proofErr w:type="spellEnd"/>
    </w:p>
    <w:p w14:paraId="5270CC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Czechoslovak</w:t>
      </w:r>
    </w:p>
    <w:p w14:paraId="4C71E47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Czechoslovakia</w:t>
      </w:r>
    </w:p>
    <w:p w14:paraId="48561F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Czerny</w:t>
      </w:r>
    </w:p>
    <w:p w14:paraId="2B114671" w14:textId="77777777" w:rsidR="00281311" w:rsidRDefault="007B4D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</w:t>
      </w:r>
    </w:p>
    <w:p w14:paraId="50C818C5" w14:textId="77777777" w:rsidR="00281311" w:rsidRDefault="00281311">
      <w:pPr>
        <w:pStyle w:val="ListParagraph"/>
      </w:pPr>
    </w:p>
    <w:p w14:paraId="276B0E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Dachau</w:t>
      </w:r>
    </w:p>
    <w:p w14:paraId="5117B1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dachshund</w:t>
      </w:r>
    </w:p>
    <w:p w14:paraId="150E7C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dactylic</w:t>
      </w:r>
    </w:p>
    <w:p w14:paraId="67CCA8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Daedalus</w:t>
      </w:r>
    </w:p>
    <w:p w14:paraId="316925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decidophobia</w:t>
      </w:r>
      <w:proofErr w:type="spellEnd"/>
    </w:p>
    <w:p w14:paraId="29D7E6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defecaloesiphobia</w:t>
      </w:r>
      <w:proofErr w:type="spellEnd"/>
    </w:p>
    <w:p w14:paraId="5AAF7F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deipnophobia</w:t>
      </w:r>
      <w:proofErr w:type="spellEnd"/>
    </w:p>
    <w:p w14:paraId="19A8CF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dematophobia</w:t>
      </w:r>
      <w:proofErr w:type="spellEnd"/>
    </w:p>
    <w:p w14:paraId="7C1D6A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dementophobia</w:t>
      </w:r>
      <w:proofErr w:type="spellEnd"/>
    </w:p>
    <w:p w14:paraId="0F9A75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demophobia</w:t>
      </w:r>
      <w:proofErr w:type="spellEnd"/>
    </w:p>
    <w:p w14:paraId="33A93C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dendrophobia</w:t>
      </w:r>
      <w:proofErr w:type="spellEnd"/>
    </w:p>
    <w:p w14:paraId="7E8FC0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dentophobia</w:t>
      </w:r>
      <w:proofErr w:type="spellEnd"/>
    </w:p>
    <w:p w14:paraId="6BD8B1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dermatophathophobia</w:t>
      </w:r>
      <w:proofErr w:type="spellEnd"/>
    </w:p>
    <w:p w14:paraId="731AEA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dermatophobia</w:t>
      </w:r>
      <w:proofErr w:type="spellEnd"/>
    </w:p>
    <w:p w14:paraId="6AB361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dextrophobia</w:t>
      </w:r>
      <w:proofErr w:type="spellEnd"/>
    </w:p>
    <w:p w14:paraId="7EB389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diabetophobia</w:t>
      </w:r>
      <w:proofErr w:type="spellEnd"/>
    </w:p>
    <w:p w14:paraId="489F09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didaskaleinophobia</w:t>
      </w:r>
      <w:proofErr w:type="spellEnd"/>
    </w:p>
    <w:p w14:paraId="1846E9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diderodromophobia</w:t>
      </w:r>
      <w:proofErr w:type="spellEnd"/>
    </w:p>
    <w:p w14:paraId="737E03F4" w14:textId="77777777" w:rsidR="00281311" w:rsidRDefault="00281311">
      <w:pPr>
        <w:spacing w:after="0" w:line="240" w:lineRule="auto"/>
      </w:pPr>
    </w:p>
    <w:p w14:paraId="446A9D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daffodil</w:t>
      </w:r>
    </w:p>
    <w:p w14:paraId="49292D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Daffyd</w:t>
      </w:r>
      <w:proofErr w:type="spellEnd"/>
      <w:r>
        <w:t xml:space="preserve"> ap Gwilym</w:t>
      </w:r>
    </w:p>
    <w:p w14:paraId="4BB298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Daggett</w:t>
      </w:r>
    </w:p>
    <w:p w14:paraId="1D8E70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daguerreotype</w:t>
      </w:r>
    </w:p>
    <w:p w14:paraId="7C8775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Dahrendorf</w:t>
      </w:r>
      <w:proofErr w:type="spellEnd"/>
    </w:p>
    <w:p w14:paraId="73ACBE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Daiches</w:t>
      </w:r>
      <w:proofErr w:type="spellEnd"/>
    </w:p>
    <w:p w14:paraId="450B9A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Dail</w:t>
      </w:r>
      <w:proofErr w:type="spellEnd"/>
      <w:r>
        <w:t xml:space="preserve"> Eireann</w:t>
      </w:r>
    </w:p>
    <w:p w14:paraId="692002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daiquiri</w:t>
      </w:r>
    </w:p>
    <w:p w14:paraId="0C19A9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Dalbeattie</w:t>
      </w:r>
    </w:p>
    <w:p w14:paraId="4F95EF6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Dalgleish</w:t>
      </w:r>
    </w:p>
    <w:p w14:paraId="460F23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Dalrymple</w:t>
      </w:r>
    </w:p>
    <w:p w14:paraId="4DD6BB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dal segno</w:t>
      </w:r>
    </w:p>
    <w:p w14:paraId="41D364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Dalwhinnie</w:t>
      </w:r>
      <w:proofErr w:type="spellEnd"/>
    </w:p>
    <w:p w14:paraId="65BE91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damnedest</w:t>
      </w:r>
    </w:p>
    <w:p w14:paraId="5AE50C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damnum sine injuria</w:t>
      </w:r>
    </w:p>
    <w:p w14:paraId="20213E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Danae</w:t>
      </w:r>
    </w:p>
    <w:p w14:paraId="365DC9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dandelion</w:t>
      </w:r>
    </w:p>
    <w:p w14:paraId="470C2D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danegeld</w:t>
      </w:r>
    </w:p>
    <w:p w14:paraId="393B75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d'Annunzio</w:t>
      </w:r>
      <w:proofErr w:type="spellEnd"/>
    </w:p>
    <w:p w14:paraId="390FDB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Danone</w:t>
      </w:r>
    </w:p>
    <w:p w14:paraId="3076A0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danse(s) macabre(s)</w:t>
      </w:r>
    </w:p>
    <w:p w14:paraId="51F7F5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danseuse(s)</w:t>
      </w:r>
    </w:p>
    <w:p w14:paraId="30823B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Dantesque</w:t>
      </w:r>
      <w:proofErr w:type="spellEnd"/>
    </w:p>
    <w:p w14:paraId="0F3A86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Danube</w:t>
      </w:r>
    </w:p>
    <w:p w14:paraId="5358B2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Daoism</w:t>
      </w:r>
    </w:p>
    <w:p w14:paraId="0CC8CE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dapple-grey</w:t>
      </w:r>
    </w:p>
    <w:p w14:paraId="0EA06D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Darbishire</w:t>
      </w:r>
      <w:proofErr w:type="spellEnd"/>
    </w:p>
    <w:p w14:paraId="3B973F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Darby</w:t>
      </w:r>
    </w:p>
    <w:p w14:paraId="345C4E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Dardanelles</w:t>
      </w:r>
    </w:p>
    <w:p w14:paraId="542E8D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Dardanus</w:t>
      </w:r>
    </w:p>
    <w:p w14:paraId="18F459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dariole</w:t>
      </w:r>
    </w:p>
    <w:p w14:paraId="712C9B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Darjeeling</w:t>
      </w:r>
    </w:p>
    <w:p w14:paraId="574F67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Darmstadt</w:t>
      </w:r>
    </w:p>
    <w:p w14:paraId="1C524E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Darracq</w:t>
      </w:r>
      <w:proofErr w:type="spellEnd"/>
    </w:p>
    <w:p w14:paraId="1CA043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Darragh</w:t>
      </w:r>
    </w:p>
    <w:p w14:paraId="4B5A73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Darryl</w:t>
      </w:r>
    </w:p>
    <w:p w14:paraId="68175D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D'Artagnan</w:t>
      </w:r>
      <w:proofErr w:type="spellEnd"/>
    </w:p>
    <w:p w14:paraId="6365F0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Dartmoor</w:t>
      </w:r>
      <w:proofErr w:type="spellEnd"/>
    </w:p>
    <w:p w14:paraId="58C5B3E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Daschle</w:t>
      </w:r>
    </w:p>
    <w:p w14:paraId="3392AB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Datchery</w:t>
      </w:r>
      <w:proofErr w:type="spellEnd"/>
    </w:p>
    <w:p w14:paraId="1CCE56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Daubeney</w:t>
      </w:r>
      <w:proofErr w:type="spellEnd"/>
    </w:p>
    <w:p w14:paraId="32DCAD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Daudet</w:t>
      </w:r>
    </w:p>
    <w:p w14:paraId="56F169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Daugavpils</w:t>
      </w:r>
    </w:p>
    <w:p w14:paraId="067C1B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Daun</w:t>
      </w:r>
      <w:proofErr w:type="spellEnd"/>
    </w:p>
    <w:p w14:paraId="622E48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dauphin</w:t>
      </w:r>
    </w:p>
    <w:p w14:paraId="2496D5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dawdle</w:t>
      </w:r>
    </w:p>
    <w:p w14:paraId="4999F0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Dawe</w:t>
      </w:r>
    </w:p>
    <w:p w14:paraId="31999A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Daylesford</w:t>
      </w:r>
    </w:p>
    <w:p w14:paraId="6CBB95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deaconry</w:t>
      </w:r>
    </w:p>
    <w:p w14:paraId="736AAB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Deakin</w:t>
      </w:r>
    </w:p>
    <w:p w14:paraId="5E32CB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Deanna</w:t>
      </w:r>
    </w:p>
    <w:p w14:paraId="5DB208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Dearne</w:t>
      </w:r>
    </w:p>
    <w:p w14:paraId="120A9C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Deauville</w:t>
      </w:r>
    </w:p>
    <w:p w14:paraId="3C2711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Deayton</w:t>
      </w:r>
      <w:proofErr w:type="spellEnd"/>
    </w:p>
    <w:p w14:paraId="41E376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debauchee</w:t>
      </w:r>
    </w:p>
    <w:p w14:paraId="4E4655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bene </w:t>
      </w:r>
      <w:proofErr w:type="spellStart"/>
      <w:r>
        <w:t>esse</w:t>
      </w:r>
      <w:proofErr w:type="spellEnd"/>
    </w:p>
    <w:p w14:paraId="7B4C29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debonair</w:t>
      </w:r>
    </w:p>
    <w:p w14:paraId="33DB77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Debrecen</w:t>
      </w:r>
    </w:p>
    <w:p w14:paraId="0594A0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Debrett</w:t>
      </w:r>
      <w:proofErr w:type="spellEnd"/>
    </w:p>
    <w:p w14:paraId="31D5B4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Burgh</w:t>
      </w:r>
    </w:p>
    <w:p w14:paraId="6E6E5A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debutante</w:t>
      </w:r>
    </w:p>
    <w:p w14:paraId="1A966C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decaffeinate</w:t>
      </w:r>
    </w:p>
    <w:p w14:paraId="17C02C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Decalogue</w:t>
      </w:r>
    </w:p>
    <w:p w14:paraId="428927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decarburize</w:t>
      </w:r>
    </w:p>
    <w:p w14:paraId="22C75A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decasyllabic</w:t>
      </w:r>
    </w:p>
    <w:p w14:paraId="54EB9B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Decatur</w:t>
      </w:r>
    </w:p>
    <w:p w14:paraId="6DCB1A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Decca</w:t>
      </w:r>
    </w:p>
    <w:p w14:paraId="23BC4E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decemvir</w:t>
      </w:r>
    </w:p>
    <w:p w14:paraId="0A1368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decennial</w:t>
      </w:r>
    </w:p>
    <w:p w14:paraId="259678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deciduous</w:t>
      </w:r>
    </w:p>
    <w:p w14:paraId="18A1FD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decipher</w:t>
      </w:r>
    </w:p>
    <w:p w14:paraId="198C4B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Decius</w:t>
      </w:r>
    </w:p>
    <w:p w14:paraId="36358B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declamation</w:t>
      </w:r>
    </w:p>
    <w:p w14:paraId="3F3797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decluth</w:t>
      </w:r>
      <w:proofErr w:type="spellEnd"/>
    </w:p>
    <w:p w14:paraId="52CD75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decollete</w:t>
      </w:r>
      <w:proofErr w:type="spellEnd"/>
      <w:r>
        <w:t>(e)</w:t>
      </w:r>
    </w:p>
    <w:p w14:paraId="2F303D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decommission</w:t>
      </w:r>
    </w:p>
    <w:p w14:paraId="68C01E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deconsecrate</w:t>
      </w:r>
    </w:p>
    <w:p w14:paraId="2D6B11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Courcy</w:t>
      </w:r>
    </w:p>
    <w:p w14:paraId="7F9DFD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decoy</w:t>
      </w:r>
    </w:p>
    <w:p w14:paraId="6B1271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decrescendo</w:t>
      </w:r>
    </w:p>
    <w:p w14:paraId="3D96A5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</w:t>
      </w:r>
      <w:proofErr w:type="spellStart"/>
      <w:r>
        <w:t>Crespigny</w:t>
      </w:r>
      <w:proofErr w:type="spellEnd"/>
    </w:p>
    <w:p w14:paraId="574631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decrypt</w:t>
      </w:r>
    </w:p>
    <w:p w14:paraId="3AF500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decumbence</w:t>
      </w:r>
    </w:p>
    <w:p w14:paraId="640FAE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Deddington</w:t>
      </w:r>
    </w:p>
    <w:p w14:paraId="48AF75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deducibility</w:t>
      </w:r>
    </w:p>
    <w:p w14:paraId="0E39D9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Deedes</w:t>
      </w:r>
      <w:proofErr w:type="spellEnd"/>
    </w:p>
    <w:p w14:paraId="5C5809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Deek</w:t>
      </w:r>
      <w:proofErr w:type="spellEnd"/>
      <w:r>
        <w:t>(e)s</w:t>
      </w:r>
    </w:p>
    <w:p w14:paraId="38796B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deemster</w:t>
      </w:r>
    </w:p>
    <w:p w14:paraId="251A11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deerhound</w:t>
      </w:r>
    </w:p>
    <w:p w14:paraId="742044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Deery</w:t>
      </w:r>
      <w:proofErr w:type="spellEnd"/>
    </w:p>
    <w:p w14:paraId="14FD8D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defaecate</w:t>
      </w:r>
    </w:p>
    <w:p w14:paraId="5E36A7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Defarge</w:t>
      </w:r>
    </w:p>
    <w:p w14:paraId="71C891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defeasance</w:t>
      </w:r>
    </w:p>
    <w:p w14:paraId="368355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defecate</w:t>
      </w:r>
    </w:p>
    <w:p w14:paraId="6769C8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deferral</w:t>
      </w:r>
    </w:p>
    <w:p w14:paraId="6038BB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defibrillate</w:t>
      </w:r>
    </w:p>
    <w:p w14:paraId="7B86B8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Defoe</w:t>
      </w:r>
    </w:p>
    <w:p w14:paraId="7A6FF9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defoliate</w:t>
      </w:r>
    </w:p>
    <w:p w14:paraId="34BE4C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Freitas</w:t>
      </w:r>
    </w:p>
    <w:p w14:paraId="03863A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deft</w:t>
      </w:r>
    </w:p>
    <w:p w14:paraId="4F6ED4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Deganwy</w:t>
      </w:r>
      <w:proofErr w:type="spellEnd"/>
    </w:p>
    <w:p w14:paraId="69D183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Gaulle</w:t>
      </w:r>
    </w:p>
    <w:p w14:paraId="25BEEB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degauss</w:t>
      </w:r>
    </w:p>
    <w:p w14:paraId="285A5D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deglutition</w:t>
      </w:r>
    </w:p>
    <w:p w14:paraId="2DB985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dehiscence</w:t>
      </w:r>
    </w:p>
    <w:p w14:paraId="4137BA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Dehra Dun</w:t>
      </w:r>
    </w:p>
    <w:p w14:paraId="11FBFE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dehumidifier</w:t>
      </w:r>
    </w:p>
    <w:p w14:paraId="0B69C6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dehypnotize</w:t>
      </w:r>
    </w:p>
    <w:p w14:paraId="73E0A0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deictic</w:t>
      </w:r>
    </w:p>
    <w:p w14:paraId="0B698B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Deighton</w:t>
      </w:r>
    </w:p>
    <w:p w14:paraId="6B274F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deign</w:t>
      </w:r>
    </w:p>
    <w:p w14:paraId="5E12DD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Deirdre</w:t>
      </w:r>
    </w:p>
    <w:p w14:paraId="14C2D3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deism</w:t>
      </w:r>
    </w:p>
    <w:p w14:paraId="113442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dejeuner</w:t>
      </w:r>
    </w:p>
    <w:p w14:paraId="1CF930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Dekker</w:t>
      </w:r>
    </w:p>
    <w:p w14:paraId="1ED12D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Klerk</w:t>
      </w:r>
    </w:p>
    <w:p w14:paraId="59CED7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Kooning</w:t>
      </w:r>
    </w:p>
    <w:p w14:paraId="6F3D1E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la </w:t>
      </w:r>
      <w:proofErr w:type="spellStart"/>
      <w:r>
        <w:t>Bere</w:t>
      </w:r>
      <w:proofErr w:type="spellEnd"/>
    </w:p>
    <w:p w14:paraId="16B857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Delacroix</w:t>
      </w:r>
    </w:p>
    <w:p w14:paraId="3901F9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la Torre</w:t>
      </w:r>
    </w:p>
    <w:p w14:paraId="1BCDBD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 credere</w:t>
      </w:r>
    </w:p>
    <w:p w14:paraId="3EEDB5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deleterious</w:t>
      </w:r>
    </w:p>
    <w:p w14:paraId="4056AD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delicatessen</w:t>
      </w:r>
    </w:p>
    <w:p w14:paraId="584A24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delineate</w:t>
      </w:r>
    </w:p>
    <w:p w14:paraId="2F569E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deliquesce</w:t>
      </w:r>
    </w:p>
    <w:p w14:paraId="291CDD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delirium tremens</w:t>
      </w:r>
    </w:p>
    <w:p w14:paraId="53653A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Deloitte</w:t>
      </w:r>
    </w:p>
    <w:p w14:paraId="6D7331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Delores</w:t>
      </w:r>
    </w:p>
    <w:p w14:paraId="774448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delouse</w:t>
      </w:r>
    </w:p>
    <w:p w14:paraId="11ACB3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Delphian</w:t>
      </w:r>
    </w:p>
    <w:p w14:paraId="29723E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delphinium</w:t>
      </w:r>
    </w:p>
    <w:p w14:paraId="1EE24E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de luxe</w:t>
      </w:r>
    </w:p>
    <w:p w14:paraId="6AF1D5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demagogue</w:t>
      </w:r>
    </w:p>
    <w:p w14:paraId="5A8B5F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demagoguery</w:t>
      </w:r>
    </w:p>
    <w:p w14:paraId="2FD061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demarche</w:t>
      </w:r>
    </w:p>
    <w:p w14:paraId="68479E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demesne</w:t>
      </w:r>
    </w:p>
    <w:p w14:paraId="1E8EC8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Demetrius</w:t>
      </w:r>
    </w:p>
    <w:p w14:paraId="66BC37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demimondaine</w:t>
      </w:r>
    </w:p>
    <w:p w14:paraId="5DADD1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demisemiquaver</w:t>
      </w:r>
    </w:p>
    <w:p w14:paraId="7052E0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demitasse</w:t>
      </w:r>
    </w:p>
    <w:p w14:paraId="367C51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demiurge</w:t>
      </w:r>
    </w:p>
    <w:p w14:paraId="5A4A51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demoiselle</w:t>
      </w:r>
    </w:p>
    <w:p w14:paraId="7017FC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</w:t>
      </w:r>
      <w:proofErr w:type="spellStart"/>
      <w:r>
        <w:t>Moivre</w:t>
      </w:r>
      <w:proofErr w:type="spellEnd"/>
    </w:p>
    <w:p w14:paraId="632BFD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Demosthenes</w:t>
      </w:r>
    </w:p>
    <w:p w14:paraId="29B434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demulcent</w:t>
      </w:r>
    </w:p>
    <w:p w14:paraId="0151F7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demurrer</w:t>
      </w:r>
    </w:p>
    <w:p w14:paraId="409CF5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demythologize</w:t>
      </w:r>
    </w:p>
    <w:p w14:paraId="609264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denary</w:t>
      </w:r>
    </w:p>
    <w:p w14:paraId="6B300A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Denbigh</w:t>
      </w:r>
    </w:p>
    <w:p w14:paraId="2D01F2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dene</w:t>
      </w:r>
    </w:p>
    <w:p w14:paraId="3EC4CA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Deneuve</w:t>
      </w:r>
    </w:p>
    <w:p w14:paraId="1E9D22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dengue</w:t>
      </w:r>
    </w:p>
    <w:p w14:paraId="0D3F91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Denktash</w:t>
      </w:r>
    </w:p>
    <w:p w14:paraId="5ACE56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denouement</w:t>
      </w:r>
    </w:p>
    <w:p w14:paraId="38E647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dentrifrice</w:t>
      </w:r>
      <w:proofErr w:type="spellEnd"/>
    </w:p>
    <w:p w14:paraId="755F56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deontic</w:t>
      </w:r>
    </w:p>
    <w:p w14:paraId="65884F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Depardieu</w:t>
      </w:r>
    </w:p>
    <w:p w14:paraId="396605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Depew</w:t>
      </w:r>
    </w:p>
    <w:p w14:paraId="19EDF5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Pompadour</w:t>
      </w:r>
    </w:p>
    <w:p w14:paraId="58E7E0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deprecatory</w:t>
      </w:r>
    </w:p>
    <w:p w14:paraId="528AB6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depressurization</w:t>
      </w:r>
    </w:p>
    <w:p w14:paraId="2E844D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</w:t>
      </w:r>
      <w:proofErr w:type="spellStart"/>
      <w:r>
        <w:t>profundis</w:t>
      </w:r>
      <w:proofErr w:type="spellEnd"/>
    </w:p>
    <w:p w14:paraId="24AE8C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deracinate</w:t>
      </w:r>
    </w:p>
    <w:p w14:paraId="574B8A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derailleur</w:t>
      </w:r>
    </w:p>
    <w:p w14:paraId="0812EB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 </w:t>
      </w:r>
      <w:proofErr w:type="spellStart"/>
      <w:r>
        <w:t>Reszke</w:t>
      </w:r>
      <w:proofErr w:type="spellEnd"/>
    </w:p>
    <w:p w14:paraId="58DBCE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 rigueur</w:t>
      </w:r>
    </w:p>
    <w:p w14:paraId="039BAE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dermabrasion</w:t>
      </w:r>
    </w:p>
    <w:p w14:paraId="068B09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dermatitis</w:t>
      </w:r>
    </w:p>
    <w:p w14:paraId="1EF7B3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dernier</w:t>
      </w:r>
    </w:p>
    <w:p w14:paraId="1FB9FD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derriere</w:t>
      </w:r>
    </w:p>
    <w:p w14:paraId="3D35F7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derringer</w:t>
      </w:r>
    </w:p>
    <w:p w14:paraId="5A59C6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desalinization</w:t>
      </w:r>
    </w:p>
    <w:p w14:paraId="412DA8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Desborough</w:t>
      </w:r>
      <w:proofErr w:type="spellEnd"/>
    </w:p>
    <w:p w14:paraId="0FABEF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descant</w:t>
      </w:r>
    </w:p>
    <w:p w14:paraId="520649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Descartes</w:t>
      </w:r>
    </w:p>
    <w:p w14:paraId="56354F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desecrate</w:t>
      </w:r>
    </w:p>
    <w:p w14:paraId="562888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desegregate</w:t>
      </w:r>
    </w:p>
    <w:p w14:paraId="6C0526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desertion</w:t>
      </w:r>
    </w:p>
    <w:p w14:paraId="1C9132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deshabille</w:t>
      </w:r>
    </w:p>
    <w:p w14:paraId="095BEA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desiccant</w:t>
      </w:r>
    </w:p>
    <w:p w14:paraId="264D29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desideratum</w:t>
      </w:r>
    </w:p>
    <w:p w14:paraId="793077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desinence</w:t>
      </w:r>
    </w:p>
    <w:p w14:paraId="5377EE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Desiree</w:t>
      </w:r>
    </w:p>
    <w:p w14:paraId="3B1658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 Moines</w:t>
      </w:r>
    </w:p>
    <w:p w14:paraId="63560A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despicability</w:t>
      </w:r>
    </w:p>
    <w:p w14:paraId="76E51A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despise</w:t>
      </w:r>
    </w:p>
    <w:p w14:paraId="4E3906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despotism</w:t>
      </w:r>
    </w:p>
    <w:p w14:paraId="7CBEA7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desquamate</w:t>
      </w:r>
    </w:p>
    <w:p w14:paraId="392C88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 res</w:t>
      </w:r>
    </w:p>
    <w:p w14:paraId="7C79CC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dessert</w:t>
      </w:r>
    </w:p>
    <w:p w14:paraId="67A853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destitute</w:t>
      </w:r>
    </w:p>
    <w:p w14:paraId="3F9B04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desuetude</w:t>
      </w:r>
    </w:p>
    <w:p w14:paraId="38F70B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desultory</w:t>
      </w:r>
    </w:p>
    <w:p w14:paraId="787EA1A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detainee</w:t>
      </w:r>
    </w:p>
    <w:p w14:paraId="2D0D49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detente</w:t>
      </w:r>
    </w:p>
    <w:p w14:paraId="71C7DE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deteriorate</w:t>
      </w:r>
    </w:p>
    <w:p w14:paraId="1BB57B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deterrence</w:t>
      </w:r>
    </w:p>
    <w:p w14:paraId="1C552D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detinue</w:t>
      </w:r>
    </w:p>
    <w:p w14:paraId="0ACAE8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Detlev</w:t>
      </w:r>
      <w:proofErr w:type="spellEnd"/>
    </w:p>
    <w:p w14:paraId="2547D2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detonate</w:t>
      </w:r>
    </w:p>
    <w:p w14:paraId="4F6410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detritus</w:t>
      </w:r>
    </w:p>
    <w:p w14:paraId="4CE2BC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Detroit</w:t>
      </w:r>
    </w:p>
    <w:p w14:paraId="316C7A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detumescence</w:t>
      </w:r>
    </w:p>
    <w:p w14:paraId="299EE2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Deucalion</w:t>
      </w:r>
    </w:p>
    <w:p w14:paraId="4F653D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deuce</w:t>
      </w:r>
    </w:p>
    <w:p w14:paraId="79EF2C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deuterium</w:t>
      </w:r>
    </w:p>
    <w:p w14:paraId="67970B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Deutsche Mark</w:t>
      </w:r>
    </w:p>
    <w:p w14:paraId="28962D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deux </w:t>
      </w:r>
      <w:proofErr w:type="spellStart"/>
      <w:r>
        <w:t>chevaux</w:t>
      </w:r>
      <w:proofErr w:type="spellEnd"/>
    </w:p>
    <w:p w14:paraId="2454A1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Devanagari</w:t>
      </w:r>
    </w:p>
    <w:p w14:paraId="5DB798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Devereux</w:t>
      </w:r>
    </w:p>
    <w:p w14:paraId="6773BA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devilry</w:t>
      </w:r>
    </w:p>
    <w:p w14:paraId="5DC7D0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devisee</w:t>
      </w:r>
    </w:p>
    <w:p w14:paraId="55A3B5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Devizes</w:t>
      </w:r>
    </w:p>
    <w:p w14:paraId="047111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devout</w:t>
      </w:r>
    </w:p>
    <w:p w14:paraId="00A97F9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Dewhurst</w:t>
      </w:r>
    </w:p>
    <w:p w14:paraId="018F99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Dexedrine</w:t>
      </w:r>
    </w:p>
    <w:p w14:paraId="7D0DC7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dexterity</w:t>
      </w:r>
    </w:p>
    <w:p w14:paraId="14B856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dextrose</w:t>
      </w:r>
    </w:p>
    <w:p w14:paraId="7ED406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Dhaka</w:t>
      </w:r>
    </w:p>
    <w:p w14:paraId="26F98D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diaeresis</w:t>
      </w:r>
      <w:proofErr w:type="spellEnd"/>
    </w:p>
    <w:p w14:paraId="4EAA9A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Diaghilev</w:t>
      </w:r>
    </w:p>
    <w:p w14:paraId="020513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dialectology</w:t>
      </w:r>
    </w:p>
    <w:p w14:paraId="17DBBD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diallage</w:t>
      </w:r>
    </w:p>
    <w:p w14:paraId="63F733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diamante</w:t>
      </w:r>
    </w:p>
    <w:p w14:paraId="1D7B3B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dianthus</w:t>
      </w:r>
    </w:p>
    <w:p w14:paraId="1B9BE6E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diaphanous</w:t>
      </w:r>
    </w:p>
    <w:p w14:paraId="46F512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diaphragm</w:t>
      </w:r>
    </w:p>
    <w:p w14:paraId="42C6B9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diarchy</w:t>
      </w:r>
    </w:p>
    <w:p w14:paraId="5CCA91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diarrh</w:t>
      </w:r>
      <w:proofErr w:type="spellEnd"/>
      <w:r>
        <w:t>(o)</w:t>
      </w:r>
      <w:proofErr w:type="spellStart"/>
      <w:r>
        <w:t>ea</w:t>
      </w:r>
      <w:proofErr w:type="spellEnd"/>
    </w:p>
    <w:p w14:paraId="624265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diastase</w:t>
      </w:r>
    </w:p>
    <w:p w14:paraId="28310B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diastolic</w:t>
      </w:r>
    </w:p>
    <w:p w14:paraId="7C9218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diatomaceous</w:t>
      </w:r>
    </w:p>
    <w:p w14:paraId="0BCD02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diazepam</w:t>
      </w:r>
    </w:p>
    <w:p w14:paraId="52D487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dichotomous</w:t>
      </w:r>
    </w:p>
    <w:p w14:paraId="3E5D92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dicotyledon</w:t>
      </w:r>
    </w:p>
    <w:p w14:paraId="26C77A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dictatorial</w:t>
      </w:r>
    </w:p>
    <w:p w14:paraId="4DB81E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Didache</w:t>
      </w:r>
    </w:p>
    <w:p w14:paraId="2B8432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didactic</w:t>
      </w:r>
    </w:p>
    <w:p w14:paraId="09996B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diddlysquat</w:t>
      </w:r>
    </w:p>
    <w:p w14:paraId="5DB22E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didgeridoo</w:t>
      </w:r>
    </w:p>
    <w:p w14:paraId="17A1C2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Dieppe</w:t>
      </w:r>
    </w:p>
    <w:p w14:paraId="33A7AA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dierectic</w:t>
      </w:r>
      <w:proofErr w:type="spellEnd"/>
    </w:p>
    <w:p w14:paraId="42471E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Dietrich</w:t>
      </w:r>
    </w:p>
    <w:p w14:paraId="3D7157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diffidence</w:t>
      </w:r>
    </w:p>
    <w:p w14:paraId="4048C5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diffract</w:t>
      </w:r>
    </w:p>
    <w:p w14:paraId="42DFA5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digamma</w:t>
      </w:r>
    </w:p>
    <w:p w14:paraId="18CE4A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digestif</w:t>
      </w:r>
    </w:p>
    <w:p w14:paraId="3D0F47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Diggle</w:t>
      </w:r>
    </w:p>
    <w:p w14:paraId="0E4688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diglossia</w:t>
      </w:r>
    </w:p>
    <w:p w14:paraId="42DEC6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dilapidate</w:t>
      </w:r>
    </w:p>
    <w:p w14:paraId="7772CE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dilemma</w:t>
      </w:r>
    </w:p>
    <w:p w14:paraId="0A57E4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dilettante</w:t>
      </w:r>
    </w:p>
    <w:p w14:paraId="68F70D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Dillwyn</w:t>
      </w:r>
    </w:p>
    <w:p w14:paraId="68CCDA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diluent</w:t>
      </w:r>
    </w:p>
    <w:p w14:paraId="15F7E5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diminuendo</w:t>
      </w:r>
    </w:p>
    <w:p w14:paraId="623DA7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Dimmesdale</w:t>
      </w:r>
    </w:p>
    <w:p w14:paraId="724B9A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dimout</w:t>
      </w:r>
    </w:p>
    <w:p w14:paraId="597E34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Dinesen</w:t>
      </w:r>
    </w:p>
    <w:p w14:paraId="59A02D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dinette</w:t>
      </w:r>
    </w:p>
    <w:p w14:paraId="70F47E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dinosaurus</w:t>
      </w:r>
      <w:proofErr w:type="spellEnd"/>
    </w:p>
    <w:p w14:paraId="6EB0C7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dinotherium</w:t>
      </w:r>
    </w:p>
    <w:p w14:paraId="0EF57F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diocese</w:t>
      </w:r>
    </w:p>
    <w:p w14:paraId="7B382A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Diocletian</w:t>
      </w:r>
    </w:p>
    <w:p w14:paraId="34B858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Dionysiac</w:t>
      </w:r>
    </w:p>
    <w:p w14:paraId="1F2401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diphtheria</w:t>
      </w:r>
    </w:p>
    <w:p w14:paraId="435740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diphthong</w:t>
      </w:r>
    </w:p>
    <w:p w14:paraId="055F18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dipsomania</w:t>
      </w:r>
    </w:p>
    <w:p w14:paraId="2C4925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diptych</w:t>
      </w:r>
    </w:p>
    <w:p w14:paraId="0D225D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dirge</w:t>
      </w:r>
    </w:p>
    <w:p w14:paraId="7A5E2A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dirigisme</w:t>
      </w:r>
    </w:p>
    <w:p w14:paraId="099D84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disaccharide</w:t>
      </w:r>
    </w:p>
    <w:p w14:paraId="7AE163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disambiguate</w:t>
      </w:r>
    </w:p>
    <w:p w14:paraId="33AF93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disavow</w:t>
      </w:r>
    </w:p>
    <w:p w14:paraId="71A946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discernible</w:t>
      </w:r>
    </w:p>
    <w:p w14:paraId="060BCBE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discombobulate</w:t>
      </w:r>
    </w:p>
    <w:p w14:paraId="0D993D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discontinuance</w:t>
      </w:r>
    </w:p>
    <w:p w14:paraId="4AC9B1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discotheque</w:t>
      </w:r>
    </w:p>
    <w:p w14:paraId="369A89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discourteous</w:t>
      </w:r>
    </w:p>
    <w:p w14:paraId="6199F9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discrepancy</w:t>
      </w:r>
    </w:p>
    <w:p w14:paraId="6B0FE7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discursive</w:t>
      </w:r>
    </w:p>
    <w:p w14:paraId="5C344A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disenfranchisement</w:t>
      </w:r>
    </w:p>
    <w:p w14:paraId="5D14FE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disgorge</w:t>
      </w:r>
    </w:p>
    <w:p w14:paraId="097B95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dishabille</w:t>
      </w:r>
    </w:p>
    <w:p w14:paraId="651AC1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dishevel</w:t>
      </w:r>
    </w:p>
    <w:p w14:paraId="4E8B81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disillussion</w:t>
      </w:r>
      <w:proofErr w:type="spellEnd"/>
    </w:p>
    <w:p w14:paraId="58FD1C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disinfestation</w:t>
      </w:r>
    </w:p>
    <w:p w14:paraId="014224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disingenuous</w:t>
      </w:r>
    </w:p>
    <w:p w14:paraId="616E666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diskette</w:t>
      </w:r>
    </w:p>
    <w:p w14:paraId="635A9F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dismantle</w:t>
      </w:r>
    </w:p>
    <w:p w14:paraId="2692FA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dismissal</w:t>
      </w:r>
    </w:p>
    <w:p w14:paraId="6F9274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disoblige</w:t>
      </w:r>
    </w:p>
    <w:p w14:paraId="609666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disorientate</w:t>
      </w:r>
    </w:p>
    <w:p w14:paraId="04E950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disparage</w:t>
      </w:r>
    </w:p>
    <w:p w14:paraId="05BE01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disparate</w:t>
      </w:r>
    </w:p>
    <w:p w14:paraId="654742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dispel</w:t>
      </w:r>
    </w:p>
    <w:p w14:paraId="79C929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dispensary</w:t>
      </w:r>
    </w:p>
    <w:p w14:paraId="355B0C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dispersal</w:t>
      </w:r>
    </w:p>
    <w:p w14:paraId="00E9E7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Disposall</w:t>
      </w:r>
      <w:proofErr w:type="spellEnd"/>
    </w:p>
    <w:p w14:paraId="286F5D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Disprin</w:t>
      </w:r>
    </w:p>
    <w:p w14:paraId="536B54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disproportionate</w:t>
      </w:r>
    </w:p>
    <w:p w14:paraId="5791E2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disputatious</w:t>
      </w:r>
    </w:p>
    <w:p w14:paraId="12B3B9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disquietude</w:t>
      </w:r>
    </w:p>
    <w:p w14:paraId="13E281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dissatisfaction</w:t>
      </w:r>
    </w:p>
    <w:p w14:paraId="738C5B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dissection</w:t>
      </w:r>
    </w:p>
    <w:p w14:paraId="6A8D4E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dissemblance</w:t>
      </w:r>
    </w:p>
    <w:p w14:paraId="4A10E8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dissemble</w:t>
      </w:r>
    </w:p>
    <w:p w14:paraId="05A87E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dissemination</w:t>
      </w:r>
    </w:p>
    <w:p w14:paraId="2C0472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dissentient</w:t>
      </w:r>
    </w:p>
    <w:p w14:paraId="419A31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dissidence</w:t>
      </w:r>
    </w:p>
    <w:p w14:paraId="537378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dissimilitude</w:t>
      </w:r>
    </w:p>
    <w:p w14:paraId="0FE599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dissipation</w:t>
      </w:r>
    </w:p>
    <w:p w14:paraId="764B78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dissonance</w:t>
      </w:r>
    </w:p>
    <w:p w14:paraId="486B72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dissymmetry</w:t>
      </w:r>
    </w:p>
    <w:p w14:paraId="5D2752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distillery</w:t>
      </w:r>
    </w:p>
    <w:p w14:paraId="488231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distraught</w:t>
      </w:r>
    </w:p>
    <w:p w14:paraId="45BE6B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disulphide</w:t>
      </w:r>
      <w:proofErr w:type="spellEnd"/>
    </w:p>
    <w:p w14:paraId="3536C2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Ditchling</w:t>
      </w:r>
    </w:p>
    <w:p w14:paraId="10D017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dithyramb</w:t>
      </w:r>
    </w:p>
    <w:p w14:paraId="1A10CE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diuresis</w:t>
      </w:r>
    </w:p>
    <w:p w14:paraId="11CDCA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diurnal</w:t>
      </w:r>
    </w:p>
    <w:p w14:paraId="1EE81C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divergence</w:t>
      </w:r>
    </w:p>
    <w:p w14:paraId="49AB00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diverticulitis</w:t>
      </w:r>
    </w:p>
    <w:p w14:paraId="403841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divertissement</w:t>
      </w:r>
    </w:p>
    <w:p w14:paraId="493695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divestiture</w:t>
      </w:r>
    </w:p>
    <w:p w14:paraId="4E146D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divulge</w:t>
      </w:r>
    </w:p>
    <w:p w14:paraId="00BFB6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Djakarta</w:t>
      </w:r>
    </w:p>
    <w:p w14:paraId="55CED8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Dobree</w:t>
      </w:r>
      <w:proofErr w:type="spellEnd"/>
    </w:p>
    <w:p w14:paraId="7B4F74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Docherty</w:t>
      </w:r>
    </w:p>
    <w:p w14:paraId="323DDC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doctrinaire</w:t>
      </w:r>
    </w:p>
    <w:p w14:paraId="0A3019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doddery</w:t>
      </w:r>
    </w:p>
    <w:p w14:paraId="724457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dodecahedron</w:t>
      </w:r>
    </w:p>
    <w:p w14:paraId="42D05C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Dodecanese</w:t>
      </w:r>
    </w:p>
    <w:p w14:paraId="4E887C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Doggart</w:t>
      </w:r>
    </w:p>
    <w:p w14:paraId="650C0E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doggerel</w:t>
      </w:r>
    </w:p>
    <w:p w14:paraId="1A8721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Doggett</w:t>
      </w:r>
    </w:p>
    <w:p w14:paraId="4D1DA5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Dohnanyi</w:t>
      </w:r>
      <w:proofErr w:type="spellEnd"/>
    </w:p>
    <w:p w14:paraId="056CF7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dolce vita</w:t>
      </w:r>
    </w:p>
    <w:p w14:paraId="405B91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dolerite</w:t>
      </w:r>
    </w:p>
    <w:p w14:paraId="13DA10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Dolgellau</w:t>
      </w:r>
      <w:proofErr w:type="spellEnd"/>
    </w:p>
    <w:p w14:paraId="2FB4DC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dolichocephalic</w:t>
      </w:r>
    </w:p>
    <w:p w14:paraId="488559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Dolores</w:t>
      </w:r>
    </w:p>
    <w:p w14:paraId="3EBD48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Domecq</w:t>
      </w:r>
    </w:p>
    <w:p w14:paraId="7E90AA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Domesday</w:t>
      </w:r>
    </w:p>
    <w:p w14:paraId="0EF965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Dominique</w:t>
      </w:r>
    </w:p>
    <w:p w14:paraId="10AFAE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Donatello</w:t>
      </w:r>
    </w:p>
    <w:p w14:paraId="3EB372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Donetsk</w:t>
      </w:r>
    </w:p>
    <w:p w14:paraId="0542F2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Donges</w:t>
      </w:r>
    </w:p>
    <w:p w14:paraId="74524D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 Giovanni</w:t>
      </w:r>
    </w:p>
    <w:p w14:paraId="1472BE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Donizetti</w:t>
      </w:r>
    </w:p>
    <w:p w14:paraId="10F966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Donoghue</w:t>
      </w:r>
    </w:p>
    <w:p w14:paraId="4ACB1C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Donohue</w:t>
      </w:r>
    </w:p>
    <w:p w14:paraId="6D11B9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Doodlebug</w:t>
      </w:r>
    </w:p>
    <w:p w14:paraId="5C1418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dopamine</w:t>
      </w:r>
    </w:p>
    <w:p w14:paraId="0A08F9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doppelganger</w:t>
      </w:r>
    </w:p>
    <w:p w14:paraId="155282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Dordogne</w:t>
      </w:r>
    </w:p>
    <w:p w14:paraId="196A36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Dordrecht</w:t>
      </w:r>
    </w:p>
    <w:p w14:paraId="1AB108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Doreen</w:t>
      </w:r>
    </w:p>
    <w:p w14:paraId="14AC67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Dornoch</w:t>
      </w:r>
    </w:p>
    <w:p w14:paraId="351E068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Dorsey</w:t>
      </w:r>
    </w:p>
    <w:p w14:paraId="5BECB2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Dos </w:t>
      </w:r>
      <w:proofErr w:type="spellStart"/>
      <w:r>
        <w:t>Passos</w:t>
      </w:r>
      <w:proofErr w:type="spellEnd"/>
    </w:p>
    <w:p w14:paraId="2296E2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dossal</w:t>
      </w:r>
    </w:p>
    <w:p w14:paraId="1175E8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Dostoievski</w:t>
      </w:r>
      <w:proofErr w:type="spellEnd"/>
    </w:p>
    <w:p w14:paraId="7363F4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dotterel</w:t>
      </w:r>
    </w:p>
    <w:p w14:paraId="5C9FE3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Douai</w:t>
      </w:r>
    </w:p>
    <w:p w14:paraId="7CFA86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double entendre</w:t>
      </w:r>
    </w:p>
    <w:p w14:paraId="31F867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double-tongued</w:t>
      </w:r>
    </w:p>
    <w:p w14:paraId="21A08B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doubloon</w:t>
      </w:r>
    </w:p>
    <w:p w14:paraId="27198D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douche</w:t>
      </w:r>
    </w:p>
    <w:p w14:paraId="1A4FDA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Doughterty</w:t>
      </w:r>
      <w:proofErr w:type="spellEnd"/>
    </w:p>
    <w:p w14:paraId="048444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douloureux</w:t>
      </w:r>
    </w:p>
    <w:p w14:paraId="6149E0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douse</w:t>
      </w:r>
    </w:p>
    <w:p w14:paraId="6A31C7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dovecot(e)</w:t>
      </w:r>
    </w:p>
    <w:p w14:paraId="12CABF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Dowell</w:t>
      </w:r>
    </w:p>
    <w:p w14:paraId="072C8A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Downe</w:t>
      </w:r>
    </w:p>
    <w:p w14:paraId="52D167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Downing</w:t>
      </w:r>
    </w:p>
    <w:p w14:paraId="46869E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downspout</w:t>
      </w:r>
    </w:p>
    <w:p w14:paraId="3572B5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downtrodden</w:t>
      </w:r>
    </w:p>
    <w:p w14:paraId="0CAE9E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doxology</w:t>
      </w:r>
    </w:p>
    <w:p w14:paraId="2213E8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doyenne</w:t>
      </w:r>
    </w:p>
    <w:p w14:paraId="70BFE1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Doyle</w:t>
      </w:r>
    </w:p>
    <w:p w14:paraId="0C31C7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drabble</w:t>
      </w:r>
    </w:p>
    <w:p w14:paraId="6CBB31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dracaena</w:t>
      </w:r>
    </w:p>
    <w:p w14:paraId="6466E4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drachma</w:t>
      </w:r>
    </w:p>
    <w:p w14:paraId="5A4982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draggle</w:t>
      </w:r>
    </w:p>
    <w:p w14:paraId="512BC5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dragonnade</w:t>
      </w:r>
    </w:p>
    <w:p w14:paraId="174A16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Drakensberg</w:t>
      </w:r>
    </w:p>
    <w:p w14:paraId="104437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Dramamine</w:t>
      </w:r>
    </w:p>
    <w:p w14:paraId="240ED7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dramaturge</w:t>
      </w:r>
    </w:p>
    <w:p w14:paraId="685F6C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Drambuie</w:t>
      </w:r>
    </w:p>
    <w:p w14:paraId="2FC598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Draskovic</w:t>
      </w:r>
      <w:proofErr w:type="spellEnd"/>
    </w:p>
    <w:p w14:paraId="4A742E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draught</w:t>
      </w:r>
    </w:p>
    <w:p w14:paraId="662181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Dravidian</w:t>
      </w:r>
    </w:p>
    <w:p w14:paraId="2E7DDE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Drayton</w:t>
      </w:r>
    </w:p>
    <w:p w14:paraId="2DD6816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dreadnought</w:t>
      </w:r>
    </w:p>
    <w:p w14:paraId="193016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dreary</w:t>
      </w:r>
    </w:p>
    <w:p w14:paraId="64CCC5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Dreiser</w:t>
      </w:r>
    </w:p>
    <w:p w14:paraId="1EC85C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Dreyfus(s)</w:t>
      </w:r>
    </w:p>
    <w:p w14:paraId="079963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Driffield</w:t>
      </w:r>
    </w:p>
    <w:p w14:paraId="229C0C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dripping</w:t>
      </w:r>
    </w:p>
    <w:p w14:paraId="57A16F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Driscoll</w:t>
      </w:r>
    </w:p>
    <w:p w14:paraId="674413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drizzly</w:t>
      </w:r>
    </w:p>
    <w:p w14:paraId="399DE5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Drogheda</w:t>
      </w:r>
    </w:p>
    <w:p w14:paraId="7980E2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droit de seigneur</w:t>
      </w:r>
    </w:p>
    <w:p w14:paraId="6088F0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Droitwich</w:t>
      </w:r>
    </w:p>
    <w:p w14:paraId="00868E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dromedary</w:t>
      </w:r>
    </w:p>
    <w:p w14:paraId="451B09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droshky</w:t>
      </w:r>
    </w:p>
    <w:p w14:paraId="394207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drosophila</w:t>
      </w:r>
    </w:p>
    <w:p w14:paraId="351FF3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drowse</w:t>
      </w:r>
    </w:p>
    <w:p w14:paraId="25D570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drowsy</w:t>
      </w:r>
    </w:p>
    <w:p w14:paraId="0859E5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Droylsden</w:t>
      </w:r>
    </w:p>
    <w:p w14:paraId="7BC547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drudgery</w:t>
      </w:r>
    </w:p>
    <w:p w14:paraId="5A5C51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druidic</w:t>
      </w:r>
    </w:p>
    <w:p w14:paraId="22A9D3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Drumcree</w:t>
      </w:r>
    </w:p>
    <w:p w14:paraId="6831D4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Drummond</w:t>
      </w:r>
    </w:p>
    <w:p w14:paraId="5AA864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drupe</w:t>
      </w:r>
    </w:p>
    <w:p w14:paraId="092861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Drury</w:t>
      </w:r>
    </w:p>
    <w:p w14:paraId="6D3076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druthers</w:t>
      </w:r>
    </w:p>
    <w:p w14:paraId="775190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Dryburgh</w:t>
      </w:r>
    </w:p>
    <w:p w14:paraId="0F1F12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Dryfesdale</w:t>
      </w:r>
      <w:proofErr w:type="spellEnd"/>
    </w:p>
    <w:p w14:paraId="360DBF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Dryhurst</w:t>
      </w:r>
      <w:proofErr w:type="spellEnd"/>
    </w:p>
    <w:p w14:paraId="4889E56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Duane</w:t>
      </w:r>
    </w:p>
    <w:p w14:paraId="6D31B0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dubiety</w:t>
      </w:r>
    </w:p>
    <w:p w14:paraId="263DA4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Dubrovnik</w:t>
      </w:r>
    </w:p>
    <w:p w14:paraId="25DF47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Duchesne</w:t>
      </w:r>
    </w:p>
    <w:p w14:paraId="01CDEB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Duchovny</w:t>
      </w:r>
    </w:p>
    <w:p w14:paraId="53DCE3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ductile</w:t>
      </w:r>
    </w:p>
    <w:p w14:paraId="5BFE7A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Duddeston</w:t>
      </w:r>
    </w:p>
    <w:p w14:paraId="4CAF8E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Dudeney</w:t>
      </w:r>
      <w:proofErr w:type="spellEnd"/>
    </w:p>
    <w:p w14:paraId="060C98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Duessa</w:t>
      </w:r>
      <w:proofErr w:type="spellEnd"/>
    </w:p>
    <w:p w14:paraId="2C4679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duettino</w:t>
      </w:r>
      <w:proofErr w:type="spellEnd"/>
    </w:p>
    <w:p w14:paraId="26BC6A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Dugdale</w:t>
      </w:r>
    </w:p>
    <w:p w14:paraId="254E51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Duggan</w:t>
      </w:r>
    </w:p>
    <w:p w14:paraId="489DFF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Duguid</w:t>
      </w:r>
    </w:p>
    <w:p w14:paraId="705346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Duisenberg</w:t>
      </w:r>
    </w:p>
    <w:p w14:paraId="45D5BD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Dulce</w:t>
      </w:r>
    </w:p>
    <w:p w14:paraId="33DF66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dulcimer</w:t>
      </w:r>
    </w:p>
    <w:p w14:paraId="1C6AF3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dullard</w:t>
      </w:r>
    </w:p>
    <w:p w14:paraId="4E026F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Du </w:t>
      </w:r>
      <w:r>
        <w:t>Maurier</w:t>
      </w:r>
    </w:p>
    <w:p w14:paraId="4E8458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dumbstricken</w:t>
      </w:r>
    </w:p>
    <w:p w14:paraId="46557F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Duncansby</w:t>
      </w:r>
      <w:proofErr w:type="spellEnd"/>
    </w:p>
    <w:p w14:paraId="590B28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Dunciad</w:t>
      </w:r>
    </w:p>
    <w:p w14:paraId="1C112C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Dundee</w:t>
      </w:r>
    </w:p>
    <w:p w14:paraId="59D2CE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dundreary</w:t>
      </w:r>
      <w:proofErr w:type="spellEnd"/>
    </w:p>
    <w:p w14:paraId="074F9D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Dunfermline</w:t>
      </w:r>
    </w:p>
    <w:p w14:paraId="1451DC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Dungannon</w:t>
      </w:r>
      <w:proofErr w:type="spellEnd"/>
    </w:p>
    <w:p w14:paraId="2387D2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Dungeness</w:t>
      </w:r>
    </w:p>
    <w:p w14:paraId="2C974C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dungeon</w:t>
      </w:r>
    </w:p>
    <w:p w14:paraId="4364C5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 Laoghaire</w:t>
      </w:r>
    </w:p>
    <w:p w14:paraId="0BF35B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Dunnottar</w:t>
      </w:r>
    </w:p>
    <w:p w14:paraId="11FE56A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Dunsinane</w:t>
      </w:r>
    </w:p>
    <w:p w14:paraId="654FBF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Dunstaffnage</w:t>
      </w:r>
      <w:proofErr w:type="spellEnd"/>
    </w:p>
    <w:p w14:paraId="3F67FD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duodecennial</w:t>
      </w:r>
    </w:p>
    <w:p w14:paraId="1374BA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duologue</w:t>
      </w:r>
    </w:p>
    <w:p w14:paraId="002067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dupery</w:t>
      </w:r>
    </w:p>
    <w:p w14:paraId="761F13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duplicitous</w:t>
      </w:r>
    </w:p>
    <w:p w14:paraId="213545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Dupre(e)</w:t>
      </w:r>
    </w:p>
    <w:p w14:paraId="13BEBC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Dupuytren</w:t>
      </w:r>
      <w:proofErr w:type="spellEnd"/>
    </w:p>
    <w:p w14:paraId="175A7B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Duquesne</w:t>
      </w:r>
    </w:p>
    <w:p w14:paraId="0533ED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Duracell</w:t>
      </w:r>
    </w:p>
    <w:p w14:paraId="342829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Duralumin</w:t>
      </w:r>
    </w:p>
    <w:p w14:paraId="03BB58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Durante</w:t>
      </w:r>
    </w:p>
    <w:p w14:paraId="4540CC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d'Urberville</w:t>
      </w:r>
    </w:p>
    <w:p w14:paraId="61F6E0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Durbin</w:t>
      </w:r>
    </w:p>
    <w:p w14:paraId="571C02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durdle</w:t>
      </w:r>
      <w:proofErr w:type="spellEnd"/>
    </w:p>
    <w:p w14:paraId="6899C2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Durer</w:t>
      </w:r>
    </w:p>
    <w:p w14:paraId="6DD69A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durian </w:t>
      </w:r>
      <w:proofErr w:type="spellStart"/>
      <w:r>
        <w:t>durion</w:t>
      </w:r>
      <w:proofErr w:type="spellEnd"/>
    </w:p>
    <w:p w14:paraId="5CF0A7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Durocher</w:t>
      </w:r>
    </w:p>
    <w:p w14:paraId="1762B5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Durrenmat</w:t>
      </w:r>
      <w:proofErr w:type="spellEnd"/>
    </w:p>
    <w:p w14:paraId="40DF68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Durrington</w:t>
      </w:r>
    </w:p>
    <w:p w14:paraId="55A70D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Dursley</w:t>
      </w:r>
    </w:p>
    <w:p w14:paraId="04AE13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Dushanbe</w:t>
      </w:r>
    </w:p>
    <w:p w14:paraId="253AA7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Dusseldorf</w:t>
      </w:r>
    </w:p>
    <w:p w14:paraId="563D33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duteous</w:t>
      </w:r>
    </w:p>
    <w:p w14:paraId="04F97D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Duthie</w:t>
      </w:r>
    </w:p>
    <w:p w14:paraId="7241B7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Dutton</w:t>
      </w:r>
    </w:p>
    <w:p w14:paraId="5E2873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duumvir</w:t>
      </w:r>
    </w:p>
    <w:p w14:paraId="50D288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Duvalier</w:t>
      </w:r>
    </w:p>
    <w:p w14:paraId="37C4A06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Duxbury</w:t>
      </w:r>
    </w:p>
    <w:p w14:paraId="0D49AD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Dvorak</w:t>
      </w:r>
    </w:p>
    <w:p w14:paraId="5E8B9E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dwarf</w:t>
      </w:r>
    </w:p>
    <w:p w14:paraId="2D5F85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Dwayne</w:t>
      </w:r>
    </w:p>
    <w:p w14:paraId="44A11D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dweeb</w:t>
      </w:r>
    </w:p>
    <w:p w14:paraId="73EFDA2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dyarchy</w:t>
      </w:r>
    </w:p>
    <w:p w14:paraId="539065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Dyfed</w:t>
      </w:r>
    </w:p>
    <w:p w14:paraId="659C6C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Dyffryn</w:t>
      </w:r>
      <w:proofErr w:type="spellEnd"/>
    </w:p>
    <w:p w14:paraId="3CF9D2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Dymphna</w:t>
      </w:r>
    </w:p>
    <w:p w14:paraId="570A2D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dynamite</w:t>
      </w:r>
    </w:p>
    <w:p w14:paraId="3C8A51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dynast</w:t>
      </w:r>
    </w:p>
    <w:p w14:paraId="2177D0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dysarthria</w:t>
      </w:r>
    </w:p>
    <w:p w14:paraId="0C7CAD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dysentery</w:t>
      </w:r>
    </w:p>
    <w:p w14:paraId="262BD07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dyslexic</w:t>
      </w:r>
    </w:p>
    <w:p w14:paraId="79E8AA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dysmenorrh</w:t>
      </w:r>
      <w:proofErr w:type="spellEnd"/>
      <w:r>
        <w:t>(o)</w:t>
      </w:r>
      <w:proofErr w:type="spellStart"/>
      <w:r>
        <w:t>ea</w:t>
      </w:r>
      <w:proofErr w:type="spellEnd"/>
    </w:p>
    <w:p w14:paraId="6DD5C8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dysphasia</w:t>
      </w:r>
    </w:p>
    <w:p w14:paraId="3D6D77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dyspn</w:t>
      </w:r>
      <w:proofErr w:type="spellEnd"/>
      <w:r>
        <w:t>(o)</w:t>
      </w:r>
      <w:proofErr w:type="spellStart"/>
      <w:r>
        <w:t>ea</w:t>
      </w:r>
      <w:proofErr w:type="spellEnd"/>
    </w:p>
    <w:p w14:paraId="2B87E4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dysprosium</w:t>
      </w:r>
    </w:p>
    <w:p w14:paraId="1742B1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dzigfetai</w:t>
      </w:r>
      <w:proofErr w:type="spellEnd"/>
    </w:p>
    <w:p w14:paraId="74B1FBA9" w14:textId="77777777" w:rsidR="00281311" w:rsidRDefault="007B4D9F">
      <w:pPr>
        <w:pStyle w:val="ListParagraph"/>
        <w:ind w:left="851"/>
        <w:rPr>
          <w:sz w:val="40"/>
          <w:szCs w:val="40"/>
        </w:rPr>
      </w:pPr>
      <w:r>
        <w:rPr>
          <w:sz w:val="40"/>
          <w:szCs w:val="40"/>
        </w:rPr>
        <w:t>E</w:t>
      </w:r>
    </w:p>
    <w:p w14:paraId="6B1085AB" w14:textId="77777777" w:rsidR="00281311" w:rsidRDefault="00281311">
      <w:pPr>
        <w:pStyle w:val="ListParagraph"/>
        <w:ind w:left="851"/>
      </w:pPr>
    </w:p>
    <w:p w14:paraId="73E4D3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Eaglescliffe</w:t>
      </w:r>
      <w:proofErr w:type="spellEnd"/>
    </w:p>
    <w:p w14:paraId="2CA401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Eamon</w:t>
      </w:r>
    </w:p>
    <w:p w14:paraId="2ADE08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Eardley</w:t>
      </w:r>
    </w:p>
    <w:p w14:paraId="230644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earnest</w:t>
      </w:r>
    </w:p>
    <w:p w14:paraId="427EA9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Earnshaw</w:t>
      </w:r>
    </w:p>
    <w:p w14:paraId="104907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earsplitting</w:t>
      </w:r>
    </w:p>
    <w:p w14:paraId="5CA1E7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earthenware</w:t>
      </w:r>
    </w:p>
    <w:p w14:paraId="4A2ACF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Easdale</w:t>
      </w:r>
      <w:proofErr w:type="spellEnd"/>
    </w:p>
    <w:p w14:paraId="67641D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Easdaq</w:t>
      </w:r>
      <w:proofErr w:type="spellEnd"/>
    </w:p>
    <w:p w14:paraId="06DDEA9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Easebourne</w:t>
      </w:r>
      <w:proofErr w:type="spellEnd"/>
    </w:p>
    <w:p w14:paraId="0A7C76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Eastbourne</w:t>
      </w:r>
    </w:p>
    <w:p w14:paraId="63E44E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Eastender</w:t>
      </w:r>
      <w:proofErr w:type="spellEnd"/>
    </w:p>
    <w:p w14:paraId="48A2CC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Eastham</w:t>
      </w:r>
    </w:p>
    <w:p w14:paraId="289A76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Easthampton</w:t>
      </w:r>
    </w:p>
    <w:p w14:paraId="48B598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Eastleigh</w:t>
      </w:r>
    </w:p>
    <w:p w14:paraId="79956C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eaterie</w:t>
      </w:r>
      <w:proofErr w:type="spellEnd"/>
    </w:p>
    <w:p w14:paraId="747EB9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Eaton</w:t>
      </w:r>
    </w:p>
    <w:p w14:paraId="3CA4DA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eau</w:t>
      </w:r>
      <w:proofErr w:type="spellEnd"/>
      <w:r>
        <w:t xml:space="preserve"> de cologne</w:t>
      </w:r>
    </w:p>
    <w:p w14:paraId="1B6F13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eau</w:t>
      </w:r>
      <w:proofErr w:type="spellEnd"/>
      <w:r>
        <w:t xml:space="preserve"> de </w:t>
      </w:r>
      <w:r>
        <w:t>toilette</w:t>
      </w:r>
    </w:p>
    <w:p w14:paraId="0F3CD3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eau</w:t>
      </w:r>
      <w:proofErr w:type="spellEnd"/>
      <w:r>
        <w:t>-de-vie</w:t>
      </w:r>
    </w:p>
    <w:p w14:paraId="2B83A2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Ebbsfleet</w:t>
      </w:r>
    </w:p>
    <w:p w14:paraId="73FC99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Ebbw</w:t>
      </w:r>
      <w:proofErr w:type="spellEnd"/>
    </w:p>
    <w:p w14:paraId="3C98CC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Eberhart</w:t>
      </w:r>
    </w:p>
    <w:p w14:paraId="4CF90C2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Ebionite</w:t>
      </w:r>
    </w:p>
    <w:p w14:paraId="095375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Eboracum</w:t>
      </w:r>
    </w:p>
    <w:p w14:paraId="61C51C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ebullience</w:t>
      </w:r>
    </w:p>
    <w:p w14:paraId="61D39F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ecarte</w:t>
      </w:r>
      <w:proofErr w:type="spellEnd"/>
    </w:p>
    <w:p w14:paraId="0E9644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Ecbatana</w:t>
      </w:r>
    </w:p>
    <w:p w14:paraId="35C32A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ecce homo</w:t>
      </w:r>
    </w:p>
    <w:p w14:paraId="1B537E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eccentric</w:t>
      </w:r>
    </w:p>
    <w:p w14:paraId="6D2D8B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Ecclefechan</w:t>
      </w:r>
      <w:proofErr w:type="spellEnd"/>
    </w:p>
    <w:p w14:paraId="074DA3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Eccles</w:t>
      </w:r>
    </w:p>
    <w:p w14:paraId="4880F5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Ecclesiastes</w:t>
      </w:r>
    </w:p>
    <w:p w14:paraId="16699E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ecclesiasticism</w:t>
      </w:r>
    </w:p>
    <w:p w14:paraId="6CE56E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Ecclestone</w:t>
      </w:r>
    </w:p>
    <w:p w14:paraId="38BAC1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Ecclesiophobia</w:t>
      </w:r>
      <w:proofErr w:type="spellEnd"/>
    </w:p>
    <w:p w14:paraId="6FAEBB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ecophobia</w:t>
      </w:r>
    </w:p>
    <w:p w14:paraId="1D4BAC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eicophobia</w:t>
      </w:r>
      <w:proofErr w:type="spellEnd"/>
    </w:p>
    <w:p w14:paraId="7B1855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eisoptrophobia</w:t>
      </w:r>
      <w:proofErr w:type="spellEnd"/>
    </w:p>
    <w:p w14:paraId="6FA30F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electrophobia</w:t>
      </w:r>
    </w:p>
    <w:p w14:paraId="5D9A34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eleutherophobia</w:t>
      </w:r>
    </w:p>
    <w:p w14:paraId="7FDA1D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eluroph</w:t>
      </w:r>
      <w:r>
        <w:t>obia</w:t>
      </w:r>
      <w:proofErr w:type="spellEnd"/>
    </w:p>
    <w:p w14:paraId="6DA3F0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emetophobia</w:t>
      </w:r>
    </w:p>
    <w:p w14:paraId="454619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enetophobia</w:t>
      </w:r>
    </w:p>
    <w:p w14:paraId="2D4E37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enissophobia</w:t>
      </w:r>
      <w:proofErr w:type="spellEnd"/>
    </w:p>
    <w:p w14:paraId="2CAEFD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enochlophobia</w:t>
      </w:r>
      <w:proofErr w:type="spellEnd"/>
    </w:p>
    <w:p w14:paraId="503FBD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enosiophobia</w:t>
      </w:r>
      <w:proofErr w:type="spellEnd"/>
    </w:p>
    <w:p w14:paraId="385B01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entomophobia</w:t>
      </w:r>
    </w:p>
    <w:p w14:paraId="1655DC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eosophobia</w:t>
      </w:r>
      <w:proofErr w:type="spellEnd"/>
    </w:p>
    <w:p w14:paraId="76FDBE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epistaxiophobia</w:t>
      </w:r>
      <w:proofErr w:type="spellEnd"/>
    </w:p>
    <w:p w14:paraId="7F7DDB1D" w14:textId="77777777" w:rsidR="00281311" w:rsidRDefault="00281311">
      <w:pPr>
        <w:pStyle w:val="ListParagraph"/>
        <w:numPr>
          <w:ilvl w:val="0"/>
          <w:numId w:val="7"/>
        </w:numPr>
        <w:ind w:left="851" w:hanging="567"/>
      </w:pPr>
    </w:p>
    <w:p w14:paraId="1A4BF12E" w14:textId="77777777" w:rsidR="00281311" w:rsidRDefault="00281311">
      <w:pPr>
        <w:spacing w:after="0" w:line="240" w:lineRule="auto"/>
      </w:pPr>
    </w:p>
    <w:p w14:paraId="6E703F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eccrine</w:t>
      </w:r>
    </w:p>
    <w:p w14:paraId="633207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echidna</w:t>
      </w:r>
    </w:p>
    <w:p w14:paraId="11514D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echinacea</w:t>
      </w:r>
    </w:p>
    <w:p w14:paraId="771FDB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echocardiogram</w:t>
      </w:r>
    </w:p>
    <w:p w14:paraId="1C3C10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Eckersl</w:t>
      </w:r>
      <w:proofErr w:type="spellEnd"/>
      <w:r>
        <w:t>(e)y</w:t>
      </w:r>
    </w:p>
    <w:p w14:paraId="475410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eclair</w:t>
      </w:r>
    </w:p>
    <w:p w14:paraId="7EFC3F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eclecticism</w:t>
      </w:r>
    </w:p>
    <w:p w14:paraId="2E132B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eclogue</w:t>
      </w:r>
    </w:p>
    <w:p w14:paraId="307D8D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ecru</w:t>
      </w:r>
    </w:p>
    <w:p w14:paraId="5BBB10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ecstasy</w:t>
      </w:r>
    </w:p>
    <w:p w14:paraId="328214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ecumenicism</w:t>
      </w:r>
    </w:p>
    <w:p w14:paraId="43573B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eczematous</w:t>
      </w:r>
    </w:p>
    <w:p w14:paraId="048F68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Eddery</w:t>
      </w:r>
      <w:proofErr w:type="spellEnd"/>
    </w:p>
    <w:p w14:paraId="0C9CDD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edelweiss</w:t>
      </w:r>
    </w:p>
    <w:p w14:paraId="78FD29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edema</w:t>
      </w:r>
    </w:p>
    <w:p w14:paraId="234000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edentate</w:t>
      </w:r>
    </w:p>
    <w:p w14:paraId="6972A0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Edessa</w:t>
      </w:r>
    </w:p>
    <w:p w14:paraId="6D96AA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Edgbaston</w:t>
      </w:r>
      <w:proofErr w:type="spellEnd"/>
    </w:p>
    <w:p w14:paraId="481511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Edgecomb</w:t>
      </w:r>
      <w:proofErr w:type="spellEnd"/>
      <w:r>
        <w:t>(e)</w:t>
      </w:r>
    </w:p>
    <w:p w14:paraId="6B47B0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Edgington</w:t>
      </w:r>
    </w:p>
    <w:p w14:paraId="3844E3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Edgware</w:t>
      </w:r>
      <w:proofErr w:type="spellEnd"/>
    </w:p>
    <w:p w14:paraId="45C953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edifice</w:t>
      </w:r>
    </w:p>
    <w:p w14:paraId="57842E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Edinburgh</w:t>
      </w:r>
    </w:p>
    <w:p w14:paraId="04F9E7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Edmonton</w:t>
      </w:r>
    </w:p>
    <w:p w14:paraId="0227A0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Edsall</w:t>
      </w:r>
    </w:p>
    <w:p w14:paraId="45540C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educe</w:t>
      </w:r>
    </w:p>
    <w:p w14:paraId="44832E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Edwinstowe</w:t>
      </w:r>
      <w:proofErr w:type="spellEnd"/>
    </w:p>
    <w:p w14:paraId="77A1F7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eelgrass</w:t>
      </w:r>
    </w:p>
    <w:p w14:paraId="1BA803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eelworm</w:t>
      </w:r>
    </w:p>
    <w:p w14:paraId="178E2F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eerie</w:t>
      </w:r>
    </w:p>
    <w:p w14:paraId="44B5F2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Eeyore</w:t>
      </w:r>
    </w:p>
    <w:p w14:paraId="13380C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efface</w:t>
      </w:r>
    </w:p>
    <w:p w14:paraId="683D0D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effectuate</w:t>
      </w:r>
    </w:p>
    <w:p w14:paraId="0930BA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efeminacy</w:t>
      </w:r>
      <w:proofErr w:type="spellEnd"/>
    </w:p>
    <w:p w14:paraId="2D7500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effendi</w:t>
      </w:r>
    </w:p>
    <w:p w14:paraId="7C971C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efferent</w:t>
      </w:r>
    </w:p>
    <w:p w14:paraId="4C1EA3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effervesce</w:t>
      </w:r>
    </w:p>
    <w:p w14:paraId="4E7A42E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effete</w:t>
      </w:r>
    </w:p>
    <w:p w14:paraId="436623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efficacious</w:t>
      </w:r>
    </w:p>
    <w:p w14:paraId="405DDF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Effie</w:t>
      </w:r>
    </w:p>
    <w:p w14:paraId="6C422B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effloresce</w:t>
      </w:r>
    </w:p>
    <w:p w14:paraId="418794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effluence</w:t>
      </w:r>
    </w:p>
    <w:p w14:paraId="09528E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effluvium</w:t>
      </w:r>
    </w:p>
    <w:p w14:paraId="3F343D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efflux</w:t>
      </w:r>
    </w:p>
    <w:p w14:paraId="5215DB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effrontery</w:t>
      </w:r>
    </w:p>
    <w:p w14:paraId="2B998D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effulge</w:t>
      </w:r>
    </w:p>
    <w:p w14:paraId="3CD692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egalitarian</w:t>
      </w:r>
    </w:p>
    <w:p w14:paraId="0EB5EC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Egeria</w:t>
      </w:r>
    </w:p>
    <w:p w14:paraId="7442CF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Egeus</w:t>
      </w:r>
    </w:p>
    <w:p w14:paraId="420FD5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Eggleton</w:t>
      </w:r>
      <w:proofErr w:type="spellEnd"/>
    </w:p>
    <w:p w14:paraId="74763E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Eglamour</w:t>
      </w:r>
      <w:proofErr w:type="spellEnd"/>
    </w:p>
    <w:p w14:paraId="773E99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eglantine</w:t>
      </w:r>
    </w:p>
    <w:p w14:paraId="3793C0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egocentric</w:t>
      </w:r>
    </w:p>
    <w:p w14:paraId="3A54A7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egocentrism</w:t>
      </w:r>
    </w:p>
    <w:p w14:paraId="5CA36D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egomaniac</w:t>
      </w:r>
    </w:p>
    <w:p w14:paraId="04AA8F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egregious</w:t>
      </w:r>
    </w:p>
    <w:p w14:paraId="1E5F2A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Egremont</w:t>
      </w:r>
    </w:p>
    <w:p w14:paraId="43DEB5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egress</w:t>
      </w:r>
    </w:p>
    <w:p w14:paraId="51EFA1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Egyptology</w:t>
      </w:r>
    </w:p>
    <w:p w14:paraId="711582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Ehrlich</w:t>
      </w:r>
    </w:p>
    <w:p w14:paraId="61387D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eider</w:t>
      </w:r>
    </w:p>
    <w:p w14:paraId="4F38B6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Eidos</w:t>
      </w:r>
    </w:p>
    <w:p w14:paraId="4DB84F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Eilat</w:t>
      </w:r>
    </w:p>
    <w:p w14:paraId="32DDDC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Eileen</w:t>
      </w:r>
    </w:p>
    <w:p w14:paraId="0467EC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Eindhoven</w:t>
      </w:r>
    </w:p>
    <w:p w14:paraId="21F857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eirenicon</w:t>
      </w:r>
    </w:p>
    <w:p w14:paraId="4F332E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eisteddfod</w:t>
      </w:r>
    </w:p>
    <w:p w14:paraId="797CA6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ejusdem generis</w:t>
      </w:r>
    </w:p>
    <w:p w14:paraId="3E0FAE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Ekaterinburg</w:t>
      </w:r>
    </w:p>
    <w:p w14:paraId="7A96B4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Ektachrome</w:t>
      </w:r>
      <w:proofErr w:type="spellEnd"/>
    </w:p>
    <w:p w14:paraId="028DB3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Elaine</w:t>
      </w:r>
    </w:p>
    <w:p w14:paraId="1129FF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elapse</w:t>
      </w:r>
    </w:p>
    <w:p w14:paraId="1331DD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elasticate</w:t>
      </w:r>
    </w:p>
    <w:p w14:paraId="7B159C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Elastoplast</w:t>
      </w:r>
    </w:p>
    <w:p w14:paraId="072CE3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elate</w:t>
      </w:r>
    </w:p>
    <w:p w14:paraId="602071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elderberry</w:t>
      </w:r>
    </w:p>
    <w:p w14:paraId="57B116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Eldridge</w:t>
      </w:r>
    </w:p>
    <w:p w14:paraId="3FA8A7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Eleazar</w:t>
      </w:r>
    </w:p>
    <w:p w14:paraId="44270A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elecampane</w:t>
      </w:r>
    </w:p>
    <w:p w14:paraId="28DD79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electioneer</w:t>
      </w:r>
    </w:p>
    <w:p w14:paraId="5397A5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electrocardiograph</w:t>
      </w:r>
    </w:p>
    <w:p w14:paraId="7BBF0B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electroconvulsive</w:t>
      </w:r>
    </w:p>
    <w:p w14:paraId="6B222E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electrodynamic</w:t>
      </w:r>
    </w:p>
    <w:p w14:paraId="196617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electroencephalogram</w:t>
      </w:r>
    </w:p>
    <w:p w14:paraId="7C9A32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electrokinetic</w:t>
      </w:r>
    </w:p>
    <w:p w14:paraId="429A01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electrolier</w:t>
      </w:r>
    </w:p>
    <w:p w14:paraId="292F37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electrolyze</w:t>
      </w:r>
    </w:p>
    <w:p w14:paraId="137463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electropalatogram</w:t>
      </w:r>
    </w:p>
    <w:p w14:paraId="732ABD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electropalatography</w:t>
      </w:r>
      <w:proofErr w:type="spellEnd"/>
    </w:p>
    <w:p w14:paraId="49C757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electrophorus</w:t>
      </w:r>
    </w:p>
    <w:p w14:paraId="7F7658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electrotherapeutic</w:t>
      </w:r>
    </w:p>
    <w:p w14:paraId="7A1BA0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electrovalency</w:t>
      </w:r>
      <w:proofErr w:type="spellEnd"/>
    </w:p>
    <w:p w14:paraId="10EBB2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electuary</w:t>
      </w:r>
    </w:p>
    <w:p w14:paraId="3D1D01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eleemosynary</w:t>
      </w:r>
    </w:p>
    <w:p w14:paraId="1CDC5F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elegiac</w:t>
      </w:r>
    </w:p>
    <w:p w14:paraId="4D5745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elegist</w:t>
      </w:r>
    </w:p>
    <w:p w14:paraId="28152E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Elektra</w:t>
      </w:r>
    </w:p>
    <w:p w14:paraId="4FB37D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elenchus</w:t>
      </w:r>
    </w:p>
    <w:p w14:paraId="33E527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elephantiasis</w:t>
      </w:r>
    </w:p>
    <w:p w14:paraId="7919DA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Eleusinian</w:t>
      </w:r>
    </w:p>
    <w:p w14:paraId="6FED9E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Eleusis</w:t>
      </w:r>
    </w:p>
    <w:p w14:paraId="09F32F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Eleuthera</w:t>
      </w:r>
    </w:p>
    <w:p w14:paraId="517A4D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elicitation</w:t>
      </w:r>
    </w:p>
    <w:p w14:paraId="5BF585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elide</w:t>
      </w:r>
    </w:p>
    <w:p w14:paraId="750209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Eliotson</w:t>
      </w:r>
      <w:proofErr w:type="spellEnd"/>
    </w:p>
    <w:p w14:paraId="6A3CE9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Eliphaz</w:t>
      </w:r>
    </w:p>
    <w:p w14:paraId="3DE09D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elitism</w:t>
      </w:r>
    </w:p>
    <w:p w14:paraId="6D0B0C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Elkhart</w:t>
      </w:r>
    </w:p>
    <w:p w14:paraId="5BFA48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Ellangowan</w:t>
      </w:r>
      <w:proofErr w:type="spellEnd"/>
    </w:p>
    <w:p w14:paraId="2BBDBB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Ellenborough</w:t>
      </w:r>
    </w:p>
    <w:p w14:paraId="28CF61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Ellesmere</w:t>
      </w:r>
    </w:p>
    <w:p w14:paraId="36D13F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Ellicott</w:t>
      </w:r>
    </w:p>
    <w:p w14:paraId="147F72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ellipse</w:t>
      </w:r>
    </w:p>
    <w:p w14:paraId="785FB6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ellipsoid</w:t>
      </w:r>
    </w:p>
    <w:p w14:paraId="0AF4FA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ellipticity</w:t>
      </w:r>
    </w:p>
    <w:p w14:paraId="732C1F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Ellsworth</w:t>
      </w:r>
    </w:p>
    <w:p w14:paraId="7EBB79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Elmer Gantry</w:t>
      </w:r>
    </w:p>
    <w:p w14:paraId="7943C5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Elmhurst</w:t>
      </w:r>
    </w:p>
    <w:p w14:paraId="37EADA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Elmsley</w:t>
      </w:r>
      <w:proofErr w:type="spellEnd"/>
    </w:p>
    <w:p w14:paraId="47C511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elocutionary</w:t>
      </w:r>
    </w:p>
    <w:p w14:paraId="6E4282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eloquence</w:t>
      </w:r>
    </w:p>
    <w:p w14:paraId="089016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Elphick</w:t>
      </w:r>
    </w:p>
    <w:p w14:paraId="1AAB03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Elphinstone</w:t>
      </w:r>
    </w:p>
    <w:p w14:paraId="2DA126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Elsinore</w:t>
      </w:r>
    </w:p>
    <w:p w14:paraId="1A4DC9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Elsmere</w:t>
      </w:r>
    </w:p>
    <w:p w14:paraId="3537E9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Elstree</w:t>
      </w:r>
    </w:p>
    <w:p w14:paraId="3CFDF2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Eltgam</w:t>
      </w:r>
      <w:proofErr w:type="spellEnd"/>
    </w:p>
    <w:p w14:paraId="754C4B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elucidate</w:t>
      </w:r>
    </w:p>
    <w:p w14:paraId="0B03C4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elucidatory</w:t>
      </w:r>
    </w:p>
    <w:p w14:paraId="2AA08B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elude</w:t>
      </w:r>
    </w:p>
    <w:p w14:paraId="6C0D5C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elusory</w:t>
      </w:r>
    </w:p>
    <w:p w14:paraId="579F65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Elvira</w:t>
      </w:r>
    </w:p>
    <w:p w14:paraId="18FF86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Elwes</w:t>
      </w:r>
      <w:proofErr w:type="spellEnd"/>
    </w:p>
    <w:p w14:paraId="1DE382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Elyse</w:t>
      </w:r>
    </w:p>
    <w:p w14:paraId="3C16FC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Elysian</w:t>
      </w:r>
    </w:p>
    <w:p w14:paraId="58D92C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emaciate</w:t>
      </w:r>
    </w:p>
    <w:p w14:paraId="1E9D40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emalangeni</w:t>
      </w:r>
    </w:p>
    <w:p w14:paraId="11C489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emancipation</w:t>
      </w:r>
    </w:p>
    <w:p w14:paraId="3BDE8B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emasculate</w:t>
      </w:r>
    </w:p>
    <w:p w14:paraId="639198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embarcation</w:t>
      </w:r>
      <w:proofErr w:type="spellEnd"/>
    </w:p>
    <w:p w14:paraId="639DF0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embarrassment</w:t>
      </w:r>
    </w:p>
    <w:p w14:paraId="3D3021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embay</w:t>
      </w:r>
    </w:p>
    <w:p w14:paraId="7A8E1C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embellish</w:t>
      </w:r>
    </w:p>
    <w:p w14:paraId="38E74E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embezzle</w:t>
      </w:r>
    </w:p>
    <w:p w14:paraId="1CAB6C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emblazon</w:t>
      </w:r>
    </w:p>
    <w:p w14:paraId="777B85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emblem</w:t>
      </w:r>
    </w:p>
    <w:p w14:paraId="58CD4D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emblematize</w:t>
      </w:r>
    </w:p>
    <w:p w14:paraId="573566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embolden</w:t>
      </w:r>
    </w:p>
    <w:p w14:paraId="36A1B8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embosom</w:t>
      </w:r>
    </w:p>
    <w:p w14:paraId="753629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embouchure</w:t>
      </w:r>
    </w:p>
    <w:p w14:paraId="39EE61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embowel</w:t>
      </w:r>
    </w:p>
    <w:p w14:paraId="0919CF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embracery</w:t>
      </w:r>
    </w:p>
    <w:p w14:paraId="3E44D8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embranchment</w:t>
      </w:r>
    </w:p>
    <w:p w14:paraId="723118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embrasure</w:t>
      </w:r>
    </w:p>
    <w:p w14:paraId="608708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embroglio</w:t>
      </w:r>
      <w:proofErr w:type="spellEnd"/>
    </w:p>
    <w:p w14:paraId="375645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embroider</w:t>
      </w:r>
    </w:p>
    <w:p w14:paraId="03AA47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embroidery</w:t>
      </w:r>
    </w:p>
    <w:p w14:paraId="368A3C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embryology</w:t>
      </w:r>
    </w:p>
    <w:p w14:paraId="704BA4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Embury</w:t>
      </w:r>
      <w:proofErr w:type="spellEnd"/>
    </w:p>
    <w:p w14:paraId="20FEDB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emcee</w:t>
      </w:r>
    </w:p>
    <w:p w14:paraId="6C25E4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emendatory</w:t>
      </w:r>
    </w:p>
    <w:p w14:paraId="04CA41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emeegence</w:t>
      </w:r>
      <w:proofErr w:type="spellEnd"/>
    </w:p>
    <w:p w14:paraId="5E4C8E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emeritus</w:t>
      </w:r>
    </w:p>
    <w:p w14:paraId="39FB03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emeute</w:t>
      </w:r>
    </w:p>
    <w:p w14:paraId="6DD43A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emigre</w:t>
      </w:r>
    </w:p>
    <w:p w14:paraId="01D71D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eminence grise</w:t>
      </w:r>
    </w:p>
    <w:p w14:paraId="34A3B3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emissary</w:t>
      </w:r>
    </w:p>
    <w:p w14:paraId="0725AF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Emlyn</w:t>
      </w:r>
    </w:p>
    <w:p w14:paraId="4BD791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Emma</w:t>
      </w:r>
    </w:p>
    <w:p w14:paraId="27F72B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Emmeline</w:t>
      </w:r>
    </w:p>
    <w:p w14:paraId="503C97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Emmental</w:t>
      </w:r>
    </w:p>
    <w:p w14:paraId="3F815F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Emmerdale</w:t>
      </w:r>
    </w:p>
    <w:p w14:paraId="614571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emmet</w:t>
      </w:r>
      <w:proofErr w:type="spellEnd"/>
    </w:p>
    <w:p w14:paraId="4027B0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emollient</w:t>
      </w:r>
    </w:p>
    <w:p w14:paraId="4DA25B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emolument</w:t>
      </w:r>
    </w:p>
    <w:p w14:paraId="68AB70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emoticon</w:t>
      </w:r>
    </w:p>
    <w:p w14:paraId="13FB32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Empedocles</w:t>
      </w:r>
    </w:p>
    <w:p w14:paraId="26DFAF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emphasize</w:t>
      </w:r>
    </w:p>
    <w:p w14:paraId="6E649B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emphysema</w:t>
      </w:r>
    </w:p>
    <w:p w14:paraId="24AE7B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empiricism</w:t>
      </w:r>
    </w:p>
    <w:p w14:paraId="54B778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emporium</w:t>
      </w:r>
    </w:p>
    <w:p w14:paraId="1D97F2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empress</w:t>
      </w:r>
    </w:p>
    <w:p w14:paraId="694A13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emption</w:t>
      </w:r>
    </w:p>
    <w:p w14:paraId="59CC10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empyema</w:t>
      </w:r>
    </w:p>
    <w:p w14:paraId="049A79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empyreal</w:t>
      </w:r>
    </w:p>
    <w:p w14:paraId="35284C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Emsworrh</w:t>
      </w:r>
      <w:proofErr w:type="spellEnd"/>
    </w:p>
    <w:p w14:paraId="660AD1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emulous</w:t>
      </w:r>
    </w:p>
    <w:p w14:paraId="4824DA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emulsifier</w:t>
      </w:r>
    </w:p>
    <w:p w14:paraId="48DC53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enaction</w:t>
      </w:r>
    </w:p>
    <w:p w14:paraId="4770AF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enamel</w:t>
      </w:r>
    </w:p>
    <w:p w14:paraId="491A26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enamo</w:t>
      </w:r>
      <w:proofErr w:type="spellEnd"/>
      <w:r>
        <w:t>(u)r</w:t>
      </w:r>
    </w:p>
    <w:p w14:paraId="0B471C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</w:t>
      </w:r>
      <w:proofErr w:type="spellStart"/>
      <w:r>
        <w:t>blanc</w:t>
      </w:r>
      <w:proofErr w:type="spellEnd"/>
    </w:p>
    <w:p w14:paraId="421413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Encaenia</w:t>
      </w:r>
    </w:p>
    <w:p w14:paraId="172AC1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encapsulate</w:t>
      </w:r>
    </w:p>
    <w:p w14:paraId="5E4CEE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Encarta</w:t>
      </w:r>
    </w:p>
    <w:p w14:paraId="487364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encaustic</w:t>
      </w:r>
    </w:p>
    <w:p w14:paraId="0DD7FE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enceinte</w:t>
      </w:r>
    </w:p>
    <w:p w14:paraId="3242A6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Enceladus</w:t>
      </w:r>
    </w:p>
    <w:p w14:paraId="41E882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encephalic</w:t>
      </w:r>
    </w:p>
    <w:p w14:paraId="0FE75E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encephalitis</w:t>
      </w:r>
    </w:p>
    <w:p w14:paraId="3A17DDA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encephalograph</w:t>
      </w:r>
    </w:p>
    <w:p w14:paraId="409FE5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encephalomyelitis</w:t>
      </w:r>
    </w:p>
    <w:p w14:paraId="5128CD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encephalopathic</w:t>
      </w:r>
    </w:p>
    <w:p w14:paraId="257146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enchilada</w:t>
      </w:r>
    </w:p>
    <w:p w14:paraId="059967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enchiridion</w:t>
      </w:r>
    </w:p>
    <w:p w14:paraId="6913EB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Encke</w:t>
      </w:r>
      <w:proofErr w:type="spellEnd"/>
    </w:p>
    <w:p w14:paraId="3C318A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enclave</w:t>
      </w:r>
    </w:p>
    <w:p w14:paraId="53ADF8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enclitic</w:t>
      </w:r>
    </w:p>
    <w:p w14:paraId="5430C7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encomiast</w:t>
      </w:r>
    </w:p>
    <w:p w14:paraId="6E602A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encore</w:t>
      </w:r>
    </w:p>
    <w:p w14:paraId="7A549C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encroach</w:t>
      </w:r>
    </w:p>
    <w:p w14:paraId="1AF3A7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encroute</w:t>
      </w:r>
      <w:proofErr w:type="spellEnd"/>
    </w:p>
    <w:p w14:paraId="10722C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encrypt</w:t>
      </w:r>
    </w:p>
    <w:p w14:paraId="072F29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encumbrance</w:t>
      </w:r>
    </w:p>
    <w:p w14:paraId="374A3F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encyclic</w:t>
      </w:r>
    </w:p>
    <w:p w14:paraId="367850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encyclop</w:t>
      </w:r>
      <w:proofErr w:type="spellEnd"/>
      <w:r>
        <w:t>(a)</w:t>
      </w:r>
      <w:proofErr w:type="spellStart"/>
      <w:r>
        <w:t>edism</w:t>
      </w:r>
      <w:proofErr w:type="spellEnd"/>
    </w:p>
    <w:p w14:paraId="40A94A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Endell</w:t>
      </w:r>
      <w:proofErr w:type="spellEnd"/>
    </w:p>
    <w:p w14:paraId="39AC72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endemic</w:t>
      </w:r>
    </w:p>
    <w:p w14:paraId="27A675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Enderby</w:t>
      </w:r>
    </w:p>
    <w:p w14:paraId="37E67C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endive</w:t>
      </w:r>
    </w:p>
    <w:p w14:paraId="205433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endocentric</w:t>
      </w:r>
    </w:p>
    <w:p w14:paraId="594292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endocrine</w:t>
      </w:r>
    </w:p>
    <w:p w14:paraId="69F0C4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endogenous</w:t>
      </w:r>
    </w:p>
    <w:p w14:paraId="54ABEE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endometriosis</w:t>
      </w:r>
    </w:p>
    <w:p w14:paraId="62E2BB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endometrium</w:t>
      </w:r>
    </w:p>
    <w:p w14:paraId="2F3FCC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endophoric</w:t>
      </w:r>
      <w:proofErr w:type="spellEnd"/>
    </w:p>
    <w:p w14:paraId="3D9CFF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endorphin</w:t>
      </w:r>
    </w:p>
    <w:p w14:paraId="4B109F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endorse</w:t>
      </w:r>
    </w:p>
    <w:p w14:paraId="57BFC4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endoscopy</w:t>
      </w:r>
    </w:p>
    <w:p w14:paraId="72F28C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endoskeleton</w:t>
      </w:r>
    </w:p>
    <w:p w14:paraId="5E0F1E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endow</w:t>
      </w:r>
    </w:p>
    <w:p w14:paraId="051CC7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endue</w:t>
      </w:r>
    </w:p>
    <w:p w14:paraId="3C2ED7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Endymion</w:t>
      </w:r>
    </w:p>
    <w:p w14:paraId="6C0161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Eneas</w:t>
      </w:r>
      <w:proofErr w:type="spellEnd"/>
    </w:p>
    <w:p w14:paraId="0BF597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Eneid</w:t>
      </w:r>
      <w:proofErr w:type="spellEnd"/>
    </w:p>
    <w:p w14:paraId="67CF55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enema</w:t>
      </w:r>
    </w:p>
    <w:p w14:paraId="18119D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energumen</w:t>
      </w:r>
    </w:p>
    <w:p w14:paraId="76C2B0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enervate</w:t>
      </w:r>
    </w:p>
    <w:p w14:paraId="25F047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</w:t>
      </w:r>
      <w:proofErr w:type="spellStart"/>
      <w:r>
        <w:t>famille</w:t>
      </w:r>
      <w:proofErr w:type="spellEnd"/>
    </w:p>
    <w:p w14:paraId="0DEF8D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enfeeble</w:t>
      </w:r>
    </w:p>
    <w:p w14:paraId="3A0FE2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enfeoff</w:t>
      </w:r>
    </w:p>
    <w:p w14:paraId="0E6EA3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enfranchise</w:t>
      </w:r>
    </w:p>
    <w:p w14:paraId="458343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Engadine</w:t>
      </w:r>
      <w:proofErr w:type="spellEnd"/>
    </w:p>
    <w:p w14:paraId="57D116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0B54BE8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engender</w:t>
      </w:r>
    </w:p>
    <w:p w14:paraId="4D1D8C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engrid</w:t>
      </w:r>
      <w:proofErr w:type="spellEnd"/>
    </w:p>
    <w:p w14:paraId="01AA57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engorge</w:t>
      </w:r>
    </w:p>
    <w:p w14:paraId="7EE16D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engrailed</w:t>
      </w:r>
    </w:p>
    <w:p w14:paraId="293FB1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</w:t>
      </w:r>
      <w:proofErr w:type="spellStart"/>
      <w:r>
        <w:t>gros</w:t>
      </w:r>
      <w:proofErr w:type="spellEnd"/>
    </w:p>
    <w:p w14:paraId="0B7C78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engulf</w:t>
      </w:r>
    </w:p>
    <w:p w14:paraId="41236F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enigma</w:t>
      </w:r>
    </w:p>
    <w:p w14:paraId="078856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enjamb</w:t>
      </w:r>
      <w:proofErr w:type="spellEnd"/>
      <w:r>
        <w:t>(e)</w:t>
      </w:r>
      <w:proofErr w:type="spellStart"/>
      <w:r>
        <w:t>ment</w:t>
      </w:r>
      <w:proofErr w:type="spellEnd"/>
    </w:p>
    <w:p w14:paraId="14644F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masse</w:t>
      </w:r>
    </w:p>
    <w:p w14:paraId="673C2F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enmesh</w:t>
      </w:r>
    </w:p>
    <w:p w14:paraId="0AE7E6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enmity</w:t>
      </w:r>
    </w:p>
    <w:p w14:paraId="7D7A89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Enniscorthy</w:t>
      </w:r>
    </w:p>
    <w:p w14:paraId="60FFFD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Enniskillen</w:t>
      </w:r>
      <w:proofErr w:type="spellEnd"/>
    </w:p>
    <w:p w14:paraId="57C005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ennoble</w:t>
      </w:r>
    </w:p>
    <w:p w14:paraId="7C92FA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enormity</w:t>
      </w:r>
    </w:p>
    <w:p w14:paraId="2DAD06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enounce</w:t>
      </w:r>
    </w:p>
    <w:p w14:paraId="61E34A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passant</w:t>
      </w:r>
    </w:p>
    <w:p w14:paraId="67B52E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enrapt</w:t>
      </w:r>
    </w:p>
    <w:p w14:paraId="2CCEB2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enrol</w:t>
      </w:r>
      <w:proofErr w:type="spellEnd"/>
      <w:r>
        <w:t>(l)</w:t>
      </w:r>
      <w:proofErr w:type="spellStart"/>
      <w:r>
        <w:t>ment</w:t>
      </w:r>
      <w:proofErr w:type="spellEnd"/>
    </w:p>
    <w:p w14:paraId="1098ED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route</w:t>
      </w:r>
    </w:p>
    <w:p w14:paraId="55DA81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ensanguined</w:t>
      </w:r>
    </w:p>
    <w:p w14:paraId="3AB1E5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ensconce</w:t>
      </w:r>
    </w:p>
    <w:p w14:paraId="55BEEF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enshroud</w:t>
      </w:r>
    </w:p>
    <w:p w14:paraId="18F955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ensile</w:t>
      </w:r>
    </w:p>
    <w:p w14:paraId="305BC3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ensnare</w:t>
      </w:r>
    </w:p>
    <w:p w14:paraId="4B5F3F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</w:t>
      </w:r>
      <w:proofErr w:type="spellEnd"/>
      <w:r>
        <w:t xml:space="preserve"> suite</w:t>
      </w:r>
    </w:p>
    <w:p w14:paraId="201121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entablature</w:t>
      </w:r>
    </w:p>
    <w:p w14:paraId="4C308B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Entebbe</w:t>
      </w:r>
    </w:p>
    <w:p w14:paraId="7D51C9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entendre</w:t>
      </w:r>
    </w:p>
    <w:p w14:paraId="45A77F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entente</w:t>
      </w:r>
    </w:p>
    <w:p w14:paraId="45D450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enteritis</w:t>
      </w:r>
    </w:p>
    <w:p w14:paraId="7D1F80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enterokinase</w:t>
      </w:r>
    </w:p>
    <w:p w14:paraId="3C8BF3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enterology</w:t>
      </w:r>
    </w:p>
    <w:p w14:paraId="6007A5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enterovirus</w:t>
      </w:r>
    </w:p>
    <w:p w14:paraId="2068AD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enthral</w:t>
      </w:r>
      <w:proofErr w:type="spellEnd"/>
    </w:p>
    <w:p w14:paraId="6AC5CC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enthuse</w:t>
      </w:r>
    </w:p>
    <w:p w14:paraId="4140A0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entirety</w:t>
      </w:r>
    </w:p>
    <w:p w14:paraId="674DE7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entomb</w:t>
      </w:r>
    </w:p>
    <w:p w14:paraId="32AD09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entourage</w:t>
      </w:r>
    </w:p>
    <w:p w14:paraId="33615D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entr'acte</w:t>
      </w:r>
    </w:p>
    <w:p w14:paraId="395C13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entrails</w:t>
      </w:r>
    </w:p>
    <w:p w14:paraId="1C7351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entrammel</w:t>
      </w:r>
    </w:p>
    <w:p w14:paraId="0F0EDA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entrechat</w:t>
      </w:r>
    </w:p>
    <w:p w14:paraId="47E865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entrecote</w:t>
      </w:r>
    </w:p>
    <w:p w14:paraId="399B4D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entree</w:t>
      </w:r>
    </w:p>
    <w:p w14:paraId="15E7D3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entremets</w:t>
      </w:r>
    </w:p>
    <w:p w14:paraId="79AF5E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entrench</w:t>
      </w:r>
    </w:p>
    <w:p w14:paraId="57CFBE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entrenous</w:t>
      </w:r>
      <w:proofErr w:type="spellEnd"/>
    </w:p>
    <w:p w14:paraId="57C77D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entresol</w:t>
      </w:r>
    </w:p>
    <w:p w14:paraId="1B2A92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entryism</w:t>
      </w:r>
    </w:p>
    <w:p w14:paraId="4B4327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entwine</w:t>
      </w:r>
    </w:p>
    <w:p w14:paraId="6A53C0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entwist</w:t>
      </w:r>
    </w:p>
    <w:p w14:paraId="2A0EA7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enumerable</w:t>
      </w:r>
    </w:p>
    <w:p w14:paraId="0F2E88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enunciable</w:t>
      </w:r>
    </w:p>
    <w:p w14:paraId="074635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enure</w:t>
      </w:r>
      <w:proofErr w:type="spellEnd"/>
    </w:p>
    <w:p w14:paraId="2B800C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enuresis</w:t>
      </w:r>
    </w:p>
    <w:p w14:paraId="6A7EAE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envemom</w:t>
      </w:r>
      <w:proofErr w:type="spellEnd"/>
    </w:p>
    <w:p w14:paraId="18FD5D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environmentalism</w:t>
      </w:r>
    </w:p>
    <w:p w14:paraId="4B00A3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envisage</w:t>
      </w:r>
    </w:p>
    <w:p w14:paraId="7295C8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enwreathe</w:t>
      </w:r>
    </w:p>
    <w:p w14:paraId="772D23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enzymology</w:t>
      </w:r>
    </w:p>
    <w:p w14:paraId="19AEB5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Eocene</w:t>
      </w:r>
    </w:p>
    <w:p w14:paraId="5E6698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eolith</w:t>
      </w:r>
    </w:p>
    <w:p w14:paraId="20FD58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Epaminondas</w:t>
      </w:r>
    </w:p>
    <w:p w14:paraId="322703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eparch</w:t>
      </w:r>
    </w:p>
    <w:p w14:paraId="1DBFE7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epaulette</w:t>
      </w:r>
    </w:p>
    <w:p w14:paraId="6612AB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Epcot</w:t>
      </w:r>
    </w:p>
    <w:p w14:paraId="754D88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epenthesis</w:t>
      </w:r>
    </w:p>
    <w:p w14:paraId="3A6A91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epergne</w:t>
      </w:r>
    </w:p>
    <w:p w14:paraId="25656F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epexegesis</w:t>
      </w:r>
    </w:p>
    <w:p w14:paraId="3F6F8C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ephedrine</w:t>
      </w:r>
    </w:p>
    <w:p w14:paraId="35661D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ephemera</w:t>
      </w:r>
    </w:p>
    <w:p w14:paraId="297ADB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Ephesus</w:t>
      </w:r>
    </w:p>
    <w:p w14:paraId="69561D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epicanthic</w:t>
      </w:r>
    </w:p>
    <w:p w14:paraId="27BE3C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epicene</w:t>
      </w:r>
    </w:p>
    <w:p w14:paraId="48366B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Epicharmus</w:t>
      </w:r>
      <w:proofErr w:type="spellEnd"/>
    </w:p>
    <w:p w14:paraId="6AB509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Epicoene</w:t>
      </w:r>
      <w:proofErr w:type="spellEnd"/>
    </w:p>
    <w:p w14:paraId="3E457C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Epictetus</w:t>
      </w:r>
    </w:p>
    <w:p w14:paraId="0ABA87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epicurean</w:t>
      </w:r>
    </w:p>
    <w:p w14:paraId="30D9AF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epicyclic</w:t>
      </w:r>
    </w:p>
    <w:p w14:paraId="2A33F9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epicycloid</w:t>
      </w:r>
    </w:p>
    <w:p w14:paraId="26FB46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Epidaurus</w:t>
      </w:r>
    </w:p>
    <w:p w14:paraId="10C53B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epideictic</w:t>
      </w:r>
    </w:p>
    <w:p w14:paraId="799553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epidiascope</w:t>
      </w:r>
    </w:p>
    <w:p w14:paraId="70A724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epididymis</w:t>
      </w:r>
    </w:p>
    <w:p w14:paraId="572F23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epigeal</w:t>
      </w:r>
    </w:p>
    <w:p w14:paraId="4674B4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epigenesis</w:t>
      </w:r>
    </w:p>
    <w:p w14:paraId="0645A3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epiglottis</w:t>
      </w:r>
    </w:p>
    <w:p w14:paraId="388D0A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Epigoni</w:t>
      </w:r>
    </w:p>
    <w:p w14:paraId="15C5B1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epigrammatist</w:t>
      </w:r>
    </w:p>
    <w:p w14:paraId="5C453B8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epigraphic</w:t>
      </w:r>
    </w:p>
    <w:p w14:paraId="6709BE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epilepsy</w:t>
      </w:r>
    </w:p>
    <w:p w14:paraId="7BEB80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epilogue</w:t>
      </w:r>
    </w:p>
    <w:p w14:paraId="14C07B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Epimenides</w:t>
      </w:r>
      <w:proofErr w:type="spellEnd"/>
    </w:p>
    <w:p w14:paraId="3745EE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epiphany</w:t>
      </w:r>
    </w:p>
    <w:p w14:paraId="10DEFF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epiphyte</w:t>
      </w:r>
    </w:p>
    <w:p w14:paraId="5600B4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episcopacy</w:t>
      </w:r>
    </w:p>
    <w:p w14:paraId="741D42D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episcopalian</w:t>
      </w:r>
    </w:p>
    <w:p w14:paraId="219B576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episiotomy</w:t>
      </w:r>
    </w:p>
    <w:p w14:paraId="5F75D8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epistemological</w:t>
      </w:r>
    </w:p>
    <w:p w14:paraId="470064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epistyle</w:t>
      </w:r>
    </w:p>
    <w:p w14:paraId="750AF2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epitaph</w:t>
      </w:r>
    </w:p>
    <w:p w14:paraId="3FFC95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Epithalamiom</w:t>
      </w:r>
      <w:proofErr w:type="spellEnd"/>
    </w:p>
    <w:p w14:paraId="580FCD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epithelium</w:t>
      </w:r>
    </w:p>
    <w:p w14:paraId="714BC1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epochal</w:t>
      </w:r>
    </w:p>
    <w:p w14:paraId="023BEA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eponymy</w:t>
      </w:r>
    </w:p>
    <w:p w14:paraId="4F9556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Epsom</w:t>
      </w:r>
    </w:p>
    <w:p w14:paraId="2F1936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Epstein-Barr</w:t>
      </w:r>
    </w:p>
    <w:p w14:paraId="755557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epyllion</w:t>
      </w:r>
    </w:p>
    <w:p w14:paraId="660FC8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equability</w:t>
      </w:r>
    </w:p>
    <w:p w14:paraId="0688F1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equanimity</w:t>
      </w:r>
    </w:p>
    <w:p w14:paraId="4E94C9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equanimous</w:t>
      </w:r>
    </w:p>
    <w:p w14:paraId="3CF4DA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equerry</w:t>
      </w:r>
    </w:p>
    <w:p w14:paraId="186C162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equestrian</w:t>
      </w:r>
    </w:p>
    <w:p w14:paraId="0599F9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equestrienne</w:t>
      </w:r>
    </w:p>
    <w:p w14:paraId="7EFF09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equiangular</w:t>
      </w:r>
    </w:p>
    <w:p w14:paraId="1923C7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equilibrist</w:t>
      </w:r>
    </w:p>
    <w:p w14:paraId="0C966D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equillibrium</w:t>
      </w:r>
      <w:proofErr w:type="spellEnd"/>
    </w:p>
    <w:p w14:paraId="01EEA0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equine</w:t>
      </w:r>
    </w:p>
    <w:p w14:paraId="3A939A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equinoctial</w:t>
      </w:r>
    </w:p>
    <w:p w14:paraId="4BA830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equipoise</w:t>
      </w:r>
    </w:p>
    <w:p w14:paraId="0E49576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equipollent</w:t>
      </w:r>
    </w:p>
    <w:p w14:paraId="2EAB69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equivoque</w:t>
      </w:r>
    </w:p>
    <w:p w14:paraId="0105E3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Equuleus</w:t>
      </w:r>
    </w:p>
    <w:p w14:paraId="59E997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Erard</w:t>
      </w:r>
      <w:proofErr w:type="spellEnd"/>
    </w:p>
    <w:p w14:paraId="71738A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Erasmian</w:t>
      </w:r>
      <w:proofErr w:type="spellEnd"/>
    </w:p>
    <w:p w14:paraId="788A6D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erbium</w:t>
      </w:r>
    </w:p>
    <w:p w14:paraId="719B45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Erebes</w:t>
      </w:r>
      <w:proofErr w:type="spellEnd"/>
    </w:p>
    <w:p w14:paraId="6CCF8F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Erechtheum</w:t>
      </w:r>
      <w:proofErr w:type="spellEnd"/>
    </w:p>
    <w:p w14:paraId="71AE9C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Erechtheus</w:t>
      </w:r>
      <w:proofErr w:type="spellEnd"/>
    </w:p>
    <w:p w14:paraId="52B83F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erepsin</w:t>
      </w:r>
      <w:proofErr w:type="spellEnd"/>
    </w:p>
    <w:p w14:paraId="016395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Eretria</w:t>
      </w:r>
    </w:p>
    <w:p w14:paraId="646CEF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Erfurt</w:t>
      </w:r>
    </w:p>
    <w:p w14:paraId="4231D0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ergative</w:t>
      </w:r>
    </w:p>
    <w:p w14:paraId="0C0C27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ergosterol</w:t>
      </w:r>
    </w:p>
    <w:p w14:paraId="495D4B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ericaceous</w:t>
      </w:r>
    </w:p>
    <w:p w14:paraId="1B350F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Eritrea</w:t>
      </w:r>
    </w:p>
    <w:p w14:paraId="5D95A3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erode</w:t>
      </w:r>
    </w:p>
    <w:p w14:paraId="50A761A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erogenous</w:t>
      </w:r>
    </w:p>
    <w:p w14:paraId="405AD8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eroticization</w:t>
      </w:r>
    </w:p>
    <w:p w14:paraId="781D74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erotogenic</w:t>
      </w:r>
    </w:p>
    <w:p w14:paraId="1CF83B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erotomania</w:t>
      </w:r>
    </w:p>
    <w:p w14:paraId="7A1B27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errata</w:t>
      </w:r>
    </w:p>
    <w:p w14:paraId="7ED969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erroneous</w:t>
      </w:r>
    </w:p>
    <w:p w14:paraId="759E14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Erskine</w:t>
      </w:r>
    </w:p>
    <w:p w14:paraId="4C822A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erstwhile</w:t>
      </w:r>
    </w:p>
    <w:p w14:paraId="38A95F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erubescence</w:t>
      </w:r>
    </w:p>
    <w:p w14:paraId="54B3B1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eructate</w:t>
      </w:r>
    </w:p>
    <w:p w14:paraId="0CBEE1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erudite</w:t>
      </w:r>
    </w:p>
    <w:p w14:paraId="11E132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Ervine</w:t>
      </w:r>
    </w:p>
    <w:p w14:paraId="0761E2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erysipelas</w:t>
      </w:r>
    </w:p>
    <w:p w14:paraId="5127FA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erythema</w:t>
      </w:r>
    </w:p>
    <w:p w14:paraId="05D364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erythrocycte</w:t>
      </w:r>
      <w:proofErr w:type="spellEnd"/>
    </w:p>
    <w:p w14:paraId="19C307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erythromycin</w:t>
      </w:r>
    </w:p>
    <w:p w14:paraId="69FBBA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Erzerum</w:t>
      </w:r>
      <w:proofErr w:type="spellEnd"/>
    </w:p>
    <w:p w14:paraId="791DCE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Esbjerg</w:t>
      </w:r>
    </w:p>
    <w:p w14:paraId="077F6B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escalade</w:t>
      </w:r>
    </w:p>
    <w:p w14:paraId="3E3ED6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escapade</w:t>
      </w:r>
    </w:p>
    <w:p w14:paraId="0BCA92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escargot</w:t>
      </w:r>
    </w:p>
    <w:p w14:paraId="756737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escarole</w:t>
      </w:r>
    </w:p>
    <w:p w14:paraId="13C23E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escarpment</w:t>
      </w:r>
    </w:p>
    <w:p w14:paraId="1DD242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escence</w:t>
      </w:r>
      <w:proofErr w:type="spellEnd"/>
    </w:p>
    <w:p w14:paraId="263F86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eschatological</w:t>
      </w:r>
    </w:p>
    <w:p w14:paraId="6E0CB5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escheat</w:t>
      </w:r>
    </w:p>
    <w:p w14:paraId="789B37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Escher</w:t>
      </w:r>
    </w:p>
    <w:p w14:paraId="759FBC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eschew</w:t>
      </w:r>
    </w:p>
    <w:p w14:paraId="0C12DC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eschscholtzia</w:t>
      </w:r>
      <w:proofErr w:type="spellEnd"/>
    </w:p>
    <w:p w14:paraId="4AA4C6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Escoffier</w:t>
      </w:r>
    </w:p>
    <w:p w14:paraId="2E65A0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Escondido</w:t>
      </w:r>
    </w:p>
    <w:p w14:paraId="0BCE12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Escott</w:t>
      </w:r>
    </w:p>
    <w:p w14:paraId="7B9C1B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escritoire</w:t>
      </w:r>
    </w:p>
    <w:p w14:paraId="2EE9C7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escrow</w:t>
      </w:r>
    </w:p>
    <w:p w14:paraId="59A47F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esculent</w:t>
      </w:r>
    </w:p>
    <w:p w14:paraId="16C445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Escurial</w:t>
      </w:r>
      <w:proofErr w:type="spellEnd"/>
    </w:p>
    <w:p w14:paraId="02AE1E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escutcheon</w:t>
      </w:r>
    </w:p>
    <w:p w14:paraId="6CC77A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Esdaile</w:t>
      </w:r>
    </w:p>
    <w:p w14:paraId="3BAFE9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Esfahan</w:t>
      </w:r>
    </w:p>
    <w:p w14:paraId="669D14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Esmeralda</w:t>
      </w:r>
    </w:p>
    <w:p w14:paraId="332D7B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esophageal</w:t>
      </w:r>
    </w:p>
    <w:p w14:paraId="72F4E4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esoteric</w:t>
      </w:r>
    </w:p>
    <w:p w14:paraId="37DC19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espadrille</w:t>
      </w:r>
    </w:p>
    <w:p w14:paraId="11BA49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Esperanto</w:t>
      </w:r>
    </w:p>
    <w:p w14:paraId="32B06E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espionage</w:t>
      </w:r>
    </w:p>
    <w:p w14:paraId="359DBE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esplanade</w:t>
      </w:r>
    </w:p>
    <w:p w14:paraId="7FAB3D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espouse</w:t>
      </w:r>
    </w:p>
    <w:p w14:paraId="676976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espirir</w:t>
      </w:r>
      <w:proofErr w:type="spellEnd"/>
      <w:r>
        <w:t xml:space="preserve"> de corps</w:t>
      </w:r>
    </w:p>
    <w:p w14:paraId="540355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Esquiline</w:t>
      </w:r>
    </w:p>
    <w:p w14:paraId="1EE6C6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esquire</w:t>
      </w:r>
    </w:p>
    <w:p w14:paraId="164DCD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Essex</w:t>
      </w:r>
    </w:p>
    <w:p w14:paraId="41C0F6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Estcourt</w:t>
      </w:r>
    </w:p>
    <w:p w14:paraId="22C7A5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Estee</w:t>
      </w:r>
    </w:p>
    <w:p w14:paraId="6016BA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esthete</w:t>
      </w:r>
    </w:p>
    <w:p w14:paraId="62F806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estrangement</w:t>
      </w:r>
    </w:p>
    <w:p w14:paraId="602FAC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Estremadura</w:t>
      </w:r>
    </w:p>
    <w:p w14:paraId="200A35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estrogen</w:t>
      </w:r>
    </w:p>
    <w:p w14:paraId="42A200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estr</w:t>
      </w:r>
      <w:proofErr w:type="spellEnd"/>
      <w:r>
        <w:t>(o)us</w:t>
      </w:r>
    </w:p>
    <w:p w14:paraId="5BFDD5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estuarine</w:t>
      </w:r>
    </w:p>
    <w:p w14:paraId="33EEF3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esurience</w:t>
      </w:r>
    </w:p>
    <w:p w14:paraId="710DCC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etcetera</w:t>
      </w:r>
    </w:p>
    <w:p w14:paraId="3964C6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Ethel</w:t>
      </w:r>
    </w:p>
    <w:p w14:paraId="6A1D0C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Etherwulf</w:t>
      </w:r>
      <w:proofErr w:type="spellEnd"/>
    </w:p>
    <w:p w14:paraId="777B40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ether</w:t>
      </w:r>
    </w:p>
    <w:p w14:paraId="4E5FB2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Etherege</w:t>
      </w:r>
    </w:p>
    <w:p w14:paraId="484821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ethnocentric</w:t>
      </w:r>
    </w:p>
    <w:p w14:paraId="1237D4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ethology</w:t>
      </w:r>
    </w:p>
    <w:p w14:paraId="02DA54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ethos</w:t>
      </w:r>
    </w:p>
    <w:p w14:paraId="0CEA15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etiquette</w:t>
      </w:r>
    </w:p>
    <w:p w14:paraId="0B52B0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Etruscan</w:t>
      </w:r>
    </w:p>
    <w:p w14:paraId="7E3E0F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etymologic</w:t>
      </w:r>
    </w:p>
    <w:p w14:paraId="2DD426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eucalyptus</w:t>
      </w:r>
    </w:p>
    <w:p w14:paraId="3ECFA8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Eucharist</w:t>
      </w:r>
    </w:p>
    <w:p w14:paraId="3F8403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eud</w:t>
      </w:r>
      <w:proofErr w:type="spellEnd"/>
      <w:r>
        <w:t>(a)</w:t>
      </w:r>
      <w:proofErr w:type="spellStart"/>
      <w:r>
        <w:t>emonism</w:t>
      </w:r>
      <w:proofErr w:type="spellEnd"/>
    </w:p>
    <w:p w14:paraId="46813A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Eulenspiegel</w:t>
      </w:r>
      <w:proofErr w:type="spellEnd"/>
    </w:p>
    <w:p w14:paraId="66A5CA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euonymus</w:t>
      </w:r>
    </w:p>
    <w:p w14:paraId="0165C5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eupeptic</w:t>
      </w:r>
    </w:p>
    <w:p w14:paraId="384C1C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euphorbia</w:t>
      </w:r>
    </w:p>
    <w:p w14:paraId="5AF16A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eurhythmic</w:t>
      </w:r>
    </w:p>
    <w:p w14:paraId="7A8240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Eurocommunism</w:t>
      </w:r>
    </w:p>
    <w:p w14:paraId="71E96D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Eutrepe</w:t>
      </w:r>
      <w:proofErr w:type="spellEnd"/>
    </w:p>
    <w:p w14:paraId="230EB2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eviscerate</w:t>
      </w:r>
    </w:p>
    <w:p w14:paraId="05E8F0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exacerbate</w:t>
      </w:r>
    </w:p>
    <w:p w14:paraId="54673E7F" w14:textId="77777777" w:rsidR="00281311" w:rsidRDefault="007B4D9F">
      <w:pPr>
        <w:pStyle w:val="ListParagraph"/>
        <w:ind w:left="284"/>
        <w:rPr>
          <w:sz w:val="40"/>
          <w:szCs w:val="40"/>
        </w:rPr>
      </w:pPr>
      <w:r>
        <w:rPr>
          <w:sz w:val="40"/>
          <w:szCs w:val="40"/>
        </w:rPr>
        <w:t>F</w:t>
      </w:r>
    </w:p>
    <w:p w14:paraId="17D579D0" w14:textId="77777777" w:rsidR="00281311" w:rsidRDefault="00281311">
      <w:pPr>
        <w:spacing w:after="0" w:line="240" w:lineRule="auto"/>
      </w:pPr>
    </w:p>
    <w:p w14:paraId="73AED4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extroversion</w:t>
      </w:r>
    </w:p>
    <w:p w14:paraId="152334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extrude</w:t>
      </w:r>
    </w:p>
    <w:p w14:paraId="029423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exude</w:t>
      </w:r>
    </w:p>
    <w:p w14:paraId="082EE1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exultant</w:t>
      </w:r>
    </w:p>
    <w:p w14:paraId="098D6D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exuvial</w:t>
      </w:r>
    </w:p>
    <w:p w14:paraId="119E5B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exorbitant</w:t>
      </w:r>
    </w:p>
    <w:p w14:paraId="032D92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exultant</w:t>
      </w:r>
    </w:p>
    <w:p w14:paraId="06522E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exuberance</w:t>
      </w:r>
    </w:p>
    <w:p w14:paraId="19D463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exultant</w:t>
      </w:r>
    </w:p>
    <w:p w14:paraId="03F0BA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exurb</w:t>
      </w:r>
    </w:p>
    <w:p w14:paraId="4529E2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exuviae</w:t>
      </w:r>
    </w:p>
    <w:p w14:paraId="72D1FC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fabricate</w:t>
      </w:r>
    </w:p>
    <w:p w14:paraId="7CD57D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fabulous</w:t>
      </w:r>
    </w:p>
    <w:p w14:paraId="254A44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façade</w:t>
      </w:r>
    </w:p>
    <w:p w14:paraId="2D440B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facetiae</w:t>
      </w:r>
    </w:p>
    <w:p w14:paraId="2666C7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facilitate</w:t>
      </w:r>
    </w:p>
    <w:p w14:paraId="5012BE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facsimile</w:t>
      </w:r>
    </w:p>
    <w:p w14:paraId="7A3177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facile</w:t>
      </w:r>
    </w:p>
    <w:p w14:paraId="56B9F2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fictionalize</w:t>
      </w:r>
    </w:p>
    <w:p w14:paraId="368C8D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factious</w:t>
      </w:r>
    </w:p>
    <w:p w14:paraId="4914A9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factoid</w:t>
      </w:r>
    </w:p>
    <w:p w14:paraId="38C96C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factotum</w:t>
      </w:r>
    </w:p>
    <w:p w14:paraId="224FA4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faddish</w:t>
      </w:r>
    </w:p>
    <w:p w14:paraId="64686A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faecal</w:t>
      </w:r>
      <w:proofErr w:type="spellEnd"/>
    </w:p>
    <w:p w14:paraId="14CA69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faerie</w:t>
      </w:r>
    </w:p>
    <w:p w14:paraId="3441D5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Faeroese</w:t>
      </w:r>
    </w:p>
    <w:p w14:paraId="5CB3A3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Fahrenheit </w:t>
      </w:r>
    </w:p>
    <w:p w14:paraId="72A5FE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faience</w:t>
      </w:r>
    </w:p>
    <w:p w14:paraId="65289C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Failsworth</w:t>
      </w:r>
    </w:p>
    <w:p w14:paraId="6207B5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Fairburn</w:t>
      </w:r>
    </w:p>
    <w:p w14:paraId="5CCDF6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Fairclough</w:t>
      </w:r>
    </w:p>
    <w:p w14:paraId="648903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Fairhaven</w:t>
      </w:r>
    </w:p>
    <w:p w14:paraId="776887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Fairholme</w:t>
      </w:r>
      <w:proofErr w:type="spellEnd"/>
    </w:p>
    <w:p w14:paraId="00322C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Fairholt</w:t>
      </w:r>
      <w:proofErr w:type="spellEnd"/>
      <w:r>
        <w:t xml:space="preserve"> </w:t>
      </w:r>
    </w:p>
    <w:p w14:paraId="1FD433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fairisle</w:t>
      </w:r>
      <w:proofErr w:type="spellEnd"/>
      <w:r>
        <w:t xml:space="preserve"> </w:t>
      </w:r>
    </w:p>
    <w:p w14:paraId="2AD127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Fairleigh </w:t>
      </w:r>
    </w:p>
    <w:p w14:paraId="34E3A7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Fairmont </w:t>
      </w:r>
    </w:p>
    <w:p w14:paraId="1C94CD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Faisal </w:t>
      </w:r>
    </w:p>
    <w:p w14:paraId="13AB9D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Faisalabad </w:t>
      </w:r>
    </w:p>
    <w:p w14:paraId="39B824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fakir</w:t>
      </w:r>
    </w:p>
    <w:p w14:paraId="685C31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falafel</w:t>
      </w:r>
    </w:p>
    <w:p w14:paraId="33D8DD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Falasha</w:t>
      </w:r>
    </w:p>
    <w:p w14:paraId="21A70B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falcate </w:t>
      </w:r>
    </w:p>
    <w:p w14:paraId="2068A5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falchion </w:t>
      </w:r>
    </w:p>
    <w:p w14:paraId="698F7E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falconry </w:t>
      </w:r>
    </w:p>
    <w:p w14:paraId="4100F52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faldstool </w:t>
      </w:r>
    </w:p>
    <w:p w14:paraId="5CC918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Falerii </w:t>
      </w:r>
    </w:p>
    <w:p w14:paraId="29ACB0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fallacious</w:t>
      </w:r>
    </w:p>
    <w:p w14:paraId="61092D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fallacy</w:t>
      </w:r>
    </w:p>
    <w:p w14:paraId="382567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fallibility </w:t>
      </w:r>
    </w:p>
    <w:p w14:paraId="0DF97A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Fallows </w:t>
      </w:r>
    </w:p>
    <w:p w14:paraId="36D3AB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falsehood</w:t>
      </w:r>
    </w:p>
    <w:p w14:paraId="7160E4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falsification </w:t>
      </w:r>
    </w:p>
    <w:p w14:paraId="2D1895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Falstaffian </w:t>
      </w:r>
    </w:p>
    <w:p w14:paraId="232FB2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Famagusta </w:t>
      </w:r>
    </w:p>
    <w:p w14:paraId="77EA25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familial </w:t>
      </w:r>
    </w:p>
    <w:p w14:paraId="6CAD9B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familiarize </w:t>
      </w:r>
    </w:p>
    <w:p w14:paraId="5B44D4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famine </w:t>
      </w:r>
    </w:p>
    <w:p w14:paraId="7A9D06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famished</w:t>
      </w:r>
    </w:p>
    <w:p w14:paraId="751399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fan-assisted</w:t>
      </w:r>
    </w:p>
    <w:p w14:paraId="0BFDC6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fanatic</w:t>
      </w:r>
    </w:p>
    <w:p w14:paraId="21AD14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fanaticize </w:t>
      </w:r>
    </w:p>
    <w:p w14:paraId="080A53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fanciable </w:t>
      </w:r>
    </w:p>
    <w:p w14:paraId="0F2879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Fancourt</w:t>
      </w:r>
      <w:proofErr w:type="spellEnd"/>
      <w:r>
        <w:t xml:space="preserve"> </w:t>
      </w:r>
    </w:p>
    <w:p w14:paraId="1EDBF0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Faneuil </w:t>
      </w:r>
    </w:p>
    <w:p w14:paraId="7693A9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fanfaronade </w:t>
      </w:r>
    </w:p>
    <w:p w14:paraId="19E93A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fantabulous </w:t>
      </w:r>
    </w:p>
    <w:p w14:paraId="237788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fantasia </w:t>
      </w:r>
    </w:p>
    <w:p w14:paraId="3BB455A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fantasm</w:t>
      </w:r>
      <w:proofErr w:type="spellEnd"/>
      <w:r>
        <w:t xml:space="preserve"> </w:t>
      </w:r>
    </w:p>
    <w:p w14:paraId="1046A8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fantasist </w:t>
      </w:r>
    </w:p>
    <w:p w14:paraId="01AED5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fanzine </w:t>
      </w:r>
    </w:p>
    <w:p w14:paraId="2B45A6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farce </w:t>
      </w:r>
    </w:p>
    <w:p w14:paraId="2A20AE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farcical </w:t>
      </w:r>
    </w:p>
    <w:p w14:paraId="42D754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farfalle </w:t>
      </w:r>
    </w:p>
    <w:p w14:paraId="59C2B4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far-fetched </w:t>
      </w:r>
    </w:p>
    <w:p w14:paraId="1D8AD6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Faribault</w:t>
      </w:r>
    </w:p>
    <w:p w14:paraId="724709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farinaceous </w:t>
      </w:r>
    </w:p>
    <w:p w14:paraId="2A3D05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Farnborough </w:t>
      </w:r>
    </w:p>
    <w:p w14:paraId="021444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Faroese </w:t>
      </w:r>
    </w:p>
    <w:p w14:paraId="5E9DFA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farouche</w:t>
      </w:r>
    </w:p>
    <w:p w14:paraId="6D9FD3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farraginous </w:t>
      </w:r>
    </w:p>
    <w:p w14:paraId="2779F0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Farrant </w:t>
      </w:r>
    </w:p>
    <w:p w14:paraId="0C09CC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Farrell </w:t>
      </w:r>
    </w:p>
    <w:p w14:paraId="6F03E0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farren</w:t>
      </w:r>
      <w:proofErr w:type="spellEnd"/>
    </w:p>
    <w:p w14:paraId="02CA14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Farrow</w:t>
      </w:r>
    </w:p>
    <w:p w14:paraId="1D7500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farsighted</w:t>
      </w:r>
    </w:p>
    <w:p w14:paraId="2CB06F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farthing </w:t>
      </w:r>
    </w:p>
    <w:p w14:paraId="07BBA3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Farwell </w:t>
      </w:r>
    </w:p>
    <w:p w14:paraId="448F04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fasces </w:t>
      </w:r>
    </w:p>
    <w:p w14:paraId="3DA099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fasciated</w:t>
      </w:r>
      <w:proofErr w:type="spellEnd"/>
      <w:r>
        <w:t xml:space="preserve"> </w:t>
      </w:r>
    </w:p>
    <w:p w14:paraId="551F4B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fascicle </w:t>
      </w:r>
    </w:p>
    <w:p w14:paraId="2CAD9A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fascicule </w:t>
      </w:r>
    </w:p>
    <w:p w14:paraId="1B1C45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fascine </w:t>
      </w:r>
    </w:p>
    <w:p w14:paraId="26B406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fashionable </w:t>
      </w:r>
    </w:p>
    <w:p w14:paraId="637C18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Fassbinder </w:t>
      </w:r>
    </w:p>
    <w:p w14:paraId="2AC31B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fastidious </w:t>
      </w:r>
    </w:p>
    <w:p w14:paraId="1A0191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fatalistic </w:t>
      </w:r>
    </w:p>
    <w:p w14:paraId="493F68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fateful </w:t>
      </w:r>
    </w:p>
    <w:p w14:paraId="209232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fathom</w:t>
      </w:r>
    </w:p>
    <w:p w14:paraId="23A2D7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falling</w:t>
      </w:r>
    </w:p>
    <w:p w14:paraId="3921E4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fatuity </w:t>
      </w:r>
    </w:p>
    <w:p w14:paraId="64375D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fatuous </w:t>
      </w:r>
    </w:p>
    <w:p w14:paraId="3AFDA0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Faubourg </w:t>
      </w:r>
    </w:p>
    <w:p w14:paraId="2F020C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faucal </w:t>
      </w:r>
    </w:p>
    <w:p w14:paraId="7CAF6C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faucet</w:t>
      </w:r>
    </w:p>
    <w:p w14:paraId="70ECD8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faulty </w:t>
      </w:r>
    </w:p>
    <w:p w14:paraId="49282D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fauna</w:t>
      </w:r>
    </w:p>
    <w:p w14:paraId="2572FB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Faustian </w:t>
      </w:r>
    </w:p>
    <w:p w14:paraId="4719D8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fascism</w:t>
      </w:r>
    </w:p>
    <w:p w14:paraId="45950A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favourable</w:t>
      </w:r>
      <w:proofErr w:type="spellEnd"/>
    </w:p>
    <w:p w14:paraId="01ADF3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Fawcett </w:t>
      </w:r>
    </w:p>
    <w:p w14:paraId="096EC9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Fawkner</w:t>
      </w:r>
      <w:proofErr w:type="spellEnd"/>
      <w:r>
        <w:t xml:space="preserve"> </w:t>
      </w:r>
    </w:p>
    <w:p w14:paraId="7A3DBE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Fawlty </w:t>
      </w:r>
    </w:p>
    <w:p w14:paraId="2DC74A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Fawssett</w:t>
      </w:r>
      <w:proofErr w:type="spellEnd"/>
    </w:p>
    <w:p w14:paraId="517EEC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Fayette </w:t>
      </w:r>
    </w:p>
    <w:p w14:paraId="0D40C7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fealty </w:t>
      </w:r>
    </w:p>
    <w:p w14:paraId="092897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lastRenderedPageBreak/>
        <w:t>Fearghal</w:t>
      </w:r>
      <w:proofErr w:type="spellEnd"/>
      <w:r>
        <w:t xml:space="preserve"> </w:t>
      </w:r>
    </w:p>
    <w:p w14:paraId="75554E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Feargus</w:t>
      </w:r>
      <w:proofErr w:type="spellEnd"/>
      <w:r>
        <w:t xml:space="preserve"> </w:t>
      </w:r>
    </w:p>
    <w:p w14:paraId="64B602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fearless </w:t>
      </w:r>
    </w:p>
    <w:p w14:paraId="35983D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feasibility </w:t>
      </w:r>
    </w:p>
    <w:p w14:paraId="2C8ECF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feather </w:t>
      </w:r>
    </w:p>
    <w:p w14:paraId="7DC4E5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feature </w:t>
      </w:r>
    </w:p>
    <w:p w14:paraId="05A41B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Feaver</w:t>
      </w:r>
      <w:proofErr w:type="spellEnd"/>
    </w:p>
    <w:p w14:paraId="03D09D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febrile </w:t>
      </w:r>
    </w:p>
    <w:p w14:paraId="752503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fecal </w:t>
      </w:r>
    </w:p>
    <w:p w14:paraId="27FFD1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feckless </w:t>
      </w:r>
    </w:p>
    <w:p w14:paraId="1C1E4B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feculent</w:t>
      </w:r>
    </w:p>
    <w:p w14:paraId="514AFE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fecundate</w:t>
      </w:r>
    </w:p>
    <w:p w14:paraId="451335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federalism</w:t>
      </w:r>
    </w:p>
    <w:p w14:paraId="0CE9A2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feeble </w:t>
      </w:r>
    </w:p>
    <w:p w14:paraId="7A1D49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feign </w:t>
      </w:r>
    </w:p>
    <w:p w14:paraId="5096AB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Feinstein </w:t>
      </w:r>
    </w:p>
    <w:p w14:paraId="3F4A6D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Feisal </w:t>
      </w:r>
    </w:p>
    <w:p w14:paraId="254D57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Feist </w:t>
      </w:r>
    </w:p>
    <w:p w14:paraId="231E3A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falafel </w:t>
      </w:r>
    </w:p>
    <w:p w14:paraId="59B5EE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felicitate </w:t>
      </w:r>
    </w:p>
    <w:p w14:paraId="3393327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felicitous </w:t>
      </w:r>
    </w:p>
    <w:p w14:paraId="310355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feline </w:t>
      </w:r>
    </w:p>
    <w:p w14:paraId="67F0DC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fellate </w:t>
      </w:r>
    </w:p>
    <w:p w14:paraId="1E4584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felodese</w:t>
      </w:r>
      <w:proofErr w:type="spellEnd"/>
      <w:r>
        <w:t xml:space="preserve"> </w:t>
      </w:r>
    </w:p>
    <w:p w14:paraId="6BEA14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felonious </w:t>
      </w:r>
    </w:p>
    <w:p w14:paraId="0E28A1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felony </w:t>
      </w:r>
    </w:p>
    <w:p w14:paraId="47B7F0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felting </w:t>
      </w:r>
    </w:p>
    <w:p w14:paraId="7686CB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feminine </w:t>
      </w:r>
    </w:p>
    <w:p w14:paraId="2C348B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femme </w:t>
      </w:r>
    </w:p>
    <w:p w14:paraId="76E2EE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femoral </w:t>
      </w:r>
    </w:p>
    <w:p w14:paraId="7AE231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femur </w:t>
      </w:r>
    </w:p>
    <w:p w14:paraId="529C79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fencesitter</w:t>
      </w:r>
      <w:proofErr w:type="spellEnd"/>
      <w:r>
        <w:t xml:space="preserve"> </w:t>
      </w:r>
    </w:p>
    <w:p w14:paraId="57DFDF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fenestrate </w:t>
      </w:r>
    </w:p>
    <w:p w14:paraId="427EA2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fennec </w:t>
      </w:r>
    </w:p>
    <w:p w14:paraId="0F2A93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fennel</w:t>
      </w:r>
    </w:p>
    <w:p w14:paraId="6F5C31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fenugreek </w:t>
      </w:r>
    </w:p>
    <w:p w14:paraId="3EE9E8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feoffee </w:t>
      </w:r>
    </w:p>
    <w:p w14:paraId="2E96BF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Fergal </w:t>
      </w:r>
    </w:p>
    <w:p w14:paraId="683F3B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fermentation </w:t>
      </w:r>
    </w:p>
    <w:p w14:paraId="5CCFB9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ferocious </w:t>
      </w:r>
    </w:p>
    <w:p w14:paraId="2810E0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ferrite </w:t>
      </w:r>
    </w:p>
    <w:p w14:paraId="2A78E3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ferrule </w:t>
      </w:r>
    </w:p>
    <w:p w14:paraId="7AC157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fervency </w:t>
      </w:r>
    </w:p>
    <w:p w14:paraId="663A42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ferroconcrete </w:t>
      </w:r>
    </w:p>
    <w:p w14:paraId="640F30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ferritic </w:t>
      </w:r>
    </w:p>
    <w:p w14:paraId="35B39B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fervid</w:t>
      </w:r>
    </w:p>
    <w:p w14:paraId="465B6E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fescue </w:t>
      </w:r>
    </w:p>
    <w:p w14:paraId="3CA6A9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fielder </w:t>
      </w:r>
    </w:p>
    <w:p w14:paraId="60C63A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fiery </w:t>
      </w:r>
    </w:p>
    <w:p w14:paraId="2FCEEA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figurative </w:t>
      </w:r>
    </w:p>
    <w:p w14:paraId="2FF562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festal</w:t>
      </w:r>
    </w:p>
    <w:p w14:paraId="73E275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festivity </w:t>
      </w:r>
    </w:p>
    <w:p w14:paraId="51CA10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festoon </w:t>
      </w:r>
    </w:p>
    <w:p w14:paraId="4FF8E1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fetal</w:t>
      </w:r>
    </w:p>
    <w:p w14:paraId="19E8AC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fetich </w:t>
      </w:r>
    </w:p>
    <w:p w14:paraId="0E250C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fetish </w:t>
      </w:r>
    </w:p>
    <w:p w14:paraId="3E5FA6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fetishistic </w:t>
      </w:r>
    </w:p>
    <w:p w14:paraId="768B69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fetlock</w:t>
      </w:r>
    </w:p>
    <w:p w14:paraId="5D486A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fetology </w:t>
      </w:r>
    </w:p>
    <w:p w14:paraId="3E1F767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fetter </w:t>
      </w:r>
    </w:p>
    <w:p w14:paraId="58101C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fettuccine </w:t>
      </w:r>
    </w:p>
    <w:p w14:paraId="7D0F20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feud</w:t>
      </w:r>
    </w:p>
    <w:p w14:paraId="48596C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feudalism </w:t>
      </w:r>
    </w:p>
    <w:p w14:paraId="29B74A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feuilleton </w:t>
      </w:r>
    </w:p>
    <w:p w14:paraId="77C438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fiable</w:t>
      </w:r>
      <w:proofErr w:type="spellEnd"/>
      <w:r>
        <w:t xml:space="preserve"> </w:t>
      </w:r>
    </w:p>
    <w:p w14:paraId="3DBB64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fiancée </w:t>
      </w:r>
    </w:p>
    <w:p w14:paraId="5918C6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fibreoptics</w:t>
      </w:r>
      <w:proofErr w:type="spellEnd"/>
      <w:r>
        <w:t xml:space="preserve"> </w:t>
      </w:r>
    </w:p>
    <w:p w14:paraId="2670E0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fibrifom</w:t>
      </w:r>
      <w:proofErr w:type="spellEnd"/>
    </w:p>
    <w:p w14:paraId="536C89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fibril</w:t>
      </w:r>
    </w:p>
    <w:p w14:paraId="05EBED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fibrilliform</w:t>
      </w:r>
    </w:p>
    <w:p w14:paraId="46FA6E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fibrinogen </w:t>
      </w:r>
    </w:p>
    <w:p w14:paraId="10671C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fibroid </w:t>
      </w:r>
    </w:p>
    <w:p w14:paraId="5EADE2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fibrositis </w:t>
      </w:r>
    </w:p>
    <w:p w14:paraId="4FE62FA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fickle</w:t>
      </w:r>
    </w:p>
    <w:p w14:paraId="4CBFDA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fictionalization </w:t>
      </w:r>
    </w:p>
    <w:p w14:paraId="772BC5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fictitious </w:t>
      </w:r>
    </w:p>
    <w:p w14:paraId="653D8A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fictive</w:t>
      </w:r>
    </w:p>
    <w:p w14:paraId="05091E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fiddlededee</w:t>
      </w:r>
      <w:proofErr w:type="spellEnd"/>
      <w:r>
        <w:t xml:space="preserve"> </w:t>
      </w:r>
    </w:p>
    <w:p w14:paraId="49D620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fidget </w:t>
      </w:r>
    </w:p>
    <w:p w14:paraId="36BAC3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fiducial </w:t>
      </w:r>
    </w:p>
    <w:p w14:paraId="35FA1C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fiefdom </w:t>
      </w:r>
    </w:p>
    <w:p w14:paraId="5717F1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figurability </w:t>
      </w:r>
    </w:p>
    <w:p w14:paraId="4C9668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filamentous </w:t>
      </w:r>
    </w:p>
    <w:p w14:paraId="4146DC8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filariasis </w:t>
      </w:r>
    </w:p>
    <w:p w14:paraId="5686CB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filature </w:t>
      </w:r>
    </w:p>
    <w:p w14:paraId="0C26EC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filch </w:t>
      </w:r>
    </w:p>
    <w:p w14:paraId="4C55B0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filigree</w:t>
      </w:r>
    </w:p>
    <w:p w14:paraId="0E718E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Fillioque</w:t>
      </w:r>
      <w:proofErr w:type="spellEnd"/>
      <w:r>
        <w:t xml:space="preserve"> </w:t>
      </w:r>
    </w:p>
    <w:p w14:paraId="356A12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filtrate </w:t>
      </w:r>
    </w:p>
    <w:p w14:paraId="4163D4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finale</w:t>
      </w:r>
    </w:p>
    <w:p w14:paraId="2DDC0F4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finance</w:t>
      </w:r>
    </w:p>
    <w:p w14:paraId="6E4252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finesse</w:t>
      </w:r>
    </w:p>
    <w:p w14:paraId="015999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fingerboard </w:t>
      </w:r>
    </w:p>
    <w:p w14:paraId="6572A9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finical</w:t>
      </w:r>
    </w:p>
    <w:p w14:paraId="7AD232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Finisterre </w:t>
      </w:r>
    </w:p>
    <w:p w14:paraId="6CD982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finite</w:t>
      </w:r>
    </w:p>
    <w:p w14:paraId="6F6AFF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finitude </w:t>
      </w:r>
    </w:p>
    <w:p w14:paraId="76CA6A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Finnish</w:t>
      </w:r>
    </w:p>
    <w:p w14:paraId="4E6994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fiorin</w:t>
      </w:r>
      <w:proofErr w:type="spellEnd"/>
      <w:r>
        <w:t xml:space="preserve"> </w:t>
      </w:r>
    </w:p>
    <w:p w14:paraId="435FCB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firecracker </w:t>
      </w:r>
    </w:p>
    <w:p w14:paraId="4D0AC4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fireproof </w:t>
      </w:r>
    </w:p>
    <w:p w14:paraId="3113B3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firebrick </w:t>
      </w:r>
    </w:p>
    <w:p w14:paraId="5BCEC4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fire-raising </w:t>
      </w:r>
    </w:p>
    <w:p w14:paraId="26452C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firewarden</w:t>
      </w:r>
      <w:proofErr w:type="spellEnd"/>
      <w:r>
        <w:t xml:space="preserve"> </w:t>
      </w:r>
    </w:p>
    <w:p w14:paraId="46CBE0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firkin</w:t>
      </w:r>
    </w:p>
    <w:p w14:paraId="166380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firmament </w:t>
      </w:r>
    </w:p>
    <w:p w14:paraId="02382A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Fischer </w:t>
      </w:r>
    </w:p>
    <w:p w14:paraId="3FBB35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fishmonger</w:t>
      </w:r>
    </w:p>
    <w:p w14:paraId="0C08AF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Fishwick </w:t>
      </w:r>
    </w:p>
    <w:p w14:paraId="444997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Fison</w:t>
      </w:r>
      <w:proofErr w:type="spellEnd"/>
    </w:p>
    <w:p w14:paraId="564FC1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fissile </w:t>
      </w:r>
    </w:p>
    <w:p w14:paraId="4CC3C9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fission </w:t>
      </w:r>
    </w:p>
    <w:p w14:paraId="0E2668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fissiparous </w:t>
      </w:r>
    </w:p>
    <w:p w14:paraId="728E98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fisticuffs </w:t>
      </w:r>
    </w:p>
    <w:p w14:paraId="6387AE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fistula </w:t>
      </w:r>
    </w:p>
    <w:p w14:paraId="67491A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fitch </w:t>
      </w:r>
    </w:p>
    <w:p w14:paraId="7A7E23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Fitzclarence</w:t>
      </w:r>
      <w:proofErr w:type="spellEnd"/>
      <w:r>
        <w:t xml:space="preserve"> </w:t>
      </w:r>
    </w:p>
    <w:p w14:paraId="541C99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fixation </w:t>
      </w:r>
    </w:p>
    <w:p w14:paraId="68448E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fixtures </w:t>
      </w:r>
    </w:p>
    <w:p w14:paraId="2908C2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fizzle </w:t>
      </w:r>
    </w:p>
    <w:p w14:paraId="50142E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flabbergast </w:t>
      </w:r>
    </w:p>
    <w:p w14:paraId="314481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flaccid</w:t>
      </w:r>
    </w:p>
    <w:p w14:paraId="2C2152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flagellant </w:t>
      </w:r>
    </w:p>
    <w:p w14:paraId="15555F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flagellate </w:t>
      </w:r>
    </w:p>
    <w:p w14:paraId="073D23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flageolet </w:t>
      </w:r>
    </w:p>
    <w:p w14:paraId="4F760E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flagrancy </w:t>
      </w:r>
    </w:p>
    <w:p w14:paraId="7F0F67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>flail</w:t>
      </w:r>
    </w:p>
    <w:p w14:paraId="0CFDD2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flair</w:t>
      </w:r>
    </w:p>
    <w:p w14:paraId="007000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Flambard</w:t>
      </w:r>
      <w:proofErr w:type="spellEnd"/>
    </w:p>
    <w:p w14:paraId="63C00A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Flamborough</w:t>
      </w:r>
      <w:proofErr w:type="spellEnd"/>
      <w:r>
        <w:t xml:space="preserve"> </w:t>
      </w:r>
    </w:p>
    <w:p w14:paraId="596A7CB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flamboyant </w:t>
      </w:r>
    </w:p>
    <w:p w14:paraId="65403B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flameproof</w:t>
      </w:r>
    </w:p>
    <w:p w14:paraId="6C2613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flammability </w:t>
      </w:r>
    </w:p>
    <w:p w14:paraId="0BD179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Flamstead</w:t>
      </w:r>
      <w:proofErr w:type="spellEnd"/>
      <w:r>
        <w:t xml:space="preserve"> </w:t>
      </w:r>
    </w:p>
    <w:p w14:paraId="7E34FD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flange </w:t>
      </w:r>
    </w:p>
    <w:p w14:paraId="51DD69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flank</w:t>
      </w:r>
    </w:p>
    <w:p w14:paraId="362990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flannelette</w:t>
      </w:r>
    </w:p>
    <w:p w14:paraId="739421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flapdoodle </w:t>
      </w:r>
    </w:p>
    <w:p w14:paraId="14E6F2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flapper</w:t>
      </w:r>
    </w:p>
    <w:p w14:paraId="7AEFB5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flashlight</w:t>
      </w:r>
    </w:p>
    <w:p w14:paraId="591062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flatmate</w:t>
      </w:r>
      <w:proofErr w:type="spellEnd"/>
    </w:p>
    <w:p w14:paraId="649066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flatulence </w:t>
      </w:r>
    </w:p>
    <w:p w14:paraId="12AC80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flatus </w:t>
      </w:r>
    </w:p>
    <w:p w14:paraId="7EDBB1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flatware</w:t>
      </w:r>
    </w:p>
    <w:p w14:paraId="4D30E4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Flaubert </w:t>
      </w:r>
    </w:p>
    <w:p w14:paraId="67CA45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flaunt</w:t>
      </w:r>
    </w:p>
    <w:p w14:paraId="55E32D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flautist</w:t>
      </w:r>
    </w:p>
    <w:p w14:paraId="07552A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Flavel</w:t>
      </w:r>
      <w:proofErr w:type="spellEnd"/>
      <w:r>
        <w:t xml:space="preserve"> </w:t>
      </w:r>
    </w:p>
    <w:p w14:paraId="695D36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flavin </w:t>
      </w:r>
    </w:p>
    <w:p w14:paraId="37F3E8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flavorous</w:t>
      </w:r>
      <w:proofErr w:type="spellEnd"/>
      <w:r>
        <w:t xml:space="preserve"> </w:t>
      </w:r>
    </w:p>
    <w:p w14:paraId="232DA7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fleabane</w:t>
      </w:r>
    </w:p>
    <w:p w14:paraId="297001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fleadh </w:t>
      </w:r>
    </w:p>
    <w:p w14:paraId="490338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fleam</w:t>
      </w:r>
      <w:proofErr w:type="spellEnd"/>
      <w:r>
        <w:t xml:space="preserve"> </w:t>
      </w:r>
    </w:p>
    <w:p w14:paraId="1B9A49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flèche</w:t>
      </w:r>
      <w:proofErr w:type="spellEnd"/>
    </w:p>
    <w:p w14:paraId="09069C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Flecknoe</w:t>
      </w:r>
      <w:proofErr w:type="spellEnd"/>
      <w:r>
        <w:t xml:space="preserve"> </w:t>
      </w:r>
    </w:p>
    <w:p w14:paraId="5DA9B2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flectional </w:t>
      </w:r>
    </w:p>
    <w:p w14:paraId="5241A3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fledge </w:t>
      </w:r>
    </w:p>
    <w:p w14:paraId="3B1762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fleece </w:t>
      </w:r>
    </w:p>
    <w:p w14:paraId="0B19CD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fleer</w:t>
      </w:r>
    </w:p>
    <w:p w14:paraId="77F0E2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fleeting </w:t>
      </w:r>
    </w:p>
    <w:p w14:paraId="6F2123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Flemming</w:t>
      </w:r>
      <w:proofErr w:type="spellEnd"/>
    </w:p>
    <w:p w14:paraId="655F83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flense </w:t>
      </w:r>
    </w:p>
    <w:p w14:paraId="1C39BE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fletcher </w:t>
      </w:r>
    </w:p>
    <w:p w14:paraId="6E55E4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Flete</w:t>
      </w:r>
      <w:proofErr w:type="spellEnd"/>
    </w:p>
    <w:p w14:paraId="702D8A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flatten</w:t>
      </w:r>
    </w:p>
    <w:p w14:paraId="1E2A20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Fleur </w:t>
      </w:r>
    </w:p>
    <w:p w14:paraId="5137C0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flexibility </w:t>
      </w:r>
    </w:p>
    <w:p w14:paraId="62D9B7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flibbertigibbet </w:t>
      </w:r>
    </w:p>
    <w:p w14:paraId="555B95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flicker</w:t>
      </w:r>
    </w:p>
    <w:p w14:paraId="3586AD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flinch</w:t>
      </w:r>
    </w:p>
    <w:p w14:paraId="0ACA4D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flippancy </w:t>
      </w:r>
    </w:p>
    <w:p w14:paraId="0E1BB9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flippant</w:t>
      </w:r>
    </w:p>
    <w:p w14:paraId="589777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flirtatious </w:t>
      </w:r>
    </w:p>
    <w:p w14:paraId="45CA77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floatation </w:t>
      </w:r>
    </w:p>
    <w:p w14:paraId="035E53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flocculate </w:t>
      </w:r>
    </w:p>
    <w:p w14:paraId="54A542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flocculent </w:t>
      </w:r>
    </w:p>
    <w:p w14:paraId="62E805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Flock Hart</w:t>
      </w:r>
    </w:p>
    <w:p w14:paraId="7A2100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Flodden</w:t>
      </w:r>
    </w:p>
    <w:p w14:paraId="5F1322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floosie</w:t>
      </w:r>
      <w:proofErr w:type="spellEnd"/>
      <w:r>
        <w:t xml:space="preserve"> </w:t>
      </w:r>
    </w:p>
    <w:p w14:paraId="7C1099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Flopsy</w:t>
      </w:r>
      <w:proofErr w:type="spellEnd"/>
      <w:r>
        <w:t xml:space="preserve"> </w:t>
      </w:r>
    </w:p>
    <w:p w14:paraId="23DA3A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Florentine </w:t>
      </w:r>
    </w:p>
    <w:p w14:paraId="05F19D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florescence </w:t>
      </w:r>
    </w:p>
    <w:p w14:paraId="21297C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floriate </w:t>
      </w:r>
    </w:p>
    <w:p w14:paraId="4FA3EB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floret </w:t>
      </w:r>
    </w:p>
    <w:p w14:paraId="5E85E3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floriculture </w:t>
      </w:r>
    </w:p>
    <w:p w14:paraId="517958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florid</w:t>
      </w:r>
    </w:p>
    <w:p w14:paraId="3744D9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Floridity </w:t>
      </w:r>
    </w:p>
    <w:p w14:paraId="67683D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floriferous </w:t>
      </w:r>
    </w:p>
    <w:p w14:paraId="2510DA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floristry </w:t>
      </w:r>
    </w:p>
    <w:p w14:paraId="12927D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floruit </w:t>
      </w:r>
    </w:p>
    <w:p w14:paraId="18DD02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flotation </w:t>
      </w:r>
    </w:p>
    <w:p w14:paraId="71B316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flounce</w:t>
      </w:r>
    </w:p>
    <w:p w14:paraId="7E74B1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floweret </w:t>
      </w:r>
    </w:p>
    <w:p w14:paraId="5DCA87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flowery </w:t>
      </w:r>
    </w:p>
    <w:p w14:paraId="3DCFE4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fluctuant </w:t>
      </w:r>
    </w:p>
    <w:p w14:paraId="6B8E47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flummery </w:t>
      </w:r>
    </w:p>
    <w:p w14:paraId="4C4C11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flunkey </w:t>
      </w:r>
    </w:p>
    <w:p w14:paraId="1D3F01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fluorescence </w:t>
      </w:r>
    </w:p>
    <w:p w14:paraId="15273E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flouridate</w:t>
      </w:r>
      <w:proofErr w:type="spellEnd"/>
      <w:r>
        <w:t xml:space="preserve"> </w:t>
      </w:r>
    </w:p>
    <w:p w14:paraId="1D9722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fluorinate </w:t>
      </w:r>
    </w:p>
    <w:p w14:paraId="4A24B6E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fluorisis</w:t>
      </w:r>
      <w:proofErr w:type="spellEnd"/>
      <w:r>
        <w:t xml:space="preserve"> </w:t>
      </w:r>
    </w:p>
    <w:p w14:paraId="7D8A2BC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fluorite </w:t>
      </w:r>
    </w:p>
    <w:p w14:paraId="38BDC2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fluoroscope </w:t>
      </w:r>
    </w:p>
    <w:p w14:paraId="62D175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fluorspar </w:t>
      </w:r>
    </w:p>
    <w:p w14:paraId="188DEE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flutter </w:t>
      </w:r>
    </w:p>
    <w:p w14:paraId="17FCE0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fluvial</w:t>
      </w:r>
    </w:p>
    <w:p w14:paraId="5B494C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fluxional </w:t>
      </w:r>
    </w:p>
    <w:p w14:paraId="2600FD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flyswatter </w:t>
      </w:r>
    </w:p>
    <w:p w14:paraId="0F06A4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flyweight </w:t>
      </w:r>
    </w:p>
    <w:p w14:paraId="0CDCBA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foetid</w:t>
      </w:r>
      <w:proofErr w:type="spellEnd"/>
      <w:r>
        <w:t xml:space="preserve"> </w:t>
      </w:r>
    </w:p>
    <w:p w14:paraId="0AF2B4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foetus</w:t>
      </w:r>
      <w:proofErr w:type="spellEnd"/>
      <w:r>
        <w:t xml:space="preserve"> </w:t>
      </w:r>
    </w:p>
    <w:p w14:paraId="1BF6EB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foetal</w:t>
      </w:r>
      <w:proofErr w:type="spellEnd"/>
      <w:r>
        <w:t xml:space="preserve"> </w:t>
      </w:r>
    </w:p>
    <w:p w14:paraId="6ABD2B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fogbound </w:t>
      </w:r>
    </w:p>
    <w:p w14:paraId="763CFE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foist </w:t>
      </w:r>
    </w:p>
    <w:p w14:paraId="1D00BB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foible </w:t>
      </w:r>
    </w:p>
    <w:p w14:paraId="40366C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foliage </w:t>
      </w:r>
    </w:p>
    <w:p w14:paraId="02F52E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Foliot </w:t>
      </w:r>
    </w:p>
    <w:p w14:paraId="12F386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folklore </w:t>
      </w:r>
    </w:p>
    <w:p w14:paraId="238D12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Follen</w:t>
      </w:r>
      <w:proofErr w:type="spellEnd"/>
      <w:r>
        <w:t xml:space="preserve"> </w:t>
      </w:r>
    </w:p>
    <w:p w14:paraId="76027A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Follett </w:t>
      </w:r>
    </w:p>
    <w:p w14:paraId="5812B7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follicle </w:t>
      </w:r>
    </w:p>
    <w:p w14:paraId="6122C9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follow-through </w:t>
      </w:r>
    </w:p>
    <w:p w14:paraId="0EA002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Formalhaut</w:t>
      </w:r>
      <w:proofErr w:type="spellEnd"/>
      <w:r>
        <w:t xml:space="preserve"> </w:t>
      </w:r>
    </w:p>
    <w:p w14:paraId="2B90F1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foment </w:t>
      </w:r>
    </w:p>
    <w:p w14:paraId="72999B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Fonda </w:t>
      </w:r>
    </w:p>
    <w:p w14:paraId="09FF5AA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fondle </w:t>
      </w:r>
    </w:p>
    <w:p w14:paraId="244612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Fontenoy</w:t>
      </w:r>
      <w:proofErr w:type="spellEnd"/>
      <w:r>
        <w:t xml:space="preserve"> </w:t>
      </w:r>
    </w:p>
    <w:p w14:paraId="2F5139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Fonteyn </w:t>
      </w:r>
    </w:p>
    <w:p w14:paraId="5A0D87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Fontainebleau </w:t>
      </w:r>
    </w:p>
    <w:p w14:paraId="5415A3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footboard </w:t>
      </w:r>
    </w:p>
    <w:p w14:paraId="5D352F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footle</w:t>
      </w:r>
      <w:proofErr w:type="spellEnd"/>
      <w:r>
        <w:t xml:space="preserve"> </w:t>
      </w:r>
    </w:p>
    <w:p w14:paraId="5C6404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footpath</w:t>
      </w:r>
    </w:p>
    <w:p w14:paraId="04207F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Foochow</w:t>
      </w:r>
    </w:p>
    <w:p w14:paraId="6DCF16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foolscap </w:t>
      </w:r>
    </w:p>
    <w:p w14:paraId="3C9629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footsie </w:t>
      </w:r>
    </w:p>
    <w:p w14:paraId="67C915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foppery </w:t>
      </w:r>
    </w:p>
    <w:p w14:paraId="283A94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forage </w:t>
      </w:r>
    </w:p>
    <w:p w14:paraId="6A61E1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foramen </w:t>
      </w:r>
    </w:p>
    <w:p w14:paraId="48215E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forasmuch </w:t>
      </w:r>
    </w:p>
    <w:p w14:paraId="43324D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foray</w:t>
      </w:r>
    </w:p>
    <w:p w14:paraId="7BDBD4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forbade </w:t>
      </w:r>
    </w:p>
    <w:p w14:paraId="3B8715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forbearance </w:t>
      </w:r>
    </w:p>
    <w:p w14:paraId="4862DB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forbore </w:t>
      </w:r>
    </w:p>
    <w:p w14:paraId="138AD8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forceps </w:t>
      </w:r>
    </w:p>
    <w:p w14:paraId="509A9F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forcible </w:t>
      </w:r>
    </w:p>
    <w:p w14:paraId="56F63F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forbode</w:t>
      </w:r>
    </w:p>
    <w:p w14:paraId="3FFD93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foreboding </w:t>
      </w:r>
    </w:p>
    <w:p w14:paraId="7E0E6E2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forecastle </w:t>
      </w:r>
    </w:p>
    <w:p w14:paraId="0AA4C4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foreclosure </w:t>
      </w:r>
    </w:p>
    <w:p w14:paraId="6E0136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foregone </w:t>
      </w:r>
    </w:p>
    <w:p w14:paraId="3F8583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foreigner </w:t>
      </w:r>
    </w:p>
    <w:p w14:paraId="000FA9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forelock </w:t>
      </w:r>
    </w:p>
    <w:p w14:paraId="73E13A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 xml:space="preserve">foreknowledge </w:t>
      </w:r>
    </w:p>
    <w:p w14:paraId="228F8D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forensic </w:t>
      </w:r>
    </w:p>
    <w:p w14:paraId="782A1A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foreordain </w:t>
      </w:r>
    </w:p>
    <w:p w14:paraId="0253FD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foreseeability </w:t>
      </w:r>
    </w:p>
    <w:p w14:paraId="6B2935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foreshore </w:t>
      </w:r>
    </w:p>
    <w:p w14:paraId="26E842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foreskin</w:t>
      </w:r>
    </w:p>
    <w:p w14:paraId="373CCD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forestall</w:t>
      </w:r>
    </w:p>
    <w:p w14:paraId="32B093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forester </w:t>
      </w:r>
    </w:p>
    <w:p w14:paraId="3B2142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Forfar</w:t>
      </w:r>
      <w:proofErr w:type="spellEnd"/>
      <w:r>
        <w:t xml:space="preserve"> </w:t>
      </w:r>
    </w:p>
    <w:p w14:paraId="05F6B9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forfeit </w:t>
      </w:r>
    </w:p>
    <w:p w14:paraId="653A75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forfend </w:t>
      </w:r>
    </w:p>
    <w:p w14:paraId="0EB6B5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forgery </w:t>
      </w:r>
    </w:p>
    <w:p w14:paraId="126F1A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forlorn </w:t>
      </w:r>
    </w:p>
    <w:p w14:paraId="4B5FFC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formaldehyde </w:t>
      </w:r>
    </w:p>
    <w:p w14:paraId="3C5FD7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formative </w:t>
      </w:r>
    </w:p>
    <w:p w14:paraId="43EBFF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formic </w:t>
      </w:r>
    </w:p>
    <w:p w14:paraId="4FB8D8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formidable </w:t>
      </w:r>
    </w:p>
    <w:p w14:paraId="0154FE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formulaic </w:t>
      </w:r>
    </w:p>
    <w:p w14:paraId="34C114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forsooth </w:t>
      </w:r>
    </w:p>
    <w:p w14:paraId="6E4264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Forsyte</w:t>
      </w:r>
      <w:proofErr w:type="spellEnd"/>
      <w:r>
        <w:t xml:space="preserve"> </w:t>
      </w:r>
    </w:p>
    <w:p w14:paraId="041EDD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Fortescue </w:t>
      </w:r>
    </w:p>
    <w:p w14:paraId="2F26E9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forthwith </w:t>
      </w:r>
    </w:p>
    <w:p w14:paraId="02D8CD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fortification</w:t>
      </w:r>
    </w:p>
    <w:p w14:paraId="52611C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fortissimo </w:t>
      </w:r>
    </w:p>
    <w:p w14:paraId="727CCF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fortition </w:t>
      </w:r>
    </w:p>
    <w:p w14:paraId="3935F5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Fortnum </w:t>
      </w:r>
    </w:p>
    <w:p w14:paraId="661841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fortuitous </w:t>
      </w:r>
    </w:p>
    <w:p w14:paraId="4B9CBF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Fosbery</w:t>
      </w:r>
      <w:proofErr w:type="spellEnd"/>
      <w:r>
        <w:t xml:space="preserve"> </w:t>
      </w:r>
    </w:p>
    <w:p w14:paraId="57592A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fortunate </w:t>
      </w:r>
    </w:p>
    <w:p w14:paraId="12D1FA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fossick </w:t>
      </w:r>
    </w:p>
    <w:p w14:paraId="1C8E95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fossilize </w:t>
      </w:r>
    </w:p>
    <w:p w14:paraId="24FF08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Foucault </w:t>
      </w:r>
    </w:p>
    <w:p w14:paraId="66EA15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fouetté</w:t>
      </w:r>
    </w:p>
    <w:p w14:paraId="3D56C0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foulard </w:t>
      </w:r>
    </w:p>
    <w:p w14:paraId="442C14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Foulger</w:t>
      </w:r>
      <w:proofErr w:type="spellEnd"/>
      <w:r>
        <w:t xml:space="preserve"> </w:t>
      </w:r>
    </w:p>
    <w:p w14:paraId="6A0C31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foundling </w:t>
      </w:r>
    </w:p>
    <w:p w14:paraId="70DA292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Foulkes </w:t>
      </w:r>
    </w:p>
    <w:p w14:paraId="7C6910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four-cornered </w:t>
      </w:r>
    </w:p>
    <w:p w14:paraId="65AB41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Fowler </w:t>
      </w:r>
    </w:p>
    <w:p w14:paraId="75FE1D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foursome </w:t>
      </w:r>
    </w:p>
    <w:p w14:paraId="30C942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fourfold </w:t>
      </w:r>
    </w:p>
    <w:p w14:paraId="340AB4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fovea </w:t>
      </w:r>
    </w:p>
    <w:p w14:paraId="19A928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foxhound </w:t>
      </w:r>
    </w:p>
    <w:p w14:paraId="098CBD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Fourier </w:t>
      </w:r>
    </w:p>
    <w:p w14:paraId="774894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four-ply </w:t>
      </w:r>
    </w:p>
    <w:p w14:paraId="368594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foxtrot </w:t>
      </w:r>
    </w:p>
    <w:p w14:paraId="3D9DBA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foyer</w:t>
      </w:r>
    </w:p>
    <w:p w14:paraId="66F950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fractionate</w:t>
      </w:r>
    </w:p>
    <w:p w14:paraId="059650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fractious </w:t>
      </w:r>
    </w:p>
    <w:p w14:paraId="72958B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fragile </w:t>
      </w:r>
    </w:p>
    <w:p w14:paraId="6E0908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fragmentary </w:t>
      </w:r>
    </w:p>
    <w:p w14:paraId="6B8C78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Fragonard </w:t>
      </w:r>
    </w:p>
    <w:p w14:paraId="06E657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frail </w:t>
      </w:r>
    </w:p>
    <w:p w14:paraId="4DB2D0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frambesia</w:t>
      </w:r>
      <w:proofErr w:type="spellEnd"/>
      <w:r>
        <w:t xml:space="preserve"> </w:t>
      </w:r>
    </w:p>
    <w:p w14:paraId="6001E5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franchise </w:t>
      </w:r>
    </w:p>
    <w:p w14:paraId="43BCF8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francolin </w:t>
      </w:r>
    </w:p>
    <w:p w14:paraId="439A97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francophobe</w:t>
      </w:r>
      <w:proofErr w:type="spellEnd"/>
    </w:p>
    <w:p w14:paraId="1CB3A6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francophonic</w:t>
      </w:r>
      <w:proofErr w:type="spellEnd"/>
      <w:r>
        <w:t xml:space="preserve"> </w:t>
      </w:r>
    </w:p>
    <w:p w14:paraId="32FA02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frangibility</w:t>
      </w:r>
    </w:p>
    <w:p w14:paraId="3C2CBA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frankincense </w:t>
      </w:r>
    </w:p>
    <w:p w14:paraId="1B0B33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frantic </w:t>
      </w:r>
    </w:p>
    <w:p w14:paraId="17C341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frappé</w:t>
      </w:r>
    </w:p>
    <w:p w14:paraId="38A5D5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fraternal </w:t>
      </w:r>
    </w:p>
    <w:p w14:paraId="4CF47D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fraternize </w:t>
      </w:r>
    </w:p>
    <w:p w14:paraId="5A78EC9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fratricidal </w:t>
      </w:r>
    </w:p>
    <w:p w14:paraId="6C1A08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fraudulence </w:t>
      </w:r>
    </w:p>
    <w:p w14:paraId="3DC4B2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fraught </w:t>
      </w:r>
    </w:p>
    <w:p w14:paraId="3DF616A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frazzle </w:t>
      </w:r>
    </w:p>
    <w:p w14:paraId="24CF549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Frears</w:t>
      </w:r>
      <w:proofErr w:type="spellEnd"/>
      <w:r>
        <w:t xml:space="preserve"> </w:t>
      </w:r>
    </w:p>
    <w:p w14:paraId="40EC00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Frayn </w:t>
      </w:r>
    </w:p>
    <w:p w14:paraId="38EEBA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freelance </w:t>
      </w:r>
    </w:p>
    <w:p w14:paraId="396B5E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freemasonry </w:t>
      </w:r>
    </w:p>
    <w:p w14:paraId="672276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freighter </w:t>
      </w:r>
    </w:p>
    <w:p w14:paraId="302944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Freiburg </w:t>
      </w:r>
    </w:p>
    <w:p w14:paraId="3A3986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fremitus </w:t>
      </w:r>
    </w:p>
    <w:p w14:paraId="4BECFC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frenetic </w:t>
      </w:r>
    </w:p>
    <w:p w14:paraId="5DA4D2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frequent </w:t>
      </w:r>
    </w:p>
    <w:p w14:paraId="1727B2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frequentative </w:t>
      </w:r>
    </w:p>
    <w:p w14:paraId="6907DF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fretful </w:t>
      </w:r>
    </w:p>
    <w:p w14:paraId="6E2379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friable </w:t>
      </w:r>
    </w:p>
    <w:p w14:paraId="61E7AC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fribble </w:t>
      </w:r>
    </w:p>
    <w:p w14:paraId="0FDD46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fricassee </w:t>
      </w:r>
    </w:p>
    <w:p w14:paraId="36F802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fricandeau </w:t>
      </w:r>
    </w:p>
    <w:p w14:paraId="63968F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fricative </w:t>
      </w:r>
    </w:p>
    <w:p w14:paraId="21F9DC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frieze </w:t>
      </w:r>
    </w:p>
    <w:p w14:paraId="098B30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frigate </w:t>
      </w:r>
    </w:p>
    <w:p w14:paraId="3BE28A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frigid </w:t>
      </w:r>
    </w:p>
    <w:p w14:paraId="7CE1E2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Frigidaire </w:t>
      </w:r>
    </w:p>
    <w:p w14:paraId="00C7B3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frijole </w:t>
      </w:r>
    </w:p>
    <w:p w14:paraId="084AE3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frilly</w:t>
      </w:r>
    </w:p>
    <w:p w14:paraId="3C15A9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frippery </w:t>
      </w:r>
    </w:p>
    <w:p w14:paraId="2606FD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frisette</w:t>
      </w:r>
      <w:proofErr w:type="spellEnd"/>
      <w:r>
        <w:t xml:space="preserve"> </w:t>
      </w:r>
    </w:p>
    <w:p w14:paraId="754334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frivolity </w:t>
      </w:r>
    </w:p>
    <w:p w14:paraId="2E5357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frisson </w:t>
      </w:r>
    </w:p>
    <w:p w14:paraId="4E44076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Frizelle</w:t>
      </w:r>
      <w:proofErr w:type="spellEnd"/>
      <w:r>
        <w:t xml:space="preserve"> </w:t>
      </w:r>
    </w:p>
    <w:p w14:paraId="22DDD5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frivolous </w:t>
      </w:r>
    </w:p>
    <w:p w14:paraId="33599D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frontier</w:t>
      </w:r>
    </w:p>
    <w:p w14:paraId="0FF8C5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frosh</w:t>
      </w:r>
    </w:p>
    <w:p w14:paraId="55AF19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frosty </w:t>
      </w:r>
    </w:p>
    <w:p w14:paraId="396DF7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Frothingham</w:t>
      </w:r>
      <w:proofErr w:type="spellEnd"/>
      <w:r>
        <w:t xml:space="preserve"> </w:t>
      </w:r>
    </w:p>
    <w:p w14:paraId="4AACAD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frottage </w:t>
      </w:r>
    </w:p>
    <w:p w14:paraId="5D91B5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frowsty</w:t>
      </w:r>
      <w:proofErr w:type="spellEnd"/>
      <w:r>
        <w:t xml:space="preserve"> </w:t>
      </w:r>
    </w:p>
    <w:p w14:paraId="39E33B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fructiferous </w:t>
      </w:r>
    </w:p>
    <w:p w14:paraId="5D755D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frumenty </w:t>
      </w:r>
    </w:p>
    <w:p w14:paraId="7A8FCD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frustum </w:t>
      </w:r>
    </w:p>
    <w:p w14:paraId="79DC48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fushine</w:t>
      </w:r>
      <w:proofErr w:type="spellEnd"/>
      <w:r>
        <w:t xml:space="preserve"> </w:t>
      </w:r>
    </w:p>
    <w:p w14:paraId="12C323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fuddle </w:t>
      </w:r>
    </w:p>
    <w:p w14:paraId="633DAC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Fudge </w:t>
      </w:r>
    </w:p>
    <w:p w14:paraId="500B90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fuehrer </w:t>
      </w:r>
    </w:p>
    <w:p w14:paraId="66A542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fugacious </w:t>
      </w:r>
    </w:p>
    <w:p w14:paraId="6CEEE3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fugitive </w:t>
      </w:r>
    </w:p>
    <w:p w14:paraId="238F86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fuliginous </w:t>
      </w:r>
    </w:p>
    <w:p w14:paraId="54196F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fully-fledged </w:t>
      </w:r>
    </w:p>
    <w:p w14:paraId="6EC59E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fulminate </w:t>
      </w:r>
    </w:p>
    <w:p w14:paraId="2E5728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fulsome</w:t>
      </w:r>
    </w:p>
    <w:p w14:paraId="60A91F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fulvous </w:t>
      </w:r>
    </w:p>
    <w:p w14:paraId="532ECB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fumigate </w:t>
      </w:r>
    </w:p>
    <w:p w14:paraId="454235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Funafuti </w:t>
      </w:r>
    </w:p>
    <w:p w14:paraId="181067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funambulist </w:t>
      </w:r>
    </w:p>
    <w:p w14:paraId="486F2A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Funchal </w:t>
      </w:r>
    </w:p>
    <w:p w14:paraId="6BB442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functionalism </w:t>
      </w:r>
    </w:p>
    <w:p w14:paraId="7D726C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fundamentality </w:t>
      </w:r>
    </w:p>
    <w:p w14:paraId="29C81A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fundraiser </w:t>
      </w:r>
    </w:p>
    <w:p w14:paraId="7CBCF3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fungible</w:t>
      </w:r>
    </w:p>
    <w:p w14:paraId="77C4F91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funicular </w:t>
      </w:r>
    </w:p>
    <w:p w14:paraId="5A959A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furbelow </w:t>
      </w:r>
    </w:p>
    <w:p w14:paraId="385FF5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 xml:space="preserve">furbish </w:t>
      </w:r>
    </w:p>
    <w:p w14:paraId="545439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furcate </w:t>
      </w:r>
    </w:p>
    <w:p w14:paraId="3E2E48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furibund </w:t>
      </w:r>
    </w:p>
    <w:p w14:paraId="10988E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furlong </w:t>
      </w:r>
    </w:p>
    <w:p w14:paraId="479757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furlough </w:t>
      </w:r>
    </w:p>
    <w:p w14:paraId="141689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Furneaux</w:t>
      </w:r>
      <w:proofErr w:type="spellEnd"/>
      <w:r>
        <w:t xml:space="preserve"> </w:t>
      </w:r>
    </w:p>
    <w:p w14:paraId="3FA8CD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Furness </w:t>
      </w:r>
    </w:p>
    <w:p w14:paraId="49DAE6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furore</w:t>
      </w:r>
      <w:proofErr w:type="spellEnd"/>
      <w:r>
        <w:t xml:space="preserve"> </w:t>
      </w:r>
    </w:p>
    <w:p w14:paraId="6DD0C4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furphy</w:t>
      </w:r>
      <w:proofErr w:type="spellEnd"/>
      <w:r>
        <w:t xml:space="preserve"> </w:t>
      </w:r>
    </w:p>
    <w:p w14:paraId="7D0E74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furriery </w:t>
      </w:r>
    </w:p>
    <w:p w14:paraId="2E9E20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furtherance </w:t>
      </w:r>
    </w:p>
    <w:p w14:paraId="034191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furtive </w:t>
      </w:r>
    </w:p>
    <w:p w14:paraId="057328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furuncle </w:t>
      </w:r>
    </w:p>
    <w:p w14:paraId="2DE896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fuselage </w:t>
      </w:r>
    </w:p>
    <w:p w14:paraId="4EE849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futurologist </w:t>
      </w:r>
    </w:p>
    <w:p w14:paraId="4064BA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fusilier </w:t>
      </w:r>
    </w:p>
    <w:p w14:paraId="73581F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fustigate </w:t>
      </w:r>
    </w:p>
    <w:p w14:paraId="16CCDF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futhark </w:t>
      </w:r>
    </w:p>
    <w:p w14:paraId="4CA037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fuzee </w:t>
      </w:r>
    </w:p>
    <w:p w14:paraId="396F23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Fuzhou</w:t>
      </w:r>
    </w:p>
    <w:p w14:paraId="77B9BE3A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G</w:t>
      </w:r>
    </w:p>
    <w:p w14:paraId="2BC3B15B" w14:textId="77777777" w:rsidR="00281311" w:rsidRDefault="00281311">
      <w:pPr>
        <w:spacing w:after="0" w:line="240" w:lineRule="auto"/>
      </w:pPr>
    </w:p>
    <w:p w14:paraId="0D77B4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gabardine </w:t>
      </w:r>
    </w:p>
    <w:p w14:paraId="444D73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gaberlunzie </w:t>
      </w:r>
    </w:p>
    <w:p w14:paraId="6A53BFF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gadabout </w:t>
      </w:r>
    </w:p>
    <w:p w14:paraId="29F7A2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gadgetry </w:t>
      </w:r>
    </w:p>
    <w:p w14:paraId="1C2963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Gainesville </w:t>
      </w:r>
    </w:p>
    <w:p w14:paraId="7ACF81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Gainsborough </w:t>
      </w:r>
    </w:p>
    <w:p w14:paraId="05B6733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galactose </w:t>
      </w:r>
    </w:p>
    <w:p w14:paraId="436F2D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Galapagos </w:t>
      </w:r>
    </w:p>
    <w:p w14:paraId="1B3128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Galashiels</w:t>
      </w:r>
    </w:p>
    <w:p w14:paraId="47DEDA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galbanum </w:t>
      </w:r>
    </w:p>
    <w:p w14:paraId="4B829A9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Galileo </w:t>
      </w:r>
    </w:p>
    <w:p w14:paraId="6C720F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Galenic </w:t>
      </w:r>
    </w:p>
    <w:p w14:paraId="6ECCE1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Galingale</w:t>
      </w:r>
    </w:p>
    <w:p w14:paraId="44E78C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galeophobia</w:t>
      </w:r>
    </w:p>
    <w:p w14:paraId="021683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galiophobia</w:t>
      </w:r>
      <w:proofErr w:type="spellEnd"/>
    </w:p>
    <w:p w14:paraId="34D17E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gallophobia</w:t>
      </w:r>
      <w:proofErr w:type="spellEnd"/>
    </w:p>
    <w:p w14:paraId="63DEE6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gamophobia</w:t>
      </w:r>
    </w:p>
    <w:p w14:paraId="79357C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gatophobia</w:t>
      </w:r>
    </w:p>
    <w:p w14:paraId="13FAD4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geliophobia</w:t>
      </w:r>
    </w:p>
    <w:p w14:paraId="18B70C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geniophobia</w:t>
      </w:r>
    </w:p>
    <w:p w14:paraId="416137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genophobia</w:t>
      </w:r>
      <w:proofErr w:type="spellEnd"/>
    </w:p>
    <w:p w14:paraId="4992782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genuphobia</w:t>
      </w:r>
    </w:p>
    <w:p w14:paraId="131971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gephydrophobia</w:t>
      </w:r>
      <w:proofErr w:type="spellEnd"/>
    </w:p>
    <w:p w14:paraId="521C62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gerascophobia</w:t>
      </w:r>
      <w:proofErr w:type="spellEnd"/>
    </w:p>
    <w:p w14:paraId="260445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germanophobia</w:t>
      </w:r>
      <w:proofErr w:type="spellEnd"/>
    </w:p>
    <w:p w14:paraId="0CECEC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gerontophobia</w:t>
      </w:r>
    </w:p>
    <w:p w14:paraId="784309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geumaphobia</w:t>
      </w:r>
      <w:proofErr w:type="spellEnd"/>
    </w:p>
    <w:p w14:paraId="3ED1EF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gnosiophobia</w:t>
      </w:r>
      <w:proofErr w:type="spellEnd"/>
    </w:p>
    <w:p w14:paraId="16D003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graphophobia</w:t>
      </w:r>
      <w:proofErr w:type="spellEnd"/>
    </w:p>
    <w:p w14:paraId="4518CF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gymnophobia</w:t>
      </w:r>
      <w:proofErr w:type="spellEnd"/>
    </w:p>
    <w:p w14:paraId="63D90AD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gynephobiae</w:t>
      </w:r>
      <w:proofErr w:type="spellEnd"/>
      <w:r>
        <w:t xml:space="preserve"> </w:t>
      </w:r>
    </w:p>
    <w:p w14:paraId="1880C5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Gallacher</w:t>
      </w:r>
      <w:proofErr w:type="spellEnd"/>
      <w:r>
        <w:t xml:space="preserve"> </w:t>
      </w:r>
    </w:p>
    <w:p w14:paraId="1F23983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gallant</w:t>
      </w:r>
    </w:p>
    <w:p w14:paraId="3393E5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galleon </w:t>
      </w:r>
    </w:p>
    <w:p w14:paraId="4BE799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gallfly </w:t>
      </w:r>
    </w:p>
    <w:p w14:paraId="0F08C5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galliambic</w:t>
      </w:r>
      <w:proofErr w:type="spellEnd"/>
      <w:r>
        <w:t xml:space="preserve"> </w:t>
      </w:r>
    </w:p>
    <w:p w14:paraId="5E9760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galliard </w:t>
      </w:r>
    </w:p>
    <w:p w14:paraId="706B0F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gallimaufry </w:t>
      </w:r>
    </w:p>
    <w:p w14:paraId="563490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gallinaceous </w:t>
      </w:r>
    </w:p>
    <w:p w14:paraId="3985E9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gallivant </w:t>
      </w:r>
    </w:p>
    <w:p w14:paraId="615064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gallopade </w:t>
      </w:r>
    </w:p>
    <w:p w14:paraId="642B8E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gallstone </w:t>
      </w:r>
    </w:p>
    <w:p w14:paraId="76042A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Galsham</w:t>
      </w:r>
      <w:proofErr w:type="spellEnd"/>
    </w:p>
    <w:p w14:paraId="18E59C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galumphing </w:t>
      </w:r>
    </w:p>
    <w:p w14:paraId="3BB7142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galvanometer </w:t>
      </w:r>
    </w:p>
    <w:p w14:paraId="798DB8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gambadoes</w:t>
      </w:r>
    </w:p>
    <w:p w14:paraId="4CEF8C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gangling </w:t>
      </w:r>
    </w:p>
    <w:p w14:paraId="1CEF64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gangrenous </w:t>
      </w:r>
    </w:p>
    <w:p w14:paraId="26F218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ganister </w:t>
      </w:r>
    </w:p>
    <w:p w14:paraId="30932F8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gannet </w:t>
      </w:r>
    </w:p>
    <w:p w14:paraId="199239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Ganymede </w:t>
      </w:r>
    </w:p>
    <w:p w14:paraId="19A4D6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gaolbird</w:t>
      </w:r>
      <w:proofErr w:type="spellEnd"/>
      <w:r>
        <w:t xml:space="preserve"> </w:t>
      </w:r>
    </w:p>
    <w:p w14:paraId="63D675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garage </w:t>
      </w:r>
    </w:p>
    <w:p w14:paraId="35711C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Garamond </w:t>
      </w:r>
    </w:p>
    <w:p w14:paraId="4F6A9F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Gargantua </w:t>
      </w:r>
    </w:p>
    <w:p w14:paraId="486AEA6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Gargery</w:t>
      </w:r>
      <w:proofErr w:type="spellEnd"/>
      <w:r>
        <w:t xml:space="preserve"> </w:t>
      </w:r>
    </w:p>
    <w:p w14:paraId="48AF61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garibaldi </w:t>
      </w:r>
    </w:p>
    <w:p w14:paraId="0B2B6F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gargoyle </w:t>
      </w:r>
    </w:p>
    <w:p w14:paraId="1C4EBBE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garrulity </w:t>
      </w:r>
    </w:p>
    <w:p w14:paraId="138A6E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garrulous </w:t>
      </w:r>
    </w:p>
    <w:p w14:paraId="40CD1D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Garwood </w:t>
      </w:r>
    </w:p>
    <w:p w14:paraId="180326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Gartmore</w:t>
      </w:r>
      <w:proofErr w:type="spellEnd"/>
      <w:r>
        <w:t xml:space="preserve"> </w:t>
      </w:r>
    </w:p>
    <w:p w14:paraId="4BF76EA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garniture </w:t>
      </w:r>
    </w:p>
    <w:p w14:paraId="6E5C48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Garrard </w:t>
      </w:r>
    </w:p>
    <w:p w14:paraId="6554001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garth </w:t>
      </w:r>
    </w:p>
    <w:p w14:paraId="6294B2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Gascoigne </w:t>
      </w:r>
    </w:p>
    <w:p w14:paraId="7D8CBB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gaslier</w:t>
      </w:r>
      <w:proofErr w:type="spellEnd"/>
      <w:r>
        <w:t xml:space="preserve"> </w:t>
      </w:r>
    </w:p>
    <w:p w14:paraId="1AFF7D0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Gascoyne </w:t>
      </w:r>
    </w:p>
    <w:p w14:paraId="566B1D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gas-guzzler </w:t>
      </w:r>
    </w:p>
    <w:p w14:paraId="664D04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gasohol </w:t>
      </w:r>
    </w:p>
    <w:p w14:paraId="33BA1D9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gasper </w:t>
      </w:r>
    </w:p>
    <w:p w14:paraId="060D3C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gasterpod</w:t>
      </w:r>
      <w:proofErr w:type="spellEnd"/>
      <w:r>
        <w:t xml:space="preserve"> </w:t>
      </w:r>
    </w:p>
    <w:p w14:paraId="44C40D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gastritis </w:t>
      </w:r>
    </w:p>
    <w:p w14:paraId="305987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gastroenterologist </w:t>
      </w:r>
    </w:p>
    <w:p w14:paraId="759D71B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gastronome </w:t>
      </w:r>
    </w:p>
    <w:p w14:paraId="341FEA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gateau </w:t>
      </w:r>
    </w:p>
    <w:p w14:paraId="477997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gatekeeper </w:t>
      </w:r>
    </w:p>
    <w:p w14:paraId="1EAD68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Gatorade </w:t>
      </w:r>
    </w:p>
    <w:p w14:paraId="7D9814B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gauche </w:t>
      </w:r>
    </w:p>
    <w:p w14:paraId="4E5FAC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gaucherie </w:t>
      </w:r>
    </w:p>
    <w:p w14:paraId="476BE2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gaucho </w:t>
      </w:r>
    </w:p>
    <w:p w14:paraId="10D7B9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gauge </w:t>
      </w:r>
    </w:p>
    <w:p w14:paraId="3EEC2BD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Gauguin </w:t>
      </w:r>
    </w:p>
    <w:p w14:paraId="055BB1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gauleiter </w:t>
      </w:r>
    </w:p>
    <w:p w14:paraId="29ACAB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Gaullism </w:t>
      </w:r>
    </w:p>
    <w:p w14:paraId="602F30D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Gaultier </w:t>
      </w:r>
    </w:p>
    <w:p w14:paraId="0D7185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Gaumont </w:t>
      </w:r>
    </w:p>
    <w:p w14:paraId="572E2B9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gaunt </w:t>
      </w:r>
    </w:p>
    <w:p w14:paraId="214B93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Gauntlett</w:t>
      </w:r>
      <w:proofErr w:type="spellEnd"/>
      <w:r>
        <w:t xml:space="preserve"> </w:t>
      </w:r>
    </w:p>
    <w:p w14:paraId="6B78C0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gauss </w:t>
      </w:r>
    </w:p>
    <w:p w14:paraId="127531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gauze </w:t>
      </w:r>
    </w:p>
    <w:p w14:paraId="34ED171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gavotte </w:t>
      </w:r>
    </w:p>
    <w:p w14:paraId="069AC1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gander </w:t>
      </w:r>
    </w:p>
    <w:p w14:paraId="79EE67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Gay-Lussac </w:t>
      </w:r>
    </w:p>
    <w:p w14:paraId="4A1876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gazebo </w:t>
      </w:r>
    </w:p>
    <w:p w14:paraId="279671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gazelle </w:t>
      </w:r>
    </w:p>
    <w:p w14:paraId="517B16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gazette </w:t>
      </w:r>
    </w:p>
    <w:p w14:paraId="7A0AAC6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gazpacho </w:t>
      </w:r>
    </w:p>
    <w:p w14:paraId="068482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gazump</w:t>
      </w:r>
      <w:proofErr w:type="spellEnd"/>
      <w:r>
        <w:t xml:space="preserve"> </w:t>
      </w:r>
    </w:p>
    <w:p w14:paraId="24839A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gazunder</w:t>
      </w:r>
      <w:proofErr w:type="spellEnd"/>
      <w:r>
        <w:t xml:space="preserve"> </w:t>
      </w:r>
    </w:p>
    <w:p w14:paraId="67C6F3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Geare</w:t>
      </w:r>
      <w:proofErr w:type="spellEnd"/>
      <w:r>
        <w:t xml:space="preserve"> </w:t>
      </w:r>
    </w:p>
    <w:p w14:paraId="567A40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Geary </w:t>
      </w:r>
    </w:p>
    <w:p w14:paraId="2B05F4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lastRenderedPageBreak/>
        <w:t>geddit</w:t>
      </w:r>
      <w:proofErr w:type="spellEnd"/>
      <w:r>
        <w:t xml:space="preserve">  </w:t>
      </w:r>
    </w:p>
    <w:p w14:paraId="1E7B21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geegaw</w:t>
      </w:r>
      <w:proofErr w:type="spellEnd"/>
      <w:r>
        <w:t xml:space="preserve"> </w:t>
      </w:r>
    </w:p>
    <w:p w14:paraId="74CE21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Geelong </w:t>
      </w:r>
    </w:p>
    <w:p w14:paraId="22E62B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Geering</w:t>
      </w:r>
      <w:proofErr w:type="spellEnd"/>
      <w:r>
        <w:t xml:space="preserve"> </w:t>
      </w:r>
    </w:p>
    <w:p w14:paraId="73251D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gelatinize </w:t>
      </w:r>
    </w:p>
    <w:p w14:paraId="71FAD84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gelding </w:t>
      </w:r>
    </w:p>
    <w:p w14:paraId="3F4816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gelignite </w:t>
      </w:r>
    </w:p>
    <w:p w14:paraId="4B8C61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Gelligaer</w:t>
      </w:r>
      <w:proofErr w:type="spellEnd"/>
      <w:r>
        <w:t xml:space="preserve"> </w:t>
      </w:r>
    </w:p>
    <w:p w14:paraId="637A3B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geminate </w:t>
      </w:r>
    </w:p>
    <w:p w14:paraId="63409A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gemmology</w:t>
      </w:r>
      <w:proofErr w:type="spellEnd"/>
      <w:r>
        <w:t xml:space="preserve">  </w:t>
      </w:r>
    </w:p>
    <w:p w14:paraId="406323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gemmule </w:t>
      </w:r>
    </w:p>
    <w:p w14:paraId="36441E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gemshorn </w:t>
      </w:r>
    </w:p>
    <w:p w14:paraId="6E552B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genealogist </w:t>
      </w:r>
    </w:p>
    <w:p w14:paraId="546B94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generalissimo </w:t>
      </w:r>
    </w:p>
    <w:p w14:paraId="3E25FC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generative </w:t>
      </w:r>
    </w:p>
    <w:p w14:paraId="524779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generatrix </w:t>
      </w:r>
    </w:p>
    <w:p w14:paraId="1B159D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Genesta</w:t>
      </w:r>
      <w:proofErr w:type="spellEnd"/>
      <w:r>
        <w:t xml:space="preserve"> </w:t>
      </w:r>
    </w:p>
    <w:p w14:paraId="274161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geneticist </w:t>
      </w:r>
    </w:p>
    <w:p w14:paraId="123EB3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geniality </w:t>
      </w:r>
    </w:p>
    <w:p w14:paraId="0A6F3D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Genista </w:t>
      </w:r>
    </w:p>
    <w:p w14:paraId="689421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genitalia </w:t>
      </w:r>
    </w:p>
    <w:p w14:paraId="15CDF1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genocidal </w:t>
      </w:r>
    </w:p>
    <w:p w14:paraId="18B83D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Gennesaret </w:t>
      </w:r>
    </w:p>
    <w:p w14:paraId="6F13E0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Genoese </w:t>
      </w:r>
    </w:p>
    <w:p w14:paraId="689A62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genous</w:t>
      </w:r>
      <w:proofErr w:type="spellEnd"/>
      <w:r>
        <w:t xml:space="preserve"> </w:t>
      </w:r>
    </w:p>
    <w:p w14:paraId="05C3B9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genre </w:t>
      </w:r>
    </w:p>
    <w:p w14:paraId="40B519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Genseric </w:t>
      </w:r>
    </w:p>
    <w:p w14:paraId="7E9B41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gentility </w:t>
      </w:r>
    </w:p>
    <w:p w14:paraId="251C87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gentlemanatarms</w:t>
      </w:r>
      <w:proofErr w:type="spellEnd"/>
      <w:r>
        <w:t xml:space="preserve"> </w:t>
      </w:r>
    </w:p>
    <w:p w14:paraId="5294FC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gentrification </w:t>
      </w:r>
    </w:p>
    <w:p w14:paraId="38B43F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genuflect </w:t>
      </w:r>
    </w:p>
    <w:p w14:paraId="75E7E2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geocentric </w:t>
      </w:r>
    </w:p>
    <w:p w14:paraId="5BDCFA3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geode </w:t>
      </w:r>
    </w:p>
    <w:p w14:paraId="477710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geodesy </w:t>
      </w:r>
    </w:p>
    <w:p w14:paraId="3DCD65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geographer </w:t>
      </w:r>
    </w:p>
    <w:p w14:paraId="0BBB49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geomagnetic </w:t>
      </w:r>
    </w:p>
    <w:p w14:paraId="2AFB91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geomancy </w:t>
      </w:r>
    </w:p>
    <w:p w14:paraId="1009548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geomorphologic </w:t>
      </w:r>
    </w:p>
    <w:p w14:paraId="50FCC35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Geophysicist </w:t>
      </w:r>
    </w:p>
    <w:p w14:paraId="0BDFBE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georgette </w:t>
      </w:r>
    </w:p>
    <w:p w14:paraId="2199F8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geothermal </w:t>
      </w:r>
    </w:p>
    <w:p w14:paraId="2AD86A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geostationary </w:t>
      </w:r>
    </w:p>
    <w:p w14:paraId="4B8D0F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Gerard </w:t>
      </w:r>
    </w:p>
    <w:p w14:paraId="7D95A6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Gerbeau</w:t>
      </w:r>
      <w:proofErr w:type="spellEnd"/>
      <w:r>
        <w:t xml:space="preserve"> </w:t>
      </w:r>
    </w:p>
    <w:p w14:paraId="71152D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gerbil </w:t>
      </w:r>
    </w:p>
    <w:p w14:paraId="548E75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gergalcon</w:t>
      </w:r>
      <w:proofErr w:type="spellEnd"/>
      <w:r>
        <w:t xml:space="preserve"> </w:t>
      </w:r>
    </w:p>
    <w:p w14:paraId="783891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gertiary</w:t>
      </w:r>
      <w:proofErr w:type="spellEnd"/>
      <w:r>
        <w:t xml:space="preserve"> </w:t>
      </w:r>
    </w:p>
    <w:p w14:paraId="2D45EC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geriatric </w:t>
      </w:r>
    </w:p>
    <w:p w14:paraId="6E8D12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Geritol </w:t>
      </w:r>
    </w:p>
    <w:p w14:paraId="34FA7C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germane </w:t>
      </w:r>
    </w:p>
    <w:p w14:paraId="0894820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germanium </w:t>
      </w:r>
    </w:p>
    <w:p w14:paraId="444DF1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Germiston </w:t>
      </w:r>
    </w:p>
    <w:p w14:paraId="7D4257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Germolene</w:t>
      </w:r>
      <w:proofErr w:type="spellEnd"/>
      <w:r>
        <w:t xml:space="preserve"> </w:t>
      </w:r>
    </w:p>
    <w:p w14:paraId="752F70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Geronimo </w:t>
      </w:r>
    </w:p>
    <w:p w14:paraId="37F114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gerontocratic </w:t>
      </w:r>
    </w:p>
    <w:p w14:paraId="36A2912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Gerrard </w:t>
      </w:r>
    </w:p>
    <w:p w14:paraId="15A643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gerrymander </w:t>
      </w:r>
    </w:p>
    <w:p w14:paraId="26692B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Gertie </w:t>
      </w:r>
    </w:p>
    <w:p w14:paraId="2BB35B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Gervais </w:t>
      </w:r>
    </w:p>
    <w:p w14:paraId="1AD296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gesso </w:t>
      </w:r>
    </w:p>
    <w:p w14:paraId="1BDF0C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gestalt </w:t>
      </w:r>
    </w:p>
    <w:p w14:paraId="56E41D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Gestapo </w:t>
      </w:r>
    </w:p>
    <w:p w14:paraId="0846E6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gestate </w:t>
      </w:r>
    </w:p>
    <w:p w14:paraId="22FA30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gestatorial</w:t>
      </w:r>
      <w:proofErr w:type="spellEnd"/>
      <w:r>
        <w:t xml:space="preserve"> </w:t>
      </w:r>
    </w:p>
    <w:p w14:paraId="733404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Gestetner </w:t>
      </w:r>
    </w:p>
    <w:p w14:paraId="2DA583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Gesundheit </w:t>
      </w:r>
    </w:p>
    <w:p w14:paraId="41ABCC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geum</w:t>
      </w:r>
      <w:proofErr w:type="spellEnd"/>
      <w:r>
        <w:t xml:space="preserve"> </w:t>
      </w:r>
    </w:p>
    <w:p w14:paraId="76CFA5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Gewurztraminer </w:t>
      </w:r>
    </w:p>
    <w:p w14:paraId="170864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geyser </w:t>
      </w:r>
    </w:p>
    <w:p w14:paraId="37FB39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ghastly</w:t>
      </w:r>
    </w:p>
    <w:p w14:paraId="3BC98C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gherkin </w:t>
      </w:r>
    </w:p>
    <w:p w14:paraId="3E2C95A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ghettoize </w:t>
      </w:r>
    </w:p>
    <w:p w14:paraId="4F7706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Ghibelline </w:t>
      </w:r>
    </w:p>
    <w:p w14:paraId="2451C6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ghillie </w:t>
      </w:r>
    </w:p>
    <w:p w14:paraId="703FE2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ghoul </w:t>
      </w:r>
    </w:p>
    <w:p w14:paraId="5DDFE6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ghyll</w:t>
      </w:r>
      <w:proofErr w:type="spellEnd"/>
      <w:r>
        <w:t xml:space="preserve"> </w:t>
      </w:r>
    </w:p>
    <w:p w14:paraId="719E16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Giaour </w:t>
      </w:r>
    </w:p>
    <w:p w14:paraId="58CB8E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gibberish </w:t>
      </w:r>
    </w:p>
    <w:p w14:paraId="143212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gibbosity </w:t>
      </w:r>
    </w:p>
    <w:p w14:paraId="60057B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Gibraltar </w:t>
      </w:r>
    </w:p>
    <w:p w14:paraId="4D7223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Gidding </w:t>
      </w:r>
    </w:p>
    <w:p w14:paraId="2EBC4A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Gide </w:t>
      </w:r>
    </w:p>
    <w:p w14:paraId="088D1D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Gielgud </w:t>
      </w:r>
    </w:p>
    <w:p w14:paraId="28BAC2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gigahertz </w:t>
      </w:r>
    </w:p>
    <w:p w14:paraId="1FB1CB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gigantesque </w:t>
      </w:r>
    </w:p>
    <w:p w14:paraId="02DBA2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gigantic </w:t>
      </w:r>
    </w:p>
    <w:p w14:paraId="3EE718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giggly </w:t>
      </w:r>
    </w:p>
    <w:p w14:paraId="42B57A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giddleswick</w:t>
      </w:r>
      <w:proofErr w:type="spellEnd"/>
      <w:r>
        <w:t xml:space="preserve"> </w:t>
      </w:r>
    </w:p>
    <w:p w14:paraId="4735B8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gigue </w:t>
      </w:r>
    </w:p>
    <w:p w14:paraId="730293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Gilbey</w:t>
      </w:r>
      <w:proofErr w:type="spellEnd"/>
      <w:r>
        <w:t xml:space="preserve"> </w:t>
      </w:r>
    </w:p>
    <w:p w14:paraId="44EE5B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gilder </w:t>
      </w:r>
    </w:p>
    <w:p w14:paraId="0739009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Gildersleeve </w:t>
      </w:r>
    </w:p>
    <w:p w14:paraId="30D75D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Gilding </w:t>
      </w:r>
    </w:p>
    <w:p w14:paraId="512E5C6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Gildredge</w:t>
      </w:r>
      <w:proofErr w:type="spellEnd"/>
      <w:r>
        <w:t xml:space="preserve"> </w:t>
      </w:r>
    </w:p>
    <w:p w14:paraId="7A9C6A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Gilead </w:t>
      </w:r>
    </w:p>
    <w:p w14:paraId="5DB49D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Giles </w:t>
      </w:r>
    </w:p>
    <w:p w14:paraId="750D01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Gilgamesh </w:t>
      </w:r>
    </w:p>
    <w:p w14:paraId="0EEEB0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Gilleney</w:t>
      </w:r>
      <w:proofErr w:type="spellEnd"/>
      <w:r>
        <w:t xml:space="preserve"> </w:t>
      </w:r>
    </w:p>
    <w:p w14:paraId="75FC01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gillyflower </w:t>
      </w:r>
    </w:p>
    <w:p w14:paraId="5FE407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gillie</w:t>
      </w:r>
      <w:proofErr w:type="spellEnd"/>
      <w:r>
        <w:t xml:space="preserve"> </w:t>
      </w:r>
    </w:p>
    <w:p w14:paraId="4A023C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Gillingham </w:t>
      </w:r>
    </w:p>
    <w:p w14:paraId="52E863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Gillray</w:t>
      </w:r>
      <w:proofErr w:type="spellEnd"/>
      <w:r>
        <w:t xml:space="preserve"> </w:t>
      </w:r>
    </w:p>
    <w:p w14:paraId="3845EA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Gilmore </w:t>
      </w:r>
    </w:p>
    <w:p w14:paraId="6D3494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gilt-edged </w:t>
      </w:r>
    </w:p>
    <w:p w14:paraId="151F19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gimcrack </w:t>
      </w:r>
    </w:p>
    <w:p w14:paraId="6526BD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gimmick</w:t>
      </w:r>
    </w:p>
    <w:p w14:paraId="1A3568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gimp </w:t>
      </w:r>
    </w:p>
    <w:p w14:paraId="0E0741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gimbal </w:t>
      </w:r>
    </w:p>
    <w:p w14:paraId="476ECA0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Gimblett</w:t>
      </w:r>
      <w:proofErr w:type="spellEnd"/>
      <w:r>
        <w:t xml:space="preserve"> </w:t>
      </w:r>
    </w:p>
    <w:p w14:paraId="004891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Gingell</w:t>
      </w:r>
      <w:proofErr w:type="spellEnd"/>
      <w:r>
        <w:t xml:space="preserve"> </w:t>
      </w:r>
    </w:p>
    <w:p w14:paraId="7B1064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gingerly </w:t>
      </w:r>
    </w:p>
    <w:p w14:paraId="3EE51E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gingham </w:t>
      </w:r>
    </w:p>
    <w:p w14:paraId="76C316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gingival </w:t>
      </w:r>
    </w:p>
    <w:p w14:paraId="35313C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gingivitis </w:t>
      </w:r>
    </w:p>
    <w:p w14:paraId="3CF91C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ginormous </w:t>
      </w:r>
    </w:p>
    <w:p w14:paraId="3BC8B8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ginseng </w:t>
      </w:r>
    </w:p>
    <w:p w14:paraId="1E6240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Gioconda </w:t>
      </w:r>
    </w:p>
    <w:p w14:paraId="3A63BF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Giotto </w:t>
      </w:r>
    </w:p>
    <w:p w14:paraId="1FB604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Giovanni </w:t>
      </w:r>
    </w:p>
    <w:p w14:paraId="24CD6C3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giraffe </w:t>
      </w:r>
    </w:p>
    <w:p w14:paraId="77BDE5A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girandole </w:t>
      </w:r>
    </w:p>
    <w:p w14:paraId="4B1F35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gird </w:t>
      </w:r>
    </w:p>
    <w:p w14:paraId="074C55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girdle </w:t>
      </w:r>
    </w:p>
    <w:p w14:paraId="168B994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Gironde </w:t>
      </w:r>
    </w:p>
    <w:p w14:paraId="04845F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girth </w:t>
      </w:r>
    </w:p>
    <w:p w14:paraId="65455E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Gisbourne</w:t>
      </w:r>
      <w:proofErr w:type="spellEnd"/>
      <w:r>
        <w:t xml:space="preserve"> </w:t>
      </w:r>
    </w:p>
    <w:p w14:paraId="314184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 xml:space="preserve">Giselle </w:t>
      </w:r>
    </w:p>
    <w:p w14:paraId="397E57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gittern </w:t>
      </w:r>
    </w:p>
    <w:p w14:paraId="3F027E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Gitane</w:t>
      </w:r>
      <w:proofErr w:type="spellEnd"/>
    </w:p>
    <w:p w14:paraId="5DAB47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Giuseppe</w:t>
      </w:r>
    </w:p>
    <w:p w14:paraId="0EDD97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Gissing</w:t>
      </w:r>
    </w:p>
    <w:p w14:paraId="661A0A1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glanbrous</w:t>
      </w:r>
      <w:proofErr w:type="spellEnd"/>
      <w:r>
        <w:t xml:space="preserve"> </w:t>
      </w:r>
    </w:p>
    <w:p w14:paraId="100291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glace </w:t>
      </w:r>
    </w:p>
    <w:p w14:paraId="4D9BEB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glaciation</w:t>
      </w:r>
    </w:p>
    <w:p w14:paraId="71AC09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glacier </w:t>
      </w:r>
    </w:p>
    <w:p w14:paraId="6FF78D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glacis</w:t>
      </w:r>
    </w:p>
    <w:p w14:paraId="06E992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gladden </w:t>
      </w:r>
    </w:p>
    <w:p w14:paraId="49B236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glade </w:t>
      </w:r>
    </w:p>
    <w:p w14:paraId="54F36F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gladiatorial </w:t>
      </w:r>
    </w:p>
    <w:p w14:paraId="1A15160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gladiole</w:t>
      </w:r>
      <w:proofErr w:type="spellEnd"/>
      <w:r>
        <w:t xml:space="preserve"> </w:t>
      </w:r>
    </w:p>
    <w:p w14:paraId="35FA6BA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gladiolus </w:t>
      </w:r>
    </w:p>
    <w:p w14:paraId="6301859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Gladstone </w:t>
      </w:r>
    </w:p>
    <w:p w14:paraId="4C6FD9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glagolitic</w:t>
      </w:r>
      <w:proofErr w:type="spellEnd"/>
      <w:r>
        <w:t xml:space="preserve"> </w:t>
      </w:r>
    </w:p>
    <w:p w14:paraId="7A098A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glair </w:t>
      </w:r>
    </w:p>
    <w:p w14:paraId="5B20E1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glamorize </w:t>
      </w:r>
    </w:p>
    <w:p w14:paraId="176E51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glamorous </w:t>
      </w:r>
    </w:p>
    <w:p w14:paraId="7E37BC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glance </w:t>
      </w:r>
    </w:p>
    <w:p w14:paraId="3B59F4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glanders </w:t>
      </w:r>
    </w:p>
    <w:p w14:paraId="04FEF9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glandular </w:t>
      </w:r>
    </w:p>
    <w:p w14:paraId="44C326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glandule </w:t>
      </w:r>
    </w:p>
    <w:p w14:paraId="0DA94A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Glapthorne</w:t>
      </w:r>
      <w:proofErr w:type="spellEnd"/>
      <w:r>
        <w:t xml:space="preserve"> </w:t>
      </w:r>
    </w:p>
    <w:p w14:paraId="3289D1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glare </w:t>
      </w:r>
    </w:p>
    <w:p w14:paraId="6C3AB95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glasier</w:t>
      </w:r>
      <w:proofErr w:type="spellEnd"/>
      <w:r>
        <w:t xml:space="preserve"> </w:t>
      </w:r>
    </w:p>
    <w:p w14:paraId="23E61C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glassware </w:t>
      </w:r>
    </w:p>
    <w:p w14:paraId="4DDB3E7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glasnost</w:t>
      </w:r>
    </w:p>
    <w:p w14:paraId="6EF7CF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Glastonbury </w:t>
      </w:r>
    </w:p>
    <w:p w14:paraId="33D095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Glaswegian </w:t>
      </w:r>
    </w:p>
    <w:p w14:paraId="63F98C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glaucoma</w:t>
      </w:r>
    </w:p>
    <w:p w14:paraId="779ED0D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glauc</w:t>
      </w:r>
      <w:r>
        <w:t xml:space="preserve">ous </w:t>
      </w:r>
    </w:p>
    <w:p w14:paraId="22BF4D1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Glazebrook</w:t>
      </w:r>
      <w:proofErr w:type="spellEnd"/>
    </w:p>
    <w:p w14:paraId="1FFCEB4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glazier </w:t>
      </w:r>
    </w:p>
    <w:p w14:paraId="44DAFC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Glazunov </w:t>
      </w:r>
    </w:p>
    <w:p w14:paraId="20036E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gleam </w:t>
      </w:r>
    </w:p>
    <w:p w14:paraId="3EACB2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glean</w:t>
      </w:r>
    </w:p>
    <w:p w14:paraId="023F5F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Gleichen </w:t>
      </w:r>
    </w:p>
    <w:p w14:paraId="54481C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Glenallan</w:t>
      </w:r>
      <w:proofErr w:type="spellEnd"/>
      <w:r>
        <w:t xml:space="preserve"> </w:t>
      </w:r>
    </w:p>
    <w:p w14:paraId="6D7CB0C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Glendale</w:t>
      </w:r>
    </w:p>
    <w:p w14:paraId="6396CB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Glencairn </w:t>
      </w:r>
    </w:p>
    <w:p w14:paraId="2B14C3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Glencoe </w:t>
      </w:r>
    </w:p>
    <w:p w14:paraId="56AA2F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glide </w:t>
      </w:r>
    </w:p>
    <w:p w14:paraId="59FC83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glimmer </w:t>
      </w:r>
    </w:p>
    <w:p w14:paraId="473ED3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glinch</w:t>
      </w:r>
      <w:proofErr w:type="spellEnd"/>
    </w:p>
    <w:p w14:paraId="503E88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glioma </w:t>
      </w:r>
    </w:p>
    <w:p w14:paraId="0A018C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glissando</w:t>
      </w:r>
    </w:p>
    <w:p w14:paraId="787FD5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glisten </w:t>
      </w:r>
    </w:p>
    <w:p w14:paraId="5B2C3A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glitch </w:t>
      </w:r>
    </w:p>
    <w:p w14:paraId="4ABFA5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glitter</w:t>
      </w:r>
    </w:p>
    <w:p w14:paraId="353A87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glitzy </w:t>
      </w:r>
    </w:p>
    <w:p w14:paraId="2160290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glimpse </w:t>
      </w:r>
    </w:p>
    <w:p w14:paraId="0113CC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Glenrothes</w:t>
      </w:r>
      <w:proofErr w:type="spellEnd"/>
      <w:r>
        <w:t xml:space="preserve"> </w:t>
      </w:r>
    </w:p>
    <w:p w14:paraId="6FA8E3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Glenmore</w:t>
      </w:r>
    </w:p>
    <w:p w14:paraId="3D3741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glissando </w:t>
      </w:r>
    </w:p>
    <w:p w14:paraId="0BC698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Glinka </w:t>
      </w:r>
    </w:p>
    <w:p w14:paraId="5CE6F30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Glengarry </w:t>
      </w:r>
    </w:p>
    <w:p w14:paraId="23062F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glioma </w:t>
      </w:r>
    </w:p>
    <w:p w14:paraId="3F5296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glitterati</w:t>
      </w:r>
    </w:p>
    <w:p w14:paraId="5E7449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gloaming </w:t>
      </w:r>
    </w:p>
    <w:p w14:paraId="2E46D3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globalization </w:t>
      </w:r>
    </w:p>
    <w:p w14:paraId="6E37A9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globe-trotter </w:t>
      </w:r>
    </w:p>
    <w:p w14:paraId="6866BC4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globose </w:t>
      </w:r>
    </w:p>
    <w:p w14:paraId="48529AD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globular </w:t>
      </w:r>
    </w:p>
    <w:p w14:paraId="240AB47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globule </w:t>
      </w:r>
    </w:p>
    <w:p w14:paraId="49B955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glockenspiel </w:t>
      </w:r>
    </w:p>
    <w:p w14:paraId="661D71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gloomy </w:t>
      </w:r>
    </w:p>
    <w:p w14:paraId="12A6F8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gloop</w:t>
      </w:r>
      <w:proofErr w:type="spellEnd"/>
      <w:r>
        <w:t xml:space="preserve"> </w:t>
      </w:r>
    </w:p>
    <w:p w14:paraId="2A8C4A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glossarial </w:t>
      </w:r>
    </w:p>
    <w:p w14:paraId="631D084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glossectomy </w:t>
      </w:r>
    </w:p>
    <w:p w14:paraId="6BD4A6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glosseme</w:t>
      </w:r>
      <w:proofErr w:type="spellEnd"/>
      <w:r>
        <w:t xml:space="preserve"> </w:t>
      </w:r>
    </w:p>
    <w:p w14:paraId="58177ED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glossolalia </w:t>
      </w:r>
    </w:p>
    <w:p w14:paraId="186A08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Glossop</w:t>
      </w:r>
      <w:proofErr w:type="spellEnd"/>
      <w:r>
        <w:t xml:space="preserve"> </w:t>
      </w:r>
    </w:p>
    <w:p w14:paraId="36C95D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glossopharyngeal </w:t>
      </w:r>
    </w:p>
    <w:p w14:paraId="660D25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glottal </w:t>
      </w:r>
    </w:p>
    <w:p w14:paraId="216345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glottochronology </w:t>
      </w:r>
    </w:p>
    <w:p w14:paraId="787DC2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Gloucester </w:t>
      </w:r>
    </w:p>
    <w:p w14:paraId="0BAAE7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glowworm </w:t>
      </w:r>
    </w:p>
    <w:p w14:paraId="368B22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gloxinia </w:t>
      </w:r>
    </w:p>
    <w:p w14:paraId="12B754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gloze </w:t>
      </w:r>
    </w:p>
    <w:p w14:paraId="1E30AD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gluesniffing</w:t>
      </w:r>
      <w:proofErr w:type="spellEnd"/>
      <w:r>
        <w:t xml:space="preserve"> </w:t>
      </w:r>
    </w:p>
    <w:p w14:paraId="4C71786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glühwein </w:t>
      </w:r>
    </w:p>
    <w:p w14:paraId="382529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Glusburn </w:t>
      </w:r>
    </w:p>
    <w:p w14:paraId="04C0F5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gluteal </w:t>
      </w:r>
    </w:p>
    <w:p w14:paraId="799589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glutamate </w:t>
      </w:r>
    </w:p>
    <w:p w14:paraId="78D676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glutinous </w:t>
      </w:r>
    </w:p>
    <w:p w14:paraId="568020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gluttonous </w:t>
      </w:r>
    </w:p>
    <w:p w14:paraId="0C75F4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glycemic </w:t>
      </w:r>
    </w:p>
    <w:p w14:paraId="24361D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gluttony </w:t>
      </w:r>
    </w:p>
    <w:p w14:paraId="4B064D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glyceride </w:t>
      </w:r>
    </w:p>
    <w:p w14:paraId="4BCF5B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Glyde</w:t>
      </w:r>
      <w:proofErr w:type="spellEnd"/>
      <w:r>
        <w:t xml:space="preserve"> </w:t>
      </w:r>
    </w:p>
    <w:p w14:paraId="6CF385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Glyn </w:t>
      </w:r>
    </w:p>
    <w:p w14:paraId="555425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Glyndebourne</w:t>
      </w:r>
    </w:p>
    <w:p w14:paraId="183963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Glyndwr </w:t>
      </w:r>
    </w:p>
    <w:p w14:paraId="6CA3B3C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Glyn-Neath</w:t>
      </w:r>
    </w:p>
    <w:p w14:paraId="5F33B5B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glyph</w:t>
      </w:r>
    </w:p>
    <w:p w14:paraId="5DCF66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glyptic</w:t>
      </w:r>
    </w:p>
    <w:p w14:paraId="789B42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gnarl</w:t>
      </w:r>
    </w:p>
    <w:p w14:paraId="774827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gnash </w:t>
      </w:r>
    </w:p>
    <w:p w14:paraId="261C51C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gnathic </w:t>
      </w:r>
    </w:p>
    <w:p w14:paraId="277A95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gnaw</w:t>
      </w:r>
    </w:p>
    <w:p w14:paraId="24BB28D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gneiss</w:t>
      </w:r>
    </w:p>
    <w:p w14:paraId="3B1B5D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gnocchi </w:t>
      </w:r>
    </w:p>
    <w:p w14:paraId="23DF19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gnomonic </w:t>
      </w:r>
    </w:p>
    <w:p w14:paraId="40D0AC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gnostic </w:t>
      </w:r>
    </w:p>
    <w:p w14:paraId="2076FE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Goanese </w:t>
      </w:r>
    </w:p>
    <w:p w14:paraId="10101C5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goanna </w:t>
      </w:r>
    </w:p>
    <w:p w14:paraId="551C53D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goatherd </w:t>
      </w:r>
    </w:p>
    <w:p w14:paraId="3AC9C4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gobbet </w:t>
      </w:r>
    </w:p>
    <w:p w14:paraId="69717D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gobbledygook </w:t>
      </w:r>
    </w:p>
    <w:p w14:paraId="41EAA1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Gobelin </w:t>
      </w:r>
    </w:p>
    <w:p w14:paraId="6153E0A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gobsmack</w:t>
      </w:r>
      <w:proofErr w:type="spellEnd"/>
      <w:r>
        <w:t xml:space="preserve"> </w:t>
      </w:r>
    </w:p>
    <w:p w14:paraId="69DE97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Goddard</w:t>
      </w:r>
    </w:p>
    <w:p w14:paraId="1B5877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Godden</w:t>
      </w:r>
    </w:p>
    <w:p w14:paraId="2BE956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Goderich </w:t>
      </w:r>
    </w:p>
    <w:p w14:paraId="31AA388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godetia</w:t>
      </w:r>
    </w:p>
    <w:p w14:paraId="6A47CD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Godolphin </w:t>
      </w:r>
    </w:p>
    <w:p w14:paraId="5F9F453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Godunov </w:t>
      </w:r>
    </w:p>
    <w:p w14:paraId="7C2EA7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Goebbels </w:t>
      </w:r>
    </w:p>
    <w:p w14:paraId="24DC71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Goering </w:t>
      </w:r>
    </w:p>
    <w:p w14:paraId="37EEB47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Goethe</w:t>
      </w:r>
    </w:p>
    <w:p w14:paraId="5B8E59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goffer </w:t>
      </w:r>
    </w:p>
    <w:p w14:paraId="7F15114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Gogarty</w:t>
      </w:r>
      <w:proofErr w:type="spellEnd"/>
      <w:r>
        <w:t xml:space="preserve"> </w:t>
      </w:r>
    </w:p>
    <w:p w14:paraId="6643DE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Gogmagog</w:t>
      </w:r>
      <w:proofErr w:type="spellEnd"/>
      <w:r>
        <w:t xml:space="preserve"> </w:t>
      </w:r>
    </w:p>
    <w:p w14:paraId="54CB1A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Gogol </w:t>
      </w:r>
    </w:p>
    <w:p w14:paraId="0EB7735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lastRenderedPageBreak/>
        <w:t>goitre</w:t>
      </w:r>
      <w:proofErr w:type="spellEnd"/>
      <w:r>
        <w:t xml:space="preserve"> </w:t>
      </w:r>
    </w:p>
    <w:p w14:paraId="2ED149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go-kart </w:t>
      </w:r>
    </w:p>
    <w:p w14:paraId="2DFB56A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Golborne </w:t>
      </w:r>
    </w:p>
    <w:p w14:paraId="1E3846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Golconda</w:t>
      </w:r>
    </w:p>
    <w:p w14:paraId="6FF06E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goldcrest</w:t>
      </w:r>
    </w:p>
    <w:p w14:paraId="75BC88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gold-digger </w:t>
      </w:r>
    </w:p>
    <w:p w14:paraId="5CD810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goldfinch</w:t>
      </w:r>
    </w:p>
    <w:p w14:paraId="67EDF51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Goldilocks </w:t>
      </w:r>
    </w:p>
    <w:p w14:paraId="2EDFFF5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Goldsborough </w:t>
      </w:r>
    </w:p>
    <w:p w14:paraId="6253AF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gloem</w:t>
      </w:r>
      <w:proofErr w:type="spellEnd"/>
      <w:r>
        <w:t xml:space="preserve"> </w:t>
      </w:r>
    </w:p>
    <w:p w14:paraId="3F754E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golliwog </w:t>
      </w:r>
    </w:p>
    <w:p w14:paraId="125A4A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Goldstein </w:t>
      </w:r>
    </w:p>
    <w:p w14:paraId="2CF85A2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Goldschmidt </w:t>
      </w:r>
    </w:p>
    <w:p w14:paraId="4EA698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Goldwyn </w:t>
      </w:r>
    </w:p>
    <w:p w14:paraId="683551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Golightly </w:t>
      </w:r>
    </w:p>
    <w:p w14:paraId="608A1D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gollywog</w:t>
      </w:r>
    </w:p>
    <w:p w14:paraId="2D96D8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golosh </w:t>
      </w:r>
    </w:p>
    <w:p w14:paraId="0F0CD42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Gomersal </w:t>
      </w:r>
    </w:p>
    <w:p w14:paraId="7A332C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Goncourt </w:t>
      </w:r>
    </w:p>
    <w:p w14:paraId="1850C8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gondolier </w:t>
      </w:r>
    </w:p>
    <w:p w14:paraId="6E3964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gonorrhea</w:t>
      </w:r>
    </w:p>
    <w:p w14:paraId="2AD136A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gonfalon </w:t>
      </w:r>
    </w:p>
    <w:p w14:paraId="372A68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goniometric </w:t>
      </w:r>
    </w:p>
    <w:p w14:paraId="70F139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Gonzales </w:t>
      </w:r>
    </w:p>
    <w:p w14:paraId="712B6B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goober</w:t>
      </w:r>
    </w:p>
    <w:p w14:paraId="29C088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Goodge</w:t>
      </w:r>
    </w:p>
    <w:p w14:paraId="5A35BF8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Goodliffe</w:t>
      </w:r>
      <w:proofErr w:type="spellEnd"/>
      <w:r>
        <w:t xml:space="preserve"> </w:t>
      </w:r>
    </w:p>
    <w:p w14:paraId="5B0278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goofball </w:t>
      </w:r>
    </w:p>
    <w:p w14:paraId="08E18F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Goonhilly</w:t>
      </w:r>
      <w:proofErr w:type="spellEnd"/>
      <w:r>
        <w:t xml:space="preserve"> </w:t>
      </w:r>
    </w:p>
    <w:p w14:paraId="5043E2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goopy </w:t>
      </w:r>
    </w:p>
    <w:p w14:paraId="57516A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goosander </w:t>
      </w:r>
    </w:p>
    <w:p w14:paraId="6967E0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gooseflesh</w:t>
      </w:r>
    </w:p>
    <w:p w14:paraId="511C17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gopher</w:t>
      </w:r>
    </w:p>
    <w:p w14:paraId="3DBB2E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Gorazde </w:t>
      </w:r>
    </w:p>
    <w:p w14:paraId="5104FA4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Gorbachev </w:t>
      </w:r>
    </w:p>
    <w:p w14:paraId="4701E25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gorblimey</w:t>
      </w:r>
      <w:proofErr w:type="spellEnd"/>
      <w:r>
        <w:t xml:space="preserve"> </w:t>
      </w:r>
    </w:p>
    <w:p w14:paraId="2E53E83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Gorboduc</w:t>
      </w:r>
      <w:proofErr w:type="spellEnd"/>
      <w:r>
        <w:t xml:space="preserve"> </w:t>
      </w:r>
    </w:p>
    <w:p w14:paraId="64002E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Gorebridge</w:t>
      </w:r>
      <w:proofErr w:type="spellEnd"/>
    </w:p>
    <w:p w14:paraId="760841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gorge </w:t>
      </w:r>
    </w:p>
    <w:p w14:paraId="35D610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gorget</w:t>
      </w:r>
      <w:proofErr w:type="spellEnd"/>
      <w:r>
        <w:t xml:space="preserve"> </w:t>
      </w:r>
    </w:p>
    <w:p w14:paraId="7047557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Gorham</w:t>
      </w:r>
    </w:p>
    <w:p w14:paraId="7BA74D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Goring </w:t>
      </w:r>
    </w:p>
    <w:p w14:paraId="5C5D2D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gormandize </w:t>
      </w:r>
    </w:p>
    <w:p w14:paraId="7D959E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gormless</w:t>
      </w:r>
      <w:proofErr w:type="spellEnd"/>
      <w:r>
        <w:t xml:space="preserve"> </w:t>
      </w:r>
    </w:p>
    <w:p w14:paraId="6FDEC0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gorp</w:t>
      </w:r>
      <w:proofErr w:type="spellEnd"/>
    </w:p>
    <w:p w14:paraId="4F9780C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Gosse </w:t>
      </w:r>
    </w:p>
    <w:p w14:paraId="0233C8A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gosling</w:t>
      </w:r>
    </w:p>
    <w:p w14:paraId="17A491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goshawk </w:t>
      </w:r>
    </w:p>
    <w:p w14:paraId="1F78FE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Gormenghast</w:t>
      </w:r>
      <w:proofErr w:type="spellEnd"/>
    </w:p>
    <w:p w14:paraId="7FD2B1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Gorseinon</w:t>
      </w:r>
      <w:proofErr w:type="spellEnd"/>
    </w:p>
    <w:p w14:paraId="510342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gossamer</w:t>
      </w:r>
    </w:p>
    <w:p w14:paraId="0523B1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Göteborg</w:t>
      </w:r>
      <w:proofErr w:type="spellEnd"/>
      <w:r>
        <w:t xml:space="preserve"> </w:t>
      </w:r>
    </w:p>
    <w:p w14:paraId="4556187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Gothenburg </w:t>
      </w:r>
    </w:p>
    <w:p w14:paraId="12F45A6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götterdämmerung</w:t>
      </w:r>
      <w:proofErr w:type="spellEnd"/>
    </w:p>
    <w:p w14:paraId="433BFE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Gotthard </w:t>
      </w:r>
    </w:p>
    <w:p w14:paraId="6FB178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gouache </w:t>
      </w:r>
    </w:p>
    <w:p w14:paraId="0658D7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Goudie </w:t>
      </w:r>
    </w:p>
    <w:p w14:paraId="195CD95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gouge </w:t>
      </w:r>
    </w:p>
    <w:p w14:paraId="1A0A21E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goujon</w:t>
      </w:r>
    </w:p>
    <w:p w14:paraId="11C3E2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Gough</w:t>
      </w:r>
    </w:p>
    <w:p w14:paraId="22E48A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goulash </w:t>
      </w:r>
    </w:p>
    <w:p w14:paraId="34907E7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gourde </w:t>
      </w:r>
    </w:p>
    <w:p w14:paraId="26509D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Gourlay</w:t>
      </w:r>
      <w:proofErr w:type="spellEnd"/>
      <w:r>
        <w:t xml:space="preserve"> </w:t>
      </w:r>
    </w:p>
    <w:p w14:paraId="7DB55F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gout </w:t>
      </w:r>
    </w:p>
    <w:p w14:paraId="321DB5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goujon </w:t>
      </w:r>
    </w:p>
    <w:p w14:paraId="38B8723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gourmand </w:t>
      </w:r>
    </w:p>
    <w:p w14:paraId="170394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gourmet </w:t>
      </w:r>
    </w:p>
    <w:p w14:paraId="7F5C6D3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Govier</w:t>
      </w:r>
      <w:proofErr w:type="spellEnd"/>
      <w:r>
        <w:t xml:space="preserve"> </w:t>
      </w:r>
    </w:p>
    <w:p w14:paraId="17D7AA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Gowlett</w:t>
      </w:r>
    </w:p>
    <w:p w14:paraId="47AB6B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Gowther</w:t>
      </w:r>
      <w:proofErr w:type="spellEnd"/>
      <w:r>
        <w:t xml:space="preserve"> </w:t>
      </w:r>
    </w:p>
    <w:p w14:paraId="164569C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gownsman</w:t>
      </w:r>
    </w:p>
    <w:p w14:paraId="7FF7B2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Gracchus </w:t>
      </w:r>
    </w:p>
    <w:p w14:paraId="5C8FCB8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gradable </w:t>
      </w:r>
    </w:p>
    <w:p w14:paraId="137FEA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grackle </w:t>
      </w:r>
    </w:p>
    <w:p w14:paraId="2D65AE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gradate </w:t>
      </w:r>
    </w:p>
    <w:p w14:paraId="30F529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Gradgrind </w:t>
      </w:r>
    </w:p>
    <w:p w14:paraId="484B6D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gradient </w:t>
      </w:r>
    </w:p>
    <w:p w14:paraId="10B355D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graduator </w:t>
      </w:r>
    </w:p>
    <w:p w14:paraId="4AF1946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gradus</w:t>
      </w:r>
      <w:proofErr w:type="spellEnd"/>
      <w:r>
        <w:t xml:space="preserve"> </w:t>
      </w:r>
    </w:p>
    <w:p w14:paraId="30D788E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Graecism</w:t>
      </w:r>
      <w:proofErr w:type="spellEnd"/>
      <w:r>
        <w:t xml:space="preserve"> </w:t>
      </w:r>
    </w:p>
    <w:p w14:paraId="57AB594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Graeco</w:t>
      </w:r>
      <w:proofErr w:type="spellEnd"/>
    </w:p>
    <w:p w14:paraId="638C2F4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Graffham</w:t>
      </w:r>
      <w:proofErr w:type="spellEnd"/>
      <w:r>
        <w:t xml:space="preserve"> </w:t>
      </w:r>
    </w:p>
    <w:p w14:paraId="13FEFC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grail</w:t>
      </w:r>
    </w:p>
    <w:p w14:paraId="3827CE6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Grainger </w:t>
      </w:r>
    </w:p>
    <w:p w14:paraId="6A26EEB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gramercy </w:t>
      </w:r>
    </w:p>
    <w:p w14:paraId="72A172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graminaceous</w:t>
      </w:r>
      <w:proofErr w:type="spellEnd"/>
      <w:r>
        <w:t xml:space="preserve"> </w:t>
      </w:r>
    </w:p>
    <w:p w14:paraId="36B42C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graminivorous </w:t>
      </w:r>
    </w:p>
    <w:p w14:paraId="392CE9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grammalogue</w:t>
      </w:r>
    </w:p>
    <w:p w14:paraId="0B06A61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grammarian </w:t>
      </w:r>
    </w:p>
    <w:p w14:paraId="191DE0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grammaticality </w:t>
      </w:r>
    </w:p>
    <w:p w14:paraId="2A46C1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gramophone</w:t>
      </w:r>
    </w:p>
    <w:p w14:paraId="778532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Grampian</w:t>
      </w:r>
    </w:p>
    <w:p w14:paraId="4BF438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grampus </w:t>
      </w:r>
    </w:p>
    <w:p w14:paraId="7338F8C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Granada</w:t>
      </w:r>
    </w:p>
    <w:p w14:paraId="6BAC968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granary </w:t>
      </w:r>
    </w:p>
    <w:p w14:paraId="57168CE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Granbury </w:t>
      </w:r>
    </w:p>
    <w:p w14:paraId="17297DF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granddaughter </w:t>
      </w:r>
    </w:p>
    <w:p w14:paraId="2DD288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grandiloquence</w:t>
      </w:r>
    </w:p>
    <w:p w14:paraId="00C8CF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grandiose</w:t>
      </w:r>
    </w:p>
    <w:p w14:paraId="32BB556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grandiosity </w:t>
      </w:r>
    </w:p>
    <w:p w14:paraId="57C80EA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Grandison </w:t>
      </w:r>
    </w:p>
    <w:p w14:paraId="30E832B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Grandissimes</w:t>
      </w:r>
      <w:proofErr w:type="spellEnd"/>
      <w:r>
        <w:t xml:space="preserve"> </w:t>
      </w:r>
    </w:p>
    <w:p w14:paraId="56EF79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grandnephew</w:t>
      </w:r>
    </w:p>
    <w:p w14:paraId="3C03628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Grangemouth </w:t>
      </w:r>
    </w:p>
    <w:p w14:paraId="68E8A6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Granger </w:t>
      </w:r>
    </w:p>
    <w:p w14:paraId="405A59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Grangeville </w:t>
      </w:r>
    </w:p>
    <w:p w14:paraId="652B42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granita</w:t>
      </w:r>
    </w:p>
    <w:p w14:paraId="479B856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granitic</w:t>
      </w:r>
    </w:p>
    <w:p w14:paraId="345881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granola </w:t>
      </w:r>
    </w:p>
    <w:p w14:paraId="427E2B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granolithic </w:t>
      </w:r>
    </w:p>
    <w:p w14:paraId="7D55FB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Grantchester </w:t>
      </w:r>
    </w:p>
    <w:p w14:paraId="66A6C85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granularity </w:t>
      </w:r>
    </w:p>
    <w:p w14:paraId="27608D3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granulate </w:t>
      </w:r>
    </w:p>
    <w:p w14:paraId="3E1762F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granulation </w:t>
      </w:r>
    </w:p>
    <w:p w14:paraId="223D20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granule </w:t>
      </w:r>
    </w:p>
    <w:p w14:paraId="1E1E89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granulitic </w:t>
      </w:r>
    </w:p>
    <w:p w14:paraId="149535A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grapheme </w:t>
      </w:r>
    </w:p>
    <w:p w14:paraId="3B370B4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grapher</w:t>
      </w:r>
      <w:proofErr w:type="spellEnd"/>
      <w:r>
        <w:t xml:space="preserve"> </w:t>
      </w:r>
    </w:p>
    <w:p w14:paraId="49B94A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graphite </w:t>
      </w:r>
    </w:p>
    <w:p w14:paraId="645C01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graphitic </w:t>
      </w:r>
    </w:p>
    <w:p w14:paraId="38C232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graphology </w:t>
      </w:r>
    </w:p>
    <w:p w14:paraId="0D0F46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graphometer</w:t>
      </w:r>
      <w:proofErr w:type="spellEnd"/>
      <w:r>
        <w:t xml:space="preserve"> </w:t>
      </w:r>
    </w:p>
    <w:p w14:paraId="1E1A0A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grapnel </w:t>
      </w:r>
    </w:p>
    <w:p w14:paraId="681AF07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Grappelli </w:t>
      </w:r>
    </w:p>
    <w:p w14:paraId="6C86FB9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Grasmere </w:t>
      </w:r>
    </w:p>
    <w:p w14:paraId="116E8F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graticule </w:t>
      </w:r>
    </w:p>
    <w:p w14:paraId="5991301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 xml:space="preserve">Gratiot </w:t>
      </w:r>
    </w:p>
    <w:p w14:paraId="31EF3F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gratuitous </w:t>
      </w:r>
    </w:p>
    <w:p w14:paraId="425459E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graupel </w:t>
      </w:r>
    </w:p>
    <w:p w14:paraId="3909D9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gravadlax </w:t>
      </w:r>
    </w:p>
    <w:p w14:paraId="49DB4AC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gravlax </w:t>
      </w:r>
    </w:p>
    <w:p w14:paraId="7CD1CB2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gravure </w:t>
      </w:r>
    </w:p>
    <w:p w14:paraId="176B7CD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Greatorex</w:t>
      </w:r>
      <w:proofErr w:type="spellEnd"/>
      <w:r>
        <w:t xml:space="preserve"> </w:t>
      </w:r>
    </w:p>
    <w:p w14:paraId="11A1570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greave </w:t>
      </w:r>
    </w:p>
    <w:p w14:paraId="7594FC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Greenhaulgh</w:t>
      </w:r>
      <w:proofErr w:type="spellEnd"/>
    </w:p>
    <w:p w14:paraId="6F95EA9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gregarious </w:t>
      </w:r>
    </w:p>
    <w:p w14:paraId="65549BE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greige </w:t>
      </w:r>
    </w:p>
    <w:p w14:paraId="79EE0E6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grenache </w:t>
      </w:r>
    </w:p>
    <w:p w14:paraId="3CAAD6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Greuze </w:t>
      </w:r>
    </w:p>
    <w:p w14:paraId="00F444D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greyhound </w:t>
      </w:r>
    </w:p>
    <w:p w14:paraId="3600EE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grievance </w:t>
      </w:r>
    </w:p>
    <w:p w14:paraId="5CDCB9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Grimethorpe </w:t>
      </w:r>
    </w:p>
    <w:p w14:paraId="1AC9F50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Grocott</w:t>
      </w:r>
      <w:proofErr w:type="spellEnd"/>
      <w:r>
        <w:t xml:space="preserve"> </w:t>
      </w:r>
    </w:p>
    <w:p w14:paraId="50CA1F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Gropius </w:t>
      </w:r>
    </w:p>
    <w:p w14:paraId="7532EAE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Grosseteste </w:t>
      </w:r>
    </w:p>
    <w:p w14:paraId="3D6A0A7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Grosvenor </w:t>
      </w:r>
    </w:p>
    <w:p w14:paraId="2821395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grotesque </w:t>
      </w:r>
    </w:p>
    <w:p w14:paraId="1DA1E04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grouchy </w:t>
      </w:r>
    </w:p>
    <w:p w14:paraId="6626C30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guesstimate</w:t>
      </w:r>
    </w:p>
    <w:p w14:paraId="78161586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</w:t>
      </w:r>
    </w:p>
    <w:p w14:paraId="0244B849" w14:textId="77777777" w:rsidR="00281311" w:rsidRDefault="00281311">
      <w:pPr>
        <w:spacing w:after="0" w:line="240" w:lineRule="auto"/>
      </w:pPr>
    </w:p>
    <w:p w14:paraId="215E6C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haberdasher</w:t>
      </w:r>
    </w:p>
    <w:p w14:paraId="3E7D51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habiliment</w:t>
      </w:r>
    </w:p>
    <w:p w14:paraId="68B3E0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habitable</w:t>
      </w:r>
    </w:p>
    <w:p w14:paraId="57B46E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habitat</w:t>
      </w:r>
    </w:p>
    <w:p w14:paraId="400080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habituate</w:t>
      </w:r>
    </w:p>
    <w:p w14:paraId="6E3CE1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habitude</w:t>
      </w:r>
    </w:p>
    <w:p w14:paraId="30A07A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hackamore</w:t>
      </w:r>
    </w:p>
    <w:p w14:paraId="17987A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hackney</w:t>
      </w:r>
    </w:p>
    <w:p w14:paraId="4F9838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hacksaw</w:t>
      </w:r>
    </w:p>
    <w:p w14:paraId="1DBAB6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hackwork</w:t>
      </w:r>
    </w:p>
    <w:p w14:paraId="1EFBDA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haddock</w:t>
      </w:r>
    </w:p>
    <w:p w14:paraId="3EEB25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Hadlow</w:t>
      </w:r>
    </w:p>
    <w:p w14:paraId="5E07F5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hadephobia</w:t>
      </w:r>
      <w:proofErr w:type="spellEnd"/>
    </w:p>
    <w:p w14:paraId="7255C8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hagiophobia</w:t>
      </w:r>
    </w:p>
    <w:p w14:paraId="5FEA07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hamartophobia</w:t>
      </w:r>
      <w:proofErr w:type="spellEnd"/>
    </w:p>
    <w:p w14:paraId="302133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haphephobia</w:t>
      </w:r>
    </w:p>
    <w:p w14:paraId="04B2D8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haptephobia</w:t>
      </w:r>
      <w:proofErr w:type="spellEnd"/>
    </w:p>
    <w:p w14:paraId="5C2753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harpaxophobia</w:t>
      </w:r>
      <w:proofErr w:type="spellEnd"/>
    </w:p>
    <w:p w14:paraId="6BC9A1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hedonophobia</w:t>
      </w:r>
      <w:proofErr w:type="spellEnd"/>
    </w:p>
    <w:p w14:paraId="3153DE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heliophobia</w:t>
      </w:r>
    </w:p>
    <w:p w14:paraId="799068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hellenologophobia</w:t>
      </w:r>
      <w:proofErr w:type="spellEnd"/>
    </w:p>
    <w:p w14:paraId="33FD68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helminthophobia</w:t>
      </w:r>
    </w:p>
    <w:p w14:paraId="1BAF0C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hemaphobia</w:t>
      </w:r>
      <w:proofErr w:type="spellEnd"/>
    </w:p>
    <w:p w14:paraId="258965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hereiophobia</w:t>
      </w:r>
      <w:proofErr w:type="spellEnd"/>
    </w:p>
    <w:p w14:paraId="23008B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heresyphobia</w:t>
      </w:r>
      <w:proofErr w:type="spellEnd"/>
    </w:p>
    <w:p w14:paraId="66E335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herpetophobia</w:t>
      </w:r>
    </w:p>
    <w:p w14:paraId="357B2B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heterophobia</w:t>
      </w:r>
    </w:p>
    <w:p w14:paraId="514683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hierophobia</w:t>
      </w:r>
      <w:proofErr w:type="spellEnd"/>
    </w:p>
    <w:p w14:paraId="193488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hippophobia</w:t>
      </w:r>
    </w:p>
    <w:p w14:paraId="0F7063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hippopotomonstrosesquippedaliophobia</w:t>
      </w:r>
      <w:proofErr w:type="spellEnd"/>
    </w:p>
    <w:p w14:paraId="65B684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hobophobia</w:t>
      </w:r>
      <w:proofErr w:type="spellEnd"/>
    </w:p>
    <w:p w14:paraId="25FDFB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hodophobia</w:t>
      </w:r>
    </w:p>
    <w:p w14:paraId="1B97D8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homichlophobia</w:t>
      </w:r>
    </w:p>
    <w:p w14:paraId="2B4E64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homilophobia</w:t>
      </w:r>
      <w:proofErr w:type="spellEnd"/>
    </w:p>
    <w:p w14:paraId="796FE7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hominophobia</w:t>
      </w:r>
      <w:proofErr w:type="spellEnd"/>
    </w:p>
    <w:p w14:paraId="551E04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homophobia</w:t>
      </w:r>
    </w:p>
    <w:p w14:paraId="7B8EB572" w14:textId="77777777" w:rsidR="00281311" w:rsidRDefault="00281311">
      <w:pPr>
        <w:spacing w:after="0" w:line="240" w:lineRule="auto"/>
      </w:pPr>
    </w:p>
    <w:p w14:paraId="2CD3DC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haecceity</w:t>
      </w:r>
    </w:p>
    <w:p w14:paraId="56B4D3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haematologic</w:t>
      </w:r>
      <w:proofErr w:type="spellEnd"/>
    </w:p>
    <w:p w14:paraId="72237A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haemorrhoid</w:t>
      </w:r>
      <w:proofErr w:type="spellEnd"/>
    </w:p>
    <w:p w14:paraId="561E2F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haggle</w:t>
      </w:r>
    </w:p>
    <w:p w14:paraId="5F17D0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hagiography</w:t>
      </w:r>
    </w:p>
    <w:p w14:paraId="2FB3D5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hagridden</w:t>
      </w:r>
    </w:p>
    <w:p w14:paraId="212098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hahnium</w:t>
      </w:r>
    </w:p>
    <w:p w14:paraId="7A9904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haiku</w:t>
      </w:r>
    </w:p>
    <w:p w14:paraId="5B3F91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Haiphong</w:t>
      </w:r>
    </w:p>
    <w:p w14:paraId="30CAE6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hairbreadth</w:t>
      </w:r>
    </w:p>
    <w:p w14:paraId="72E898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hairgrip</w:t>
      </w:r>
    </w:p>
    <w:p w14:paraId="601F0D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hairspring</w:t>
      </w:r>
    </w:p>
    <w:p w14:paraId="2261903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Haitian</w:t>
      </w:r>
    </w:p>
    <w:p w14:paraId="13E796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halation</w:t>
      </w:r>
    </w:p>
    <w:p w14:paraId="368F4A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halberd</w:t>
      </w:r>
    </w:p>
    <w:p w14:paraId="321A6EB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halcyon</w:t>
      </w:r>
    </w:p>
    <w:p w14:paraId="3B15F6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half-baked</w:t>
      </w:r>
    </w:p>
    <w:p w14:paraId="549DDF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half-hardy</w:t>
      </w:r>
    </w:p>
    <w:p w14:paraId="47A6F1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half-heartedly</w:t>
      </w:r>
    </w:p>
    <w:p w14:paraId="6A7E7C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halfpence</w:t>
      </w:r>
    </w:p>
    <w:p w14:paraId="117077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halftone</w:t>
      </w:r>
    </w:p>
    <w:p w14:paraId="22AE70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halibut</w:t>
      </w:r>
    </w:p>
    <w:p w14:paraId="190FFC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hallelujah</w:t>
      </w:r>
    </w:p>
    <w:p w14:paraId="154EE1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halliard</w:t>
      </w:r>
      <w:proofErr w:type="spellEnd"/>
    </w:p>
    <w:p w14:paraId="0E3948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hallucinate</w:t>
      </w:r>
    </w:p>
    <w:p w14:paraId="469C0D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hallucinogenic</w:t>
      </w:r>
    </w:p>
    <w:p w14:paraId="6BC3D4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halogen</w:t>
      </w:r>
    </w:p>
    <w:p w14:paraId="52C575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halter</w:t>
      </w:r>
    </w:p>
    <w:p w14:paraId="7C39D9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halyard</w:t>
      </w:r>
    </w:p>
    <w:p w14:paraId="524916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hamadryad</w:t>
      </w:r>
    </w:p>
    <w:p w14:paraId="58F7B8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hamburger</w:t>
      </w:r>
    </w:p>
    <w:p w14:paraId="3280F9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hamartia</w:t>
      </w:r>
    </w:p>
    <w:p w14:paraId="18FB64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hammerhead</w:t>
      </w:r>
    </w:p>
    <w:p w14:paraId="7F3CB3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hammock</w:t>
      </w:r>
    </w:p>
    <w:p w14:paraId="56BB74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Hampstead</w:t>
      </w:r>
    </w:p>
    <w:p w14:paraId="707D86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hamstring</w:t>
      </w:r>
    </w:p>
    <w:p w14:paraId="1AA205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Hancock</w:t>
      </w:r>
    </w:p>
    <w:p w14:paraId="54AEA9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handcart</w:t>
      </w:r>
    </w:p>
    <w:p w14:paraId="4BB7FE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handcuff</w:t>
      </w:r>
    </w:p>
    <w:p w14:paraId="6CAEEF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handkerchief</w:t>
      </w:r>
    </w:p>
    <w:p w14:paraId="0E2AAD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handlebar</w:t>
      </w:r>
    </w:p>
    <w:p w14:paraId="164A32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handmaiden</w:t>
      </w:r>
    </w:p>
    <w:p w14:paraId="37742E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handspring</w:t>
      </w:r>
    </w:p>
    <w:p w14:paraId="7F15E3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handwork</w:t>
      </w:r>
    </w:p>
    <w:p w14:paraId="05B2AD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handwritten</w:t>
      </w:r>
    </w:p>
    <w:p w14:paraId="32AC5A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hangnail</w:t>
      </w:r>
    </w:p>
    <w:p w14:paraId="1911C3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hanky-panky</w:t>
      </w:r>
    </w:p>
    <w:p w14:paraId="599411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Hannibal</w:t>
      </w:r>
    </w:p>
    <w:p w14:paraId="207C1D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haphazard</w:t>
      </w:r>
    </w:p>
    <w:p w14:paraId="5478EF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haploid</w:t>
      </w:r>
    </w:p>
    <w:p w14:paraId="3E901B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haplology</w:t>
      </w:r>
    </w:p>
    <w:p w14:paraId="398306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harangue</w:t>
      </w:r>
    </w:p>
    <w:p w14:paraId="7292D0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harbinger</w:t>
      </w:r>
    </w:p>
    <w:p w14:paraId="05504BD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harbour</w:t>
      </w:r>
      <w:proofErr w:type="spellEnd"/>
    </w:p>
    <w:p w14:paraId="747A38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Harcourt</w:t>
      </w:r>
    </w:p>
    <w:p w14:paraId="0FDCCF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hard-boiled</w:t>
      </w:r>
    </w:p>
    <w:p w14:paraId="2510C0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hard-earned</w:t>
      </w:r>
    </w:p>
    <w:p w14:paraId="0EB41E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hardihood</w:t>
      </w:r>
    </w:p>
    <w:p w14:paraId="2EFE02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hardliner</w:t>
      </w:r>
    </w:p>
    <w:p w14:paraId="61B28F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harebrained</w:t>
      </w:r>
    </w:p>
    <w:p w14:paraId="1A420C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haricot</w:t>
      </w:r>
    </w:p>
    <w:p w14:paraId="72E929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Harington</w:t>
      </w:r>
    </w:p>
    <w:p w14:paraId="75FC86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harlequin</w:t>
      </w:r>
    </w:p>
    <w:p w14:paraId="73BE1A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harmonica</w:t>
      </w:r>
    </w:p>
    <w:p w14:paraId="5F1439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harmonium</w:t>
      </w:r>
    </w:p>
    <w:p w14:paraId="25F454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harpoon</w:t>
      </w:r>
    </w:p>
    <w:p w14:paraId="29539E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harpsichord</w:t>
      </w:r>
    </w:p>
    <w:p w14:paraId="07F10D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harquebus</w:t>
      </w:r>
    </w:p>
    <w:p w14:paraId="458F26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harrumph</w:t>
      </w:r>
    </w:p>
    <w:p w14:paraId="1FCDC0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harum-scarum</w:t>
      </w:r>
    </w:p>
    <w:p w14:paraId="336A75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haruspex</w:t>
      </w:r>
    </w:p>
    <w:p w14:paraId="16343B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Harvard</w:t>
      </w:r>
    </w:p>
    <w:p w14:paraId="6CDDE3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hashtag</w:t>
      </w:r>
    </w:p>
    <w:p w14:paraId="177F87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hasp</w:t>
      </w:r>
    </w:p>
    <w:p w14:paraId="126D9F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hassock</w:t>
      </w:r>
    </w:p>
    <w:p w14:paraId="129167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hatchback</w:t>
      </w:r>
    </w:p>
    <w:p w14:paraId="6F4385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hatstand</w:t>
      </w:r>
      <w:proofErr w:type="spellEnd"/>
    </w:p>
    <w:p w14:paraId="0C526E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hauberk</w:t>
      </w:r>
    </w:p>
    <w:p w14:paraId="517176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haughty</w:t>
      </w:r>
    </w:p>
    <w:p w14:paraId="08E0D5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haulage</w:t>
      </w:r>
    </w:p>
    <w:p w14:paraId="346205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haulm</w:t>
      </w:r>
    </w:p>
    <w:p w14:paraId="2F7975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hausfrau</w:t>
      </w:r>
    </w:p>
    <w:p w14:paraId="61963C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hauteur</w:t>
      </w:r>
    </w:p>
    <w:p w14:paraId="5BAC39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haven</w:t>
      </w:r>
    </w:p>
    <w:p w14:paraId="791933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haversack</w:t>
      </w:r>
    </w:p>
    <w:p w14:paraId="56DDA2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Hawaiian</w:t>
      </w:r>
    </w:p>
    <w:p w14:paraId="0FA1267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hawfinch</w:t>
      </w:r>
    </w:p>
    <w:p w14:paraId="344CE3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hawkmoth</w:t>
      </w:r>
    </w:p>
    <w:p w14:paraId="04C2163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hawse</w:t>
      </w:r>
    </w:p>
    <w:p w14:paraId="24DA80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hawthorn</w:t>
      </w:r>
    </w:p>
    <w:p w14:paraId="6D6ECD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haystack</w:t>
      </w:r>
    </w:p>
    <w:p w14:paraId="4ECDDD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haywire</w:t>
      </w:r>
    </w:p>
    <w:p w14:paraId="4AB073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hazelnut</w:t>
      </w:r>
    </w:p>
    <w:p w14:paraId="6E4CA2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headcheese</w:t>
      </w:r>
    </w:p>
    <w:p w14:paraId="0CF9C2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headdress</w:t>
      </w:r>
    </w:p>
    <w:p w14:paraId="649CF5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headpiece</w:t>
      </w:r>
    </w:p>
    <w:p w14:paraId="74820A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headquarters</w:t>
      </w:r>
    </w:p>
    <w:p w14:paraId="3BEB37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headstrong</w:t>
      </w:r>
    </w:p>
    <w:p w14:paraId="49B6D2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healthcare</w:t>
      </w:r>
    </w:p>
    <w:p w14:paraId="05B4A1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hearken</w:t>
      </w:r>
    </w:p>
    <w:p w14:paraId="7DAF2F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hearten</w:t>
      </w:r>
    </w:p>
    <w:p w14:paraId="44CC83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heartstrings</w:t>
      </w:r>
    </w:p>
    <w:p w14:paraId="74D92C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heathenism</w:t>
      </w:r>
    </w:p>
    <w:p w14:paraId="4A95CB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heatstroke</w:t>
      </w:r>
    </w:p>
    <w:p w14:paraId="6FAD48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heavyweight</w:t>
      </w:r>
    </w:p>
    <w:p w14:paraId="65CF46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Hebrew</w:t>
      </w:r>
    </w:p>
    <w:p w14:paraId="5BDC0E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hecatomb</w:t>
      </w:r>
    </w:p>
    <w:p w14:paraId="242136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hectographic</w:t>
      </w:r>
      <w:proofErr w:type="spellEnd"/>
    </w:p>
    <w:p w14:paraId="29319F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hedgehog</w:t>
      </w:r>
    </w:p>
    <w:p w14:paraId="6FB2A3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hedgerow</w:t>
      </w:r>
    </w:p>
    <w:p w14:paraId="332EE9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heehaw</w:t>
      </w:r>
    </w:p>
    <w:p w14:paraId="29BC21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hegemonic</w:t>
      </w:r>
    </w:p>
    <w:p w14:paraId="31600C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heifer</w:t>
      </w:r>
    </w:p>
    <w:p w14:paraId="4CDE4B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heighten</w:t>
      </w:r>
    </w:p>
    <w:p w14:paraId="06FF88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heinous</w:t>
      </w:r>
    </w:p>
    <w:p w14:paraId="1434FC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heist</w:t>
      </w:r>
    </w:p>
    <w:p w14:paraId="4FC6FB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heliacal</w:t>
      </w:r>
    </w:p>
    <w:p w14:paraId="1FB346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heliocentric</w:t>
      </w:r>
    </w:p>
    <w:p w14:paraId="3BACAC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heliographer</w:t>
      </w:r>
    </w:p>
    <w:p w14:paraId="6A71EC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helipad</w:t>
      </w:r>
    </w:p>
    <w:p w14:paraId="2F81B8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hellacious</w:t>
      </w:r>
    </w:p>
    <w:p w14:paraId="1E7FCD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hellebore</w:t>
      </w:r>
    </w:p>
    <w:p w14:paraId="27ED3A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Hellenism</w:t>
      </w:r>
    </w:p>
    <w:p w14:paraId="52DB3D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hellhound</w:t>
      </w:r>
    </w:p>
    <w:p w14:paraId="3FC6F4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helminthiasis</w:t>
      </w:r>
    </w:p>
    <w:p w14:paraId="4EB066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helot</w:t>
      </w:r>
    </w:p>
    <w:p w14:paraId="60627E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helve</w:t>
      </w:r>
    </w:p>
    <w:p w14:paraId="3D88FD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Helvetic</w:t>
      </w:r>
    </w:p>
    <w:p w14:paraId="4B77AA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hematite</w:t>
      </w:r>
    </w:p>
    <w:p w14:paraId="48E2A6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hematoma</w:t>
      </w:r>
    </w:p>
    <w:p w14:paraId="3A2590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hemiplegic</w:t>
      </w:r>
    </w:p>
    <w:p w14:paraId="4E2B98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hemispheric</w:t>
      </w:r>
    </w:p>
    <w:p w14:paraId="797B09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hendecagon</w:t>
      </w:r>
    </w:p>
    <w:p w14:paraId="003815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hendecasyllable</w:t>
      </w:r>
    </w:p>
    <w:p w14:paraId="02A256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henna</w:t>
      </w:r>
    </w:p>
    <w:p w14:paraId="28EA6D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hepatic</w:t>
      </w:r>
    </w:p>
    <w:p w14:paraId="447384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heptameter</w:t>
      </w:r>
    </w:p>
    <w:p w14:paraId="1EA0FF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heptathlon</w:t>
      </w:r>
    </w:p>
    <w:p w14:paraId="21677C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Heracles</w:t>
      </w:r>
    </w:p>
    <w:p w14:paraId="1A1D8F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heraldic</w:t>
      </w:r>
    </w:p>
    <w:p w14:paraId="7B05F9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herbaceous</w:t>
      </w:r>
    </w:p>
    <w:p w14:paraId="2F2F85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herbicidal</w:t>
      </w:r>
    </w:p>
    <w:p w14:paraId="4D2C87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hereditable</w:t>
      </w:r>
    </w:p>
    <w:p w14:paraId="4049A4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heredity</w:t>
      </w:r>
    </w:p>
    <w:p w14:paraId="6444512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heresiarch</w:t>
      </w:r>
    </w:p>
    <w:p w14:paraId="2BEAD2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heretically</w:t>
      </w:r>
    </w:p>
    <w:p w14:paraId="6AA44B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heritable</w:t>
      </w:r>
    </w:p>
    <w:p w14:paraId="3BE3AF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hermaphroditic</w:t>
      </w:r>
    </w:p>
    <w:p w14:paraId="28C2FD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hermeneutic</w:t>
      </w:r>
    </w:p>
    <w:p w14:paraId="5B73AB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hermitage</w:t>
      </w:r>
    </w:p>
    <w:p w14:paraId="7F891E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Hernandez</w:t>
      </w:r>
    </w:p>
    <w:p w14:paraId="4A6061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heroism</w:t>
      </w:r>
    </w:p>
    <w:p w14:paraId="6E9BD1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herpetology</w:t>
      </w:r>
    </w:p>
    <w:p w14:paraId="6AB169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hesitance</w:t>
      </w:r>
    </w:p>
    <w:p w14:paraId="332FD1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heterogeneity</w:t>
      </w:r>
    </w:p>
    <w:p w14:paraId="4C7DBE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heterozygous</w:t>
      </w:r>
    </w:p>
    <w:p w14:paraId="0EF3F0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heuristic</w:t>
      </w:r>
    </w:p>
    <w:p w14:paraId="3F600E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Hewlett</w:t>
      </w:r>
    </w:p>
    <w:p w14:paraId="631F67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hexahedron</w:t>
      </w:r>
    </w:p>
    <w:p w14:paraId="46D267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hiatus</w:t>
      </w:r>
    </w:p>
    <w:p w14:paraId="10E7D6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hibachi</w:t>
      </w:r>
    </w:p>
    <w:p w14:paraId="290C0D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hibernation</w:t>
      </w:r>
    </w:p>
    <w:p w14:paraId="4E7E85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hiccough</w:t>
      </w:r>
    </w:p>
    <w:p w14:paraId="66CBC24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hidalgo</w:t>
      </w:r>
    </w:p>
    <w:p w14:paraId="31E8A3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hierarch</w:t>
      </w:r>
    </w:p>
    <w:p w14:paraId="44E324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hieroglyphic</w:t>
      </w:r>
    </w:p>
    <w:p w14:paraId="58ED23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highborn</w:t>
      </w:r>
    </w:p>
    <w:p w14:paraId="1C705F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high-pitched</w:t>
      </w:r>
    </w:p>
    <w:p w14:paraId="1DFC19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hightail</w:t>
      </w:r>
    </w:p>
    <w:p w14:paraId="6B67FC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hijack</w:t>
      </w:r>
    </w:p>
    <w:p w14:paraId="0F51AA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hilarity</w:t>
      </w:r>
    </w:p>
    <w:p w14:paraId="4B024B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hillock</w:t>
      </w:r>
    </w:p>
    <w:p w14:paraId="32207F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hilt</w:t>
      </w:r>
    </w:p>
    <w:p w14:paraId="23BCDD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Hindi</w:t>
      </w:r>
    </w:p>
    <w:p w14:paraId="1F7D3D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hindquarters</w:t>
      </w:r>
    </w:p>
    <w:p w14:paraId="22B1BA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hindsight</w:t>
      </w:r>
    </w:p>
    <w:p w14:paraId="1749D43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hinterland</w:t>
      </w:r>
    </w:p>
    <w:p w14:paraId="066036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hippocampus</w:t>
      </w:r>
    </w:p>
    <w:p w14:paraId="3426F0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Hippocratic</w:t>
      </w:r>
    </w:p>
    <w:p w14:paraId="54E025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hircine</w:t>
      </w:r>
    </w:p>
    <w:p w14:paraId="361274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Hiroshima</w:t>
      </w:r>
    </w:p>
    <w:p w14:paraId="7D15E3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Hispanic</w:t>
      </w:r>
    </w:p>
    <w:p w14:paraId="4BBA52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histamine</w:t>
      </w:r>
    </w:p>
    <w:p w14:paraId="460D274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historiography</w:t>
      </w:r>
    </w:p>
    <w:p w14:paraId="01A93B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histrionic</w:t>
      </w:r>
    </w:p>
    <w:p w14:paraId="544DC3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hitchhike</w:t>
      </w:r>
    </w:p>
    <w:p w14:paraId="465936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hoarfrost</w:t>
      </w:r>
    </w:p>
    <w:p w14:paraId="67859E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hobbledehoy</w:t>
      </w:r>
    </w:p>
    <w:p w14:paraId="0C23AB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hobnail</w:t>
      </w:r>
    </w:p>
    <w:p w14:paraId="4F7946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hodgepodge</w:t>
      </w:r>
    </w:p>
    <w:p w14:paraId="7A8C7D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hoedown</w:t>
      </w:r>
    </w:p>
    <w:p w14:paraId="7AA648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hogshead</w:t>
      </w:r>
    </w:p>
    <w:p w14:paraId="584465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hokey</w:t>
      </w:r>
    </w:p>
    <w:p w14:paraId="530038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holdover</w:t>
      </w:r>
    </w:p>
    <w:p w14:paraId="4A942B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hollandaise</w:t>
      </w:r>
    </w:p>
    <w:p w14:paraId="315198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hollyhock</w:t>
      </w:r>
    </w:p>
    <w:p w14:paraId="2266C67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holmium</w:t>
      </w:r>
    </w:p>
    <w:p w14:paraId="5BD902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holocaust</w:t>
      </w:r>
    </w:p>
    <w:p w14:paraId="2F3CDE5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holographic</w:t>
      </w:r>
    </w:p>
    <w:p w14:paraId="4D2B66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homegrown</w:t>
      </w:r>
    </w:p>
    <w:p w14:paraId="14FBEF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homeopathic</w:t>
      </w:r>
    </w:p>
    <w:p w14:paraId="201033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homicidal</w:t>
      </w:r>
    </w:p>
    <w:p w14:paraId="288BF0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hominoid</w:t>
      </w:r>
    </w:p>
    <w:p w14:paraId="1B89CF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homeopathic</w:t>
      </w:r>
    </w:p>
    <w:p w14:paraId="10F6DD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homonymous</w:t>
      </w:r>
    </w:p>
    <w:p w14:paraId="69AC5B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homophonous</w:t>
      </w:r>
    </w:p>
    <w:p w14:paraId="143B99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homunculus</w:t>
      </w:r>
    </w:p>
    <w:p w14:paraId="4D71DD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honeybee</w:t>
      </w:r>
    </w:p>
    <w:p w14:paraId="244C31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Honolulu</w:t>
      </w:r>
    </w:p>
    <w:p w14:paraId="1A2324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honorarium</w:t>
      </w:r>
    </w:p>
    <w:p w14:paraId="51434F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hoodwink</w:t>
      </w:r>
    </w:p>
    <w:p w14:paraId="1E4DB9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hooligan</w:t>
      </w:r>
    </w:p>
    <w:p w14:paraId="26E50C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hootenanny</w:t>
      </w:r>
    </w:p>
    <w:p w14:paraId="3C216D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hopscotch</w:t>
      </w:r>
    </w:p>
    <w:p w14:paraId="696538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horehound</w:t>
      </w:r>
    </w:p>
    <w:p w14:paraId="6B3B1D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horologic</w:t>
      </w:r>
    </w:p>
    <w:p w14:paraId="55D794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horrendous</w:t>
      </w:r>
    </w:p>
    <w:p w14:paraId="4A5E80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hortative</w:t>
      </w:r>
    </w:p>
    <w:p w14:paraId="26863BE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hosiery</w:t>
      </w:r>
    </w:p>
    <w:p w14:paraId="06B5D5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hosteller</w:t>
      </w:r>
    </w:p>
    <w:p w14:paraId="08D715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hostler</w:t>
      </w:r>
    </w:p>
    <w:p w14:paraId="3E6474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hotchpotch</w:t>
      </w:r>
    </w:p>
    <w:p w14:paraId="2ED2B4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hotelier</w:t>
      </w:r>
    </w:p>
    <w:p w14:paraId="645874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housewarming</w:t>
      </w:r>
    </w:p>
    <w:p w14:paraId="306DC6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hovel</w:t>
      </w:r>
    </w:p>
    <w:p w14:paraId="7E579D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howitzer</w:t>
      </w:r>
    </w:p>
    <w:p w14:paraId="0251C2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howler</w:t>
      </w:r>
    </w:p>
    <w:p w14:paraId="158D13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hubbub</w:t>
      </w:r>
    </w:p>
    <w:p w14:paraId="6037E5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hubris</w:t>
      </w:r>
    </w:p>
    <w:p w14:paraId="5B741A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hullabaloo</w:t>
      </w:r>
    </w:p>
    <w:p w14:paraId="103456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humanoid</w:t>
      </w:r>
    </w:p>
    <w:p w14:paraId="42DAEF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humidification</w:t>
      </w:r>
    </w:p>
    <w:p w14:paraId="641AB5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humility</w:t>
      </w:r>
    </w:p>
    <w:p w14:paraId="6FBCB9E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humoresque</w:t>
      </w:r>
    </w:p>
    <w:p w14:paraId="3635DE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humph</w:t>
      </w:r>
    </w:p>
    <w:p w14:paraId="4BA450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humungous</w:t>
      </w:r>
    </w:p>
    <w:p w14:paraId="79B3EC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Hungarian</w:t>
      </w:r>
    </w:p>
    <w:p w14:paraId="0696D0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hurling</w:t>
      </w:r>
    </w:p>
    <w:p w14:paraId="62CC28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hurricane</w:t>
      </w:r>
    </w:p>
    <w:p w14:paraId="4D4866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hushaby</w:t>
      </w:r>
    </w:p>
    <w:p w14:paraId="6D82AA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hutch</w:t>
      </w:r>
    </w:p>
    <w:p w14:paraId="48C73D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hybridize</w:t>
      </w:r>
    </w:p>
    <w:p w14:paraId="1EA0060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hydrangea</w:t>
      </w:r>
    </w:p>
    <w:p w14:paraId="7C139B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hydraulic</w:t>
      </w:r>
    </w:p>
    <w:p w14:paraId="174235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hydrocephalus</w:t>
      </w:r>
    </w:p>
    <w:p w14:paraId="6219B6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hydrophilic</w:t>
      </w:r>
    </w:p>
    <w:p w14:paraId="0F71BA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hydroxyl</w:t>
      </w:r>
    </w:p>
    <w:p w14:paraId="1905CC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hygroscopic</w:t>
      </w:r>
    </w:p>
    <w:p w14:paraId="0E7F8B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hymnody</w:t>
      </w:r>
    </w:p>
    <w:p w14:paraId="4E24C40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hyoid</w:t>
      </w:r>
    </w:p>
    <w:p w14:paraId="7381CD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hyperboloid</w:t>
      </w:r>
    </w:p>
    <w:p w14:paraId="55B11E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hyperglycaemia</w:t>
      </w:r>
      <w:proofErr w:type="spellEnd"/>
    </w:p>
    <w:p w14:paraId="06E4CA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hyperlink</w:t>
      </w:r>
    </w:p>
    <w:p w14:paraId="1240A3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hyperthyroid</w:t>
      </w:r>
    </w:p>
    <w:p w14:paraId="54D885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hyphenation</w:t>
      </w:r>
    </w:p>
    <w:p w14:paraId="117809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hypnotherapy</w:t>
      </w:r>
    </w:p>
    <w:p w14:paraId="450E44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hypochondria</w:t>
      </w:r>
    </w:p>
    <w:p w14:paraId="4F5A91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hypocycloid</w:t>
      </w:r>
    </w:p>
    <w:p w14:paraId="609247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hyrax</w:t>
      </w:r>
    </w:p>
    <w:p w14:paraId="66C33F34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I</w:t>
      </w:r>
    </w:p>
    <w:p w14:paraId="6B5CA480" w14:textId="77777777" w:rsidR="00281311" w:rsidRDefault="00281311">
      <w:pPr>
        <w:spacing w:after="0" w:line="240" w:lineRule="auto"/>
      </w:pPr>
    </w:p>
    <w:p w14:paraId="5C1FB0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iamb</w:t>
      </w:r>
    </w:p>
    <w:p w14:paraId="46D403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iatrogenic</w:t>
      </w:r>
    </w:p>
    <w:p w14:paraId="4EA507D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iatrophobia</w:t>
      </w:r>
    </w:p>
    <w:p w14:paraId="2C2B3C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ichthyophobia</w:t>
      </w:r>
    </w:p>
    <w:p w14:paraId="11C9ED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ideophobia</w:t>
      </w:r>
    </w:p>
    <w:p w14:paraId="0AAD23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illyngophobia</w:t>
      </w:r>
      <w:proofErr w:type="spellEnd"/>
    </w:p>
    <w:p w14:paraId="2F39ED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insectophobia</w:t>
      </w:r>
      <w:proofErr w:type="spellEnd"/>
    </w:p>
    <w:p w14:paraId="5C471B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iophobia</w:t>
      </w:r>
      <w:proofErr w:type="spellEnd"/>
    </w:p>
    <w:p w14:paraId="2EFEB3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isolophobia</w:t>
      </w:r>
      <w:proofErr w:type="spellEnd"/>
    </w:p>
    <w:p w14:paraId="7C34C5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isopterophobia</w:t>
      </w:r>
      <w:proofErr w:type="spellEnd"/>
    </w:p>
    <w:p w14:paraId="0F8935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ithyphallophobia</w:t>
      </w:r>
    </w:p>
    <w:p w14:paraId="1DC93D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ibuprofen</w:t>
      </w:r>
    </w:p>
    <w:p w14:paraId="4C42E5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icehouse</w:t>
      </w:r>
    </w:p>
    <w:p w14:paraId="3D5C26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ichneumon</w:t>
      </w:r>
    </w:p>
    <w:p w14:paraId="135053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ichnographic</w:t>
      </w:r>
    </w:p>
    <w:p w14:paraId="0BAB0F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ichthyos</w:t>
      </w:r>
      <w:r>
        <w:rPr>
          <w:rFonts w:ascii="Times New Roman" w:hAnsi="Times New Roman"/>
        </w:rPr>
        <w:t>aur</w:t>
      </w:r>
    </w:p>
    <w:p w14:paraId="3C79A90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iconography</w:t>
      </w:r>
    </w:p>
    <w:p w14:paraId="2256FC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icosahedrons</w:t>
      </w:r>
    </w:p>
    <w:p w14:paraId="7E27CE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ideality</w:t>
      </w:r>
    </w:p>
    <w:p w14:paraId="5821C0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ideational</w:t>
      </w:r>
    </w:p>
    <w:p w14:paraId="21D484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idempotent</w:t>
      </w:r>
    </w:p>
    <w:p w14:paraId="70E5A2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ideogram</w:t>
      </w:r>
    </w:p>
    <w:p w14:paraId="349C7D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idiolect</w:t>
      </w:r>
    </w:p>
    <w:p w14:paraId="727E42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idiosyncratic</w:t>
      </w:r>
    </w:p>
    <w:p w14:paraId="70CB81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idolatrous</w:t>
      </w:r>
    </w:p>
    <w:p w14:paraId="4A3D5F8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idyllic</w:t>
      </w:r>
    </w:p>
    <w:p w14:paraId="2F8630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igneous</w:t>
      </w:r>
    </w:p>
    <w:p w14:paraId="4A0A3C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ignobility</w:t>
      </w:r>
    </w:p>
    <w:p w14:paraId="05C87D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ignoramus</w:t>
      </w:r>
    </w:p>
    <w:p w14:paraId="778DAC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iguanodon</w:t>
      </w:r>
    </w:p>
    <w:p w14:paraId="110CA0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illegitimacy</w:t>
      </w:r>
    </w:p>
    <w:p w14:paraId="2C74EA0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illiberal</w:t>
      </w:r>
    </w:p>
    <w:p w14:paraId="1C4388A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Illinois</w:t>
      </w:r>
    </w:p>
    <w:p w14:paraId="65DE54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illocution</w:t>
      </w:r>
    </w:p>
    <w:p w14:paraId="1D621F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illume</w:t>
      </w:r>
    </w:p>
    <w:p w14:paraId="587077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illumine</w:t>
      </w:r>
    </w:p>
    <w:p w14:paraId="6D9AF6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illusory</w:t>
      </w:r>
    </w:p>
    <w:p w14:paraId="6D0218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illustrious</w:t>
      </w:r>
    </w:p>
    <w:p w14:paraId="0476E4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imagism</w:t>
      </w:r>
    </w:p>
    <w:p w14:paraId="602035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imbecile</w:t>
      </w:r>
    </w:p>
    <w:p w14:paraId="4EC0F5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imbroglio</w:t>
      </w:r>
    </w:p>
    <w:p w14:paraId="5B9233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imbrue</w:t>
      </w:r>
    </w:p>
    <w:p w14:paraId="12CF78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immanence</w:t>
      </w:r>
    </w:p>
    <w:p w14:paraId="3C57DB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immediacy</w:t>
      </w:r>
    </w:p>
    <w:p w14:paraId="1189CC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imminent</w:t>
      </w:r>
    </w:p>
    <w:p w14:paraId="6E7AE7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immiscibility</w:t>
      </w:r>
    </w:p>
    <w:p w14:paraId="7C1FF0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immolate</w:t>
      </w:r>
    </w:p>
    <w:p w14:paraId="704CAA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immortelle</w:t>
      </w:r>
    </w:p>
    <w:p w14:paraId="482C98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immunological</w:t>
      </w:r>
    </w:p>
    <w:p w14:paraId="71EA9BB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immure</w:t>
      </w:r>
    </w:p>
    <w:p w14:paraId="506568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impala</w:t>
      </w:r>
    </w:p>
    <w:p w14:paraId="5D6870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impalpable</w:t>
      </w:r>
    </w:p>
    <w:p w14:paraId="0A9F1D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impasse</w:t>
      </w:r>
    </w:p>
    <w:p w14:paraId="154635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impeccability</w:t>
      </w:r>
    </w:p>
    <w:p w14:paraId="41826A3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impedance</w:t>
      </w:r>
    </w:p>
    <w:p w14:paraId="4332D9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impenitent</w:t>
      </w:r>
    </w:p>
    <w:p w14:paraId="10DEB67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imperfective</w:t>
      </w:r>
    </w:p>
    <w:p w14:paraId="4B0B69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imperialistic</w:t>
      </w:r>
    </w:p>
    <w:p w14:paraId="0FE1AE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impervious</w:t>
      </w:r>
    </w:p>
    <w:p w14:paraId="600059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impetus</w:t>
      </w:r>
    </w:p>
    <w:p w14:paraId="087614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impious</w:t>
      </w:r>
    </w:p>
    <w:p w14:paraId="350641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implacable</w:t>
      </w:r>
    </w:p>
    <w:p w14:paraId="4C0F41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implausible</w:t>
      </w:r>
    </w:p>
    <w:p w14:paraId="004271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implicate</w:t>
      </w:r>
    </w:p>
    <w:p w14:paraId="10154F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implicative</w:t>
      </w:r>
    </w:p>
    <w:p w14:paraId="1C8B02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imponderable</w:t>
      </w:r>
    </w:p>
    <w:p w14:paraId="1BE08E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importunate</w:t>
      </w:r>
    </w:p>
    <w:p w14:paraId="10C553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imposture</w:t>
      </w:r>
    </w:p>
    <w:p w14:paraId="7D1896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impoverish</w:t>
      </w:r>
    </w:p>
    <w:p w14:paraId="335444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imprecate</w:t>
      </w:r>
    </w:p>
    <w:p w14:paraId="42E1A6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impregnability</w:t>
      </w:r>
    </w:p>
    <w:p w14:paraId="65C7DC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impression</w:t>
      </w:r>
    </w:p>
    <w:p w14:paraId="3F5E8F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imprimatur</w:t>
      </w:r>
    </w:p>
    <w:p w14:paraId="29AED4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improbity</w:t>
      </w:r>
    </w:p>
    <w:p w14:paraId="332D4D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improvidence</w:t>
      </w:r>
    </w:p>
    <w:p w14:paraId="6C0D34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impudent</w:t>
      </w:r>
    </w:p>
    <w:p w14:paraId="51B5BC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impugn</w:t>
      </w:r>
    </w:p>
    <w:p w14:paraId="441218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impunity</w:t>
      </w:r>
    </w:p>
    <w:p w14:paraId="053BE5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imputation</w:t>
      </w:r>
    </w:p>
    <w:p w14:paraId="65E3CF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inaccuracy</w:t>
      </w:r>
    </w:p>
    <w:p w14:paraId="6FADDE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inadequacy</w:t>
      </w:r>
    </w:p>
    <w:p w14:paraId="7C46F8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inamorata</w:t>
      </w:r>
    </w:p>
    <w:p w14:paraId="49C048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inanition</w:t>
      </w:r>
    </w:p>
    <w:p w14:paraId="70A227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inapposite</w:t>
      </w:r>
    </w:p>
    <w:p w14:paraId="17D469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inapt</w:t>
      </w:r>
    </w:p>
    <w:p w14:paraId="4AD771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inartistic</w:t>
      </w:r>
    </w:p>
    <w:p w14:paraId="462947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inauguration</w:t>
      </w:r>
    </w:p>
    <w:p w14:paraId="38A37F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incalculability</w:t>
      </w:r>
    </w:p>
    <w:p w14:paraId="736A73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incandescent</w:t>
      </w:r>
    </w:p>
    <w:p w14:paraId="55E760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incarcerate</w:t>
      </w:r>
    </w:p>
    <w:p w14:paraId="287D0A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incautious</w:t>
      </w:r>
    </w:p>
    <w:p w14:paraId="600604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incentive</w:t>
      </w:r>
    </w:p>
    <w:p w14:paraId="61EBCF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inchoate</w:t>
      </w:r>
    </w:p>
    <w:p w14:paraId="2E7231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incinerate</w:t>
      </w:r>
    </w:p>
    <w:p w14:paraId="6DD3CD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incipient</w:t>
      </w:r>
    </w:p>
    <w:p w14:paraId="7176F4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incitation</w:t>
      </w:r>
    </w:p>
    <w:p w14:paraId="7B819A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inclemency</w:t>
      </w:r>
    </w:p>
    <w:p w14:paraId="3621E5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incognito</w:t>
      </w:r>
    </w:p>
    <w:p w14:paraId="4D6DF9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incommensurate</w:t>
      </w:r>
    </w:p>
    <w:p w14:paraId="0F14FD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incommunicado</w:t>
      </w:r>
    </w:p>
    <w:p w14:paraId="335F09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incompatible</w:t>
      </w:r>
    </w:p>
    <w:p w14:paraId="600BA6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incompressible</w:t>
      </w:r>
    </w:p>
    <w:p w14:paraId="39F9B6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incondite</w:t>
      </w:r>
    </w:p>
    <w:p w14:paraId="3BE74D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incongruent</w:t>
      </w:r>
    </w:p>
    <w:p w14:paraId="33A3CE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inconspicuous</w:t>
      </w:r>
    </w:p>
    <w:p w14:paraId="2E3FEB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inconvenient</w:t>
      </w:r>
    </w:p>
    <w:p w14:paraId="654407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incorrigible</w:t>
      </w:r>
    </w:p>
    <w:p w14:paraId="7DE3A9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incorruption</w:t>
      </w:r>
    </w:p>
    <w:p w14:paraId="21D78F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incredulous</w:t>
      </w:r>
    </w:p>
    <w:p w14:paraId="65A1C4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incrust</w:t>
      </w:r>
    </w:p>
    <w:p w14:paraId="0A0DBD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incubus</w:t>
      </w:r>
    </w:p>
    <w:p w14:paraId="4C1D51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inculpate</w:t>
      </w:r>
    </w:p>
    <w:p w14:paraId="1BCAF7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incumbent</w:t>
      </w:r>
    </w:p>
    <w:p w14:paraId="548E8E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incursive</w:t>
      </w:r>
    </w:p>
    <w:p w14:paraId="7C0E44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incuse</w:t>
      </w:r>
    </w:p>
    <w:p w14:paraId="4A54E5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indecorous</w:t>
      </w:r>
    </w:p>
    <w:p w14:paraId="35F971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indefatigable</w:t>
      </w:r>
    </w:p>
    <w:p w14:paraId="3D8447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indelible</w:t>
      </w:r>
    </w:p>
    <w:p w14:paraId="16C7C4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indemnity</w:t>
      </w:r>
    </w:p>
    <w:p w14:paraId="08DCBD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indenture</w:t>
      </w:r>
    </w:p>
    <w:p w14:paraId="175A172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indexer</w:t>
      </w:r>
    </w:p>
    <w:p w14:paraId="763799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indicia</w:t>
      </w:r>
    </w:p>
    <w:p w14:paraId="4E1404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indigent</w:t>
      </w:r>
    </w:p>
    <w:p w14:paraId="70F976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indiscernible</w:t>
      </w:r>
    </w:p>
    <w:p w14:paraId="2D3399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indisputable</w:t>
      </w:r>
    </w:p>
    <w:p w14:paraId="2F94EB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indium</w:t>
      </w:r>
    </w:p>
    <w:p w14:paraId="7F1DDD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individuate</w:t>
      </w:r>
    </w:p>
    <w:p w14:paraId="37BE27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indivisible</w:t>
      </w:r>
    </w:p>
    <w:p w14:paraId="14EC5A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indomitable</w:t>
      </w:r>
    </w:p>
    <w:p w14:paraId="4A47F0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indubitable</w:t>
      </w:r>
    </w:p>
    <w:p w14:paraId="44EEC6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inductee</w:t>
      </w:r>
    </w:p>
    <w:p w14:paraId="174C07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indurate</w:t>
      </w:r>
    </w:p>
    <w:p w14:paraId="5ABCF9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industrious</w:t>
      </w:r>
    </w:p>
    <w:p w14:paraId="1EC187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inebriate</w:t>
      </w:r>
    </w:p>
    <w:p w14:paraId="018A70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ineffable</w:t>
      </w:r>
    </w:p>
    <w:p w14:paraId="37100FD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inelegant</w:t>
      </w:r>
    </w:p>
    <w:p w14:paraId="7E3D1A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ineptitude</w:t>
      </w:r>
    </w:p>
    <w:p w14:paraId="093FD2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ineradicable</w:t>
      </w:r>
    </w:p>
    <w:p w14:paraId="706D7E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inert</w:t>
      </w:r>
    </w:p>
    <w:p w14:paraId="339243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inevitable</w:t>
      </w:r>
    </w:p>
    <w:p w14:paraId="0D30CF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inexorability</w:t>
      </w:r>
    </w:p>
    <w:p w14:paraId="24A503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inexpiable</w:t>
      </w:r>
    </w:p>
    <w:p w14:paraId="69802D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infallibility</w:t>
      </w:r>
    </w:p>
    <w:p w14:paraId="75512D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infantile</w:t>
      </w:r>
    </w:p>
    <w:p w14:paraId="4658C1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infarction</w:t>
      </w:r>
    </w:p>
    <w:p w14:paraId="55FB02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infecundity</w:t>
      </w:r>
    </w:p>
    <w:p w14:paraId="19A290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inferential</w:t>
      </w:r>
    </w:p>
    <w:p w14:paraId="0C99B5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infibulate</w:t>
      </w:r>
    </w:p>
    <w:p w14:paraId="7FE075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infiltrate</w:t>
      </w:r>
    </w:p>
    <w:p w14:paraId="610A9A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infinitude</w:t>
      </w:r>
    </w:p>
    <w:p w14:paraId="6EDB0E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inflatable</w:t>
      </w:r>
    </w:p>
    <w:p w14:paraId="64D368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inflective</w:t>
      </w:r>
    </w:p>
    <w:p w14:paraId="1D6464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inflorescence</w:t>
      </w:r>
    </w:p>
    <w:p w14:paraId="2F7756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influenza</w:t>
      </w:r>
    </w:p>
    <w:p w14:paraId="1034DC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influxion</w:t>
      </w:r>
      <w:proofErr w:type="spellEnd"/>
    </w:p>
    <w:p w14:paraId="570748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infotainment</w:t>
      </w:r>
    </w:p>
    <w:p w14:paraId="4D6752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infralapsarian</w:t>
      </w:r>
    </w:p>
    <w:p w14:paraId="0FCABA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infringe</w:t>
      </w:r>
    </w:p>
    <w:p w14:paraId="6F6AB0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infusible</w:t>
      </w:r>
    </w:p>
    <w:p w14:paraId="6B045E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ingenuity</w:t>
      </w:r>
    </w:p>
    <w:p w14:paraId="219FAF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inglenook</w:t>
      </w:r>
    </w:p>
    <w:p w14:paraId="0624AE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ingratiate</w:t>
      </w:r>
    </w:p>
    <w:p w14:paraId="4845BA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inguinal</w:t>
      </w:r>
    </w:p>
    <w:p w14:paraId="360E1E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inheritance</w:t>
      </w:r>
    </w:p>
    <w:p w14:paraId="56C056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inhume</w:t>
      </w:r>
    </w:p>
    <w:p w14:paraId="2BB881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iniquitous</w:t>
      </w:r>
    </w:p>
    <w:p w14:paraId="604FDF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injudicious</w:t>
      </w:r>
    </w:p>
    <w:p w14:paraId="733B88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inkjet</w:t>
      </w:r>
    </w:p>
    <w:p w14:paraId="4DFFEF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innervation</w:t>
      </w:r>
    </w:p>
    <w:p w14:paraId="6E852C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innocuous</w:t>
      </w:r>
    </w:p>
    <w:p w14:paraId="060E41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inoculate</w:t>
      </w:r>
    </w:p>
    <w:p w14:paraId="6BFE64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inosculate</w:t>
      </w:r>
    </w:p>
    <w:p w14:paraId="195340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inquietude</w:t>
      </w:r>
    </w:p>
    <w:p w14:paraId="29DCFB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inquilines</w:t>
      </w:r>
    </w:p>
    <w:p w14:paraId="1DA3C2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inquisitive</w:t>
      </w:r>
    </w:p>
    <w:p w14:paraId="2E5662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insatiate</w:t>
      </w:r>
    </w:p>
    <w:p w14:paraId="42FD58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insectivore</w:t>
      </w:r>
    </w:p>
    <w:p w14:paraId="0C2DB2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insentient</w:t>
      </w:r>
    </w:p>
    <w:p w14:paraId="50355D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inshore</w:t>
      </w:r>
    </w:p>
    <w:p w14:paraId="2A4A1A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insidious</w:t>
      </w:r>
    </w:p>
    <w:p w14:paraId="77E11F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insignia</w:t>
      </w:r>
    </w:p>
    <w:p w14:paraId="127985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insipid</w:t>
      </w:r>
    </w:p>
    <w:p w14:paraId="5B06BE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insobriety</w:t>
      </w:r>
    </w:p>
    <w:p w14:paraId="2CC754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insomniac</w:t>
      </w:r>
    </w:p>
    <w:p w14:paraId="75F218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insouciant</w:t>
      </w:r>
    </w:p>
    <w:p w14:paraId="63B122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inspirit</w:t>
      </w:r>
    </w:p>
    <w:p w14:paraId="1D8128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installation</w:t>
      </w:r>
    </w:p>
    <w:p w14:paraId="7EEB41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instantaneous</w:t>
      </w:r>
    </w:p>
    <w:p w14:paraId="223371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instigate</w:t>
      </w:r>
    </w:p>
    <w:p w14:paraId="2A93EE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instillation</w:t>
      </w:r>
    </w:p>
    <w:p w14:paraId="0835F2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instructive</w:t>
      </w:r>
    </w:p>
    <w:p w14:paraId="18B150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insufferable</w:t>
      </w:r>
    </w:p>
    <w:p w14:paraId="6575EB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insulin</w:t>
      </w:r>
    </w:p>
    <w:p w14:paraId="77EA49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insuperable</w:t>
      </w:r>
    </w:p>
    <w:p w14:paraId="7216A8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insurgent</w:t>
      </w:r>
    </w:p>
    <w:p w14:paraId="6A3FDE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insurmountable</w:t>
      </w:r>
    </w:p>
    <w:p w14:paraId="2F46FD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intaglio</w:t>
      </w:r>
    </w:p>
    <w:p w14:paraId="5183C1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intangible</w:t>
      </w:r>
    </w:p>
    <w:p w14:paraId="46B523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intellect</w:t>
      </w:r>
    </w:p>
    <w:p w14:paraId="2E2A7D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intemperate</w:t>
      </w:r>
    </w:p>
    <w:p w14:paraId="2F2093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intendance</w:t>
      </w:r>
    </w:p>
    <w:p w14:paraId="0FC27F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interactivity</w:t>
      </w:r>
    </w:p>
    <w:p w14:paraId="33B452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intercalary</w:t>
      </w:r>
    </w:p>
    <w:p w14:paraId="27DAE4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interceptive</w:t>
      </w:r>
    </w:p>
    <w:p w14:paraId="1384F5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intercourse</w:t>
      </w:r>
    </w:p>
    <w:p w14:paraId="6EC94D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interdiction</w:t>
      </w:r>
    </w:p>
    <w:p w14:paraId="3B9F3F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interfaith</w:t>
      </w:r>
    </w:p>
    <w:p w14:paraId="6742AB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interim</w:t>
      </w:r>
    </w:p>
    <w:p w14:paraId="03BABF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interlace</w:t>
      </w:r>
    </w:p>
    <w:p w14:paraId="2E635E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interloper</w:t>
      </w:r>
    </w:p>
    <w:p w14:paraId="353A3E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intermezzo</w:t>
      </w:r>
    </w:p>
    <w:p w14:paraId="167B25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interpellant</w:t>
      </w:r>
    </w:p>
    <w:p w14:paraId="0D5420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Interpol</w:t>
      </w:r>
    </w:p>
    <w:p w14:paraId="6F6AA4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interquartile</w:t>
      </w:r>
    </w:p>
    <w:p w14:paraId="69478A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interrogatory</w:t>
      </w:r>
    </w:p>
    <w:p w14:paraId="789435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intersperse</w:t>
      </w:r>
    </w:p>
    <w:p w14:paraId="68C42C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intertwine</w:t>
      </w:r>
    </w:p>
    <w:p w14:paraId="48DB0A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interviewee</w:t>
      </w:r>
    </w:p>
    <w:p w14:paraId="162E9C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intoxicant</w:t>
      </w:r>
    </w:p>
    <w:p w14:paraId="152A55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intrados</w:t>
      </w:r>
    </w:p>
    <w:p w14:paraId="142758D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intrauterine</w:t>
      </w:r>
    </w:p>
    <w:p w14:paraId="448850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intravenous</w:t>
      </w:r>
    </w:p>
    <w:p w14:paraId="3C975F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intrepid</w:t>
      </w:r>
    </w:p>
    <w:p w14:paraId="164A26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intrigue</w:t>
      </w:r>
    </w:p>
    <w:p w14:paraId="35A97D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introspective</w:t>
      </w:r>
    </w:p>
    <w:p w14:paraId="424255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intrusion</w:t>
      </w:r>
    </w:p>
    <w:p w14:paraId="05C6A5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intuitive</w:t>
      </w:r>
    </w:p>
    <w:p w14:paraId="30C233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inundate</w:t>
      </w:r>
    </w:p>
    <w:p w14:paraId="253707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invade</w:t>
      </w:r>
    </w:p>
    <w:p w14:paraId="4B222D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invariance</w:t>
      </w:r>
    </w:p>
    <w:p w14:paraId="794A128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inventive</w:t>
      </w:r>
    </w:p>
    <w:p w14:paraId="29B5AE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invertebrate</w:t>
      </w:r>
    </w:p>
    <w:p w14:paraId="3A043A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investiture</w:t>
      </w:r>
    </w:p>
    <w:p w14:paraId="4F388A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inveteracy</w:t>
      </w:r>
    </w:p>
    <w:p w14:paraId="47315B4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invidious</w:t>
      </w:r>
    </w:p>
    <w:p w14:paraId="4B884C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inviolable</w:t>
      </w:r>
    </w:p>
    <w:p w14:paraId="46E6C9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invitee</w:t>
      </w:r>
    </w:p>
    <w:p w14:paraId="1ED010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invocation</w:t>
      </w:r>
    </w:p>
    <w:p w14:paraId="2F0D41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involution</w:t>
      </w:r>
    </w:p>
    <w:p w14:paraId="2A9C26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inwrought</w:t>
      </w:r>
    </w:p>
    <w:p w14:paraId="4372EC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iolite</w:t>
      </w:r>
    </w:p>
    <w:p w14:paraId="2AEA2F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ionosphere</w:t>
      </w:r>
    </w:p>
    <w:p w14:paraId="752642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irascibility</w:t>
      </w:r>
    </w:p>
    <w:p w14:paraId="57E1FA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iridescent</w:t>
      </w:r>
    </w:p>
    <w:p w14:paraId="136524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iridology</w:t>
      </w:r>
    </w:p>
    <w:p w14:paraId="2A3635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irksome</w:t>
      </w:r>
    </w:p>
    <w:p w14:paraId="7CB87B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ironmonger</w:t>
      </w:r>
    </w:p>
    <w:p w14:paraId="4C6441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irradiance</w:t>
      </w:r>
    </w:p>
    <w:p w14:paraId="3D22F6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irreducible</w:t>
      </w:r>
    </w:p>
    <w:p w14:paraId="0145A4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irrefutability</w:t>
      </w:r>
    </w:p>
    <w:p w14:paraId="67D0AE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irrelevance</w:t>
      </w:r>
    </w:p>
    <w:p w14:paraId="4BCFF11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irresoluble</w:t>
      </w:r>
    </w:p>
    <w:p w14:paraId="036161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irretentive</w:t>
      </w:r>
    </w:p>
    <w:p w14:paraId="49F718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irrigable</w:t>
      </w:r>
    </w:p>
    <w:p w14:paraId="277FE1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irritant</w:t>
      </w:r>
    </w:p>
    <w:p w14:paraId="6FFE4B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isle</w:t>
      </w:r>
    </w:p>
    <w:p w14:paraId="09A816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isochronal</w:t>
      </w:r>
    </w:p>
    <w:p w14:paraId="1084B8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isogloss</w:t>
      </w:r>
    </w:p>
    <w:p w14:paraId="4EA8B8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isomorphism</w:t>
      </w:r>
    </w:p>
    <w:p w14:paraId="39A82D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isothermal</w:t>
      </w:r>
    </w:p>
    <w:p w14:paraId="03D9C1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isotropy</w:t>
      </w:r>
    </w:p>
    <w:p w14:paraId="53F0C1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isthmus</w:t>
      </w:r>
    </w:p>
    <w:p w14:paraId="56445A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iterate</w:t>
      </w:r>
    </w:p>
    <w:p w14:paraId="1752C1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itinerate</w:t>
      </w:r>
    </w:p>
    <w:p w14:paraId="5CD9AD0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ixia</w:t>
      </w:r>
    </w:p>
    <w:p w14:paraId="25D0947B" w14:textId="77777777" w:rsidR="00281311" w:rsidRDefault="00281311">
      <w:pPr>
        <w:spacing w:after="0" w:line="240" w:lineRule="auto"/>
        <w:rPr>
          <w:sz w:val="20"/>
          <w:szCs w:val="20"/>
        </w:rPr>
      </w:pPr>
    </w:p>
    <w:p w14:paraId="4DDCF478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J</w:t>
      </w:r>
    </w:p>
    <w:p w14:paraId="309B8BD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jabber</w:t>
      </w:r>
    </w:p>
    <w:p w14:paraId="5A5189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jabot</w:t>
      </w:r>
    </w:p>
    <w:p w14:paraId="050899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jacaranda</w:t>
      </w:r>
    </w:p>
    <w:p w14:paraId="35E764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jacuzzi</w:t>
      </w:r>
    </w:p>
    <w:p w14:paraId="090D10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jagged</w:t>
      </w:r>
    </w:p>
    <w:p w14:paraId="552F2F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jailbird</w:t>
      </w:r>
    </w:p>
    <w:p w14:paraId="0E47BA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jalousie</w:t>
      </w:r>
    </w:p>
    <w:p w14:paraId="70BA8F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janissary</w:t>
      </w:r>
    </w:p>
    <w:p w14:paraId="40239D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japanophobia</w:t>
      </w:r>
      <w:proofErr w:type="spellEnd"/>
    </w:p>
    <w:p w14:paraId="315E04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Judeophobia</w:t>
      </w:r>
    </w:p>
    <w:p w14:paraId="7EEEDD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japonica</w:t>
      </w:r>
    </w:p>
    <w:p w14:paraId="2CBDBB5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jaunty</w:t>
      </w:r>
    </w:p>
    <w:p w14:paraId="05C888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jawbreaker</w:t>
      </w:r>
    </w:p>
    <w:p w14:paraId="7931B0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jejunum</w:t>
      </w:r>
    </w:p>
    <w:p w14:paraId="0246ED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jeopardy</w:t>
      </w:r>
    </w:p>
    <w:p w14:paraId="762420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jeremiad</w:t>
      </w:r>
    </w:p>
    <w:p w14:paraId="62FB08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jeroboam</w:t>
      </w:r>
    </w:p>
    <w:p w14:paraId="5383D5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Jessamine</w:t>
      </w:r>
    </w:p>
    <w:p w14:paraId="03A545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jetfoil</w:t>
      </w:r>
    </w:p>
    <w:p w14:paraId="767230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jettison</w:t>
      </w:r>
    </w:p>
    <w:p w14:paraId="15ACC6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jiggle</w:t>
      </w:r>
    </w:p>
    <w:p w14:paraId="2044B0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jingoistic</w:t>
      </w:r>
    </w:p>
    <w:p w14:paraId="062DDF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jive</w:t>
      </w:r>
    </w:p>
    <w:p w14:paraId="28EA19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jobbery</w:t>
      </w:r>
    </w:p>
    <w:p w14:paraId="37CE27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jocosity</w:t>
      </w:r>
    </w:p>
    <w:p w14:paraId="7AD07D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jocularity</w:t>
      </w:r>
    </w:p>
    <w:p w14:paraId="2B79ED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jocundity</w:t>
      </w:r>
    </w:p>
    <w:p w14:paraId="7FA907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joinery</w:t>
      </w:r>
    </w:p>
    <w:p w14:paraId="128F67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jollity</w:t>
      </w:r>
    </w:p>
    <w:p w14:paraId="227AA2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jostle</w:t>
      </w:r>
    </w:p>
    <w:p w14:paraId="55ABA0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journalese</w:t>
      </w:r>
    </w:p>
    <w:p w14:paraId="3431F7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joviality</w:t>
      </w:r>
    </w:p>
    <w:p w14:paraId="7BEB0C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jubilee</w:t>
      </w:r>
    </w:p>
    <w:p w14:paraId="03576E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judicatory</w:t>
      </w:r>
    </w:p>
    <w:p w14:paraId="4C3A67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juggernaut</w:t>
      </w:r>
    </w:p>
    <w:p w14:paraId="779DBE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jugglery</w:t>
      </w:r>
    </w:p>
    <w:p w14:paraId="799D283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jujube</w:t>
      </w:r>
    </w:p>
    <w:p w14:paraId="1D1BA6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jumpsuit</w:t>
      </w:r>
    </w:p>
    <w:p w14:paraId="48BC7C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juniper</w:t>
      </w:r>
    </w:p>
    <w:p w14:paraId="01F5E3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Jurassic</w:t>
      </w:r>
    </w:p>
    <w:p w14:paraId="511850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juridical</w:t>
      </w:r>
    </w:p>
    <w:p w14:paraId="2CD7BF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jurisprudence</w:t>
      </w:r>
    </w:p>
    <w:p w14:paraId="6BCBB6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juror</w:t>
      </w:r>
    </w:p>
    <w:p w14:paraId="012D7C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justifiable</w:t>
      </w:r>
    </w:p>
    <w:p w14:paraId="48FAC6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juvenescence</w:t>
      </w:r>
    </w:p>
    <w:p w14:paraId="57A470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juxtaposition</w:t>
      </w:r>
    </w:p>
    <w:p w14:paraId="5A7FB6A1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K</w:t>
      </w:r>
    </w:p>
    <w:p w14:paraId="708E28A9" w14:textId="77777777" w:rsidR="00281311" w:rsidRDefault="00281311">
      <w:pPr>
        <w:spacing w:after="0" w:line="240" w:lineRule="auto"/>
      </w:pPr>
    </w:p>
    <w:p w14:paraId="18BAC3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kabbadi</w:t>
      </w:r>
      <w:proofErr w:type="spellEnd"/>
    </w:p>
    <w:p w14:paraId="4FFDD6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kabob</w:t>
      </w:r>
    </w:p>
    <w:p w14:paraId="582DA1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kaftan</w:t>
      </w:r>
    </w:p>
    <w:p w14:paraId="69975D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kagoule</w:t>
      </w:r>
      <w:proofErr w:type="spellEnd"/>
    </w:p>
    <w:p w14:paraId="6EF324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kainolophobia</w:t>
      </w:r>
      <w:proofErr w:type="spellEnd"/>
    </w:p>
    <w:p w14:paraId="00C74A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kainophobia</w:t>
      </w:r>
      <w:proofErr w:type="spellEnd"/>
    </w:p>
    <w:p w14:paraId="787359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kakorrhaphiophobia</w:t>
      </w:r>
      <w:proofErr w:type="spellEnd"/>
    </w:p>
    <w:p w14:paraId="7C41810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katagelophobia</w:t>
      </w:r>
      <w:proofErr w:type="spellEnd"/>
    </w:p>
    <w:p w14:paraId="7800AA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kathisophobia</w:t>
      </w:r>
      <w:proofErr w:type="spellEnd"/>
    </w:p>
    <w:p w14:paraId="4CA3C8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kenophobia</w:t>
      </w:r>
      <w:proofErr w:type="spellEnd"/>
    </w:p>
    <w:p w14:paraId="42627D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keraunophobia</w:t>
      </w:r>
    </w:p>
    <w:p w14:paraId="5767586B" w14:textId="77777777" w:rsidR="00281311" w:rsidRDefault="00281311">
      <w:pPr>
        <w:spacing w:after="0" w:line="240" w:lineRule="auto"/>
      </w:pPr>
    </w:p>
    <w:p w14:paraId="32B7DD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kakemono</w:t>
      </w:r>
    </w:p>
    <w:p w14:paraId="52B005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kaleidoscope</w:t>
      </w:r>
    </w:p>
    <w:p w14:paraId="45CBB4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kalif</w:t>
      </w:r>
    </w:p>
    <w:p w14:paraId="32C758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kangaroo</w:t>
      </w:r>
    </w:p>
    <w:p w14:paraId="2489B1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kaolin</w:t>
      </w:r>
    </w:p>
    <w:p w14:paraId="5177FA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Kapellmeister</w:t>
      </w:r>
    </w:p>
    <w:p w14:paraId="02CAC9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kapok</w:t>
      </w:r>
    </w:p>
    <w:p w14:paraId="38983F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karaoke</w:t>
      </w:r>
    </w:p>
    <w:p w14:paraId="43D1660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karate</w:t>
      </w:r>
    </w:p>
    <w:p w14:paraId="53436E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karma</w:t>
      </w:r>
    </w:p>
    <w:p w14:paraId="5CFB0B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kart</w:t>
      </w:r>
    </w:p>
    <w:p w14:paraId="2607DA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kasha</w:t>
      </w:r>
    </w:p>
    <w:p w14:paraId="1664A7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katzenjammer</w:t>
      </w:r>
    </w:p>
    <w:p w14:paraId="2E8566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kazoo</w:t>
      </w:r>
    </w:p>
    <w:p w14:paraId="4EB6EA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kebab</w:t>
      </w:r>
    </w:p>
    <w:p w14:paraId="5A5472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kedge</w:t>
      </w:r>
    </w:p>
    <w:p w14:paraId="74B068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keratin</w:t>
      </w:r>
    </w:p>
    <w:p w14:paraId="2EAABE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kerfuffle</w:t>
      </w:r>
    </w:p>
    <w:p w14:paraId="6763E8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kerosene</w:t>
      </w:r>
    </w:p>
    <w:p w14:paraId="7EDA29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ketchup</w:t>
      </w:r>
    </w:p>
    <w:p w14:paraId="128807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khalifate</w:t>
      </w:r>
    </w:p>
    <w:p w14:paraId="0790AF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kilowatt</w:t>
      </w:r>
    </w:p>
    <w:p w14:paraId="54B6B8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kindergarten</w:t>
      </w:r>
    </w:p>
    <w:p w14:paraId="00D0E7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kinematograph</w:t>
      </w:r>
      <w:proofErr w:type="spellEnd"/>
    </w:p>
    <w:p w14:paraId="695AAE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kinesthetic</w:t>
      </w:r>
    </w:p>
    <w:p w14:paraId="56DF49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kiosk</w:t>
      </w:r>
    </w:p>
    <w:p w14:paraId="4F09F5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kitchenette</w:t>
      </w:r>
    </w:p>
    <w:p w14:paraId="4C0A63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klutzy</w:t>
      </w:r>
    </w:p>
    <w:p w14:paraId="45A4F5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knackery</w:t>
      </w:r>
    </w:p>
    <w:p w14:paraId="64699F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knobby</w:t>
      </w:r>
    </w:p>
    <w:p w14:paraId="430DB1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knockwurst</w:t>
      </w:r>
    </w:p>
    <w:p w14:paraId="7F5803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knoll</w:t>
      </w:r>
    </w:p>
    <w:p w14:paraId="6E8F3E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knowledgeable</w:t>
      </w:r>
    </w:p>
    <w:p w14:paraId="085701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knurled</w:t>
      </w:r>
    </w:p>
    <w:p w14:paraId="0CDF3F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kohlrabi</w:t>
      </w:r>
    </w:p>
    <w:p w14:paraId="6B9A41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koruna</w:t>
      </w:r>
    </w:p>
    <w:p w14:paraId="17BCEB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kraal</w:t>
      </w:r>
    </w:p>
    <w:p w14:paraId="459ADE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kwacha</w:t>
      </w:r>
    </w:p>
    <w:p w14:paraId="616540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kwashiocor</w:t>
      </w:r>
      <w:proofErr w:type="spellEnd"/>
    </w:p>
    <w:p w14:paraId="046DCA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kymograph</w:t>
      </w:r>
    </w:p>
    <w:p w14:paraId="030980DA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L</w:t>
      </w:r>
    </w:p>
    <w:p w14:paraId="1EA0DA07" w14:textId="77777777" w:rsidR="00281311" w:rsidRDefault="00281311">
      <w:pPr>
        <w:spacing w:after="0" w:line="240" w:lineRule="auto"/>
      </w:pPr>
    </w:p>
    <w:p w14:paraId="1BD906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laager</w:t>
      </w:r>
    </w:p>
    <w:p w14:paraId="6FCECF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labile</w:t>
      </w:r>
    </w:p>
    <w:p w14:paraId="6C0300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labiovelar</w:t>
      </w:r>
    </w:p>
    <w:p w14:paraId="4A3E20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labium</w:t>
      </w:r>
    </w:p>
    <w:p w14:paraId="4C7B44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Labrador</w:t>
      </w:r>
    </w:p>
    <w:p w14:paraId="2FF58D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laburnum</w:t>
      </w:r>
    </w:p>
    <w:p w14:paraId="7A429A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labyrinthian</w:t>
      </w:r>
    </w:p>
    <w:p w14:paraId="6833DE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laceration</w:t>
      </w:r>
    </w:p>
    <w:p w14:paraId="28DD23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lachanophobia</w:t>
      </w:r>
    </w:p>
    <w:p w14:paraId="4694AB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laliophobia</w:t>
      </w:r>
      <w:proofErr w:type="spellEnd"/>
    </w:p>
    <w:p w14:paraId="508D4B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lalophobia</w:t>
      </w:r>
    </w:p>
    <w:p w14:paraId="57907F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lepraphobia</w:t>
      </w:r>
    </w:p>
    <w:p w14:paraId="5D7580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leukophobia</w:t>
      </w:r>
      <w:proofErr w:type="spellEnd"/>
    </w:p>
    <w:p w14:paraId="7FD314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levophobia</w:t>
      </w:r>
      <w:proofErr w:type="spellEnd"/>
    </w:p>
    <w:p w14:paraId="5FCDC3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ligyrophobia</w:t>
      </w:r>
      <w:proofErr w:type="spellEnd"/>
    </w:p>
    <w:p w14:paraId="73D054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lilapsophobia</w:t>
      </w:r>
      <w:proofErr w:type="spellEnd"/>
    </w:p>
    <w:p w14:paraId="1A50C7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limnophobia</w:t>
      </w:r>
      <w:proofErr w:type="spellEnd"/>
    </w:p>
    <w:p w14:paraId="27FAEE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linonophobia</w:t>
      </w:r>
      <w:proofErr w:type="spellEnd"/>
    </w:p>
    <w:p w14:paraId="60ADC4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liticaphobia</w:t>
      </w:r>
      <w:proofErr w:type="spellEnd"/>
    </w:p>
    <w:p w14:paraId="055970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lockiophobia</w:t>
      </w:r>
      <w:proofErr w:type="spellEnd"/>
    </w:p>
    <w:p w14:paraId="534153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logizomechanophobia</w:t>
      </w:r>
      <w:proofErr w:type="spellEnd"/>
    </w:p>
    <w:p w14:paraId="0C22DA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logophobia</w:t>
      </w:r>
    </w:p>
    <w:p w14:paraId="302043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luiphobia</w:t>
      </w:r>
      <w:proofErr w:type="spellEnd"/>
    </w:p>
    <w:p w14:paraId="60C99E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lutraphobia</w:t>
      </w:r>
      <w:proofErr w:type="spellEnd"/>
    </w:p>
    <w:p w14:paraId="31DCEA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lygophobia</w:t>
      </w:r>
    </w:p>
    <w:p w14:paraId="032298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lyssophobia</w:t>
      </w:r>
    </w:p>
    <w:p w14:paraId="6134E73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lachrymatory</w:t>
      </w:r>
    </w:p>
    <w:p w14:paraId="45960B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lachry</w:t>
      </w:r>
      <w:r>
        <w:rPr>
          <w:rFonts w:ascii="Times New Roman" w:hAnsi="Times New Roman"/>
        </w:rPr>
        <w:t>mose</w:t>
      </w:r>
    </w:p>
    <w:p w14:paraId="284086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lackadaisical</w:t>
      </w:r>
    </w:p>
    <w:p w14:paraId="4E6173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laconic</w:t>
      </w:r>
    </w:p>
    <w:p w14:paraId="0B88D8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lacrosse</w:t>
      </w:r>
    </w:p>
    <w:p w14:paraId="1BEA5B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lactation</w:t>
      </w:r>
    </w:p>
    <w:p w14:paraId="08D712A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lacuna</w:t>
      </w:r>
    </w:p>
    <w:p w14:paraId="3DF2AD0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laddish</w:t>
      </w:r>
    </w:p>
    <w:p w14:paraId="21E435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ladleful</w:t>
      </w:r>
    </w:p>
    <w:p w14:paraId="4AF711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ladyship</w:t>
      </w:r>
    </w:p>
    <w:p w14:paraId="03658F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laggard</w:t>
      </w:r>
    </w:p>
    <w:p w14:paraId="6A38F4A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lagoon</w:t>
      </w:r>
    </w:p>
    <w:p w14:paraId="260E10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lamasery</w:t>
      </w:r>
    </w:p>
    <w:p w14:paraId="04ADC8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lambaste</w:t>
      </w:r>
    </w:p>
    <w:p w14:paraId="19EABD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lambency</w:t>
      </w:r>
    </w:p>
    <w:p w14:paraId="5D7649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lambrusco</w:t>
      </w:r>
      <w:proofErr w:type="spellEnd"/>
    </w:p>
    <w:p w14:paraId="1DED87D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lamebrain</w:t>
      </w:r>
    </w:p>
    <w:p w14:paraId="3C8117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lamella</w:t>
      </w:r>
    </w:p>
    <w:p w14:paraId="3F742A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lamentation</w:t>
      </w:r>
    </w:p>
    <w:p w14:paraId="669992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laminate</w:t>
      </w:r>
    </w:p>
    <w:p w14:paraId="2C9B9D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lampion</w:t>
      </w:r>
    </w:p>
    <w:p w14:paraId="690693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lance</w:t>
      </w:r>
    </w:p>
    <w:p w14:paraId="3C44EA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landline</w:t>
      </w:r>
    </w:p>
    <w:p w14:paraId="3AEC30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landlocked</w:t>
      </w:r>
    </w:p>
    <w:p w14:paraId="121D45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landmine</w:t>
      </w:r>
    </w:p>
    <w:p w14:paraId="08086C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landrail</w:t>
      </w:r>
    </w:p>
    <w:p w14:paraId="464971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landwehr</w:t>
      </w:r>
    </w:p>
    <w:p w14:paraId="0A8430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langlauf</w:t>
      </w:r>
    </w:p>
    <w:p w14:paraId="0C4B8A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langoustine</w:t>
      </w:r>
    </w:p>
    <w:p w14:paraId="4918B8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languor</w:t>
      </w:r>
    </w:p>
    <w:p w14:paraId="54628B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lanthanum</w:t>
      </w:r>
    </w:p>
    <w:p w14:paraId="639D1B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lanyard</w:t>
      </w:r>
    </w:p>
    <w:p w14:paraId="1D43DB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laparoscopy</w:t>
      </w:r>
    </w:p>
    <w:p w14:paraId="4F584A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lapidary</w:t>
      </w:r>
    </w:p>
    <w:p w14:paraId="09317D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larcenous</w:t>
      </w:r>
    </w:p>
    <w:p w14:paraId="4A996C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lardon</w:t>
      </w:r>
    </w:p>
    <w:p w14:paraId="7ADA74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larghetto</w:t>
      </w:r>
    </w:p>
    <w:p w14:paraId="29C33E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larkspur</w:t>
      </w:r>
    </w:p>
    <w:p w14:paraId="422F34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larrikin</w:t>
      </w:r>
    </w:p>
    <w:p w14:paraId="280E9C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laryngeal</w:t>
      </w:r>
    </w:p>
    <w:p w14:paraId="53A8E8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laryngoscope</w:t>
      </w:r>
    </w:p>
    <w:p w14:paraId="11F513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lascivious</w:t>
      </w:r>
    </w:p>
    <w:p w14:paraId="01F8AB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lassitude</w:t>
      </w:r>
    </w:p>
    <w:p w14:paraId="3BDDDC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latchkey</w:t>
      </w:r>
    </w:p>
    <w:p w14:paraId="4972CB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laterite</w:t>
      </w:r>
    </w:p>
    <w:p w14:paraId="53F68B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lather</w:t>
      </w:r>
    </w:p>
    <w:p w14:paraId="344CD3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latices</w:t>
      </w:r>
    </w:p>
    <w:p w14:paraId="026C5D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Latinity</w:t>
      </w:r>
    </w:p>
    <w:p w14:paraId="123EAA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latitudinarian</w:t>
      </w:r>
    </w:p>
    <w:p w14:paraId="0928DB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laudable</w:t>
      </w:r>
    </w:p>
    <w:p w14:paraId="7F672E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laughable</w:t>
      </w:r>
    </w:p>
    <w:p w14:paraId="347B3C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launce</w:t>
      </w:r>
    </w:p>
    <w:p w14:paraId="76BD6B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launderette</w:t>
      </w:r>
    </w:p>
    <w:p w14:paraId="5BDDF7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laureate</w:t>
      </w:r>
    </w:p>
    <w:p w14:paraId="6D6D14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laurustinus</w:t>
      </w:r>
    </w:p>
    <w:p w14:paraId="0CAF26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lavatory</w:t>
      </w:r>
    </w:p>
    <w:p w14:paraId="3668E1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lavender</w:t>
      </w:r>
    </w:p>
    <w:p w14:paraId="70961F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lawgiver</w:t>
      </w:r>
    </w:p>
    <w:p w14:paraId="4A3134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lawrencium</w:t>
      </w:r>
    </w:p>
    <w:p w14:paraId="5CA593F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layabout</w:t>
      </w:r>
      <w:proofErr w:type="spellEnd"/>
    </w:p>
    <w:p w14:paraId="572B01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lazaretto</w:t>
      </w:r>
    </w:p>
    <w:p w14:paraId="27D881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lazulite</w:t>
      </w:r>
    </w:p>
    <w:p w14:paraId="37E14C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leach</w:t>
      </w:r>
    </w:p>
    <w:p w14:paraId="593930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leakage</w:t>
      </w:r>
    </w:p>
    <w:p w14:paraId="02128B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leasehold</w:t>
      </w:r>
    </w:p>
    <w:p w14:paraId="1C847B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leathery</w:t>
      </w:r>
    </w:p>
    <w:p w14:paraId="21899F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lecithin</w:t>
      </w:r>
    </w:p>
    <w:p w14:paraId="37B021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lectionary</w:t>
      </w:r>
    </w:p>
    <w:p w14:paraId="7B0EED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ledger</w:t>
      </w:r>
    </w:p>
    <w:p w14:paraId="06C0E5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leer</w:t>
      </w:r>
    </w:p>
    <w:p w14:paraId="311E4B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legation</w:t>
      </w:r>
    </w:p>
    <w:p w14:paraId="72463C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legendary</w:t>
      </w:r>
    </w:p>
    <w:p w14:paraId="0B7A2C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legibility</w:t>
      </w:r>
    </w:p>
    <w:p w14:paraId="68FF19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legitimacy</w:t>
      </w:r>
    </w:p>
    <w:p w14:paraId="1D7167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legroom</w:t>
      </w:r>
    </w:p>
    <w:p w14:paraId="22AC1B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leishmania</w:t>
      </w:r>
    </w:p>
    <w:p w14:paraId="3F989C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leman</w:t>
      </w:r>
    </w:p>
    <w:p w14:paraId="5CC7DE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lemmatization</w:t>
      </w:r>
    </w:p>
    <w:p w14:paraId="7AC1D1D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lempira</w:t>
      </w:r>
    </w:p>
    <w:p w14:paraId="789D22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lenience</w:t>
      </w:r>
    </w:p>
    <w:p w14:paraId="3F43E4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lenticels</w:t>
      </w:r>
    </w:p>
    <w:p w14:paraId="2A9B21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leotard</w:t>
      </w:r>
    </w:p>
    <w:p w14:paraId="1C58E5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leprous</w:t>
      </w:r>
    </w:p>
    <w:p w14:paraId="195FD2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lethargic</w:t>
      </w:r>
    </w:p>
    <w:p w14:paraId="0C1B0A7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leucotomy</w:t>
      </w:r>
    </w:p>
    <w:p w14:paraId="046E01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levanter</w:t>
      </w:r>
    </w:p>
    <w:p w14:paraId="0B34C1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leverage</w:t>
      </w:r>
    </w:p>
    <w:p w14:paraId="01DE5CD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leviable</w:t>
      </w:r>
    </w:p>
    <w:p w14:paraId="4A9CBD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levitical</w:t>
      </w:r>
      <w:proofErr w:type="spellEnd"/>
    </w:p>
    <w:p w14:paraId="7A2C70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lexeme</w:t>
      </w:r>
    </w:p>
    <w:p w14:paraId="15DC05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lexicon</w:t>
      </w:r>
    </w:p>
    <w:p w14:paraId="34D076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liaison</w:t>
      </w:r>
    </w:p>
    <w:p w14:paraId="3C64F9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libation</w:t>
      </w:r>
    </w:p>
    <w:p w14:paraId="08BDCD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libertarian</w:t>
      </w:r>
    </w:p>
    <w:p w14:paraId="747CCF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libidinous</w:t>
      </w:r>
    </w:p>
    <w:p w14:paraId="732273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librettist</w:t>
      </w:r>
    </w:p>
    <w:p w14:paraId="0BAE8D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lichen</w:t>
      </w:r>
    </w:p>
    <w:p w14:paraId="4279D4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licorice</w:t>
      </w:r>
    </w:p>
    <w:p w14:paraId="56E7C5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lieutenancy</w:t>
      </w:r>
    </w:p>
    <w:p w14:paraId="14A1E6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ligature</w:t>
      </w:r>
    </w:p>
    <w:p w14:paraId="222013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lighterage</w:t>
      </w:r>
    </w:p>
    <w:p w14:paraId="4387A5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lignite</w:t>
      </w:r>
    </w:p>
    <w:p w14:paraId="45E9C5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liliaceous</w:t>
      </w:r>
    </w:p>
    <w:p w14:paraId="3438E9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limelight</w:t>
      </w:r>
    </w:p>
    <w:p w14:paraId="0659F7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limpidity</w:t>
      </w:r>
    </w:p>
    <w:p w14:paraId="44805C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linctus</w:t>
      </w:r>
    </w:p>
    <w:p w14:paraId="0B6E54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lingerie</w:t>
      </w:r>
    </w:p>
    <w:p w14:paraId="22B4F4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linguini</w:t>
      </w:r>
    </w:p>
    <w:p w14:paraId="1317B4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linoleum</w:t>
      </w:r>
    </w:p>
    <w:p w14:paraId="0F753B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lipoprotein</w:t>
      </w:r>
    </w:p>
    <w:p w14:paraId="1F7BF1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liquidate</w:t>
      </w:r>
    </w:p>
    <w:p w14:paraId="70EEF5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liquorice</w:t>
      </w:r>
      <w:proofErr w:type="spellEnd"/>
    </w:p>
    <w:p w14:paraId="1A56E2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litany</w:t>
      </w:r>
    </w:p>
    <w:p w14:paraId="122EC1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litharge</w:t>
      </w:r>
    </w:p>
    <w:p w14:paraId="26C2CC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lithograph</w:t>
      </w:r>
    </w:p>
    <w:p w14:paraId="1A2C4B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litigate</w:t>
      </w:r>
    </w:p>
    <w:p w14:paraId="3062EB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littoral</w:t>
      </w:r>
    </w:p>
    <w:p w14:paraId="5DE7E2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lithurgical</w:t>
      </w:r>
      <w:proofErr w:type="spellEnd"/>
    </w:p>
    <w:p w14:paraId="23EFB3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liverwurst</w:t>
      </w:r>
    </w:p>
    <w:p w14:paraId="3DD77E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lividity</w:t>
      </w:r>
    </w:p>
    <w:p w14:paraId="0F28F6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lixiviate</w:t>
      </w:r>
    </w:p>
    <w:p w14:paraId="317F15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loathsome</w:t>
      </w:r>
    </w:p>
    <w:p w14:paraId="737B4F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lobotomy</w:t>
      </w:r>
    </w:p>
    <w:p w14:paraId="5C9630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lobular</w:t>
      </w:r>
    </w:p>
    <w:p w14:paraId="08DADD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locksmith</w:t>
      </w:r>
    </w:p>
    <w:p w14:paraId="4F6888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locutory</w:t>
      </w:r>
    </w:p>
    <w:p w14:paraId="784E17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logarithmic</w:t>
      </w:r>
    </w:p>
    <w:p w14:paraId="66F002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logogram</w:t>
      </w:r>
    </w:p>
    <w:p w14:paraId="20AFC9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logotype</w:t>
      </w:r>
    </w:p>
    <w:p w14:paraId="12E07D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longeron</w:t>
      </w:r>
    </w:p>
    <w:p w14:paraId="492949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longevity</w:t>
      </w:r>
    </w:p>
    <w:p w14:paraId="4FF6FE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longitudinal</w:t>
      </w:r>
    </w:p>
    <w:p w14:paraId="5188F7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lonicera</w:t>
      </w:r>
    </w:p>
    <w:p w14:paraId="0E85E8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loquacious</w:t>
      </w:r>
    </w:p>
    <w:p w14:paraId="423CEC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lotta</w:t>
      </w:r>
    </w:p>
    <w:p w14:paraId="365A08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louche</w:t>
      </w:r>
    </w:p>
    <w:p w14:paraId="36F2DC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lough</w:t>
      </w:r>
    </w:p>
    <w:p w14:paraId="1E0C3E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lovage</w:t>
      </w:r>
    </w:p>
    <w:p w14:paraId="56C45C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lozenge</w:t>
      </w:r>
    </w:p>
    <w:p w14:paraId="4629FA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lubricant</w:t>
      </w:r>
    </w:p>
    <w:p w14:paraId="5379C1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lucarne</w:t>
      </w:r>
    </w:p>
    <w:p w14:paraId="01032B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lucidity</w:t>
      </w:r>
    </w:p>
    <w:p w14:paraId="71B2ED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lucrative</w:t>
      </w:r>
    </w:p>
    <w:p w14:paraId="784D0A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lucubrate</w:t>
      </w:r>
    </w:p>
    <w:p w14:paraId="3E9FA4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luggable</w:t>
      </w:r>
    </w:p>
    <w:p w14:paraId="0D8151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lugubrious</w:t>
      </w:r>
    </w:p>
    <w:p w14:paraId="35324B3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lumbago</w:t>
      </w:r>
    </w:p>
    <w:p w14:paraId="657D73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luminiferous</w:t>
      </w:r>
    </w:p>
    <w:p w14:paraId="18C69C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lumpectomy</w:t>
      </w:r>
    </w:p>
    <w:p w14:paraId="166F92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lunation</w:t>
      </w:r>
    </w:p>
    <w:p w14:paraId="514B80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luncheon</w:t>
      </w:r>
    </w:p>
    <w:p w14:paraId="588290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lunette</w:t>
      </w:r>
    </w:p>
    <w:p w14:paraId="23E7B1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lustration</w:t>
      </w:r>
    </w:p>
    <w:p w14:paraId="0AA06D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lutein</w:t>
      </w:r>
    </w:p>
    <w:p w14:paraId="479CEE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luxuriance</w:t>
      </w:r>
    </w:p>
    <w:p w14:paraId="6A739E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luxury</w:t>
      </w:r>
    </w:p>
    <w:p w14:paraId="708A97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lycanthropy</w:t>
      </w:r>
    </w:p>
    <w:p w14:paraId="0FED6C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lychgate</w:t>
      </w:r>
    </w:p>
    <w:p w14:paraId="2260E3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lycopodium</w:t>
      </w:r>
    </w:p>
    <w:p w14:paraId="7A008B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lyddite</w:t>
      </w:r>
    </w:p>
    <w:p w14:paraId="01F7B0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lymphatic</w:t>
      </w:r>
    </w:p>
    <w:p w14:paraId="163D71A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lyonnaise</w:t>
      </w:r>
    </w:p>
    <w:p w14:paraId="4E3D2E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lysergic</w:t>
      </w:r>
    </w:p>
    <w:p w14:paraId="1C22E7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Maastricht</w:t>
      </w:r>
    </w:p>
    <w:p w14:paraId="020777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Mablethorpe</w:t>
      </w:r>
    </w:p>
    <w:p w14:paraId="737B95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macaque</w:t>
      </w:r>
    </w:p>
    <w:p w14:paraId="6732E5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macaroon</w:t>
      </w:r>
    </w:p>
    <w:p w14:paraId="26896F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macassar</w:t>
      </w:r>
    </w:p>
    <w:p w14:paraId="018744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Maccabaeus</w:t>
      </w:r>
    </w:p>
    <w:p w14:paraId="3D4FB2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Maccabeus</w:t>
      </w:r>
    </w:p>
    <w:p w14:paraId="3575AE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MacCallum</w:t>
      </w:r>
    </w:p>
    <w:p w14:paraId="7EC639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macchiato</w:t>
      </w:r>
    </w:p>
    <w:p w14:paraId="1589B8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Macfarren</w:t>
      </w:r>
      <w:proofErr w:type="spellEnd"/>
    </w:p>
    <w:p w14:paraId="5F87EF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Macgillicuddy</w:t>
      </w:r>
      <w:proofErr w:type="spellEnd"/>
    </w:p>
    <w:p w14:paraId="7D0782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Machiavelli</w:t>
      </w:r>
    </w:p>
    <w:p w14:paraId="2435EC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machicolation</w:t>
      </w:r>
    </w:p>
    <w:p w14:paraId="43C48B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machismo</w:t>
      </w:r>
    </w:p>
    <w:p w14:paraId="662B56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Machynlleth</w:t>
      </w:r>
    </w:p>
    <w:p w14:paraId="2793EDA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Macllwain</w:t>
      </w:r>
      <w:proofErr w:type="spellEnd"/>
    </w:p>
    <w:p w14:paraId="71110C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Maclnnis</w:t>
      </w:r>
      <w:proofErr w:type="spellEnd"/>
    </w:p>
    <w:p w14:paraId="361241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Mackerras</w:t>
      </w:r>
      <w:proofErr w:type="spellEnd"/>
    </w:p>
    <w:p w14:paraId="756540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Macmorran</w:t>
      </w:r>
      <w:proofErr w:type="spellEnd"/>
    </w:p>
    <w:p w14:paraId="486B2D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MacNeice</w:t>
      </w:r>
    </w:p>
    <w:p w14:paraId="52CCE3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Macquarie</w:t>
      </w:r>
    </w:p>
    <w:p w14:paraId="193A54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Macready</w:t>
      </w:r>
    </w:p>
    <w:p w14:paraId="6DB844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macrophobia</w:t>
      </w:r>
      <w:proofErr w:type="spellEnd"/>
    </w:p>
    <w:p w14:paraId="511891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mageirocophobia</w:t>
      </w:r>
    </w:p>
    <w:p w14:paraId="36996E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maieusiophobia</w:t>
      </w:r>
      <w:proofErr w:type="spellEnd"/>
    </w:p>
    <w:p w14:paraId="373481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malaxophobia</w:t>
      </w:r>
      <w:proofErr w:type="spellEnd"/>
    </w:p>
    <w:p w14:paraId="745531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maniaphobia</w:t>
      </w:r>
    </w:p>
    <w:p w14:paraId="0358B0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mastigophobia</w:t>
      </w:r>
      <w:proofErr w:type="spellEnd"/>
    </w:p>
    <w:p w14:paraId="7C6E5C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mechanophobia</w:t>
      </w:r>
      <w:proofErr w:type="spellEnd"/>
    </w:p>
    <w:p w14:paraId="30D789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medomalacuphobia</w:t>
      </w:r>
      <w:proofErr w:type="spellEnd"/>
    </w:p>
    <w:p w14:paraId="57BB4A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lastRenderedPageBreak/>
        <w:t>medorthophobia</w:t>
      </w:r>
      <w:proofErr w:type="spellEnd"/>
    </w:p>
    <w:p w14:paraId="4715CBD0" w14:textId="77777777" w:rsidR="00281311" w:rsidRDefault="00281311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</w:p>
    <w:p w14:paraId="2A38CF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Maddalo</w:t>
      </w:r>
      <w:proofErr w:type="spellEnd"/>
    </w:p>
    <w:p w14:paraId="6082A1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Madeleine</w:t>
      </w:r>
    </w:p>
    <w:p w14:paraId="0E81D8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mademoiselle</w:t>
      </w:r>
    </w:p>
    <w:p w14:paraId="265588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Madhya Pradesh</w:t>
      </w:r>
    </w:p>
    <w:p w14:paraId="3A5049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madrepore</w:t>
      </w:r>
    </w:p>
    <w:p w14:paraId="3512A0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Maecenas</w:t>
      </w:r>
    </w:p>
    <w:p w14:paraId="269D7D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Maeterlinck</w:t>
      </w:r>
    </w:p>
    <w:p w14:paraId="02E365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maffick</w:t>
      </w:r>
      <w:proofErr w:type="spellEnd"/>
    </w:p>
    <w:p w14:paraId="68B2D6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magalog</w:t>
      </w:r>
      <w:proofErr w:type="spellEnd"/>
    </w:p>
    <w:p w14:paraId="2FEA32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Magdal</w:t>
      </w:r>
      <w:r>
        <w:rPr>
          <w:rFonts w:cs="Calibri"/>
        </w:rPr>
        <w:t>a</w:t>
      </w:r>
    </w:p>
    <w:p w14:paraId="4697DC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Magee</w:t>
      </w:r>
    </w:p>
    <w:p w14:paraId="4AE009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Maggiore</w:t>
      </w:r>
    </w:p>
    <w:p w14:paraId="0FCAE6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Maghera</w:t>
      </w:r>
    </w:p>
    <w:p w14:paraId="75FF0F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Maghreb</w:t>
      </w:r>
    </w:p>
    <w:p w14:paraId="550266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magistral</w:t>
      </w:r>
    </w:p>
    <w:p w14:paraId="5831CD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Magnox</w:t>
      </w:r>
    </w:p>
    <w:p w14:paraId="09AE72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Magritte</w:t>
      </w:r>
    </w:p>
    <w:p w14:paraId="0475E8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Maguire</w:t>
      </w:r>
    </w:p>
    <w:p w14:paraId="3A6DF6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Magyar</w:t>
      </w:r>
    </w:p>
    <w:p w14:paraId="27925D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Mahabharata</w:t>
      </w:r>
    </w:p>
    <w:p w14:paraId="35265F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Mahaffy</w:t>
      </w:r>
    </w:p>
    <w:p w14:paraId="1C263C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Maharashtra</w:t>
      </w:r>
    </w:p>
    <w:p w14:paraId="01F909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Mahdi</w:t>
      </w:r>
    </w:p>
    <w:p w14:paraId="49E1F3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mahlstick</w:t>
      </w:r>
      <w:proofErr w:type="spellEnd"/>
    </w:p>
    <w:p w14:paraId="7C5924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Mahommedan</w:t>
      </w:r>
    </w:p>
    <w:p w14:paraId="02E57D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Mahrattan</w:t>
      </w:r>
      <w:proofErr w:type="spellEnd"/>
    </w:p>
    <w:p w14:paraId="3905C37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maieutic</w:t>
      </w:r>
    </w:p>
    <w:p w14:paraId="2D28EF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Maillard</w:t>
      </w:r>
    </w:p>
    <w:p w14:paraId="1678B3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Mainz</w:t>
      </w:r>
    </w:p>
    <w:p w14:paraId="2F818F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Maisie</w:t>
      </w:r>
    </w:p>
    <w:p w14:paraId="1869B3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maisonette</w:t>
      </w:r>
      <w:proofErr w:type="spellEnd"/>
    </w:p>
    <w:p w14:paraId="2A1EDF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Majorca</w:t>
      </w:r>
    </w:p>
    <w:p w14:paraId="7D7D4B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majorette</w:t>
      </w:r>
    </w:p>
    <w:p w14:paraId="4ABF15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Makeham</w:t>
      </w:r>
      <w:proofErr w:type="spellEnd"/>
    </w:p>
    <w:p w14:paraId="1FAC91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malachite</w:t>
      </w:r>
    </w:p>
    <w:p w14:paraId="3A4A82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maladroit</w:t>
      </w:r>
    </w:p>
    <w:p w14:paraId="577F4A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malaise</w:t>
      </w:r>
    </w:p>
    <w:p w14:paraId="494E140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Malchus</w:t>
      </w:r>
      <w:proofErr w:type="spellEnd"/>
    </w:p>
    <w:p w14:paraId="5362AB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Maldive</w:t>
      </w:r>
      <w:proofErr w:type="spellEnd"/>
    </w:p>
    <w:p w14:paraId="0B5E1E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Malin</w:t>
      </w:r>
      <w:proofErr w:type="spellEnd"/>
    </w:p>
    <w:p w14:paraId="34B54E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Malkovich</w:t>
      </w:r>
    </w:p>
    <w:p w14:paraId="2A9D88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Mallarme</w:t>
      </w:r>
    </w:p>
    <w:p w14:paraId="7887E25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malleus</w:t>
      </w:r>
    </w:p>
    <w:p w14:paraId="1003F4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Malpighi</w:t>
      </w:r>
    </w:p>
    <w:p w14:paraId="02B5C6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Malplaquet</w:t>
      </w:r>
      <w:proofErr w:type="spellEnd"/>
    </w:p>
    <w:p w14:paraId="1291BB4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Malraux</w:t>
      </w:r>
    </w:p>
    <w:p w14:paraId="7BCB1D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Malthusian</w:t>
      </w:r>
    </w:p>
    <w:p w14:paraId="3A4779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Mamilius</w:t>
      </w:r>
      <w:proofErr w:type="spellEnd"/>
    </w:p>
    <w:p w14:paraId="630E93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mammogram</w:t>
      </w:r>
    </w:p>
    <w:p w14:paraId="414706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mammoth</w:t>
      </w:r>
    </w:p>
    <w:p w14:paraId="5CDD40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Manageable</w:t>
      </w:r>
    </w:p>
    <w:p w14:paraId="2EF272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manatee</w:t>
      </w:r>
    </w:p>
    <w:p w14:paraId="261045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Manchu</w:t>
      </w:r>
    </w:p>
    <w:p w14:paraId="5939F7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Mandelstam</w:t>
      </w:r>
    </w:p>
    <w:p w14:paraId="1FC8BB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Mandeville</w:t>
      </w:r>
    </w:p>
    <w:p w14:paraId="72CE9D7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mandrill</w:t>
      </w:r>
    </w:p>
    <w:p w14:paraId="7B7B57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Manette</w:t>
      </w:r>
      <w:proofErr w:type="spellEnd"/>
    </w:p>
    <w:p w14:paraId="45DB02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maneuverable</w:t>
      </w:r>
    </w:p>
    <w:p w14:paraId="7E0979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mangel-wurzel</w:t>
      </w:r>
    </w:p>
    <w:p w14:paraId="4C91A8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mangosteen</w:t>
      </w:r>
    </w:p>
    <w:p w14:paraId="0AFBFA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manhattan</w:t>
      </w:r>
      <w:proofErr w:type="spellEnd"/>
    </w:p>
    <w:p w14:paraId="7FC0DD7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Manich</w:t>
      </w:r>
      <w:proofErr w:type="spellEnd"/>
      <w:r>
        <w:rPr>
          <w:rFonts w:cs="Calibri"/>
        </w:rPr>
        <w:t>(a)</w:t>
      </w:r>
      <w:proofErr w:type="spellStart"/>
      <w:r>
        <w:rPr>
          <w:rFonts w:cs="Calibri"/>
        </w:rPr>
        <w:t>ean</w:t>
      </w:r>
      <w:proofErr w:type="spellEnd"/>
    </w:p>
    <w:p w14:paraId="24FDC9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manilla</w:t>
      </w:r>
    </w:p>
    <w:p w14:paraId="371973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manit</w:t>
      </w:r>
      <w:proofErr w:type="spellEnd"/>
      <w:r>
        <w:rPr>
          <w:rFonts w:cs="Calibri"/>
        </w:rPr>
        <w:t>(o)u</w:t>
      </w:r>
    </w:p>
    <w:p w14:paraId="666F87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mannequin</w:t>
      </w:r>
    </w:p>
    <w:p w14:paraId="5FBAA3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Mannesmann</w:t>
      </w:r>
    </w:p>
    <w:p w14:paraId="162193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Mannheim</w:t>
      </w:r>
    </w:p>
    <w:p w14:paraId="2114DA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mannish</w:t>
      </w:r>
    </w:p>
    <w:p w14:paraId="37FC53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manoeuvrability</w:t>
      </w:r>
      <w:proofErr w:type="spellEnd"/>
    </w:p>
    <w:p w14:paraId="66296C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manoeuvre</w:t>
      </w:r>
      <w:proofErr w:type="spellEnd"/>
    </w:p>
    <w:p w14:paraId="5E3414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mansard</w:t>
      </w:r>
    </w:p>
    <w:p w14:paraId="0F0781A9" w14:textId="77777777" w:rsidR="00281311" w:rsidRDefault="007B4D9F">
      <w:pPr>
        <w:pStyle w:val="Title"/>
      </w:pPr>
      <w:proofErr w:type="spellStart"/>
      <w:r>
        <w:t>Mansel</w:t>
      </w:r>
      <w:proofErr w:type="spellEnd"/>
      <w:r>
        <w:t>(l)</w:t>
      </w:r>
    </w:p>
    <w:p w14:paraId="2E05F3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Mansergh</w:t>
      </w:r>
      <w:proofErr w:type="spellEnd"/>
    </w:p>
    <w:p w14:paraId="3567F8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mansuetude</w:t>
      </w:r>
    </w:p>
    <w:p w14:paraId="70A734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mantilla</w:t>
      </w:r>
    </w:p>
    <w:p w14:paraId="599CA2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Mantovani</w:t>
      </w:r>
      <w:proofErr w:type="spellEnd"/>
    </w:p>
    <w:p w14:paraId="690542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Mantrap</w:t>
      </w:r>
    </w:p>
    <w:p w14:paraId="09D239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manzanilla</w:t>
      </w:r>
    </w:p>
    <w:p w14:paraId="60F0C3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Maori</w:t>
      </w:r>
      <w:proofErr w:type="spellEnd"/>
    </w:p>
    <w:p w14:paraId="0F94E08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Mapplethorpe</w:t>
      </w:r>
    </w:p>
    <w:p w14:paraId="5D7645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maquillage</w:t>
      </w:r>
    </w:p>
    <w:p w14:paraId="1D6764B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marabou</w:t>
      </w:r>
    </w:p>
    <w:p w14:paraId="22903C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Maracaibo</w:t>
      </w:r>
    </w:p>
    <w:p w14:paraId="1277F5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maraschino</w:t>
      </w:r>
    </w:p>
    <w:p w14:paraId="1F0204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maraud</w:t>
      </w:r>
    </w:p>
    <w:p w14:paraId="2B6886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marceau</w:t>
      </w:r>
      <w:proofErr w:type="spellEnd"/>
    </w:p>
    <w:p w14:paraId="640831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Marcellus</w:t>
      </w:r>
    </w:p>
    <w:p w14:paraId="2964A8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marchioness</w:t>
      </w:r>
    </w:p>
    <w:p w14:paraId="159109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Marduk</w:t>
      </w:r>
      <w:proofErr w:type="spellEnd"/>
    </w:p>
    <w:p w14:paraId="781795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Margetts</w:t>
      </w:r>
    </w:p>
    <w:p w14:paraId="3BCC1B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marguerite</w:t>
      </w:r>
    </w:p>
    <w:p w14:paraId="204F05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Marianne</w:t>
      </w:r>
    </w:p>
    <w:p w14:paraId="129211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Marienbad</w:t>
      </w:r>
    </w:p>
    <w:p w14:paraId="08BC28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Marilyn</w:t>
      </w:r>
    </w:p>
    <w:p w14:paraId="357B16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marionette</w:t>
      </w:r>
    </w:p>
    <w:p w14:paraId="4E1D85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Marissa</w:t>
      </w:r>
    </w:p>
    <w:p w14:paraId="5DA7B9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Marivaux</w:t>
      </w:r>
    </w:p>
    <w:p w14:paraId="067E8C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marjoram</w:t>
      </w:r>
    </w:p>
    <w:p w14:paraId="3FEF96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Markham</w:t>
      </w:r>
    </w:p>
    <w:p w14:paraId="655EB2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Marlborough</w:t>
      </w:r>
    </w:p>
    <w:p w14:paraId="7CF1A0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Marlow(e)</w:t>
      </w:r>
    </w:p>
    <w:p w14:paraId="5CB77D3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marocain</w:t>
      </w:r>
    </w:p>
    <w:p w14:paraId="064A73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Marquand</w:t>
      </w:r>
    </w:p>
    <w:p w14:paraId="71335B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marquetry</w:t>
      </w:r>
    </w:p>
    <w:p w14:paraId="5A4179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marquis</w:t>
      </w:r>
    </w:p>
    <w:p w14:paraId="1CD196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marquise</w:t>
      </w:r>
    </w:p>
    <w:p w14:paraId="2F7CE6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Marrekesh</w:t>
      </w:r>
      <w:proofErr w:type="spellEnd"/>
    </w:p>
    <w:p w14:paraId="659E7F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Marriott</w:t>
      </w:r>
    </w:p>
    <w:p w14:paraId="0C9EE1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Marseillaise</w:t>
      </w:r>
    </w:p>
    <w:p w14:paraId="463302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marsupial</w:t>
      </w:r>
    </w:p>
    <w:p w14:paraId="2DFA7E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Martineau</w:t>
      </w:r>
    </w:p>
    <w:p w14:paraId="7DDFD4D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Martinique</w:t>
      </w:r>
    </w:p>
    <w:p w14:paraId="0EF52F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Martyn</w:t>
      </w:r>
    </w:p>
    <w:p w14:paraId="6F3769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Marylebone</w:t>
      </w:r>
    </w:p>
    <w:p w14:paraId="3BE926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Mary-le-bone</w:t>
      </w:r>
    </w:p>
    <w:p w14:paraId="7A69CF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Mascagni</w:t>
      </w:r>
    </w:p>
    <w:p w14:paraId="484795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mascarpone</w:t>
      </w:r>
    </w:p>
    <w:p w14:paraId="7D37FC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Maskelyne</w:t>
      </w:r>
    </w:p>
    <w:p w14:paraId="67E622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Massachusetts</w:t>
      </w:r>
    </w:p>
    <w:p w14:paraId="02BF35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Massawa</w:t>
      </w:r>
    </w:p>
    <w:p w14:paraId="7C7057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masseur</w:t>
      </w:r>
    </w:p>
    <w:p w14:paraId="7CE64E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masseuse</w:t>
      </w:r>
    </w:p>
    <w:p w14:paraId="2A658B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Massey</w:t>
      </w:r>
    </w:p>
    <w:p w14:paraId="149D1E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Massinger</w:t>
      </w:r>
    </w:p>
    <w:p w14:paraId="6AB369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Massow</w:t>
      </w:r>
      <w:proofErr w:type="spellEnd"/>
    </w:p>
    <w:p w14:paraId="7FE520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mastectomy</w:t>
      </w:r>
    </w:p>
    <w:p w14:paraId="141197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mastiff</w:t>
      </w:r>
    </w:p>
    <w:p w14:paraId="01E35D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mastitis</w:t>
      </w:r>
    </w:p>
    <w:p w14:paraId="0A7BFC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mastoid</w:t>
      </w:r>
    </w:p>
    <w:p w14:paraId="518B9A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Mastroianni</w:t>
      </w:r>
    </w:p>
    <w:p w14:paraId="73B300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Matabele</w:t>
      </w:r>
    </w:p>
    <w:p w14:paraId="352BC6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matelot</w:t>
      </w:r>
    </w:p>
    <w:p w14:paraId="6B6733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matey</w:t>
      </w:r>
      <w:proofErr w:type="spellEnd"/>
    </w:p>
    <w:p w14:paraId="714136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Matheson</w:t>
      </w:r>
    </w:p>
    <w:p w14:paraId="6DCE76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Mathilda</w:t>
      </w:r>
    </w:p>
    <w:p w14:paraId="24AAD6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Matilda</w:t>
      </w:r>
    </w:p>
    <w:p w14:paraId="48FEA9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Matisse</w:t>
      </w:r>
    </w:p>
    <w:p w14:paraId="6CA8FF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Matlock</w:t>
      </w:r>
    </w:p>
    <w:p w14:paraId="2A5A6F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matriarch</w:t>
      </w:r>
    </w:p>
    <w:p w14:paraId="6A7D08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Matsui</w:t>
      </w:r>
    </w:p>
    <w:p w14:paraId="59C230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Matsushita</w:t>
      </w:r>
    </w:p>
    <w:p w14:paraId="09C321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Matterhorn</w:t>
      </w:r>
    </w:p>
    <w:p w14:paraId="1DF3D78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Matthiessen</w:t>
      </w:r>
    </w:p>
    <w:p w14:paraId="2E9F9E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matzo(h)</w:t>
      </w:r>
    </w:p>
    <w:p w14:paraId="3CA27C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maud</w:t>
      </w:r>
      <w:proofErr w:type="spellEnd"/>
    </w:p>
    <w:p w14:paraId="409E06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Maude</w:t>
      </w:r>
    </w:p>
    <w:p w14:paraId="0976D2D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Mauger</w:t>
      </w:r>
      <w:proofErr w:type="spellEnd"/>
    </w:p>
    <w:p w14:paraId="2E8448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Maugham</w:t>
      </w:r>
    </w:p>
    <w:p w14:paraId="23E0CC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maugre</w:t>
      </w:r>
    </w:p>
    <w:p w14:paraId="0205AA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Maui</w:t>
      </w:r>
    </w:p>
    <w:p w14:paraId="2E6E77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Mauleverer</w:t>
      </w:r>
      <w:proofErr w:type="spellEnd"/>
    </w:p>
    <w:p w14:paraId="5EF184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Maunsell</w:t>
      </w:r>
      <w:proofErr w:type="spellEnd"/>
    </w:p>
    <w:p w14:paraId="72773D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Maupassant</w:t>
      </w:r>
    </w:p>
    <w:p w14:paraId="638282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mausoleum</w:t>
      </w:r>
    </w:p>
    <w:p w14:paraId="20E68E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mauve</w:t>
      </w:r>
    </w:p>
    <w:p w14:paraId="47E27B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Mawhinney</w:t>
      </w:r>
    </w:p>
    <w:p w14:paraId="569B69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Maxine</w:t>
      </w:r>
    </w:p>
    <w:p w14:paraId="23218D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Mayall</w:t>
      </w:r>
      <w:proofErr w:type="spellEnd"/>
    </w:p>
    <w:p w14:paraId="5931B1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mayapple</w:t>
      </w:r>
    </w:p>
    <w:p w14:paraId="627026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Maynwaring</w:t>
      </w:r>
      <w:proofErr w:type="spellEnd"/>
    </w:p>
    <w:p w14:paraId="0392D9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mayoress</w:t>
      </w:r>
    </w:p>
    <w:p w14:paraId="33BEFB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Mayotte</w:t>
      </w:r>
    </w:p>
    <w:p w14:paraId="40C5B2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Mazeppa</w:t>
      </w:r>
    </w:p>
    <w:p w14:paraId="7B5B0E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McAfee</w:t>
      </w:r>
    </w:p>
    <w:p w14:paraId="6F3934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McAleer</w:t>
      </w:r>
    </w:p>
    <w:p w14:paraId="009DBF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McCaughey</w:t>
      </w:r>
    </w:p>
    <w:p w14:paraId="3EB619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McConochie</w:t>
      </w:r>
      <w:proofErr w:type="spellEnd"/>
    </w:p>
    <w:p w14:paraId="6AF499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McCorquodale</w:t>
      </w:r>
    </w:p>
    <w:p w14:paraId="44AA027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McCullagh</w:t>
      </w:r>
    </w:p>
    <w:p w14:paraId="492DE4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McDiarmid</w:t>
      </w:r>
    </w:p>
    <w:p w14:paraId="00A5D4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McGillicuddy</w:t>
      </w:r>
      <w:proofErr w:type="spellEnd"/>
    </w:p>
    <w:p w14:paraId="74C601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McGillivray</w:t>
      </w:r>
    </w:p>
    <w:p w14:paraId="6B40A7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McGuigan</w:t>
      </w:r>
    </w:p>
    <w:p w14:paraId="2A57D0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Mcllrath</w:t>
      </w:r>
      <w:proofErr w:type="spellEnd"/>
    </w:p>
    <w:p w14:paraId="05D4D4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Mcllvanny</w:t>
      </w:r>
      <w:proofErr w:type="spellEnd"/>
    </w:p>
    <w:p w14:paraId="50EE7C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Mcllwraith</w:t>
      </w:r>
      <w:proofErr w:type="spellEnd"/>
    </w:p>
    <w:p w14:paraId="682E34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Mclntosh</w:t>
      </w:r>
      <w:proofErr w:type="spellEnd"/>
    </w:p>
    <w:p w14:paraId="4F983A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McIvor</w:t>
      </w:r>
    </w:p>
    <w:p w14:paraId="1E0CB8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McLachlan</w:t>
      </w:r>
    </w:p>
    <w:p w14:paraId="691E4E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McLeish</w:t>
      </w:r>
    </w:p>
    <w:p w14:paraId="4AA47A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McQuarie</w:t>
      </w:r>
      <w:proofErr w:type="spellEnd"/>
    </w:p>
    <w:p w14:paraId="22EDE2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McTaggart</w:t>
      </w:r>
    </w:p>
    <w:p w14:paraId="1B1F25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McTeague</w:t>
      </w:r>
    </w:p>
    <w:p w14:paraId="14F720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McVeagh</w:t>
      </w:r>
      <w:proofErr w:type="spellEnd"/>
    </w:p>
    <w:p w14:paraId="67AA40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McVeigh</w:t>
      </w:r>
    </w:p>
    <w:p w14:paraId="09832E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McVitie's</w:t>
      </w:r>
      <w:proofErr w:type="spellEnd"/>
    </w:p>
    <w:p w14:paraId="08A10D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meadowlark</w:t>
      </w:r>
    </w:p>
    <w:p w14:paraId="257FF8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Meagher</w:t>
      </w:r>
    </w:p>
    <w:p w14:paraId="395D17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mealie</w:t>
      </w:r>
    </w:p>
    <w:p w14:paraId="435A284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meanie</w:t>
      </w:r>
    </w:p>
    <w:p w14:paraId="74C792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Mearns</w:t>
      </w:r>
    </w:p>
    <w:p w14:paraId="273C70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meatus</w:t>
      </w:r>
    </w:p>
    <w:p w14:paraId="54C5BF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Meccano</w:t>
      </w:r>
    </w:p>
    <w:p w14:paraId="4156CF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medallion</w:t>
      </w:r>
    </w:p>
    <w:p w14:paraId="3A53D2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mediaeval</w:t>
      </w:r>
    </w:p>
    <w:p w14:paraId="3CD122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mediastinum</w:t>
      </w:r>
    </w:p>
    <w:p w14:paraId="3E1BC6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medieval</w:t>
      </w:r>
    </w:p>
    <w:p w14:paraId="4AAA0A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mediocre</w:t>
      </w:r>
    </w:p>
    <w:p w14:paraId="7858D3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Mediterranean</w:t>
      </w:r>
    </w:p>
    <w:p w14:paraId="02A59F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Medjugorje</w:t>
      </w:r>
    </w:p>
    <w:p w14:paraId="26EC40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Medvedev</w:t>
      </w:r>
    </w:p>
    <w:p w14:paraId="507F3A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meerschaum</w:t>
      </w:r>
    </w:p>
    <w:p w14:paraId="3BF59B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megalith</w:t>
      </w:r>
    </w:p>
    <w:p w14:paraId="586893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Mehta</w:t>
      </w:r>
    </w:p>
    <w:p w14:paraId="3EFE9D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Meier</w:t>
      </w:r>
    </w:p>
    <w:p w14:paraId="48F29A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Meikle</w:t>
      </w:r>
    </w:p>
    <w:p w14:paraId="1E1F3A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Meirionnydd</w:t>
      </w:r>
      <w:proofErr w:type="spellEnd"/>
    </w:p>
    <w:p w14:paraId="2F08E53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Meissen</w:t>
      </w:r>
    </w:p>
    <w:p w14:paraId="034D25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Meistersinger</w:t>
      </w:r>
    </w:p>
    <w:p w14:paraId="41A188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Mekka</w:t>
      </w:r>
      <w:proofErr w:type="spellEnd"/>
    </w:p>
    <w:p w14:paraId="6D0E22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Melanchthon</w:t>
      </w:r>
    </w:p>
    <w:p w14:paraId="52606A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Melbourne</w:t>
      </w:r>
    </w:p>
    <w:p w14:paraId="57D4F6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Melchett</w:t>
      </w:r>
      <w:proofErr w:type="spellEnd"/>
    </w:p>
    <w:p w14:paraId="2003EC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Meleager</w:t>
      </w:r>
    </w:p>
    <w:p w14:paraId="5192AE1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Melhuish</w:t>
      </w:r>
      <w:proofErr w:type="spellEnd"/>
    </w:p>
    <w:p w14:paraId="032DE9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Melibeus</w:t>
      </w:r>
      <w:proofErr w:type="spellEnd"/>
    </w:p>
    <w:p w14:paraId="135EB7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meliorable</w:t>
      </w:r>
      <w:proofErr w:type="spellEnd"/>
    </w:p>
    <w:p w14:paraId="33BC43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Melissa</w:t>
      </w:r>
    </w:p>
    <w:p w14:paraId="587954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Melksham</w:t>
      </w:r>
    </w:p>
    <w:p w14:paraId="41B6A2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mellifluous</w:t>
      </w:r>
    </w:p>
    <w:p w14:paraId="169513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Melmotte</w:t>
      </w:r>
      <w:proofErr w:type="spellEnd"/>
    </w:p>
    <w:p w14:paraId="702922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Meloids</w:t>
      </w:r>
      <w:proofErr w:type="spellEnd"/>
    </w:p>
    <w:p w14:paraId="750CB2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Melville</w:t>
      </w:r>
    </w:p>
    <w:p w14:paraId="033821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Memnon</w:t>
      </w:r>
    </w:p>
    <w:p w14:paraId="1B73E1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menarche</w:t>
      </w:r>
    </w:p>
    <w:p w14:paraId="479428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Mendeleev</w:t>
      </w:r>
    </w:p>
    <w:p w14:paraId="19D1F5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Mendeleyev</w:t>
      </w:r>
    </w:p>
    <w:p w14:paraId="26BBB4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Mendelssohn</w:t>
      </w:r>
    </w:p>
    <w:p w14:paraId="0A0B81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Menelaus</w:t>
      </w:r>
    </w:p>
    <w:p w14:paraId="767065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Meningococcal</w:t>
      </w:r>
    </w:p>
    <w:p w14:paraId="50ECD6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Meopham</w:t>
      </w:r>
      <w:proofErr w:type="spellEnd"/>
    </w:p>
    <w:p w14:paraId="28F798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Mepham</w:t>
      </w:r>
      <w:proofErr w:type="spellEnd"/>
    </w:p>
    <w:p w14:paraId="3DA755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Mephistopheles</w:t>
      </w:r>
    </w:p>
    <w:p w14:paraId="578C75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Merchiston</w:t>
      </w:r>
      <w:proofErr w:type="spellEnd"/>
    </w:p>
    <w:p w14:paraId="427BE7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mercurial</w:t>
      </w:r>
    </w:p>
    <w:p w14:paraId="266666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Merimee</w:t>
      </w:r>
    </w:p>
    <w:p w14:paraId="418070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meringue</w:t>
      </w:r>
    </w:p>
    <w:p w14:paraId="775855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Merivale</w:t>
      </w:r>
    </w:p>
    <w:p w14:paraId="12DCBB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Meroe</w:t>
      </w:r>
    </w:p>
    <w:p w14:paraId="390661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Merrill</w:t>
      </w:r>
    </w:p>
    <w:p w14:paraId="44C716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Merritt</w:t>
      </w:r>
    </w:p>
    <w:p w14:paraId="24A4FB9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Merthyr</w:t>
      </w:r>
      <w:proofErr w:type="spellEnd"/>
    </w:p>
    <w:p w14:paraId="68556D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mesdemoiselles</w:t>
      </w:r>
      <w:proofErr w:type="spellEnd"/>
    </w:p>
    <w:p w14:paraId="304A71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meseems</w:t>
      </w:r>
    </w:p>
    <w:p w14:paraId="330160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mesembryanthemum</w:t>
      </w:r>
    </w:p>
    <w:p w14:paraId="56DAFD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mesne</w:t>
      </w:r>
    </w:p>
    <w:p w14:paraId="2A2C60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Mesopotamia</w:t>
      </w:r>
    </w:p>
    <w:p w14:paraId="0387A5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lastRenderedPageBreak/>
        <w:t>messeigneurs</w:t>
      </w:r>
      <w:proofErr w:type="spellEnd"/>
    </w:p>
    <w:p w14:paraId="05EC8D9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Messerschmitt</w:t>
      </w:r>
    </w:p>
    <w:p w14:paraId="5F015B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Messiaen</w:t>
      </w:r>
    </w:p>
    <w:p w14:paraId="521BA3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Metcalfe</w:t>
      </w:r>
    </w:p>
    <w:p w14:paraId="096BC4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Metellus</w:t>
      </w:r>
      <w:proofErr w:type="spellEnd"/>
    </w:p>
    <w:p w14:paraId="066EF3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Metempsychosis</w:t>
      </w:r>
    </w:p>
    <w:p w14:paraId="698E6C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Meteor</w:t>
      </w:r>
    </w:p>
    <w:p w14:paraId="17F1F1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methamphetamine</w:t>
      </w:r>
    </w:p>
    <w:p w14:paraId="37C70E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Metheglin</w:t>
      </w:r>
    </w:p>
    <w:p w14:paraId="6A7C92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Methven</w:t>
      </w:r>
    </w:p>
    <w:p w14:paraId="481CE6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Meursault</w:t>
      </w:r>
    </w:p>
    <w:p w14:paraId="17D352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Meuse</w:t>
      </w:r>
    </w:p>
    <w:p w14:paraId="211310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Meux</w:t>
      </w:r>
      <w:proofErr w:type="spellEnd"/>
    </w:p>
    <w:p w14:paraId="737046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Mevagissey</w:t>
      </w:r>
      <w:proofErr w:type="spellEnd"/>
    </w:p>
    <w:p w14:paraId="353F08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Meynell</w:t>
      </w:r>
    </w:p>
    <w:p w14:paraId="4E2B61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mezzanine</w:t>
      </w:r>
    </w:p>
    <w:p w14:paraId="714384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micaceous</w:t>
      </w:r>
    </w:p>
    <w:p w14:paraId="464200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Micheldever</w:t>
      </w:r>
      <w:proofErr w:type="spellEnd"/>
    </w:p>
    <w:p w14:paraId="6D1632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Michelin</w:t>
      </w:r>
    </w:p>
    <w:p w14:paraId="07A6E1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Michelle</w:t>
      </w:r>
    </w:p>
    <w:p w14:paraId="2823B4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microfiche</w:t>
      </w:r>
    </w:p>
    <w:p w14:paraId="7CD5FC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Micropyle</w:t>
      </w:r>
    </w:p>
    <w:p w14:paraId="38501C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micturate</w:t>
      </w:r>
    </w:p>
    <w:p w14:paraId="746877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midair</w:t>
      </w:r>
    </w:p>
    <w:p w14:paraId="66C32F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Middlewich</w:t>
      </w:r>
    </w:p>
    <w:p w14:paraId="6913D8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midge</w:t>
      </w:r>
    </w:p>
    <w:p w14:paraId="39690C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Midlothian</w:t>
      </w:r>
    </w:p>
    <w:p w14:paraId="0E01DC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mignonette</w:t>
      </w:r>
    </w:p>
    <w:p w14:paraId="7874BD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mignonne</w:t>
      </w:r>
      <w:proofErr w:type="spellEnd"/>
    </w:p>
    <w:p w14:paraId="31993D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migraine</w:t>
      </w:r>
    </w:p>
    <w:p w14:paraId="5EE542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Miguel</w:t>
      </w:r>
    </w:p>
    <w:p w14:paraId="1C28D4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Milanese</w:t>
      </w:r>
    </w:p>
    <w:p w14:paraId="657E39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Mildenhall</w:t>
      </w:r>
    </w:p>
    <w:p w14:paraId="367F51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mileage</w:t>
      </w:r>
    </w:p>
    <w:p w14:paraId="4D58BB3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Milhaud</w:t>
      </w:r>
    </w:p>
    <w:p w14:paraId="60128D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milieux</w:t>
      </w:r>
    </w:p>
    <w:p w14:paraId="42D169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Millais</w:t>
      </w:r>
    </w:p>
    <w:p w14:paraId="76B918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millefeuille(s)</w:t>
      </w:r>
    </w:p>
    <w:p w14:paraId="35EFD5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milliard</w:t>
      </w:r>
    </w:p>
    <w:p w14:paraId="4CEB02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milliner</w:t>
      </w:r>
    </w:p>
    <w:p w14:paraId="6ECDC1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Milne</w:t>
      </w:r>
    </w:p>
    <w:p w14:paraId="668802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Milosz</w:t>
      </w:r>
    </w:p>
    <w:p w14:paraId="0AE39A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milquetoast</w:t>
      </w:r>
    </w:p>
    <w:p w14:paraId="58A176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mimeo</w:t>
      </w:r>
    </w:p>
    <w:p w14:paraId="455179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mincemeat</w:t>
      </w:r>
    </w:p>
    <w:p w14:paraId="61A64A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Minch</w:t>
      </w:r>
    </w:p>
    <w:p w14:paraId="4380E7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Minerva</w:t>
      </w:r>
    </w:p>
    <w:p w14:paraId="435008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minesweeper</w:t>
      </w:r>
    </w:p>
    <w:p w14:paraId="706DCB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Minghella</w:t>
      </w:r>
    </w:p>
    <w:p w14:paraId="3F334D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minish</w:t>
      </w:r>
    </w:p>
    <w:p w14:paraId="2E3CB4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minke</w:t>
      </w:r>
    </w:p>
    <w:p w14:paraId="69E086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Minn</w:t>
      </w:r>
      <w:proofErr w:type="spellEnd"/>
    </w:p>
    <w:p w14:paraId="65A2AA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Minnelli</w:t>
      </w:r>
    </w:p>
    <w:p w14:paraId="2C7E23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Minnie</w:t>
      </w:r>
    </w:p>
    <w:p w14:paraId="7E1C41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Minogue</w:t>
      </w:r>
    </w:p>
    <w:p w14:paraId="1CFEE6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Minotaur</w:t>
      </w:r>
    </w:p>
    <w:p w14:paraId="79E8F7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Mintoff</w:t>
      </w:r>
      <w:proofErr w:type="spellEnd"/>
    </w:p>
    <w:p w14:paraId="797934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minuet</w:t>
      </w:r>
    </w:p>
    <w:p w14:paraId="39E29E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minx</w:t>
      </w:r>
    </w:p>
    <w:p w14:paraId="45F5EF7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Mirfield</w:t>
      </w:r>
      <w:proofErr w:type="spellEnd"/>
    </w:p>
    <w:p w14:paraId="06F148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misalliance</w:t>
      </w:r>
    </w:p>
    <w:p w14:paraId="717387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misapply</w:t>
      </w:r>
    </w:p>
    <w:p w14:paraId="7830DB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miscellanea</w:t>
      </w:r>
    </w:p>
    <w:p w14:paraId="05651E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miserere</w:t>
      </w:r>
    </w:p>
    <w:p w14:paraId="13569F3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misericord</w:t>
      </w:r>
    </w:p>
    <w:p w14:paraId="7D2644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Mishima</w:t>
      </w:r>
    </w:p>
    <w:p w14:paraId="402D9E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Miskolc</w:t>
      </w:r>
    </w:p>
    <w:p w14:paraId="312FB6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Misratah</w:t>
      </w:r>
    </w:p>
    <w:p w14:paraId="0E7D8BD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missal</w:t>
      </w:r>
    </w:p>
    <w:p w14:paraId="016A72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missile</w:t>
      </w:r>
    </w:p>
    <w:p w14:paraId="6BBE19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missis</w:t>
      </w:r>
    </w:p>
    <w:p w14:paraId="76F1E9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Missoula</w:t>
      </w:r>
    </w:p>
    <w:p w14:paraId="39869A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Missouri</w:t>
      </w:r>
    </w:p>
    <w:p w14:paraId="7BCFAD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missus</w:t>
      </w:r>
    </w:p>
    <w:p w14:paraId="693543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mistral</w:t>
      </w:r>
    </w:p>
    <w:p w14:paraId="3B758A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Mitch</w:t>
      </w:r>
    </w:p>
    <w:p w14:paraId="276050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Mitchum</w:t>
      </w:r>
      <w:proofErr w:type="spellEnd"/>
    </w:p>
    <w:p w14:paraId="34FBA3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Mithraic</w:t>
      </w:r>
    </w:p>
    <w:p w14:paraId="34CD56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Mithridates</w:t>
      </w:r>
    </w:p>
    <w:p w14:paraId="446A1F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mitrailleuse</w:t>
      </w:r>
    </w:p>
    <w:p w14:paraId="364A9D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Mitrovice</w:t>
      </w:r>
      <w:proofErr w:type="spellEnd"/>
    </w:p>
    <w:p w14:paraId="678AFE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Mitylene</w:t>
      </w:r>
      <w:proofErr w:type="spellEnd"/>
    </w:p>
    <w:p w14:paraId="5A5E74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Mivart</w:t>
      </w:r>
      <w:proofErr w:type="spellEnd"/>
    </w:p>
    <w:p w14:paraId="74A999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Mizpah</w:t>
      </w:r>
    </w:p>
    <w:p w14:paraId="2962E1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mizzen</w:t>
      </w:r>
    </w:p>
    <w:p w14:paraId="517A2C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Mladic</w:t>
      </w:r>
    </w:p>
    <w:p w14:paraId="56F9EC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mnemonic</w:t>
      </w:r>
    </w:p>
    <w:p w14:paraId="4CE3B6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Moabite</w:t>
      </w:r>
    </w:p>
    <w:p w14:paraId="56E7CA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moccasin</w:t>
      </w:r>
    </w:p>
    <w:p w14:paraId="1550AB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Mockett</w:t>
      </w:r>
      <w:proofErr w:type="spellEnd"/>
    </w:p>
    <w:p w14:paraId="52CB6D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mockney</w:t>
      </w:r>
    </w:p>
    <w:p w14:paraId="61224F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Modigliani</w:t>
      </w:r>
    </w:p>
    <w:p w14:paraId="7C48374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modiste</w:t>
      </w:r>
    </w:p>
    <w:p w14:paraId="797E5D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Modred</w:t>
      </w:r>
      <w:proofErr w:type="spellEnd"/>
    </w:p>
    <w:p w14:paraId="7FC326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Moesia</w:t>
      </w:r>
    </w:p>
    <w:p w14:paraId="7CA580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Moffat</w:t>
      </w:r>
    </w:p>
    <w:p w14:paraId="74495A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Moffett</w:t>
      </w:r>
    </w:p>
    <w:p w14:paraId="3D26CF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Mogadishu</w:t>
      </w:r>
    </w:p>
    <w:p w14:paraId="14FAA7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Moggach</w:t>
      </w:r>
      <w:proofErr w:type="spellEnd"/>
    </w:p>
    <w:p w14:paraId="6EEDFB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Mohawk</w:t>
      </w:r>
    </w:p>
    <w:p w14:paraId="3AC682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moidore</w:t>
      </w:r>
    </w:p>
    <w:p w14:paraId="6C9631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moiety</w:t>
      </w:r>
    </w:p>
    <w:p w14:paraId="58FE41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Moivre</w:t>
      </w:r>
      <w:proofErr w:type="spellEnd"/>
    </w:p>
    <w:p w14:paraId="2D3112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Mojave</w:t>
      </w:r>
    </w:p>
    <w:p w14:paraId="4E9220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Moldavia</w:t>
      </w:r>
    </w:p>
    <w:p w14:paraId="56F03A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Molesey</w:t>
      </w:r>
    </w:p>
    <w:p w14:paraId="58F282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Moliere</w:t>
      </w:r>
    </w:p>
    <w:p w14:paraId="6A905C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molluscoid</w:t>
      </w:r>
    </w:p>
    <w:p w14:paraId="3F45AB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Molyneux</w:t>
      </w:r>
    </w:p>
    <w:p w14:paraId="6EC48A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Monadhliath</w:t>
      </w:r>
      <w:proofErr w:type="spellEnd"/>
    </w:p>
    <w:p w14:paraId="04FD8B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Monaghan</w:t>
      </w:r>
    </w:p>
    <w:p w14:paraId="0DDB76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Monbiot</w:t>
      </w:r>
    </w:p>
    <w:p w14:paraId="376EF6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Monckton</w:t>
      </w:r>
    </w:p>
    <w:p w14:paraId="36EB16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Moncrieff</w:t>
      </w:r>
    </w:p>
    <w:p w14:paraId="73C082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Mondeo</w:t>
      </w:r>
    </w:p>
    <w:p w14:paraId="3B570F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Monegasque</w:t>
      </w:r>
    </w:p>
    <w:p w14:paraId="15FD14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Mongrel</w:t>
      </w:r>
    </w:p>
    <w:p w14:paraId="29048E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Monier</w:t>
      </w:r>
      <w:proofErr w:type="spellEnd"/>
    </w:p>
    <w:p w14:paraId="2ED70C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Monique</w:t>
      </w:r>
    </w:p>
    <w:p w14:paraId="0B0F64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Monkton</w:t>
      </w:r>
    </w:p>
    <w:p w14:paraId="687E40E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monoglot</w:t>
      </w:r>
    </w:p>
    <w:p w14:paraId="4E8DCE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monolith</w:t>
      </w:r>
    </w:p>
    <w:p w14:paraId="31291E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monophonic</w:t>
      </w:r>
    </w:p>
    <w:p w14:paraId="118BB6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monophthong</w:t>
      </w:r>
    </w:p>
    <w:p w14:paraId="37D243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monosaccharide</w:t>
      </w:r>
    </w:p>
    <w:p w14:paraId="187AC1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monoxide</w:t>
      </w:r>
    </w:p>
    <w:p w14:paraId="386D79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lastRenderedPageBreak/>
        <w:t>Monro</w:t>
      </w:r>
      <w:proofErr w:type="spellEnd"/>
      <w:r>
        <w:rPr>
          <w:rFonts w:cs="Calibri"/>
        </w:rPr>
        <w:t>(e)</w:t>
      </w:r>
    </w:p>
    <w:p w14:paraId="5AC917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Monrovia</w:t>
      </w:r>
    </w:p>
    <w:p w14:paraId="6FAA87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Monsarrat</w:t>
      </w:r>
      <w:proofErr w:type="spellEnd"/>
    </w:p>
    <w:p w14:paraId="7C22C85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monseigneur</w:t>
      </w:r>
      <w:proofErr w:type="spellEnd"/>
    </w:p>
    <w:p w14:paraId="5D6D88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monsignor</w:t>
      </w:r>
    </w:p>
    <w:p w14:paraId="4E2231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Monson</w:t>
      </w:r>
    </w:p>
    <w:p w14:paraId="10C029B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monsoon</w:t>
      </w:r>
    </w:p>
    <w:p w14:paraId="370C5C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Montaigne</w:t>
      </w:r>
    </w:p>
    <w:p w14:paraId="7034E0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montbretia</w:t>
      </w:r>
    </w:p>
    <w:p w14:paraId="3788FC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Montefiore</w:t>
      </w:r>
    </w:p>
    <w:p w14:paraId="1D5293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monteith</w:t>
      </w:r>
    </w:p>
    <w:p w14:paraId="03EE8B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Monterey</w:t>
      </w:r>
    </w:p>
    <w:p w14:paraId="7178CA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Monterrey</w:t>
      </w:r>
    </w:p>
    <w:p w14:paraId="420108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Montesquieu</w:t>
      </w:r>
    </w:p>
    <w:p w14:paraId="3CA57F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Montessori</w:t>
      </w:r>
    </w:p>
    <w:p w14:paraId="340D91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Monteverdi</w:t>
      </w:r>
    </w:p>
    <w:p w14:paraId="0784A0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Montezuma</w:t>
      </w:r>
    </w:p>
    <w:p w14:paraId="061CE3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Montgomerie</w:t>
      </w:r>
    </w:p>
    <w:p w14:paraId="1D4CD6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Monticello</w:t>
      </w:r>
    </w:p>
    <w:p w14:paraId="27CB4F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Montpelier</w:t>
      </w:r>
    </w:p>
    <w:p w14:paraId="3DB0AA5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Montpellier</w:t>
      </w:r>
    </w:p>
    <w:p w14:paraId="3D8348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Montreal</w:t>
      </w:r>
    </w:p>
    <w:p w14:paraId="7090D7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Montreux</w:t>
      </w:r>
    </w:p>
    <w:p w14:paraId="7FB3C6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Montserrat</w:t>
      </w:r>
    </w:p>
    <w:p w14:paraId="2ECF9C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Monzie</w:t>
      </w:r>
      <w:proofErr w:type="spellEnd"/>
    </w:p>
    <w:p w14:paraId="6DB601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mooch</w:t>
      </w:r>
    </w:p>
    <w:p w14:paraId="7A72C5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Moog</w:t>
      </w:r>
    </w:p>
    <w:p w14:paraId="2018DC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Moola(h)</w:t>
      </w:r>
    </w:p>
    <w:p w14:paraId="74BF74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mooli</w:t>
      </w:r>
      <w:proofErr w:type="spellEnd"/>
    </w:p>
    <w:p w14:paraId="6FE479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moonie</w:t>
      </w:r>
      <w:proofErr w:type="spellEnd"/>
    </w:p>
    <w:p w14:paraId="2B1B2B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Moony</w:t>
      </w:r>
    </w:p>
    <w:p w14:paraId="4C6ED2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Moor</w:t>
      </w:r>
    </w:p>
    <w:p w14:paraId="529891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Moore</w:t>
      </w:r>
    </w:p>
    <w:p w14:paraId="420D15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moppet</w:t>
      </w:r>
    </w:p>
    <w:p w14:paraId="0B1090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moquette</w:t>
      </w:r>
    </w:p>
    <w:p w14:paraId="158939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moraine</w:t>
      </w:r>
    </w:p>
    <w:p w14:paraId="4C7167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Morar</w:t>
      </w:r>
      <w:proofErr w:type="spellEnd"/>
    </w:p>
    <w:p w14:paraId="358F45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morass</w:t>
      </w:r>
    </w:p>
    <w:p w14:paraId="546321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Moray</w:t>
      </w:r>
    </w:p>
    <w:p w14:paraId="7A1556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Mordaunt</w:t>
      </w:r>
    </w:p>
    <w:p w14:paraId="1FA8E9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Mordred</w:t>
      </w:r>
    </w:p>
    <w:p w14:paraId="2E1B68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moreish</w:t>
      </w:r>
    </w:p>
    <w:p w14:paraId="6C71A3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morello</w:t>
      </w:r>
    </w:p>
    <w:p w14:paraId="5E9124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Morelos</w:t>
      </w:r>
    </w:p>
    <w:p w14:paraId="012B35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Morpeth</w:t>
      </w:r>
      <w:proofErr w:type="spellEnd"/>
    </w:p>
    <w:p w14:paraId="71B730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morpheme</w:t>
      </w:r>
    </w:p>
    <w:p w14:paraId="1BCD56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Morpheus</w:t>
      </w:r>
    </w:p>
    <w:p w14:paraId="2F6E00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Morrell</w:t>
      </w:r>
    </w:p>
    <w:p w14:paraId="2A062C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Morrill</w:t>
      </w:r>
    </w:p>
    <w:p w14:paraId="49E602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mortadella</w:t>
      </w:r>
    </w:p>
    <w:p w14:paraId="17FC52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mortgagee</w:t>
      </w:r>
    </w:p>
    <w:p w14:paraId="45F142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muleteer</w:t>
      </w:r>
    </w:p>
    <w:p w14:paraId="539CC4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Mulligan</w:t>
      </w:r>
    </w:p>
    <w:p w14:paraId="4028A9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multifarious</w:t>
      </w:r>
    </w:p>
    <w:p w14:paraId="730997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multipartite</w:t>
      </w:r>
    </w:p>
    <w:p w14:paraId="521121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multitudinous</w:t>
      </w:r>
    </w:p>
    <w:p w14:paraId="762D2B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Munchausen</w:t>
      </w:r>
    </w:p>
    <w:p w14:paraId="3DE93B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Muppet</w:t>
      </w:r>
    </w:p>
    <w:p w14:paraId="37AA59A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Murcott</w:t>
      </w:r>
      <w:proofErr w:type="spellEnd"/>
    </w:p>
    <w:p w14:paraId="1D3D9F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muriatic</w:t>
      </w:r>
    </w:p>
    <w:p w14:paraId="601FB0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murrain</w:t>
      </w:r>
    </w:p>
    <w:p w14:paraId="3AC9DA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Murree</w:t>
      </w:r>
    </w:p>
    <w:p w14:paraId="6CD8F1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Murrie</w:t>
      </w:r>
      <w:proofErr w:type="spellEnd"/>
    </w:p>
    <w:p w14:paraId="59B1E2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Murrumbidgee</w:t>
      </w:r>
      <w:proofErr w:type="spellEnd"/>
    </w:p>
    <w:p w14:paraId="1849FE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Mururoa</w:t>
      </w:r>
      <w:proofErr w:type="spellEnd"/>
    </w:p>
    <w:p w14:paraId="69BDAC9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musette</w:t>
      </w:r>
    </w:p>
    <w:p w14:paraId="2C93DF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Musharraf</w:t>
      </w:r>
    </w:p>
    <w:p w14:paraId="3FFA8A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Musil</w:t>
      </w:r>
      <w:proofErr w:type="spellEnd"/>
    </w:p>
    <w:p w14:paraId="099210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Muskett</w:t>
      </w:r>
      <w:proofErr w:type="spellEnd"/>
    </w:p>
    <w:p w14:paraId="439373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Muskie</w:t>
      </w:r>
    </w:p>
    <w:p w14:paraId="0AC9B9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musquash</w:t>
      </w:r>
    </w:p>
    <w:p w14:paraId="77E1DE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Mussolini</w:t>
      </w:r>
    </w:p>
    <w:p w14:paraId="2F2E1F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Mussorgsky</w:t>
      </w:r>
    </w:p>
    <w:p w14:paraId="178E16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muzzle</w:t>
      </w:r>
    </w:p>
    <w:p w14:paraId="4112A9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Myfanwy</w:t>
      </w:r>
    </w:p>
    <w:p w14:paraId="03FCF2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mynheer</w:t>
      </w:r>
    </w:p>
    <w:p w14:paraId="19DD09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mynott</w:t>
      </w:r>
      <w:proofErr w:type="spellEnd"/>
    </w:p>
    <w:p w14:paraId="4FB4C9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Myrrha</w:t>
      </w:r>
    </w:p>
    <w:p w14:paraId="6595A8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Mytilene</w:t>
      </w:r>
    </w:p>
    <w:p w14:paraId="396FD25C" w14:textId="77777777" w:rsidR="00281311" w:rsidRDefault="007B4D9F">
      <w:pPr>
        <w:spacing w:after="0" w:line="240" w:lineRule="auto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N</w:t>
      </w:r>
    </w:p>
    <w:p w14:paraId="11E5E2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Naaman</w:t>
      </w:r>
    </w:p>
    <w:p w14:paraId="3B30E7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nacelle</w:t>
      </w:r>
    </w:p>
    <w:p w14:paraId="5E2E27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nacreous</w:t>
      </w:r>
    </w:p>
    <w:p w14:paraId="2B9F68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naiad</w:t>
      </w:r>
    </w:p>
    <w:p w14:paraId="1D88A9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Naish</w:t>
      </w:r>
      <w:proofErr w:type="spellEnd"/>
    </w:p>
    <w:p w14:paraId="1EE070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Namier</w:t>
      </w:r>
      <w:proofErr w:type="spellEnd"/>
    </w:p>
    <w:p w14:paraId="23454D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Nanette</w:t>
      </w:r>
    </w:p>
    <w:p w14:paraId="34C2B8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nankeen</w:t>
      </w:r>
    </w:p>
    <w:p w14:paraId="2D3C26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naphthalene</w:t>
      </w:r>
    </w:p>
    <w:p w14:paraId="779CBE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narcissi</w:t>
      </w:r>
    </w:p>
    <w:p w14:paraId="53417C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Narragansett</w:t>
      </w:r>
    </w:p>
    <w:p w14:paraId="124FBA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natty</w:t>
      </w:r>
    </w:p>
    <w:p w14:paraId="17BEAD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Naugahyde</w:t>
      </w:r>
    </w:p>
    <w:p w14:paraId="091315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Nausicaa</w:t>
      </w:r>
    </w:p>
    <w:p w14:paraId="3C3D7D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Navarre</w:t>
      </w:r>
    </w:p>
    <w:p w14:paraId="1E0414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Navratilova</w:t>
      </w:r>
    </w:p>
    <w:p w14:paraId="1D9088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Neasden</w:t>
      </w:r>
    </w:p>
    <w:p w14:paraId="4CD6DC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necrolatry</w:t>
      </w:r>
    </w:p>
    <w:p w14:paraId="69DFEED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Neilson</w:t>
      </w:r>
    </w:p>
    <w:p w14:paraId="4EDBA6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Neisse</w:t>
      </w:r>
    </w:p>
    <w:p w14:paraId="5B82B2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Nellie</w:t>
      </w:r>
    </w:p>
    <w:p w14:paraId="40090A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Nennius</w:t>
      </w:r>
      <w:proofErr w:type="spellEnd"/>
    </w:p>
    <w:p w14:paraId="35D9B9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Neoprene</w:t>
      </w:r>
    </w:p>
    <w:p w14:paraId="7CBD5E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Nephthys</w:t>
      </w:r>
    </w:p>
    <w:p w14:paraId="07EBE6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Nereus</w:t>
      </w:r>
    </w:p>
    <w:p w14:paraId="7FFC3D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nervine</w:t>
      </w:r>
    </w:p>
    <w:p w14:paraId="0ABF18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nescience</w:t>
      </w:r>
    </w:p>
    <w:p w14:paraId="60124B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Nesquik</w:t>
      </w:r>
    </w:p>
    <w:p w14:paraId="38DDEE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netiquette</w:t>
      </w:r>
    </w:p>
    <w:p w14:paraId="35026913" w14:textId="77777777" w:rsidR="00281311" w:rsidRDefault="007B4D9F">
      <w:pPr>
        <w:pStyle w:val="ListParagraph"/>
        <w:numPr>
          <w:ilvl w:val="0"/>
          <w:numId w:val="7"/>
        </w:numPr>
        <w:ind w:left="851" w:right="30" w:hanging="567"/>
        <w:rPr>
          <w:rFonts w:cs="Calibri"/>
        </w:rPr>
      </w:pPr>
      <w:r>
        <w:rPr>
          <w:rFonts w:cs="Calibri"/>
        </w:rPr>
        <w:t>netizen</w:t>
      </w:r>
    </w:p>
    <w:p w14:paraId="3885DD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Neufchatel</w:t>
      </w:r>
    </w:p>
    <w:p w14:paraId="028FBB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neurasthenic</w:t>
      </w:r>
    </w:p>
    <w:p w14:paraId="5F2210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Neville</w:t>
      </w:r>
    </w:p>
    <w:p w14:paraId="38E501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Newey</w:t>
      </w:r>
    </w:p>
    <w:p w14:paraId="4487C13B" w14:textId="77777777" w:rsidR="00281311" w:rsidRDefault="007B4D9F">
      <w:pPr>
        <w:pStyle w:val="ListParagraph"/>
        <w:numPr>
          <w:ilvl w:val="0"/>
          <w:numId w:val="7"/>
        </w:numPr>
        <w:spacing w:after="0" w:line="240" w:lineRule="auto"/>
        <w:ind w:left="851" w:hanging="567"/>
        <w:rPr>
          <w:rFonts w:cs="Calibri"/>
          <w:lang w:eastAsia="en-US"/>
        </w:rPr>
      </w:pPr>
      <w:proofErr w:type="spellStart"/>
      <w:r>
        <w:rPr>
          <w:rFonts w:cs="Calibri"/>
          <w:lang w:eastAsia="en-US"/>
        </w:rPr>
        <w:t>Newquay</w:t>
      </w:r>
      <w:proofErr w:type="spellEnd"/>
    </w:p>
    <w:p w14:paraId="270CCFFF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</w:rPr>
      </w:pPr>
      <w:proofErr w:type="spellStart"/>
      <w:r>
        <w:rPr>
          <w:rFonts w:cs="Calibri"/>
        </w:rPr>
        <w:t>Newry</w:t>
      </w:r>
      <w:proofErr w:type="spellEnd"/>
    </w:p>
    <w:p w14:paraId="31944221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</w:rPr>
      </w:pPr>
      <w:proofErr w:type="spellStart"/>
      <w:r>
        <w:rPr>
          <w:rFonts w:cs="Calibri"/>
        </w:rPr>
        <w:t>Naimay</w:t>
      </w:r>
      <w:proofErr w:type="spellEnd"/>
    </w:p>
    <w:p w14:paraId="1FB9B353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</w:rPr>
      </w:pPr>
      <w:r>
        <w:rPr>
          <w:rFonts w:cs="Calibri"/>
        </w:rPr>
        <w:t>Nicaragua</w:t>
      </w:r>
    </w:p>
    <w:p w14:paraId="322127A2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</w:rPr>
      </w:pPr>
      <w:r>
        <w:rPr>
          <w:rFonts w:cs="Calibri"/>
        </w:rPr>
        <w:t>Nicklaus</w:t>
      </w:r>
    </w:p>
    <w:p w14:paraId="3CFA3955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  <w:sz w:val="20"/>
          <w:szCs w:val="20"/>
        </w:rPr>
      </w:pPr>
      <w:proofErr w:type="spellStart"/>
      <w:r>
        <w:rPr>
          <w:rFonts w:cs="Calibri"/>
        </w:rPr>
        <w:t>Niedertsachsen</w:t>
      </w:r>
      <w:proofErr w:type="spellEnd"/>
    </w:p>
    <w:p w14:paraId="667656A8" w14:textId="77777777" w:rsidR="00281311" w:rsidRDefault="007B4D9F">
      <w:pPr>
        <w:numPr>
          <w:ilvl w:val="0"/>
          <w:numId w:val="7"/>
        </w:numPr>
        <w:spacing w:after="0" w:line="240" w:lineRule="auto"/>
        <w:ind w:left="851" w:hanging="567"/>
        <w:rPr>
          <w:rFonts w:cs="Calibri"/>
          <w:sz w:val="20"/>
          <w:szCs w:val="20"/>
        </w:rPr>
      </w:pPr>
      <w:r>
        <w:rPr>
          <w:rFonts w:cs="Calibri"/>
        </w:rPr>
        <w:t>Niedersachsen</w:t>
      </w:r>
    </w:p>
    <w:p w14:paraId="64E750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Niersteiner</w:t>
      </w:r>
      <w:proofErr w:type="spellEnd"/>
    </w:p>
    <w:p w14:paraId="190D3C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Nietzsche</w:t>
      </w:r>
    </w:p>
    <w:p w14:paraId="2BD233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Nigella</w:t>
      </w:r>
    </w:p>
    <w:p w14:paraId="3A19FB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niggard</w:t>
      </w:r>
    </w:p>
    <w:p w14:paraId="11DD56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Nijmegen</w:t>
      </w:r>
    </w:p>
    <w:p w14:paraId="735383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Nikkei</w:t>
      </w:r>
    </w:p>
    <w:p w14:paraId="65F2CA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Nikki</w:t>
      </w:r>
    </w:p>
    <w:p w14:paraId="2E46B1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Nilsson</w:t>
      </w:r>
    </w:p>
    <w:p w14:paraId="691EEA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nimiety</w:t>
      </w:r>
    </w:p>
    <w:p w14:paraId="621D97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nincompoop</w:t>
      </w:r>
    </w:p>
    <w:p w14:paraId="245C6D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niobium</w:t>
      </w:r>
    </w:p>
    <w:p w14:paraId="08E832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Nippon</w:t>
      </w:r>
    </w:p>
    <w:p w14:paraId="4ED803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Nissen</w:t>
      </w:r>
    </w:p>
    <w:p w14:paraId="500120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Nivea</w:t>
      </w:r>
    </w:p>
    <w:p w14:paraId="564A1E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nixie</w:t>
      </w:r>
    </w:p>
    <w:p w14:paraId="748ABD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Noakes</w:t>
      </w:r>
    </w:p>
    <w:p w14:paraId="0982E3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noblesse</w:t>
      </w:r>
    </w:p>
    <w:p w14:paraId="7D6B02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noisette</w:t>
      </w:r>
    </w:p>
    <w:p w14:paraId="0D5265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nominee</w:t>
      </w:r>
    </w:p>
    <w:p w14:paraId="2D0680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nonet</w:t>
      </w:r>
    </w:p>
    <w:p w14:paraId="6D8E4CB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nonpareil</w:t>
      </w:r>
    </w:p>
    <w:p w14:paraId="0721B8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nonskid</w:t>
      </w:r>
    </w:p>
    <w:p w14:paraId="33BBBD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gramStart"/>
      <w:r>
        <w:rPr>
          <w:rFonts w:cs="Calibri"/>
        </w:rPr>
        <w:t>nooky</w:t>
      </w:r>
      <w:proofErr w:type="gramEnd"/>
      <w:r>
        <w:rPr>
          <w:rFonts w:cs="Calibri"/>
        </w:rPr>
        <w:t>, nookie</w:t>
      </w:r>
    </w:p>
    <w:p w14:paraId="445581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Noonan</w:t>
      </w:r>
    </w:p>
    <w:p w14:paraId="1F5D90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Nordenfelt</w:t>
      </w:r>
      <w:proofErr w:type="spellEnd"/>
    </w:p>
    <w:p w14:paraId="63874F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Nordic</w:t>
      </w:r>
    </w:p>
    <w:p w14:paraId="58FEC0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Noriega</w:t>
      </w:r>
    </w:p>
    <w:p w14:paraId="401D2F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Norris</w:t>
      </w:r>
    </w:p>
    <w:p w14:paraId="3AB794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Northcliffe</w:t>
      </w:r>
    </w:p>
    <w:p w14:paraId="2FD7AA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Northfleet</w:t>
      </w:r>
    </w:p>
    <w:p w14:paraId="7FC4ED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Norwegian</w:t>
      </w:r>
    </w:p>
    <w:p w14:paraId="40CA23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Nosferatu</w:t>
      </w:r>
    </w:p>
    <w:p w14:paraId="25C25E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nostalgia</w:t>
      </w:r>
    </w:p>
    <w:p w14:paraId="2CADF1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Nottingham</w:t>
      </w:r>
    </w:p>
    <w:p w14:paraId="28228D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Notts</w:t>
      </w:r>
    </w:p>
    <w:p w14:paraId="509993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Nouakchott</w:t>
      </w:r>
    </w:p>
    <w:p w14:paraId="2EC13D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nouveaux</w:t>
      </w:r>
    </w:p>
    <w:p w14:paraId="4672E2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novelette</w:t>
      </w:r>
    </w:p>
    <w:p w14:paraId="405DBF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Novotna</w:t>
      </w:r>
    </w:p>
    <w:p w14:paraId="6785E2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 xml:space="preserve">nozzle </w:t>
      </w:r>
    </w:p>
    <w:p w14:paraId="16507A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nuance</w:t>
      </w:r>
    </w:p>
    <w:p w14:paraId="286963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nubbly</w:t>
      </w:r>
    </w:p>
    <w:p w14:paraId="6E2B80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Nuffield</w:t>
      </w:r>
    </w:p>
    <w:p w14:paraId="15EF41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nuisance</w:t>
      </w:r>
    </w:p>
    <w:p w14:paraId="16B429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nullipara</w:t>
      </w:r>
    </w:p>
    <w:p w14:paraId="18AFBA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numnah</w:t>
      </w:r>
    </w:p>
    <w:p w14:paraId="288AD7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nuptial</w:t>
      </w:r>
    </w:p>
    <w:p w14:paraId="7175F2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Nureyev</w:t>
      </w:r>
    </w:p>
    <w:p w14:paraId="54EE2D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nuthatch</w:t>
      </w:r>
    </w:p>
    <w:p w14:paraId="505756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nutraceutical</w:t>
      </w:r>
    </w:p>
    <w:p w14:paraId="419AFD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nutty</w:t>
      </w:r>
    </w:p>
    <w:p w14:paraId="71FE94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Nyanja</w:t>
      </w:r>
    </w:p>
    <w:p w14:paraId="4E919B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gramStart"/>
      <w:r>
        <w:rPr>
          <w:rFonts w:cs="Calibri"/>
        </w:rPr>
        <w:t>nymphet</w:t>
      </w:r>
      <w:proofErr w:type="gramEnd"/>
      <w:r>
        <w:rPr>
          <w:rFonts w:cs="Calibri"/>
        </w:rPr>
        <w:t xml:space="preserve">, </w:t>
      </w:r>
      <w:r>
        <w:rPr>
          <w:rFonts w:cs="Calibri"/>
        </w:rPr>
        <w:t>nymphette</w:t>
      </w:r>
    </w:p>
    <w:p w14:paraId="42F620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Nyree</w:t>
      </w:r>
      <w:proofErr w:type="spellEnd"/>
    </w:p>
    <w:p w14:paraId="7738AD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nystagmus</w:t>
      </w:r>
    </w:p>
    <w:p w14:paraId="545A5260" w14:textId="77777777" w:rsidR="00281311" w:rsidRDefault="007B4D9F">
      <w:pPr>
        <w:pStyle w:val="ListParagraph"/>
        <w:ind w:left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O</w:t>
      </w:r>
    </w:p>
    <w:p w14:paraId="281711A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Oakhampton</w:t>
      </w:r>
    </w:p>
    <w:p w14:paraId="180D19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Oakleigh</w:t>
      </w:r>
    </w:p>
    <w:p w14:paraId="498F51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Oaxaca</w:t>
      </w:r>
    </w:p>
    <w:p w14:paraId="1A3A12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obbligato</w:t>
      </w:r>
    </w:p>
    <w:p w14:paraId="40EF3E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obduracy</w:t>
      </w:r>
    </w:p>
    <w:p w14:paraId="354FB8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obeah</w:t>
      </w:r>
    </w:p>
    <w:p w14:paraId="4E6FF6A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obeisance</w:t>
      </w:r>
    </w:p>
    <w:p w14:paraId="3856D2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Oberammergau</w:t>
      </w:r>
    </w:p>
    <w:p w14:paraId="75CA73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objurgate</w:t>
      </w:r>
    </w:p>
    <w:p w14:paraId="72D0E1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obligee</w:t>
      </w:r>
      <w:proofErr w:type="spellEnd"/>
    </w:p>
    <w:p w14:paraId="526583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obsequies</w:t>
      </w:r>
    </w:p>
    <w:p w14:paraId="1B7DD1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obstruent</w:t>
      </w:r>
    </w:p>
    <w:p w14:paraId="44CF4B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occam</w:t>
      </w:r>
      <w:proofErr w:type="spellEnd"/>
    </w:p>
    <w:p w14:paraId="5F9C9D4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occipita</w:t>
      </w:r>
      <w:proofErr w:type="spellEnd"/>
    </w:p>
    <w:p w14:paraId="164A1B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occlusive</w:t>
      </w:r>
    </w:p>
    <w:p w14:paraId="3415DF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occupier</w:t>
      </w:r>
    </w:p>
    <w:p w14:paraId="461B9A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ocellus</w:t>
      </w:r>
    </w:p>
    <w:p w14:paraId="2BF35B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ochreous</w:t>
      </w:r>
    </w:p>
    <w:p w14:paraId="3206E3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Octateuch</w:t>
      </w:r>
      <w:proofErr w:type="spellEnd"/>
    </w:p>
    <w:p w14:paraId="4D4E9D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octennial</w:t>
      </w:r>
    </w:p>
    <w:p w14:paraId="5BFCB1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octillion</w:t>
      </w:r>
    </w:p>
    <w:p w14:paraId="08384D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octroi</w:t>
      </w:r>
    </w:p>
    <w:p w14:paraId="72FF2E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octuple</w:t>
      </w:r>
    </w:p>
    <w:p w14:paraId="42B377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oddity</w:t>
      </w:r>
    </w:p>
    <w:p w14:paraId="79F725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Odeon</w:t>
      </w:r>
    </w:p>
    <w:p w14:paraId="196A06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Odette</w:t>
      </w:r>
    </w:p>
    <w:p w14:paraId="13974E8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odious</w:t>
      </w:r>
    </w:p>
    <w:p w14:paraId="2EACEB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Odoacer</w:t>
      </w:r>
    </w:p>
    <w:p w14:paraId="3ADA73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oecumenic</w:t>
      </w:r>
    </w:p>
    <w:p w14:paraId="698C5C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oesophageal</w:t>
      </w:r>
      <w:proofErr w:type="spellEnd"/>
    </w:p>
    <w:p w14:paraId="48C06E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oeuvre</w:t>
      </w:r>
    </w:p>
    <w:p w14:paraId="195EAA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Offaly</w:t>
      </w:r>
      <w:proofErr w:type="spellEnd"/>
    </w:p>
    <w:p w14:paraId="5FC024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Offenbach</w:t>
      </w:r>
    </w:p>
    <w:p w14:paraId="694161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officialdom</w:t>
      </w:r>
    </w:p>
    <w:p w14:paraId="0C52D6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officialese</w:t>
      </w:r>
    </w:p>
    <w:p w14:paraId="6105BB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Ogilvie</w:t>
      </w:r>
    </w:p>
    <w:p w14:paraId="33E4BA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Oglethorpe</w:t>
      </w:r>
    </w:p>
    <w:p w14:paraId="68CA51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Oistrakh</w:t>
      </w:r>
    </w:p>
    <w:p w14:paraId="3495B4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Okhotsk</w:t>
      </w:r>
    </w:p>
    <w:p w14:paraId="6E368D1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Oklahoma</w:t>
      </w:r>
    </w:p>
    <w:p w14:paraId="3DD066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oleaginous</w:t>
      </w:r>
    </w:p>
    <w:p w14:paraId="7EEADC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Oligocene</w:t>
      </w:r>
    </w:p>
    <w:p w14:paraId="1320A6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olivaceous</w:t>
      </w:r>
    </w:p>
    <w:p w14:paraId="66AAD0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Ollerdorf</w:t>
      </w:r>
      <w:proofErr w:type="spellEnd"/>
    </w:p>
    <w:p w14:paraId="420104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Olliffe</w:t>
      </w:r>
      <w:proofErr w:type="spellEnd"/>
    </w:p>
    <w:p w14:paraId="3C1468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Omdurman</w:t>
      </w:r>
    </w:p>
    <w:p w14:paraId="76053C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Omeprazole</w:t>
      </w:r>
    </w:p>
    <w:p w14:paraId="41F713D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omissible</w:t>
      </w:r>
    </w:p>
    <w:p w14:paraId="3EC022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omnificent</w:t>
      </w:r>
    </w:p>
    <w:p w14:paraId="6C099E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oncogene</w:t>
      </w:r>
    </w:p>
    <w:p w14:paraId="482355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Onesimus</w:t>
      </w:r>
    </w:p>
    <w:p w14:paraId="0E8665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Oolong</w:t>
      </w:r>
    </w:p>
    <w:p w14:paraId="54E914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operettist</w:t>
      </w:r>
    </w:p>
    <w:p w14:paraId="0CBC222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ophthalmic</w:t>
      </w:r>
      <w:r>
        <w:rPr>
          <w:rFonts w:cs="Calibri"/>
        </w:rPr>
        <w:tab/>
      </w:r>
    </w:p>
    <w:p w14:paraId="28768E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opiate</w:t>
      </w:r>
    </w:p>
    <w:p w14:paraId="6756F2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opossum</w:t>
      </w:r>
    </w:p>
    <w:p w14:paraId="0D9818E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Oppenheim</w:t>
      </w:r>
    </w:p>
    <w:p w14:paraId="1F0125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opprobrium</w:t>
      </w:r>
    </w:p>
    <w:p w14:paraId="09FDCF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Optrex</w:t>
      </w:r>
      <w:proofErr w:type="spellEnd"/>
    </w:p>
    <w:p w14:paraId="690D58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Oradea</w:t>
      </w:r>
    </w:p>
    <w:p w14:paraId="3FF612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orchestrate</w:t>
      </w:r>
    </w:p>
    <w:p w14:paraId="5E3666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orchidaceous</w:t>
      </w:r>
    </w:p>
    <w:p w14:paraId="6816D5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ordinaire</w:t>
      </w:r>
    </w:p>
    <w:p w14:paraId="4EFA4C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ordure</w:t>
      </w:r>
    </w:p>
    <w:p w14:paraId="7349D6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Oresteia</w:t>
      </w:r>
    </w:p>
    <w:p w14:paraId="72B32F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organza</w:t>
      </w:r>
    </w:p>
    <w:p w14:paraId="5F237B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orifice</w:t>
      </w:r>
    </w:p>
    <w:p w14:paraId="6F55E7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oriflamme</w:t>
      </w:r>
    </w:p>
    <w:p w14:paraId="4D9DE5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Origen</w:t>
      </w:r>
    </w:p>
    <w:p w14:paraId="3D7B14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origin</w:t>
      </w:r>
    </w:p>
    <w:p w14:paraId="35C016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Oakney</w:t>
      </w:r>
      <w:proofErr w:type="spellEnd"/>
    </w:p>
    <w:p w14:paraId="25319D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Ormiston</w:t>
      </w:r>
    </w:p>
    <w:p w14:paraId="7B8422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lastRenderedPageBreak/>
        <w:t>Ormulum</w:t>
      </w:r>
      <w:proofErr w:type="spellEnd"/>
    </w:p>
    <w:p w14:paraId="1727AD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ornithology</w:t>
      </w:r>
    </w:p>
    <w:p w14:paraId="682C156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Oronsay</w:t>
      </w:r>
      <w:proofErr w:type="spellEnd"/>
    </w:p>
    <w:p w14:paraId="7E3EF4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Oroonoko</w:t>
      </w:r>
    </w:p>
    <w:p w14:paraId="503B8B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Orphean</w:t>
      </w:r>
    </w:p>
    <w:p w14:paraId="1772AE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Orpheus</w:t>
      </w:r>
    </w:p>
    <w:p w14:paraId="258CFF9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orrery</w:t>
      </w:r>
    </w:p>
    <w:p w14:paraId="2D364B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orthoepy</w:t>
      </w:r>
    </w:p>
    <w:p w14:paraId="16F1B8B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Orville</w:t>
      </w:r>
    </w:p>
    <w:p w14:paraId="5247C5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Orwellian</w:t>
      </w:r>
    </w:p>
    <w:p w14:paraId="26635B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oscillate</w:t>
      </w:r>
    </w:p>
    <w:p w14:paraId="4CB4AB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Osijek</w:t>
      </w:r>
    </w:p>
    <w:p w14:paraId="4A1F11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osseous</w:t>
      </w:r>
    </w:p>
    <w:p w14:paraId="24FEEC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Ossett</w:t>
      </w:r>
    </w:p>
    <w:p w14:paraId="62C53C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osteitis</w:t>
      </w:r>
    </w:p>
    <w:p w14:paraId="43A566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osteopath</w:t>
      </w:r>
    </w:p>
    <w:p w14:paraId="3B5825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Osterly</w:t>
      </w:r>
      <w:proofErr w:type="spellEnd"/>
    </w:p>
    <w:p w14:paraId="3FA8D2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Otaheite</w:t>
      </w:r>
    </w:p>
    <w:p w14:paraId="4AA354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otiosity</w:t>
      </w:r>
    </w:p>
    <w:p w14:paraId="76FFD3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Ottaway</w:t>
      </w:r>
    </w:p>
    <w:p w14:paraId="4F54AB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Otterburn</w:t>
      </w:r>
      <w:proofErr w:type="spellEnd"/>
    </w:p>
    <w:p w14:paraId="7E4A04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ottoman</w:t>
      </w:r>
    </w:p>
    <w:p w14:paraId="78AAE6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Oudenarde</w:t>
      </w:r>
      <w:proofErr w:type="spellEnd"/>
    </w:p>
    <w:p w14:paraId="4F5CEC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Oughtred</w:t>
      </w:r>
      <w:proofErr w:type="spellEnd"/>
    </w:p>
    <w:p w14:paraId="3ADF17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Oundle</w:t>
      </w:r>
    </w:p>
    <w:p w14:paraId="1B977C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Ousley</w:t>
      </w:r>
    </w:p>
    <w:p w14:paraId="1D7ED3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outmaneuver</w:t>
      </w:r>
    </w:p>
    <w:p w14:paraId="2594A6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outrigger</w:t>
      </w:r>
    </w:p>
    <w:p w14:paraId="52B140B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outtake</w:t>
      </w:r>
    </w:p>
    <w:p w14:paraId="750C89D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ovariectomy</w:t>
      </w:r>
    </w:p>
    <w:p w14:paraId="7D10E3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ovariotomy</w:t>
      </w:r>
    </w:p>
    <w:p w14:paraId="0BEFFE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overhaul</w:t>
      </w:r>
    </w:p>
    <w:p w14:paraId="10F784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overladen</w:t>
      </w:r>
    </w:p>
    <w:p w14:paraId="02A9C9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Oviedo</w:t>
      </w:r>
    </w:p>
    <w:p w14:paraId="46AD899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Owlett</w:t>
      </w:r>
      <w:proofErr w:type="spellEnd"/>
    </w:p>
    <w:p w14:paraId="0A8535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Oxshott</w:t>
      </w:r>
    </w:p>
    <w:p w14:paraId="335270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oxygenous</w:t>
      </w:r>
      <w:proofErr w:type="spellEnd"/>
    </w:p>
    <w:p w14:paraId="7CBE19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Ozalid</w:t>
      </w:r>
    </w:p>
    <w:p w14:paraId="23F28E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Ozanne</w:t>
      </w:r>
      <w:proofErr w:type="spellEnd"/>
    </w:p>
    <w:p w14:paraId="2B5450E1" w14:textId="77777777" w:rsidR="00281311" w:rsidRDefault="007B4D9F">
      <w:pPr>
        <w:spacing w:after="0" w:line="240" w:lineRule="auto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P</w:t>
      </w:r>
    </w:p>
    <w:p w14:paraId="5CAF99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Pachmann</w:t>
      </w:r>
      <w:proofErr w:type="spellEnd"/>
    </w:p>
    <w:p w14:paraId="579D2A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pachydermatous</w:t>
      </w:r>
    </w:p>
    <w:p w14:paraId="437597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Packard</w:t>
      </w:r>
    </w:p>
    <w:p w14:paraId="1154DD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pactum</w:t>
      </w:r>
    </w:p>
    <w:p w14:paraId="7FBE114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Padraic</w:t>
      </w:r>
    </w:p>
    <w:p w14:paraId="39AABE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Paducah</w:t>
      </w:r>
    </w:p>
    <w:p w14:paraId="66503E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paean</w:t>
      </w:r>
    </w:p>
    <w:p w14:paraId="2F8B59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paederast</w:t>
      </w:r>
      <w:proofErr w:type="spellEnd"/>
    </w:p>
    <w:p w14:paraId="1000D4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paella</w:t>
      </w:r>
    </w:p>
    <w:p w14:paraId="0AE25A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paeon</w:t>
      </w:r>
    </w:p>
    <w:p w14:paraId="28AFFE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Paglia</w:t>
      </w:r>
    </w:p>
    <w:p w14:paraId="02B94D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Pagliacci</w:t>
      </w:r>
    </w:p>
    <w:p w14:paraId="19CE56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paillasse</w:t>
      </w:r>
    </w:p>
    <w:p w14:paraId="1BC6FD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paillette</w:t>
      </w:r>
    </w:p>
    <w:p w14:paraId="3BFD8F2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palaeobotany</w:t>
      </w:r>
      <w:proofErr w:type="spellEnd"/>
    </w:p>
    <w:p w14:paraId="096916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Palaeocene</w:t>
      </w:r>
      <w:proofErr w:type="spellEnd"/>
    </w:p>
    <w:p w14:paraId="1F9685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palazzo</w:t>
      </w:r>
    </w:p>
    <w:p w14:paraId="6C7DAD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palatte</w:t>
      </w:r>
      <w:proofErr w:type="spellEnd"/>
    </w:p>
    <w:p w14:paraId="2C69C3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Palladian</w:t>
      </w:r>
    </w:p>
    <w:p w14:paraId="707962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pallas</w:t>
      </w:r>
      <w:proofErr w:type="spellEnd"/>
    </w:p>
    <w:p w14:paraId="7BBA9D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Palliser</w:t>
      </w:r>
    </w:p>
    <w:p w14:paraId="413DA0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Palma</w:t>
      </w:r>
    </w:p>
    <w:p w14:paraId="7434AA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palmar</w:t>
      </w:r>
    </w:p>
    <w:p w14:paraId="237D66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palmyra</w:t>
      </w:r>
    </w:p>
    <w:p w14:paraId="1CD089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Pamir</w:t>
      </w:r>
    </w:p>
    <w:p w14:paraId="074405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pamphleteer</w:t>
      </w:r>
    </w:p>
    <w:p w14:paraId="579A5C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panache</w:t>
      </w:r>
    </w:p>
    <w:p w14:paraId="57E6B2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pancetta</w:t>
      </w:r>
    </w:p>
    <w:p w14:paraId="485178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panettone</w:t>
      </w:r>
    </w:p>
    <w:p w14:paraId="787572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Pangbourne</w:t>
      </w:r>
    </w:p>
    <w:p w14:paraId="4CBCB55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panglossian</w:t>
      </w:r>
      <w:proofErr w:type="spellEnd"/>
    </w:p>
    <w:p w14:paraId="7E8636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panicle</w:t>
      </w:r>
    </w:p>
    <w:p w14:paraId="7DE7BE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pannikin</w:t>
      </w:r>
    </w:p>
    <w:p w14:paraId="3E936B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Pannill</w:t>
      </w:r>
      <w:proofErr w:type="spellEnd"/>
    </w:p>
    <w:p w14:paraId="38836D4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pantaloon</w:t>
      </w:r>
    </w:p>
    <w:p w14:paraId="2504CF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panzer</w:t>
      </w:r>
    </w:p>
    <w:p w14:paraId="448CF7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Papandreou</w:t>
      </w:r>
    </w:p>
    <w:p w14:paraId="6F12B4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paparazzo</w:t>
      </w:r>
    </w:p>
    <w:p w14:paraId="3BADE0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Papeete</w:t>
      </w:r>
    </w:p>
    <w:p w14:paraId="187E0C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Paphlagonia</w:t>
      </w:r>
    </w:p>
    <w:p w14:paraId="36C077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papillote</w:t>
      </w:r>
    </w:p>
    <w:p w14:paraId="10B204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paprika</w:t>
      </w:r>
    </w:p>
    <w:p w14:paraId="185F0C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Paraguay</w:t>
      </w:r>
    </w:p>
    <w:p w14:paraId="116F6F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paralexia</w:t>
      </w:r>
      <w:proofErr w:type="spellEnd"/>
    </w:p>
    <w:p w14:paraId="7B1E1B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paramatta</w:t>
      </w:r>
    </w:p>
    <w:p w14:paraId="4D166F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paraplegia</w:t>
      </w:r>
    </w:p>
    <w:p w14:paraId="70C2C8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Paraquat</w:t>
      </w:r>
    </w:p>
    <w:p w14:paraId="7B86FA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parch</w:t>
      </w:r>
    </w:p>
    <w:p w14:paraId="044BE13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Parcheesi</w:t>
      </w:r>
    </w:p>
    <w:p w14:paraId="6E0BEC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pareo</w:t>
      </w:r>
      <w:proofErr w:type="spellEnd"/>
    </w:p>
    <w:p w14:paraId="5A7CA5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Parfitt</w:t>
      </w:r>
    </w:p>
    <w:p w14:paraId="7AD665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Parkhurst</w:t>
      </w:r>
    </w:p>
    <w:p w14:paraId="0DFB33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parlance</w:t>
      </w:r>
    </w:p>
    <w:p w14:paraId="78F438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parlay</w:t>
      </w:r>
    </w:p>
    <w:p w14:paraId="4C2F2A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parley</w:t>
      </w:r>
    </w:p>
    <w:p w14:paraId="486B24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Parnassus</w:t>
      </w:r>
    </w:p>
    <w:p w14:paraId="5159CA4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Parolles</w:t>
      </w:r>
      <w:proofErr w:type="spellEnd"/>
    </w:p>
    <w:p w14:paraId="7CB277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paroxysm</w:t>
      </w:r>
    </w:p>
    <w:p w14:paraId="659CD58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parquetry</w:t>
      </w:r>
    </w:p>
    <w:p w14:paraId="4CB7C3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parakeet</w:t>
      </w:r>
    </w:p>
    <w:p w14:paraId="40D5E4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Parramatta</w:t>
      </w:r>
    </w:p>
    <w:p w14:paraId="68AE81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Parratt</w:t>
      </w:r>
    </w:p>
    <w:p w14:paraId="09AC76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Parsifal</w:t>
      </w:r>
    </w:p>
    <w:p w14:paraId="384837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parterre</w:t>
      </w:r>
    </w:p>
    <w:p w14:paraId="459909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partita</w:t>
      </w:r>
    </w:p>
    <w:p w14:paraId="1B1DBB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Parzival</w:t>
      </w:r>
      <w:proofErr w:type="spellEnd"/>
    </w:p>
    <w:p w14:paraId="5EB6F1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paschal</w:t>
      </w:r>
    </w:p>
    <w:p w14:paraId="2B6D30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pashmina</w:t>
      </w:r>
    </w:p>
    <w:p w14:paraId="16F318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Pasiphae</w:t>
      </w:r>
    </w:p>
    <w:p w14:paraId="0701AF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pasquinade</w:t>
      </w:r>
    </w:p>
    <w:p w14:paraId="66C683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passacaglia</w:t>
      </w:r>
    </w:p>
    <w:p w14:paraId="68BF95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passim</w:t>
      </w:r>
    </w:p>
    <w:p w14:paraId="18C5126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Pasteur</w:t>
      </w:r>
    </w:p>
    <w:p w14:paraId="5B5F99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patchouli</w:t>
      </w:r>
    </w:p>
    <w:p w14:paraId="7D8780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patisserie</w:t>
      </w:r>
    </w:p>
    <w:p w14:paraId="5262FE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patriarch</w:t>
      </w:r>
    </w:p>
    <w:p w14:paraId="3AC36F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patroon</w:t>
      </w:r>
    </w:p>
    <w:p w14:paraId="76870D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Patterdale</w:t>
      </w:r>
    </w:p>
    <w:p w14:paraId="362B216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Pattison</w:t>
      </w:r>
    </w:p>
    <w:p w14:paraId="2FADA2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Patton</w:t>
      </w:r>
    </w:p>
    <w:p w14:paraId="333CC4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paucity</w:t>
      </w:r>
    </w:p>
    <w:p w14:paraId="3D4E36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Paulette</w:t>
      </w:r>
    </w:p>
    <w:p w14:paraId="7C8284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Pauley</w:t>
      </w:r>
    </w:p>
    <w:p w14:paraId="361A00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Paulin</w:t>
      </w:r>
    </w:p>
    <w:p w14:paraId="1E8FEF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Pauline</w:t>
      </w:r>
    </w:p>
    <w:p w14:paraId="12D4A2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Pauncefote</w:t>
      </w:r>
      <w:proofErr w:type="spellEnd"/>
    </w:p>
    <w:p w14:paraId="026C90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pauper</w:t>
      </w:r>
    </w:p>
    <w:p w14:paraId="19E20F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Pausanias</w:t>
      </w:r>
    </w:p>
    <w:p w14:paraId="10781B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Pavarotti</w:t>
      </w:r>
    </w:p>
    <w:p w14:paraId="6AB1C1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peachy</w:t>
      </w:r>
    </w:p>
    <w:p w14:paraId="40542D9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pearmain</w:t>
      </w:r>
      <w:proofErr w:type="spellEnd"/>
    </w:p>
    <w:p w14:paraId="78657F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Pearsall</w:t>
      </w:r>
    </w:p>
    <w:p w14:paraId="68D276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peasantry</w:t>
      </w:r>
    </w:p>
    <w:p w14:paraId="6D2A6CB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peccability</w:t>
      </w:r>
      <w:proofErr w:type="spellEnd"/>
    </w:p>
    <w:p w14:paraId="0F9AA9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peccadillo</w:t>
      </w:r>
    </w:p>
    <w:p w14:paraId="3B6F77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Pecksniff</w:t>
      </w:r>
    </w:p>
    <w:p w14:paraId="3E4F1F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pediatric</w:t>
      </w:r>
    </w:p>
    <w:p w14:paraId="7C86FA7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Peebles</w:t>
      </w:r>
    </w:p>
    <w:p w14:paraId="614481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Peggotty</w:t>
      </w:r>
      <w:proofErr w:type="spellEnd"/>
    </w:p>
    <w:p w14:paraId="1C3C05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peignoir</w:t>
      </w:r>
    </w:p>
    <w:p w14:paraId="45B589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Peile</w:t>
      </w:r>
      <w:proofErr w:type="spellEnd"/>
    </w:p>
    <w:p w14:paraId="605918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pellagra</w:t>
      </w:r>
    </w:p>
    <w:p w14:paraId="5503B0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pellucid</w:t>
      </w:r>
    </w:p>
    <w:p w14:paraId="099DD8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Peloponnese</w:t>
      </w:r>
    </w:p>
    <w:p w14:paraId="079514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pemmican</w:t>
      </w:r>
    </w:p>
    <w:p w14:paraId="7D458B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Pencoed</w:t>
      </w:r>
      <w:proofErr w:type="spellEnd"/>
    </w:p>
    <w:p w14:paraId="6FFA29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Penicuik</w:t>
      </w:r>
    </w:p>
    <w:p w14:paraId="6B16E4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Penmaenmawr</w:t>
      </w:r>
      <w:proofErr w:type="spellEnd"/>
    </w:p>
    <w:p w14:paraId="684E83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Pennine</w:t>
      </w:r>
      <w:proofErr w:type="spellEnd"/>
    </w:p>
    <w:p w14:paraId="271205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Penrhyn</w:t>
      </w:r>
    </w:p>
    <w:p w14:paraId="7975C8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pentyl</w:t>
      </w:r>
    </w:p>
    <w:p w14:paraId="369B370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Peoria</w:t>
      </w:r>
    </w:p>
    <w:p w14:paraId="7B9A690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Peover</w:t>
      </w:r>
      <w:proofErr w:type="spellEnd"/>
    </w:p>
    <w:p w14:paraId="6DBCCD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percuss</w:t>
      </w:r>
    </w:p>
    <w:p w14:paraId="7F3690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Percy</w:t>
      </w:r>
    </w:p>
    <w:p w14:paraId="6B4F0C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perfervid</w:t>
      </w:r>
    </w:p>
    <w:p w14:paraId="52B0830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perianth</w:t>
      </w:r>
    </w:p>
    <w:p w14:paraId="58A022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perigee</w:t>
      </w:r>
    </w:p>
    <w:p w14:paraId="1264CC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Perivale</w:t>
      </w:r>
    </w:p>
    <w:p w14:paraId="400EA7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Perowne</w:t>
      </w:r>
      <w:proofErr w:type="spellEnd"/>
    </w:p>
    <w:p w14:paraId="0D38FE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Perrault</w:t>
      </w:r>
    </w:p>
    <w:p w14:paraId="5E7DA8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Perrett</w:t>
      </w:r>
    </w:p>
    <w:p w14:paraId="15B412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Perse</w:t>
      </w:r>
    </w:p>
    <w:p w14:paraId="38293BD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Perseus</w:t>
      </w:r>
    </w:p>
    <w:p w14:paraId="20EA2A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persimmon</w:t>
      </w:r>
    </w:p>
    <w:p w14:paraId="527350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perspicuity</w:t>
      </w:r>
    </w:p>
    <w:p w14:paraId="2CEA57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Perth</w:t>
      </w:r>
    </w:p>
    <w:p w14:paraId="35216B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pertussis</w:t>
      </w:r>
    </w:p>
    <w:p w14:paraId="5E29750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Pertwee</w:t>
      </w:r>
    </w:p>
    <w:p w14:paraId="777C042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Pestalozzi</w:t>
      </w:r>
    </w:p>
    <w:p w14:paraId="6BB75D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Pethick</w:t>
      </w:r>
      <w:proofErr w:type="spellEnd"/>
    </w:p>
    <w:p w14:paraId="7493663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petiole</w:t>
      </w:r>
    </w:p>
    <w:p w14:paraId="55C5F88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Petraeus</w:t>
      </w:r>
    </w:p>
    <w:p w14:paraId="26DBCF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Petrarchan</w:t>
      </w:r>
    </w:p>
    <w:p w14:paraId="59AF4D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petrodollar</w:t>
      </w:r>
    </w:p>
    <w:p w14:paraId="35306C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Petruchio</w:t>
      </w:r>
    </w:p>
    <w:p w14:paraId="1DC9AE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Petrushka</w:t>
      </w:r>
      <w:proofErr w:type="spellEnd"/>
    </w:p>
    <w:p w14:paraId="5D49F4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Pettigrew</w:t>
      </w:r>
    </w:p>
    <w:p w14:paraId="793D4E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pettitoes</w:t>
      </w:r>
    </w:p>
    <w:p w14:paraId="400C49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pewit</w:t>
      </w:r>
    </w:p>
    <w:p w14:paraId="326E99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Peynell</w:t>
      </w:r>
      <w:proofErr w:type="spellEnd"/>
    </w:p>
    <w:p w14:paraId="58164A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Pfeiffer</w:t>
      </w:r>
    </w:p>
    <w:p w14:paraId="6A3E07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Phaeton</w:t>
      </w:r>
    </w:p>
    <w:p w14:paraId="68B6A2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phalange</w:t>
      </w:r>
    </w:p>
    <w:p w14:paraId="417461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phalanx</w:t>
      </w:r>
    </w:p>
    <w:p w14:paraId="28CAB17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phallicism</w:t>
      </w:r>
    </w:p>
    <w:p w14:paraId="03063F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phanerogam</w:t>
      </w:r>
    </w:p>
    <w:p w14:paraId="21B556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pharyngitis</w:t>
      </w:r>
    </w:p>
    <w:p w14:paraId="44B5648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phenolphthalein</w:t>
      </w:r>
    </w:p>
    <w:p w14:paraId="7DDECF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phew</w:t>
      </w:r>
    </w:p>
    <w:p w14:paraId="67DDC5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phial</w:t>
      </w:r>
    </w:p>
    <w:p w14:paraId="41FAEA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philhellene</w:t>
      </w:r>
    </w:p>
    <w:p w14:paraId="51F0AE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philippic</w:t>
      </w:r>
    </w:p>
    <w:p w14:paraId="196D4C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Philoctetes</w:t>
      </w:r>
    </w:p>
    <w:p w14:paraId="112545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Philpotts</w:t>
      </w:r>
      <w:proofErr w:type="spellEnd"/>
    </w:p>
    <w:p w14:paraId="5DF769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Phizackerley</w:t>
      </w:r>
      <w:proofErr w:type="spellEnd"/>
    </w:p>
    <w:p w14:paraId="779A81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phossy</w:t>
      </w:r>
    </w:p>
    <w:p w14:paraId="7D7814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pianissimo</w:t>
      </w:r>
    </w:p>
    <w:p w14:paraId="02BE23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pianoforte</w:t>
      </w:r>
    </w:p>
    <w:p w14:paraId="5355E9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picadores</w:t>
      </w:r>
      <w:proofErr w:type="spellEnd"/>
    </w:p>
    <w:p w14:paraId="21EC994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picaninny</w:t>
      </w:r>
    </w:p>
    <w:p w14:paraId="0CC194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picaroon</w:t>
      </w:r>
    </w:p>
    <w:p w14:paraId="7958E3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piccalilli</w:t>
      </w:r>
    </w:p>
    <w:p w14:paraId="621021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piccolo</w:t>
      </w:r>
    </w:p>
    <w:p w14:paraId="1FD836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pickaninny</w:t>
      </w:r>
    </w:p>
    <w:p w14:paraId="44C099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picotee</w:t>
      </w:r>
    </w:p>
    <w:p w14:paraId="2BC288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piedmont</w:t>
      </w:r>
    </w:p>
    <w:p w14:paraId="60F7C4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Pierrepont</w:t>
      </w:r>
      <w:proofErr w:type="spellEnd"/>
    </w:p>
    <w:p w14:paraId="1C4640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pierrot</w:t>
      </w:r>
      <w:proofErr w:type="spellEnd"/>
    </w:p>
    <w:p w14:paraId="4E3469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Pietermaritzburg</w:t>
      </w:r>
    </w:p>
    <w:p w14:paraId="4BB306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Piggott</w:t>
      </w:r>
    </w:p>
    <w:p w14:paraId="2E1926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Pigott</w:t>
      </w:r>
    </w:p>
    <w:p w14:paraId="15F5BD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pillion</w:t>
      </w:r>
    </w:p>
    <w:p w14:paraId="0F7AE0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pilocarpine</w:t>
      </w:r>
    </w:p>
    <w:p w14:paraId="77F062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pilcener</w:t>
      </w:r>
      <w:proofErr w:type="spellEnd"/>
    </w:p>
    <w:p w14:paraId="5C0938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pimiento</w:t>
      </w:r>
    </w:p>
    <w:p w14:paraId="68BC89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Pinocchio</w:t>
      </w:r>
    </w:p>
    <w:p w14:paraId="240663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Pinteresque</w:t>
      </w:r>
    </w:p>
    <w:p w14:paraId="24245F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Pinxton</w:t>
      </w:r>
      <w:proofErr w:type="spellEnd"/>
    </w:p>
    <w:p w14:paraId="227817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pippin</w:t>
      </w:r>
    </w:p>
    <w:p w14:paraId="743C32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piquancy</w:t>
      </w:r>
    </w:p>
    <w:p w14:paraId="446D15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Piraeus</w:t>
      </w:r>
    </w:p>
    <w:p w14:paraId="27CDAA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Pirandello</w:t>
      </w:r>
    </w:p>
    <w:p w14:paraId="180F15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Pirelli</w:t>
      </w:r>
    </w:p>
    <w:p w14:paraId="15CAC2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pirouette</w:t>
      </w:r>
    </w:p>
    <w:p w14:paraId="1E8744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Piscean</w:t>
      </w:r>
    </w:p>
    <w:p w14:paraId="464AD0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Pissarro</w:t>
      </w:r>
    </w:p>
    <w:p w14:paraId="3F3C5B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pistachio</w:t>
      </w:r>
    </w:p>
    <w:p w14:paraId="098938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Pitcairn</w:t>
      </w:r>
    </w:p>
    <w:p w14:paraId="705217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pithecanthropus</w:t>
      </w:r>
    </w:p>
    <w:p w14:paraId="18670F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pittance</w:t>
      </w:r>
    </w:p>
    <w:p w14:paraId="44D6E6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pityriasis</w:t>
      </w:r>
    </w:p>
    <w:p w14:paraId="03461B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pixellated</w:t>
      </w:r>
      <w:proofErr w:type="spellEnd"/>
    </w:p>
    <w:p w14:paraId="33A3B0A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Pizarro</w:t>
      </w:r>
    </w:p>
    <w:p w14:paraId="29BDB6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pizazz</w:t>
      </w:r>
    </w:p>
    <w:p w14:paraId="6E0DC6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pizzazz</w:t>
      </w:r>
    </w:p>
    <w:p w14:paraId="219827B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Pizzey</w:t>
      </w:r>
    </w:p>
    <w:p w14:paraId="653758F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plaguy</w:t>
      </w:r>
    </w:p>
    <w:p w14:paraId="175BCC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planchette</w:t>
      </w:r>
    </w:p>
    <w:p w14:paraId="37BD3D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Plassey</w:t>
      </w:r>
    </w:p>
    <w:p w14:paraId="71E92B7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Plataea</w:t>
      </w:r>
    </w:p>
    <w:p w14:paraId="1934B9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platitudinous</w:t>
      </w:r>
    </w:p>
    <w:p w14:paraId="16CB1A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platypus</w:t>
      </w:r>
    </w:p>
    <w:p w14:paraId="08B4D7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plebeian</w:t>
      </w:r>
    </w:p>
    <w:p w14:paraId="1CAE8A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Pleiad</w:t>
      </w:r>
    </w:p>
    <w:p w14:paraId="6F0E89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Pleistocene</w:t>
      </w:r>
    </w:p>
    <w:p w14:paraId="1BC6561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plenipotentiary</w:t>
      </w:r>
    </w:p>
    <w:p w14:paraId="22E1D9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pleuritic</w:t>
      </w:r>
    </w:p>
    <w:p w14:paraId="4D60A9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pliancy</w:t>
      </w:r>
    </w:p>
    <w:p w14:paraId="104098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Plinlimmon</w:t>
      </w:r>
      <w:proofErr w:type="spellEnd"/>
    </w:p>
    <w:p w14:paraId="1925751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Pliocene</w:t>
      </w:r>
    </w:p>
    <w:p w14:paraId="4D0A53E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Plomley</w:t>
      </w:r>
      <w:proofErr w:type="spellEnd"/>
    </w:p>
    <w:p w14:paraId="204220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Plovdiv</w:t>
      </w:r>
    </w:p>
    <w:p w14:paraId="23DE4A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Plumpton</w:t>
      </w:r>
    </w:p>
    <w:p w14:paraId="21DE9A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pluviometer</w:t>
      </w:r>
    </w:p>
    <w:p w14:paraId="73CC93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pneumoconiosis</w:t>
      </w:r>
    </w:p>
    <w:p w14:paraId="0A558E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poignancy</w:t>
      </w:r>
    </w:p>
    <w:p w14:paraId="0F3847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poinsettia</w:t>
      </w:r>
    </w:p>
    <w:p w14:paraId="7D28F4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Poitier</w:t>
      </w:r>
    </w:p>
    <w:p w14:paraId="272EF9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polenta</w:t>
      </w:r>
    </w:p>
    <w:p w14:paraId="502154F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police</w:t>
      </w:r>
    </w:p>
    <w:p w14:paraId="29C4EB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poliomyelitis</w:t>
      </w:r>
    </w:p>
    <w:p w14:paraId="02821B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Pollixenes</w:t>
      </w:r>
      <w:proofErr w:type="spellEnd"/>
    </w:p>
    <w:p w14:paraId="5475D12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pollard</w:t>
      </w:r>
    </w:p>
    <w:p w14:paraId="46E5834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Pollock</w:t>
      </w:r>
    </w:p>
    <w:p w14:paraId="6DEA68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Pollux</w:t>
      </w:r>
    </w:p>
    <w:p w14:paraId="54AE4C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Pollyanna</w:t>
      </w:r>
    </w:p>
    <w:p w14:paraId="3DADF8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polonaise</w:t>
      </w:r>
    </w:p>
    <w:p w14:paraId="561794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poltergeist</w:t>
      </w:r>
    </w:p>
    <w:p w14:paraId="61B408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poltroon</w:t>
      </w:r>
    </w:p>
    <w:p w14:paraId="52B852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polyfilla</w:t>
      </w:r>
      <w:proofErr w:type="spellEnd"/>
    </w:p>
    <w:p w14:paraId="045407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polyvinyl</w:t>
      </w:r>
    </w:p>
    <w:p w14:paraId="26A438B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pommel</w:t>
      </w:r>
    </w:p>
    <w:p w14:paraId="051FB4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Pompeii</w:t>
      </w:r>
    </w:p>
    <w:p w14:paraId="2C6F54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Pompidou</w:t>
      </w:r>
    </w:p>
    <w:p w14:paraId="45FD55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pongee</w:t>
      </w:r>
    </w:p>
    <w:p w14:paraId="22CECB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poniard</w:t>
      </w:r>
    </w:p>
    <w:p w14:paraId="726CCA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Pontypridd</w:t>
      </w:r>
      <w:proofErr w:type="spellEnd"/>
    </w:p>
    <w:p w14:paraId="52A4E4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poodle</w:t>
      </w:r>
    </w:p>
    <w:p w14:paraId="1AD5BD4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poofter</w:t>
      </w:r>
    </w:p>
    <w:p w14:paraId="14CB05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poppadom</w:t>
      </w:r>
    </w:p>
    <w:p w14:paraId="4BA23F8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popplewell</w:t>
      </w:r>
      <w:proofErr w:type="spellEnd"/>
    </w:p>
    <w:p w14:paraId="2A6D12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portcullis</w:t>
      </w:r>
    </w:p>
    <w:p w14:paraId="356363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Porteus</w:t>
      </w:r>
      <w:proofErr w:type="spellEnd"/>
    </w:p>
    <w:p w14:paraId="40E705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Portillo</w:t>
      </w:r>
    </w:p>
    <w:p w14:paraId="79C06F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portraiture</w:t>
      </w:r>
    </w:p>
    <w:p w14:paraId="667869F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posset</w:t>
      </w:r>
    </w:p>
    <w:p w14:paraId="348573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possum</w:t>
      </w:r>
    </w:p>
    <w:p w14:paraId="7EB0E3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poteen</w:t>
      </w:r>
    </w:p>
    <w:p w14:paraId="631324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potheen</w:t>
      </w:r>
      <w:proofErr w:type="spellEnd"/>
    </w:p>
    <w:p w14:paraId="705D95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Poughill</w:t>
      </w:r>
      <w:proofErr w:type="spellEnd"/>
    </w:p>
    <w:p w14:paraId="5142D9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Pouparts</w:t>
      </w:r>
      <w:proofErr w:type="spellEnd"/>
    </w:p>
    <w:p w14:paraId="0CA74E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Powlett</w:t>
      </w:r>
      <w:proofErr w:type="spellEnd"/>
    </w:p>
    <w:p w14:paraId="097E12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powwow</w:t>
      </w:r>
    </w:p>
    <w:p w14:paraId="4485777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Poynton</w:t>
      </w:r>
    </w:p>
    <w:p w14:paraId="4F451E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Poznan</w:t>
      </w:r>
    </w:p>
    <w:p w14:paraId="29BF0B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praecox</w:t>
      </w:r>
    </w:p>
    <w:p w14:paraId="21173B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Praed</w:t>
      </w:r>
      <w:proofErr w:type="spellEnd"/>
    </w:p>
    <w:p w14:paraId="1362BC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Praeterita</w:t>
      </w:r>
      <w:proofErr w:type="spellEnd"/>
    </w:p>
    <w:p w14:paraId="4DF5C0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Prague</w:t>
      </w:r>
    </w:p>
    <w:p w14:paraId="67E820B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Praia</w:t>
      </w:r>
    </w:p>
    <w:p w14:paraId="4F3BB0E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Prakrit</w:t>
      </w:r>
    </w:p>
    <w:p w14:paraId="3FFE25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Prall</w:t>
      </w:r>
      <w:proofErr w:type="spellEnd"/>
    </w:p>
    <w:p w14:paraId="13F801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Pratchett</w:t>
      </w:r>
    </w:p>
    <w:p w14:paraId="2C536A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pratique</w:t>
      </w:r>
    </w:p>
    <w:p w14:paraId="172E7F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Pratt</w:t>
      </w:r>
    </w:p>
    <w:p w14:paraId="6DE00EA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Pravda</w:t>
      </w:r>
    </w:p>
    <w:p w14:paraId="479DF8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Praxiteles</w:t>
      </w:r>
    </w:p>
    <w:p w14:paraId="1244C1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Preece</w:t>
      </w:r>
      <w:proofErr w:type="spellEnd"/>
    </w:p>
    <w:p w14:paraId="72D1C82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preemie</w:t>
      </w:r>
    </w:p>
    <w:p w14:paraId="74F7FB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preen</w:t>
      </w:r>
    </w:p>
    <w:p w14:paraId="6881B3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prefab</w:t>
      </w:r>
    </w:p>
    <w:p w14:paraId="52C337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prelims</w:t>
      </w:r>
    </w:p>
    <w:p w14:paraId="2645B8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prequel</w:t>
      </w:r>
    </w:p>
    <w:p w14:paraId="5BBCFC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prescind</w:t>
      </w:r>
    </w:p>
    <w:p w14:paraId="7C25201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pressie</w:t>
      </w:r>
      <w:proofErr w:type="spellEnd"/>
    </w:p>
    <w:p w14:paraId="374E4A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Prestatyn</w:t>
      </w:r>
    </w:p>
    <w:p w14:paraId="51896F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preteen</w:t>
      </w:r>
    </w:p>
    <w:p w14:paraId="20851E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pretzel</w:t>
      </w:r>
    </w:p>
    <w:p w14:paraId="2E01A6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Prewett</w:t>
      </w:r>
      <w:proofErr w:type="spellEnd"/>
    </w:p>
    <w:p w14:paraId="1051BC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prezzie</w:t>
      </w:r>
      <w:proofErr w:type="spellEnd"/>
    </w:p>
    <w:p w14:paraId="2AB5BF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priapus</w:t>
      </w:r>
      <w:proofErr w:type="spellEnd"/>
    </w:p>
    <w:p w14:paraId="197B4DF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Prideaux</w:t>
      </w:r>
      <w:proofErr w:type="spellEnd"/>
    </w:p>
    <w:p w14:paraId="2A6AEE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priggish</w:t>
      </w:r>
    </w:p>
    <w:p w14:paraId="6342C7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primaeval</w:t>
      </w:r>
    </w:p>
    <w:p w14:paraId="13F984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prissy</w:t>
      </w:r>
    </w:p>
    <w:p w14:paraId="666E7C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Pritchett</w:t>
      </w:r>
    </w:p>
    <w:p w14:paraId="37AC12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prithee</w:t>
      </w:r>
    </w:p>
    <w:p w14:paraId="5F4E68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privateer</w:t>
      </w:r>
    </w:p>
    <w:p w14:paraId="5E0FCD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Prizren</w:t>
      </w:r>
      <w:proofErr w:type="spellEnd"/>
    </w:p>
    <w:p w14:paraId="1F4449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Probyn</w:t>
      </w:r>
      <w:proofErr w:type="spellEnd"/>
    </w:p>
    <w:p w14:paraId="19B48E5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Procyon</w:t>
      </w:r>
    </w:p>
    <w:p w14:paraId="3EC630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proddy</w:t>
      </w:r>
      <w:proofErr w:type="spellEnd"/>
    </w:p>
    <w:p w14:paraId="5433C0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profiteer</w:t>
      </w:r>
    </w:p>
    <w:p w14:paraId="6072ECB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profligacy</w:t>
      </w:r>
    </w:p>
    <w:p w14:paraId="33EFC9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prognathic</w:t>
      </w:r>
    </w:p>
    <w:p w14:paraId="110D37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prolix</w:t>
      </w:r>
    </w:p>
    <w:p w14:paraId="43208C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Promethean</w:t>
      </w:r>
    </w:p>
    <w:p w14:paraId="52B53D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Proops</w:t>
      </w:r>
      <w:proofErr w:type="spellEnd"/>
    </w:p>
    <w:p w14:paraId="0DF5D1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propjet</w:t>
      </w:r>
    </w:p>
    <w:p w14:paraId="2A67B2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propylaeum</w:t>
      </w:r>
    </w:p>
    <w:p w14:paraId="67256C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proselyte</w:t>
      </w:r>
    </w:p>
    <w:p w14:paraId="21CE4E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Prosser</w:t>
      </w:r>
    </w:p>
    <w:p w14:paraId="02A933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protean</w:t>
      </w:r>
    </w:p>
    <w:p w14:paraId="302F1D6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protease</w:t>
      </w:r>
    </w:p>
    <w:p w14:paraId="1A87D7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Proteus</w:t>
      </w:r>
    </w:p>
    <w:p w14:paraId="686ECD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Proudie</w:t>
      </w:r>
      <w:proofErr w:type="spellEnd"/>
    </w:p>
    <w:p w14:paraId="7DBE70E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Proulx</w:t>
      </w:r>
    </w:p>
    <w:p w14:paraId="0DFE125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Proust</w:t>
      </w:r>
    </w:p>
    <w:p w14:paraId="6711F4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Prout</w:t>
      </w:r>
      <w:proofErr w:type="spellEnd"/>
    </w:p>
    <w:p w14:paraId="36D291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Prozac</w:t>
      </w:r>
    </w:p>
    <w:p w14:paraId="471E624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prunella</w:t>
      </w:r>
    </w:p>
    <w:p w14:paraId="73AD86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Pryce</w:t>
      </w:r>
    </w:p>
    <w:p w14:paraId="631753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Pryde</w:t>
      </w:r>
      <w:proofErr w:type="spellEnd"/>
    </w:p>
    <w:p w14:paraId="10F421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Pryke</w:t>
      </w:r>
      <w:proofErr w:type="spellEnd"/>
    </w:p>
    <w:p w14:paraId="00A2BE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Prynne</w:t>
      </w:r>
    </w:p>
    <w:p w14:paraId="7E6CD2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Pryor</w:t>
      </w:r>
    </w:p>
    <w:p w14:paraId="2FC3B4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Przewalski</w:t>
      </w:r>
      <w:proofErr w:type="spellEnd"/>
    </w:p>
    <w:p w14:paraId="01EDFF0A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Q</w:t>
      </w:r>
    </w:p>
    <w:p w14:paraId="225DC7A6" w14:textId="77777777" w:rsidR="00281311" w:rsidRDefault="00281311">
      <w:pPr>
        <w:spacing w:after="0" w:line="240" w:lineRule="auto"/>
      </w:pPr>
    </w:p>
    <w:p w14:paraId="02C0FA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quadrangular</w:t>
      </w:r>
    </w:p>
    <w:p w14:paraId="406296F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quadraphonic</w:t>
      </w:r>
    </w:p>
    <w:p w14:paraId="21464B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quadric</w:t>
      </w:r>
    </w:p>
    <w:p w14:paraId="20C414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quadrilingual</w:t>
      </w:r>
    </w:p>
    <w:p w14:paraId="1D5DF2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quadriplegia</w:t>
      </w:r>
    </w:p>
    <w:p w14:paraId="382E15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quadroon</w:t>
      </w:r>
    </w:p>
    <w:p w14:paraId="5B0A6E1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quadrumana</w:t>
      </w:r>
      <w:proofErr w:type="spellEnd"/>
    </w:p>
    <w:p w14:paraId="3A2D82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quadruplicate</w:t>
      </w:r>
    </w:p>
    <w:p w14:paraId="7EFDF44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quaestor</w:t>
      </w:r>
    </w:p>
    <w:p w14:paraId="6F90997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quagmire</w:t>
      </w:r>
    </w:p>
    <w:p w14:paraId="195D20A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qualmish</w:t>
      </w:r>
      <w:proofErr w:type="spellEnd"/>
    </w:p>
    <w:p w14:paraId="24BABB8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quango</w:t>
      </w:r>
    </w:p>
    <w:p w14:paraId="2AB9E6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quarantine</w:t>
      </w:r>
    </w:p>
    <w:p w14:paraId="38DF5E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quartan</w:t>
      </w:r>
    </w:p>
    <w:p w14:paraId="6C442D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quartic</w:t>
      </w:r>
    </w:p>
    <w:p w14:paraId="0EA275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quasar</w:t>
      </w:r>
    </w:p>
    <w:p w14:paraId="098657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quaternary</w:t>
      </w:r>
    </w:p>
    <w:p w14:paraId="01DF8E8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quadrillion</w:t>
      </w:r>
    </w:p>
    <w:p w14:paraId="786B875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quenelle</w:t>
      </w:r>
    </w:p>
    <w:p w14:paraId="5034EF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questionnaire</w:t>
      </w:r>
    </w:p>
    <w:p w14:paraId="19C499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quetzal</w:t>
      </w:r>
    </w:p>
    <w:p w14:paraId="2636FA1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quibble</w:t>
      </w:r>
    </w:p>
    <w:p w14:paraId="262460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quiche</w:t>
      </w:r>
    </w:p>
    <w:p w14:paraId="5C9BBD0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quiddity</w:t>
      </w:r>
    </w:p>
    <w:p w14:paraId="5DAFAC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quiescence</w:t>
      </w:r>
    </w:p>
    <w:p w14:paraId="378341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quietude</w:t>
      </w:r>
    </w:p>
    <w:p w14:paraId="41779FF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quincentenary</w:t>
      </w:r>
    </w:p>
    <w:p w14:paraId="2540680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quingentenary</w:t>
      </w:r>
      <w:proofErr w:type="spellEnd"/>
    </w:p>
    <w:p w14:paraId="32E2945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quinquennium</w:t>
      </w:r>
    </w:p>
    <w:p w14:paraId="39621E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quintillion</w:t>
      </w:r>
    </w:p>
    <w:p w14:paraId="0427E5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quintuple</w:t>
      </w:r>
    </w:p>
    <w:p w14:paraId="0996F8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quirky</w:t>
      </w:r>
    </w:p>
    <w:p w14:paraId="7FC081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quittance</w:t>
      </w:r>
    </w:p>
    <w:p w14:paraId="1740A1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quixotic</w:t>
      </w:r>
    </w:p>
    <w:p w14:paraId="258F6A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quodlibet</w:t>
      </w:r>
    </w:p>
    <w:p w14:paraId="09F8F6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quondam</w:t>
      </w:r>
    </w:p>
    <w:p w14:paraId="2F1A34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quorate</w:t>
      </w:r>
    </w:p>
    <w:p w14:paraId="1B68DD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quotidian</w:t>
      </w:r>
    </w:p>
    <w:p w14:paraId="2105DAA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qwerty</w:t>
      </w:r>
    </w:p>
    <w:p w14:paraId="78A21520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</w:t>
      </w:r>
    </w:p>
    <w:p w14:paraId="7D11725E" w14:textId="77777777" w:rsidR="00281311" w:rsidRDefault="00281311">
      <w:pPr>
        <w:spacing w:after="0" w:line="240" w:lineRule="auto"/>
      </w:pPr>
    </w:p>
    <w:p w14:paraId="215D89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rabbinate</w:t>
      </w:r>
    </w:p>
    <w:p w14:paraId="1C64FF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raccoon</w:t>
      </w:r>
    </w:p>
    <w:p w14:paraId="699E74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racecourse</w:t>
      </w:r>
    </w:p>
    <w:p w14:paraId="7EE86F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rachitic</w:t>
      </w:r>
    </w:p>
    <w:p w14:paraId="35FDE3E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rachmanism</w:t>
      </w:r>
      <w:proofErr w:type="spellEnd"/>
    </w:p>
    <w:p w14:paraId="681D8E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racketeer</w:t>
      </w:r>
    </w:p>
    <w:p w14:paraId="50FC45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raconteur</w:t>
      </w:r>
    </w:p>
    <w:p w14:paraId="7912C3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radicchio</w:t>
      </w:r>
    </w:p>
    <w:p w14:paraId="5FE8A6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radioactivity</w:t>
      </w:r>
    </w:p>
    <w:p w14:paraId="7B4845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radiolocation</w:t>
      </w:r>
    </w:p>
    <w:p w14:paraId="1E95B6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radiotherapy</w:t>
      </w:r>
    </w:p>
    <w:p w14:paraId="709143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radium</w:t>
      </w:r>
    </w:p>
    <w:p w14:paraId="0FCE34D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ragamuffin</w:t>
      </w:r>
    </w:p>
    <w:p w14:paraId="74CCD0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ragwort</w:t>
      </w:r>
    </w:p>
    <w:p w14:paraId="706891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raiment</w:t>
      </w:r>
    </w:p>
    <w:p w14:paraId="769086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rain-gauge</w:t>
      </w:r>
    </w:p>
    <w:p w14:paraId="2178FF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raisin</w:t>
      </w:r>
    </w:p>
    <w:p w14:paraId="39DFB20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rallentando</w:t>
      </w:r>
    </w:p>
    <w:p w14:paraId="55BCD2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rambunctious</w:t>
      </w:r>
    </w:p>
    <w:p w14:paraId="47E7B8D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rambutan</w:t>
      </w:r>
    </w:p>
    <w:p w14:paraId="1FAB86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ramification</w:t>
      </w:r>
    </w:p>
    <w:p w14:paraId="125E0B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rampageous</w:t>
      </w:r>
    </w:p>
    <w:p w14:paraId="3CFBA3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rampion</w:t>
      </w:r>
    </w:p>
    <w:p w14:paraId="1CAA95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ramshackle</w:t>
      </w:r>
    </w:p>
    <w:p w14:paraId="573E7A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ranchero</w:t>
      </w:r>
    </w:p>
    <w:p w14:paraId="12F1453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rancidity</w:t>
      </w:r>
    </w:p>
    <w:p w14:paraId="4CF984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rancorous</w:t>
      </w:r>
    </w:p>
    <w:p w14:paraId="1B4FD4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ransack</w:t>
      </w:r>
    </w:p>
    <w:p w14:paraId="6090DC7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ransom</w:t>
      </w:r>
    </w:p>
    <w:p w14:paraId="3066FEE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ranunculus</w:t>
      </w:r>
    </w:p>
    <w:p w14:paraId="7A4CA6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rapacious</w:t>
      </w:r>
    </w:p>
    <w:p w14:paraId="69AD8E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rapparee</w:t>
      </w:r>
    </w:p>
    <w:p w14:paraId="423BA1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rapporteur</w:t>
      </w:r>
    </w:p>
    <w:p w14:paraId="04A09D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rapscallion</w:t>
      </w:r>
    </w:p>
    <w:p w14:paraId="20D145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rapturous</w:t>
      </w:r>
    </w:p>
    <w:p w14:paraId="1774EAF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rarefication</w:t>
      </w:r>
    </w:p>
    <w:p w14:paraId="7B6608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raspberry</w:t>
      </w:r>
    </w:p>
    <w:p w14:paraId="146D685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rata</w:t>
      </w:r>
      <w:r>
        <w:rPr>
          <w:rFonts w:cs="Calibri"/>
        </w:rPr>
        <w:t>bility</w:t>
      </w:r>
    </w:p>
    <w:p w14:paraId="444965D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ratatouille</w:t>
      </w:r>
    </w:p>
    <w:p w14:paraId="4ED5C4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ratiocinate</w:t>
      </w:r>
    </w:p>
    <w:p w14:paraId="79D973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raucous</w:t>
      </w:r>
    </w:p>
    <w:p w14:paraId="262B1D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raunchy</w:t>
      </w:r>
    </w:p>
    <w:p w14:paraId="5F1042D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razzia</w:t>
      </w:r>
    </w:p>
    <w:p w14:paraId="0DE0A4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reactionary</w:t>
      </w:r>
    </w:p>
    <w:p w14:paraId="7E1DE6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readjustment</w:t>
      </w:r>
    </w:p>
    <w:p w14:paraId="5C27047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reallocate</w:t>
      </w:r>
    </w:p>
    <w:p w14:paraId="5FE220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realm</w:t>
      </w:r>
    </w:p>
    <w:p w14:paraId="00F6FA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rearmament</w:t>
      </w:r>
    </w:p>
    <w:p w14:paraId="1DE7D9E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rebarbative</w:t>
      </w:r>
    </w:p>
    <w:p w14:paraId="629E3E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rebellion</w:t>
      </w:r>
    </w:p>
    <w:p w14:paraId="6BC4BE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rebuttable</w:t>
      </w:r>
    </w:p>
    <w:p w14:paraId="75D2A4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recantation</w:t>
      </w:r>
    </w:p>
    <w:p w14:paraId="2CF1ED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recapitulatory</w:t>
      </w:r>
    </w:p>
    <w:p w14:paraId="5831318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recede</w:t>
      </w:r>
    </w:p>
    <w:p w14:paraId="7245BC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receipt</w:t>
      </w:r>
    </w:p>
    <w:p w14:paraId="78574D9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receivership</w:t>
      </w:r>
    </w:p>
    <w:p w14:paraId="484786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recension</w:t>
      </w:r>
    </w:p>
    <w:p w14:paraId="7AF31F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recessional</w:t>
      </w:r>
    </w:p>
    <w:p w14:paraId="5C0774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recidivism</w:t>
      </w:r>
    </w:p>
    <w:p w14:paraId="24FDD53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reciprocation</w:t>
      </w:r>
    </w:p>
    <w:p w14:paraId="38E8D1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reclamation</w:t>
      </w:r>
    </w:p>
    <w:p w14:paraId="56BA22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recommence</w:t>
      </w:r>
    </w:p>
    <w:p w14:paraId="3DD3CD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recompense</w:t>
      </w:r>
    </w:p>
    <w:p w14:paraId="018F12E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reconciliation</w:t>
      </w:r>
    </w:p>
    <w:p w14:paraId="68D5D9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recondite</w:t>
      </w:r>
    </w:p>
    <w:p w14:paraId="6EF96D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reconnaissance</w:t>
      </w:r>
    </w:p>
    <w:p w14:paraId="71E4675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reconnoiter</w:t>
      </w:r>
    </w:p>
    <w:p w14:paraId="625C57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reconvene</w:t>
      </w:r>
    </w:p>
    <w:p w14:paraId="0B9AA7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recriminate</w:t>
      </w:r>
    </w:p>
    <w:p w14:paraId="470BAA6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recrudescence</w:t>
      </w:r>
    </w:p>
    <w:p w14:paraId="259541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rectitude</w:t>
      </w:r>
    </w:p>
    <w:p w14:paraId="6A0A56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rectory</w:t>
      </w:r>
    </w:p>
    <w:p w14:paraId="29A53E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recumbent</w:t>
      </w:r>
    </w:p>
    <w:p w14:paraId="434C178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recuperation</w:t>
      </w:r>
    </w:p>
    <w:p w14:paraId="592E82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recusant</w:t>
      </w:r>
    </w:p>
    <w:p w14:paraId="68461C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redcurrant</w:t>
      </w:r>
    </w:p>
    <w:p w14:paraId="64D3322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redemption</w:t>
      </w:r>
    </w:p>
    <w:p w14:paraId="153737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redivivus</w:t>
      </w:r>
    </w:p>
    <w:p w14:paraId="026605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redolent</w:t>
      </w:r>
    </w:p>
    <w:p w14:paraId="1EF77E0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redshank</w:t>
      </w:r>
    </w:p>
    <w:p w14:paraId="17A9AB6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reducibility</w:t>
      </w:r>
    </w:p>
    <w:p w14:paraId="63208F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redundant</w:t>
      </w:r>
    </w:p>
    <w:p w14:paraId="733BF32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reduplicate</w:t>
      </w:r>
    </w:p>
    <w:p w14:paraId="5DEB8E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reefer</w:t>
      </w:r>
    </w:p>
    <w:p w14:paraId="30C50B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reinforce</w:t>
      </w:r>
    </w:p>
    <w:p w14:paraId="125238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re-establish</w:t>
      </w:r>
    </w:p>
    <w:p w14:paraId="7759923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refashion</w:t>
      </w:r>
    </w:p>
    <w:p w14:paraId="424A68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refectory</w:t>
      </w:r>
    </w:p>
    <w:p w14:paraId="3BA4266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referendum</w:t>
      </w:r>
    </w:p>
    <w:p w14:paraId="2362A07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reflexology</w:t>
      </w:r>
    </w:p>
    <w:p w14:paraId="19B243D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refluent</w:t>
      </w:r>
    </w:p>
    <w:p w14:paraId="66E1E7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reflux</w:t>
      </w:r>
    </w:p>
    <w:p w14:paraId="037AE32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refraction</w:t>
      </w:r>
    </w:p>
    <w:p w14:paraId="1C693E3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refrigerate</w:t>
      </w:r>
    </w:p>
    <w:p w14:paraId="0C847E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refulgence</w:t>
      </w:r>
    </w:p>
    <w:p w14:paraId="5201488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refurbish</w:t>
      </w:r>
    </w:p>
    <w:p w14:paraId="1647420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refutability</w:t>
      </w:r>
    </w:p>
    <w:p w14:paraId="46BCACC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lastRenderedPageBreak/>
        <w:t>regalia</w:t>
      </w:r>
    </w:p>
    <w:p w14:paraId="4F3C5A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regency</w:t>
      </w:r>
    </w:p>
    <w:p w14:paraId="596415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regicidal</w:t>
      </w:r>
    </w:p>
    <w:p w14:paraId="6F8C51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regiment</w:t>
      </w:r>
    </w:p>
    <w:p w14:paraId="752B477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regionalism</w:t>
      </w:r>
    </w:p>
    <w:p w14:paraId="1861955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registrant</w:t>
      </w:r>
    </w:p>
    <w:p w14:paraId="72AB27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regrettable</w:t>
      </w:r>
    </w:p>
    <w:p w14:paraId="2B0C1F1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regulatory</w:t>
      </w:r>
    </w:p>
    <w:p w14:paraId="0B1121C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regurgitate</w:t>
      </w:r>
    </w:p>
    <w:p w14:paraId="2B4A7F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rehabilitation</w:t>
      </w:r>
    </w:p>
    <w:p w14:paraId="640FFC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rehearsal</w:t>
      </w:r>
    </w:p>
    <w:p w14:paraId="5460AF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rehydration</w:t>
      </w:r>
    </w:p>
    <w:p w14:paraId="1C3B0DC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reification</w:t>
      </w:r>
    </w:p>
    <w:p w14:paraId="208CAAE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reimburse</w:t>
      </w:r>
    </w:p>
    <w:p w14:paraId="4F84C2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reincarnation</w:t>
      </w:r>
    </w:p>
    <w:p w14:paraId="332B26C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reinforce</w:t>
      </w:r>
    </w:p>
    <w:p w14:paraId="197B720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reinvigorate</w:t>
      </w:r>
    </w:p>
    <w:p w14:paraId="2FD2C9F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reiteration</w:t>
      </w:r>
    </w:p>
    <w:p w14:paraId="449BDF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rejuvenate</w:t>
      </w:r>
    </w:p>
    <w:p w14:paraId="2AD558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relationship</w:t>
      </w:r>
    </w:p>
    <w:p w14:paraId="55ABD6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relaxation</w:t>
      </w:r>
    </w:p>
    <w:p w14:paraId="3C54C4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relegate</w:t>
      </w:r>
    </w:p>
    <w:p w14:paraId="1B0684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reliability</w:t>
      </w:r>
    </w:p>
    <w:p w14:paraId="6424BC7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reliant</w:t>
      </w:r>
    </w:p>
    <w:p w14:paraId="706051A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reliquary</w:t>
      </w:r>
    </w:p>
    <w:p w14:paraId="3A28E3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reluctance</w:t>
      </w:r>
    </w:p>
    <w:p w14:paraId="4DBD1C4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remanence</w:t>
      </w:r>
    </w:p>
    <w:p w14:paraId="6AF251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remediable</w:t>
      </w:r>
    </w:p>
    <w:p w14:paraId="6D36B53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reminiscent</w:t>
      </w:r>
    </w:p>
    <w:p w14:paraId="66D3256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remittitur</w:t>
      </w:r>
    </w:p>
    <w:p w14:paraId="4D4E7DD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remonstrance</w:t>
      </w:r>
    </w:p>
    <w:p w14:paraId="573F6F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remortgage</w:t>
      </w:r>
    </w:p>
    <w:p w14:paraId="37B420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removability</w:t>
      </w:r>
    </w:p>
    <w:p w14:paraId="145BEB7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remunerate</w:t>
      </w:r>
    </w:p>
    <w:p w14:paraId="2564D92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renascent</w:t>
      </w:r>
    </w:p>
    <w:p w14:paraId="28EC358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rendezvous</w:t>
      </w:r>
    </w:p>
    <w:p w14:paraId="08CDDC3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renegade</w:t>
      </w:r>
    </w:p>
    <w:p w14:paraId="5C8562C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renminbi</w:t>
      </w:r>
    </w:p>
    <w:p w14:paraId="042C16E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rentier</w:t>
      </w:r>
    </w:p>
    <w:p w14:paraId="2A76AF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renunciation</w:t>
      </w:r>
    </w:p>
    <w:p w14:paraId="26401A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reorientation</w:t>
      </w:r>
    </w:p>
    <w:p w14:paraId="0456FF2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reparable</w:t>
      </w:r>
    </w:p>
    <w:p w14:paraId="188810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repatriation</w:t>
      </w:r>
    </w:p>
    <w:p w14:paraId="36ECFBD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repentance</w:t>
      </w:r>
    </w:p>
    <w:p w14:paraId="3C85AFE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repercussion</w:t>
      </w:r>
    </w:p>
    <w:p w14:paraId="6FB94F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repertoire</w:t>
      </w:r>
    </w:p>
    <w:p w14:paraId="333D68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rephrase</w:t>
      </w:r>
    </w:p>
    <w:p w14:paraId="55E107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replenish</w:t>
      </w:r>
    </w:p>
    <w:p w14:paraId="34F6D7C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repletion</w:t>
      </w:r>
    </w:p>
    <w:p w14:paraId="7CC03C1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replication</w:t>
      </w:r>
    </w:p>
    <w:p w14:paraId="75CD25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reportage</w:t>
      </w:r>
    </w:p>
    <w:p w14:paraId="5A134BA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reprehend</w:t>
      </w:r>
    </w:p>
    <w:p w14:paraId="3149F6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reprimand</w:t>
      </w:r>
    </w:p>
    <w:p w14:paraId="7D8BD6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reprobate</w:t>
      </w:r>
    </w:p>
    <w:p w14:paraId="78A73F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reprographic</w:t>
      </w:r>
    </w:p>
    <w:p w14:paraId="4338FAE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reptilian</w:t>
      </w:r>
    </w:p>
    <w:p w14:paraId="7BFE8D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repudiate</w:t>
      </w:r>
    </w:p>
    <w:p w14:paraId="6F75B5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repugnant</w:t>
      </w:r>
    </w:p>
    <w:p w14:paraId="11AE220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requiem</w:t>
      </w:r>
    </w:p>
    <w:p w14:paraId="605B92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requirement</w:t>
      </w:r>
    </w:p>
    <w:p w14:paraId="3411ED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rescind</w:t>
      </w:r>
    </w:p>
    <w:p w14:paraId="2EC9D1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rescission</w:t>
      </w:r>
    </w:p>
    <w:p w14:paraId="0F76371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research</w:t>
      </w:r>
    </w:p>
    <w:p w14:paraId="452C84A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resentment</w:t>
      </w:r>
    </w:p>
    <w:p w14:paraId="57E930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reservation</w:t>
      </w:r>
    </w:p>
    <w:p w14:paraId="28018B7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reservoir</w:t>
      </w:r>
    </w:p>
    <w:p w14:paraId="5E5095D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residential</w:t>
      </w:r>
    </w:p>
    <w:p w14:paraId="5491671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residuary</w:t>
      </w:r>
    </w:p>
    <w:p w14:paraId="692CE5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residuum</w:t>
      </w:r>
    </w:p>
    <w:p w14:paraId="7A701A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resoluble</w:t>
      </w:r>
    </w:p>
    <w:p w14:paraId="39C0577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resonance</w:t>
      </w:r>
    </w:p>
    <w:p w14:paraId="22E7CD1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resorption</w:t>
      </w:r>
    </w:p>
    <w:p w14:paraId="31B3BDE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resourceful</w:t>
      </w:r>
    </w:p>
    <w:p w14:paraId="578A0D6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respirable</w:t>
      </w:r>
    </w:p>
    <w:p w14:paraId="66302BB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resplendence</w:t>
      </w:r>
    </w:p>
    <w:p w14:paraId="610AC1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restaurant</w:t>
      </w:r>
    </w:p>
    <w:p w14:paraId="74BDCFB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restitution</w:t>
      </w:r>
    </w:p>
    <w:p w14:paraId="30D6E25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restive</w:t>
      </w:r>
    </w:p>
    <w:p w14:paraId="3EB71B39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</w:t>
      </w:r>
    </w:p>
    <w:p w14:paraId="119C22D7" w14:textId="77777777" w:rsidR="00281311" w:rsidRDefault="00281311">
      <w:pPr>
        <w:spacing w:after="0" w:line="240" w:lineRule="auto"/>
      </w:pPr>
    </w:p>
    <w:p w14:paraId="2DF150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sabre-toothed</w:t>
      </w:r>
      <w:proofErr w:type="spellEnd"/>
    </w:p>
    <w:p w14:paraId="1DA524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sadomasochism </w:t>
      </w:r>
    </w:p>
    <w:p w14:paraId="6369C0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sagacious </w:t>
      </w:r>
    </w:p>
    <w:p w14:paraId="6AFC1C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Sagittarian </w:t>
      </w:r>
    </w:p>
    <w:p w14:paraId="64E635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Sancerre </w:t>
      </w:r>
    </w:p>
    <w:p w14:paraId="6E9E6E8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sauerbraten </w:t>
      </w:r>
    </w:p>
    <w:p w14:paraId="4F03D9E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sauerkraut </w:t>
      </w:r>
    </w:p>
    <w:p w14:paraId="61CB8C9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sauté</w:t>
      </w:r>
    </w:p>
    <w:p w14:paraId="58DD91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scaffold</w:t>
      </w:r>
    </w:p>
    <w:p w14:paraId="4735760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scaramouche</w:t>
      </w:r>
    </w:p>
    <w:p w14:paraId="68FE382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Scarborough </w:t>
      </w:r>
    </w:p>
    <w:p w14:paraId="7BBCCD7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schadenfreude </w:t>
      </w:r>
    </w:p>
    <w:p w14:paraId="152328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Scheherazade </w:t>
      </w:r>
    </w:p>
    <w:p w14:paraId="00E4AAF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Scheldt</w:t>
      </w:r>
    </w:p>
    <w:p w14:paraId="5F7E99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schipperke </w:t>
      </w:r>
    </w:p>
    <w:p w14:paraId="16D559F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schismatic</w:t>
      </w:r>
    </w:p>
    <w:p w14:paraId="11E9305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schizophrenia </w:t>
      </w:r>
    </w:p>
    <w:p w14:paraId="39EFA09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schlockmeister </w:t>
      </w:r>
    </w:p>
    <w:p w14:paraId="38F0A2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schnozzle </w:t>
      </w:r>
    </w:p>
    <w:p w14:paraId="02A1E2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Schopenhauer </w:t>
      </w:r>
    </w:p>
    <w:p w14:paraId="177618D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schottische </w:t>
      </w:r>
    </w:p>
    <w:p w14:paraId="28A326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scintillate </w:t>
      </w:r>
    </w:p>
    <w:p w14:paraId="161B2A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sciolism </w:t>
      </w:r>
    </w:p>
    <w:p w14:paraId="2B4895F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sclerotic </w:t>
      </w:r>
    </w:p>
    <w:p w14:paraId="1AAED0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scopolamine </w:t>
      </w:r>
    </w:p>
    <w:p w14:paraId="3F8AEDF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scorbutic </w:t>
      </w:r>
    </w:p>
    <w:p w14:paraId="4FD776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scrappage </w:t>
      </w:r>
    </w:p>
    <w:p w14:paraId="17F60D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scrimmage </w:t>
      </w:r>
    </w:p>
    <w:p w14:paraId="5565AF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scrimshaw</w:t>
      </w:r>
    </w:p>
    <w:p w14:paraId="391AF2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scrutineer </w:t>
      </w:r>
    </w:p>
    <w:p w14:paraId="59DEF5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Scrymgeour</w:t>
      </w:r>
      <w:proofErr w:type="spellEnd"/>
      <w:r>
        <w:t xml:space="preserve"> </w:t>
      </w:r>
    </w:p>
    <w:p w14:paraId="5986D6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scullion </w:t>
      </w:r>
    </w:p>
    <w:p w14:paraId="24E6F5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Scunthorpe</w:t>
      </w:r>
      <w:proofErr w:type="spellEnd"/>
      <w:r>
        <w:t xml:space="preserve"> </w:t>
      </w:r>
    </w:p>
    <w:p w14:paraId="4B57C37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scurrility </w:t>
      </w:r>
    </w:p>
    <w:p w14:paraId="00F388F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seborrhea </w:t>
      </w:r>
    </w:p>
    <w:p w14:paraId="19D993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secateurs </w:t>
      </w:r>
    </w:p>
    <w:p w14:paraId="4AF8374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seguidilla </w:t>
      </w:r>
    </w:p>
    <w:p w14:paraId="2F6C620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seigneur </w:t>
      </w:r>
    </w:p>
    <w:p w14:paraId="6BF8E1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Seleucia </w:t>
      </w:r>
    </w:p>
    <w:p w14:paraId="45EE33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semanticist </w:t>
      </w:r>
    </w:p>
    <w:p w14:paraId="5E3D61C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semblance </w:t>
      </w:r>
    </w:p>
    <w:p w14:paraId="73DDAF5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senescence </w:t>
      </w:r>
    </w:p>
    <w:p w14:paraId="1A9B98F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septet </w:t>
      </w:r>
    </w:p>
    <w:p w14:paraId="5E47C3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sequester </w:t>
      </w:r>
    </w:p>
    <w:p w14:paraId="0221E17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lastRenderedPageBreak/>
        <w:t xml:space="preserve">sermonette </w:t>
      </w:r>
    </w:p>
    <w:p w14:paraId="68D2EE5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sesquicentennial </w:t>
      </w:r>
    </w:p>
    <w:p w14:paraId="7F0E593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Shawnee </w:t>
      </w:r>
    </w:p>
    <w:p w14:paraId="6481B3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shibboleth </w:t>
      </w:r>
    </w:p>
    <w:p w14:paraId="5ECF2C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shinsplints</w:t>
      </w:r>
      <w:proofErr w:type="spellEnd"/>
      <w:r>
        <w:t xml:space="preserve"> </w:t>
      </w:r>
    </w:p>
    <w:p w14:paraId="4CDDD66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shockmeister</w:t>
      </w:r>
      <w:proofErr w:type="spellEnd"/>
      <w:r>
        <w:t xml:space="preserve"> </w:t>
      </w:r>
    </w:p>
    <w:p w14:paraId="7576AEB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shmooze</w:t>
      </w:r>
      <w:proofErr w:type="spellEnd"/>
    </w:p>
    <w:p w14:paraId="651899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Shorncliffe </w:t>
      </w:r>
    </w:p>
    <w:p w14:paraId="7BC60E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Shostakovich </w:t>
      </w:r>
    </w:p>
    <w:p w14:paraId="7837A0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Shroshire</w:t>
      </w:r>
      <w:proofErr w:type="spellEnd"/>
      <w:r>
        <w:t xml:space="preserve"> </w:t>
      </w:r>
    </w:p>
    <w:p w14:paraId="090A63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Shrovetide </w:t>
      </w:r>
    </w:p>
    <w:p w14:paraId="6E9AF98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shruberry</w:t>
      </w:r>
      <w:proofErr w:type="spellEnd"/>
      <w:r>
        <w:t xml:space="preserve"> </w:t>
      </w:r>
    </w:p>
    <w:p w14:paraId="4A62DAC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Siddeley</w:t>
      </w:r>
      <w:proofErr w:type="spellEnd"/>
      <w:r>
        <w:t xml:space="preserve"> </w:t>
      </w:r>
    </w:p>
    <w:p w14:paraId="4D6FC32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Siegmund</w:t>
      </w:r>
      <w:proofErr w:type="spellEnd"/>
      <w:r>
        <w:t xml:space="preserve"> </w:t>
      </w:r>
    </w:p>
    <w:p w14:paraId="539EBE9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Sigourney </w:t>
      </w:r>
    </w:p>
    <w:p w14:paraId="0C0226E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silhouette </w:t>
      </w:r>
    </w:p>
    <w:p w14:paraId="499C59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simulacrum</w:t>
      </w:r>
    </w:p>
    <w:p w14:paraId="0E19799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sinecure </w:t>
      </w:r>
    </w:p>
    <w:p w14:paraId="025B7C2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proofErr w:type="gramStart"/>
      <w:r>
        <w:t>Sisyphean,Sisyphian</w:t>
      </w:r>
      <w:proofErr w:type="spellEnd"/>
      <w:proofErr w:type="gramEnd"/>
      <w:r>
        <w:t xml:space="preserve"> </w:t>
      </w:r>
    </w:p>
    <w:p w14:paraId="0AB721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skedaddle </w:t>
      </w:r>
    </w:p>
    <w:p w14:paraId="2E9EB7E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Skelmanthorpe </w:t>
      </w:r>
    </w:p>
    <w:p w14:paraId="1A01179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Skidmore</w:t>
      </w:r>
    </w:p>
    <w:p w14:paraId="36F28C7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Skipton</w:t>
      </w:r>
    </w:p>
    <w:p w14:paraId="12030DC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Skirmish</w:t>
      </w:r>
    </w:p>
    <w:p w14:paraId="1A336B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Skittish</w:t>
      </w:r>
    </w:p>
    <w:p w14:paraId="41B1A9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Skivvy</w:t>
      </w:r>
    </w:p>
    <w:p w14:paraId="57CC3CC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Skokholm</w:t>
      </w:r>
      <w:proofErr w:type="spellEnd"/>
    </w:p>
    <w:p w14:paraId="514431D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Skyrocket</w:t>
      </w:r>
    </w:p>
    <w:p w14:paraId="40393B5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Slaithwaite</w:t>
      </w:r>
      <w:proofErr w:type="spellEnd"/>
    </w:p>
    <w:p w14:paraId="6EA5FC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slam-dunk</w:t>
      </w:r>
    </w:p>
    <w:p w14:paraId="70C6461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slanderous</w:t>
      </w:r>
    </w:p>
    <w:p w14:paraId="017AF07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Slater</w:t>
      </w:r>
    </w:p>
    <w:p w14:paraId="6468BE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Slattern</w:t>
      </w:r>
    </w:p>
    <w:p w14:paraId="215006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Slaughterhouse</w:t>
      </w:r>
    </w:p>
    <w:p w14:paraId="1610021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Slazenger</w:t>
      </w:r>
    </w:p>
    <w:p w14:paraId="7F2CCE9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HSleaford</w:t>
      </w:r>
      <w:proofErr w:type="spellEnd"/>
    </w:p>
    <w:p w14:paraId="74FE9DC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Sledgehammer</w:t>
      </w:r>
    </w:p>
    <w:p w14:paraId="66F8694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Sleepwalker</w:t>
      </w:r>
    </w:p>
    <w:p w14:paraId="62EAF43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Sleight</w:t>
      </w:r>
    </w:p>
    <w:p w14:paraId="6AA71F9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Sleuthhound</w:t>
      </w:r>
    </w:p>
    <w:p w14:paraId="2873E69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Sligo</w:t>
      </w:r>
    </w:p>
    <w:p w14:paraId="0162A0B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Slimbridge</w:t>
      </w:r>
      <w:proofErr w:type="spellEnd"/>
    </w:p>
    <w:p w14:paraId="3FBCBFE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Slippage</w:t>
      </w:r>
    </w:p>
    <w:p w14:paraId="471C0EC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Slipstream</w:t>
      </w:r>
    </w:p>
    <w:p w14:paraId="1A702DF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Slobodan</w:t>
      </w:r>
    </w:p>
    <w:p w14:paraId="5C9FC9E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Sloganize</w:t>
      </w:r>
    </w:p>
    <w:p w14:paraId="79124C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Sloper</w:t>
      </w:r>
      <w:proofErr w:type="spellEnd"/>
    </w:p>
    <w:p w14:paraId="4E036A0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slot-machine</w:t>
      </w:r>
    </w:p>
    <w:p w14:paraId="7408168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Slovakia</w:t>
      </w:r>
    </w:p>
    <w:p w14:paraId="75549CB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Slugabed</w:t>
      </w:r>
    </w:p>
    <w:p w14:paraId="4A0D25D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Sluiceway</w:t>
      </w:r>
    </w:p>
    <w:p w14:paraId="7572AC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Smackeroo</w:t>
      </w:r>
    </w:p>
    <w:p w14:paraId="4B52CDE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Smalley</w:t>
      </w:r>
    </w:p>
    <w:p w14:paraId="42B1FCB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Smallwood</w:t>
      </w:r>
    </w:p>
    <w:p w14:paraId="4139FF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Smarmy</w:t>
      </w:r>
    </w:p>
    <w:p w14:paraId="6909FDB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Smartphone</w:t>
      </w:r>
    </w:p>
    <w:p w14:paraId="3F569F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Snattering</w:t>
      </w:r>
      <w:proofErr w:type="spellEnd"/>
    </w:p>
    <w:p w14:paraId="793E861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Smegma</w:t>
      </w:r>
    </w:p>
    <w:p w14:paraId="6EAC21A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Smidgeon</w:t>
      </w:r>
    </w:p>
    <w:p w14:paraId="5C93440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Smithereens</w:t>
      </w:r>
    </w:p>
    <w:p w14:paraId="18A69E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Smithsonian</w:t>
      </w:r>
    </w:p>
    <w:p w14:paraId="4B2831B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Smokestack</w:t>
      </w:r>
    </w:p>
    <w:p w14:paraId="6008E9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Smollett</w:t>
      </w:r>
    </w:p>
    <w:p w14:paraId="50FCD0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Smorgasbord</w:t>
      </w:r>
    </w:p>
    <w:p w14:paraId="0DD1155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Smudge</w:t>
      </w:r>
    </w:p>
    <w:p w14:paraId="292C508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Smyrna</w:t>
      </w:r>
    </w:p>
    <w:p w14:paraId="2419D4B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Snaefell</w:t>
      </w:r>
      <w:proofErr w:type="spellEnd"/>
    </w:p>
    <w:p w14:paraId="0E020E2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Snagge</w:t>
      </w:r>
      <w:proofErr w:type="spellEnd"/>
    </w:p>
    <w:p w14:paraId="7FE5C54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Snedden</w:t>
      </w:r>
      <w:proofErr w:type="spellEnd"/>
    </w:p>
    <w:p w14:paraId="2CCF4B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Snelgrove</w:t>
      </w:r>
      <w:proofErr w:type="spellEnd"/>
    </w:p>
    <w:p w14:paraId="277F2C8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Snickersnee</w:t>
      </w:r>
    </w:p>
    <w:p w14:paraId="54DC2C1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Snobbery</w:t>
      </w:r>
    </w:p>
    <w:p w14:paraId="1D93F0D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Snodgrass</w:t>
      </w:r>
    </w:p>
    <w:p w14:paraId="4F8ACE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Snorkel</w:t>
      </w:r>
    </w:p>
    <w:p w14:paraId="1B25D9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Snowdonia</w:t>
      </w:r>
      <w:proofErr w:type="spellEnd"/>
    </w:p>
    <w:p w14:paraId="161A682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Snowplough</w:t>
      </w:r>
      <w:proofErr w:type="spellEnd"/>
    </w:p>
    <w:p w14:paraId="0E1A6D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Snuggery</w:t>
      </w:r>
    </w:p>
    <w:p w14:paraId="26DEC66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Soakaway</w:t>
      </w:r>
      <w:proofErr w:type="spellEnd"/>
    </w:p>
    <w:p w14:paraId="4B6D81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Soares</w:t>
      </w:r>
    </w:p>
    <w:p w14:paraId="42FBEB2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Sociability</w:t>
      </w:r>
    </w:p>
    <w:p w14:paraId="5579B39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Socinian</w:t>
      </w:r>
    </w:p>
    <w:p w14:paraId="38EBF2C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Sociocultural</w:t>
      </w:r>
    </w:p>
    <w:p w14:paraId="4ECCF82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Sockdolager</w:t>
      </w:r>
    </w:p>
    <w:p w14:paraId="2859F8A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Sodding</w:t>
      </w:r>
    </w:p>
    <w:p w14:paraId="1EA4960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Soeharto</w:t>
      </w:r>
      <w:proofErr w:type="spellEnd"/>
    </w:p>
    <w:p w14:paraId="2B1D4ED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soixante-neuf</w:t>
      </w:r>
    </w:p>
    <w:p w14:paraId="1E66209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sojourn</w:t>
      </w:r>
    </w:p>
    <w:p w14:paraId="4EFDFBB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solanium</w:t>
      </w:r>
      <w:proofErr w:type="spellEnd"/>
    </w:p>
    <w:p w14:paraId="00AE0BF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solecism</w:t>
      </w:r>
    </w:p>
    <w:p w14:paraId="300E124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solemnization</w:t>
      </w:r>
    </w:p>
    <w:p w14:paraId="26E0A1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solfeggio</w:t>
      </w:r>
    </w:p>
    <w:p w14:paraId="12B3249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Solihull</w:t>
      </w:r>
      <w:proofErr w:type="spellEnd"/>
    </w:p>
    <w:p w14:paraId="7D9077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Soliloquize</w:t>
      </w:r>
    </w:p>
    <w:p w14:paraId="2A57D1A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Solzhenitsyn</w:t>
      </w:r>
    </w:p>
    <w:p w14:paraId="0613DB4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Somatotropin</w:t>
      </w:r>
    </w:p>
    <w:p w14:paraId="42CEF45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Somersault</w:t>
      </w:r>
    </w:p>
    <w:p w14:paraId="187FF8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Somnambulism</w:t>
      </w:r>
    </w:p>
    <w:p w14:paraId="0066A91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Sondheim</w:t>
      </w:r>
    </w:p>
    <w:p w14:paraId="7D72043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Sonneteer</w:t>
      </w:r>
    </w:p>
    <w:p w14:paraId="1A188D8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Sophirter</w:t>
      </w:r>
      <w:proofErr w:type="spellEnd"/>
    </w:p>
    <w:p w14:paraId="3AFAF4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Sophoclean</w:t>
      </w:r>
    </w:p>
    <w:p w14:paraId="487DC96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Sorbonne</w:t>
      </w:r>
    </w:p>
    <w:p w14:paraId="1CA4A6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Soroptimist</w:t>
      </w:r>
    </w:p>
    <w:p w14:paraId="738F738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Sortilege</w:t>
      </w:r>
    </w:p>
    <w:p w14:paraId="6151281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Sostenuto</w:t>
      </w:r>
    </w:p>
    <w:p w14:paraId="017CC16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Soubriquet</w:t>
      </w:r>
    </w:p>
    <w:p w14:paraId="2A14FA6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Soulbury</w:t>
      </w:r>
      <w:proofErr w:type="spellEnd"/>
    </w:p>
    <w:p w14:paraId="01D6A3F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Sourdough</w:t>
      </w:r>
    </w:p>
    <w:p w14:paraId="225D5E0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Southampton</w:t>
      </w:r>
    </w:p>
    <w:p w14:paraId="72ED67E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Southwark</w:t>
      </w:r>
    </w:p>
    <w:p w14:paraId="18B8264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sou'wester</w:t>
      </w:r>
    </w:p>
    <w:p w14:paraId="6BA259AC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Spadling</w:t>
      </w:r>
      <w:proofErr w:type="spellEnd"/>
    </w:p>
    <w:p w14:paraId="4E57056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Spaniard</w:t>
      </w:r>
    </w:p>
    <w:p w14:paraId="7B7847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Sparowhawk</w:t>
      </w:r>
      <w:proofErr w:type="spellEnd"/>
    </w:p>
    <w:p w14:paraId="504F204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Spatulate</w:t>
      </w:r>
    </w:p>
    <w:p w14:paraId="06960DC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Spectrogram</w:t>
      </w:r>
    </w:p>
    <w:p w14:paraId="459A3CF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Speechification</w:t>
      </w:r>
    </w:p>
    <w:p w14:paraId="4920BA4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Speleological</w:t>
      </w:r>
    </w:p>
    <w:p w14:paraId="0795F4C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Spennymoor</w:t>
      </w:r>
    </w:p>
    <w:p w14:paraId="1EDC53B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Spermatozoon</w:t>
      </w:r>
    </w:p>
    <w:p w14:paraId="0584F3D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Sperrin</w:t>
      </w:r>
    </w:p>
    <w:p w14:paraId="588A6C5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>Syncretism</w:t>
      </w:r>
    </w:p>
    <w:p w14:paraId="516A65F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t>syndesis</w:t>
      </w:r>
      <w:proofErr w:type="spellEnd"/>
      <w:r>
        <w:t xml:space="preserve"> </w:t>
      </w:r>
    </w:p>
    <w:p w14:paraId="79D7CA2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syneresis </w:t>
      </w:r>
    </w:p>
    <w:p w14:paraId="6673A7F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synovitis </w:t>
      </w:r>
    </w:p>
    <w:p w14:paraId="7E00832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lastRenderedPageBreak/>
        <w:t>syntagma</w:t>
      </w:r>
    </w:p>
    <w:p w14:paraId="74B36A3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syphilis </w:t>
      </w:r>
    </w:p>
    <w:p w14:paraId="21FFC40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>syrinx</w:t>
      </w:r>
    </w:p>
    <w:p w14:paraId="6C105C5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t>syzygy</w:t>
      </w:r>
    </w:p>
    <w:p w14:paraId="4AB2817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Szczecin</w:t>
      </w:r>
    </w:p>
    <w:p w14:paraId="3D1D9DC1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</w:t>
      </w:r>
    </w:p>
    <w:p w14:paraId="3439C1B1" w14:textId="77777777" w:rsidR="00281311" w:rsidRDefault="00281311">
      <w:pPr>
        <w:spacing w:after="0" w:line="240" w:lineRule="auto"/>
      </w:pPr>
    </w:p>
    <w:p w14:paraId="26C86F3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Tablature</w:t>
      </w:r>
    </w:p>
    <w:p w14:paraId="725EF7C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Taberner</w:t>
      </w:r>
      <w:proofErr w:type="spellEnd"/>
    </w:p>
    <w:p w14:paraId="4055727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Tachism</w:t>
      </w:r>
    </w:p>
    <w:p w14:paraId="291587A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Taggartism</w:t>
      </w:r>
      <w:proofErr w:type="spellEnd"/>
    </w:p>
    <w:p w14:paraId="3A025A5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Tajikistan</w:t>
      </w:r>
    </w:p>
    <w:p w14:paraId="07500CA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Talcahuano</w:t>
      </w:r>
    </w:p>
    <w:p w14:paraId="2501343D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Talebearer</w:t>
      </w:r>
    </w:p>
    <w:p w14:paraId="3A3DC1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Talleyrand</w:t>
      </w:r>
    </w:p>
    <w:p w14:paraId="6E232493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Tamagotchi</w:t>
      </w:r>
    </w:p>
    <w:p w14:paraId="553EFEF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Tamaqua</w:t>
      </w:r>
    </w:p>
    <w:p w14:paraId="6CC8CC7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Tambourine</w:t>
      </w:r>
    </w:p>
    <w:p w14:paraId="6E588635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Tammuz</w:t>
      </w:r>
    </w:p>
    <w:p w14:paraId="55219A0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Tanqueray</w:t>
      </w:r>
    </w:p>
    <w:p w14:paraId="0520269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Tarradiddle</w:t>
      </w:r>
    </w:p>
    <w:p w14:paraId="3D74387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Taramasalata</w:t>
      </w:r>
      <w:proofErr w:type="spellEnd"/>
    </w:p>
    <w:p w14:paraId="2EA79C2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Taraxacum</w:t>
      </w:r>
    </w:p>
    <w:p w14:paraId="6F1F4DDA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Tarkington</w:t>
      </w:r>
    </w:p>
    <w:p w14:paraId="1EFA866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Tarmacadam</w:t>
      </w:r>
    </w:p>
    <w:p w14:paraId="0C03E289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Tarpaulin</w:t>
      </w:r>
    </w:p>
    <w:p w14:paraId="0C165A92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Tarpeian</w:t>
      </w:r>
    </w:p>
    <w:p w14:paraId="509D3A60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Tarragona</w:t>
      </w:r>
    </w:p>
    <w:p w14:paraId="3AD55C94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Tartrazine</w:t>
      </w:r>
    </w:p>
    <w:p w14:paraId="264D5C3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Taurean</w:t>
      </w:r>
      <w:proofErr w:type="spellEnd"/>
    </w:p>
    <w:p w14:paraId="00D7FB5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Taverham</w:t>
      </w:r>
      <w:proofErr w:type="spellEnd"/>
    </w:p>
    <w:p w14:paraId="78D1B2A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Technetium</w:t>
      </w:r>
    </w:p>
    <w:p w14:paraId="1FC0D65E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teeny-weeny</w:t>
      </w:r>
    </w:p>
    <w:p w14:paraId="43EC9DA7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teensy-weensy</w:t>
      </w:r>
    </w:p>
    <w:p w14:paraId="6768F0C6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Teignmouth</w:t>
      </w:r>
    </w:p>
    <w:p w14:paraId="3FE9C55B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Telaesthesia</w:t>
      </w:r>
    </w:p>
    <w:p w14:paraId="0644FD5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Telecottage</w:t>
      </w:r>
      <w:proofErr w:type="spellEnd"/>
    </w:p>
    <w:p w14:paraId="1FB7BEC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Tempestuous</w:t>
      </w:r>
    </w:p>
    <w:p w14:paraId="671FDA9F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proofErr w:type="spellStart"/>
      <w:r>
        <w:rPr>
          <w:rFonts w:cs="Calibri"/>
        </w:rPr>
        <w:t>Teynham</w:t>
      </w:r>
      <w:proofErr w:type="spellEnd"/>
    </w:p>
    <w:p w14:paraId="4C12F44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tete-a-tete</w:t>
      </w:r>
    </w:p>
    <w:p w14:paraId="0E3244E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terza </w:t>
      </w:r>
      <w:proofErr w:type="spellStart"/>
      <w:r>
        <w:t>rima</w:t>
      </w:r>
      <w:proofErr w:type="spellEnd"/>
      <w:r>
        <w:t xml:space="preserve"> </w:t>
      </w:r>
    </w:p>
    <w:p w14:paraId="398AF8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testosterone </w:t>
      </w:r>
    </w:p>
    <w:p w14:paraId="237061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tetrahedron </w:t>
      </w:r>
    </w:p>
    <w:p w14:paraId="295C034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tetrachord</w:t>
      </w:r>
    </w:p>
    <w:p w14:paraId="49F630C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Teucer</w:t>
      </w:r>
    </w:p>
    <w:p w14:paraId="04B928E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teutonization</w:t>
      </w:r>
      <w:proofErr w:type="spellEnd"/>
    </w:p>
    <w:p w14:paraId="4E6379D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Teynham</w:t>
      </w:r>
      <w:proofErr w:type="spellEnd"/>
    </w:p>
    <w:p w14:paraId="5945147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Thaddeus </w:t>
      </w:r>
    </w:p>
    <w:p w14:paraId="4A2F661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thalidomide </w:t>
      </w:r>
    </w:p>
    <w:p w14:paraId="176C24B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thaumaturge </w:t>
      </w:r>
    </w:p>
    <w:p w14:paraId="2AC89E2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thaumaturgic </w:t>
      </w:r>
    </w:p>
    <w:p w14:paraId="6D68F23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theatrics </w:t>
      </w:r>
    </w:p>
    <w:p w14:paraId="6E205DC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thegn </w:t>
      </w:r>
    </w:p>
    <w:p w14:paraId="6ABB623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Theobald </w:t>
      </w:r>
    </w:p>
    <w:p w14:paraId="31B351E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Theodore </w:t>
      </w:r>
    </w:p>
    <w:p w14:paraId="475A3C7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Theophrastus</w:t>
      </w:r>
    </w:p>
    <w:p w14:paraId="6BCFC0B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thermocouple </w:t>
      </w:r>
    </w:p>
    <w:p w14:paraId="1C20C1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Theroux </w:t>
      </w:r>
    </w:p>
    <w:p w14:paraId="2F9F20D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thesaurus </w:t>
      </w:r>
    </w:p>
    <w:p w14:paraId="06BB44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thespian </w:t>
      </w:r>
    </w:p>
    <w:p w14:paraId="5933400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thews</w:t>
      </w:r>
      <w:proofErr w:type="spellEnd"/>
      <w:r>
        <w:t xml:space="preserve"> </w:t>
      </w:r>
    </w:p>
    <w:p w14:paraId="1E2CF4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thievish </w:t>
      </w:r>
    </w:p>
    <w:p w14:paraId="3D9BCC4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therapeutic </w:t>
      </w:r>
    </w:p>
    <w:p w14:paraId="1CF877B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throstle</w:t>
      </w:r>
    </w:p>
    <w:p w14:paraId="0314881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Thucydides </w:t>
      </w:r>
    </w:p>
    <w:p w14:paraId="45B666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thwart </w:t>
      </w:r>
    </w:p>
    <w:p w14:paraId="018ADFE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thymus </w:t>
      </w:r>
    </w:p>
    <w:p w14:paraId="47BCE6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Ticehurst </w:t>
      </w:r>
    </w:p>
    <w:p w14:paraId="34EF3BA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tikka</w:t>
      </w:r>
    </w:p>
    <w:p w14:paraId="58D0AA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timbale </w:t>
      </w:r>
    </w:p>
    <w:p w14:paraId="583CC1F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Timbuktu, Timbuctoo </w:t>
      </w:r>
    </w:p>
    <w:p w14:paraId="2DEB007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Tintoretto </w:t>
      </w:r>
    </w:p>
    <w:p w14:paraId="2B7CE0B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tiramisu </w:t>
      </w:r>
    </w:p>
    <w:p w14:paraId="70C5BB5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tipple </w:t>
      </w:r>
    </w:p>
    <w:p w14:paraId="6CB2251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tocopherol</w:t>
      </w:r>
    </w:p>
    <w:p w14:paraId="0946E89D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Tocqueville </w:t>
      </w:r>
    </w:p>
    <w:p w14:paraId="005674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toile</w:t>
      </w:r>
    </w:p>
    <w:p w14:paraId="0FB1C61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toledo</w:t>
      </w:r>
      <w:proofErr w:type="spellEnd"/>
      <w:r>
        <w:t xml:space="preserve"> </w:t>
      </w:r>
    </w:p>
    <w:p w14:paraId="320951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toluene </w:t>
      </w:r>
    </w:p>
    <w:p w14:paraId="2A91079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tomahawk </w:t>
      </w:r>
    </w:p>
    <w:p w14:paraId="18DD39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toneme </w:t>
      </w:r>
    </w:p>
    <w:p w14:paraId="79E156B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tonsillitis </w:t>
      </w:r>
    </w:p>
    <w:p w14:paraId="54C9C6B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tonnage </w:t>
      </w:r>
    </w:p>
    <w:p w14:paraId="5BDA031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topsy-turvy </w:t>
      </w:r>
    </w:p>
    <w:p w14:paraId="55B69A8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toque </w:t>
      </w:r>
    </w:p>
    <w:p w14:paraId="5952CD7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Torfaen</w:t>
      </w:r>
      <w:proofErr w:type="spellEnd"/>
      <w:r>
        <w:t xml:space="preserve"> </w:t>
      </w:r>
    </w:p>
    <w:p w14:paraId="58A200D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torque </w:t>
      </w:r>
    </w:p>
    <w:p w14:paraId="5A06F61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tort </w:t>
      </w:r>
    </w:p>
    <w:p w14:paraId="581AF2B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torte</w:t>
      </w:r>
    </w:p>
    <w:p w14:paraId="1CDD6E8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tortellini </w:t>
      </w:r>
    </w:p>
    <w:p w14:paraId="75E719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tortelloni</w:t>
      </w:r>
      <w:proofErr w:type="spellEnd"/>
      <w:r>
        <w:t xml:space="preserve"> </w:t>
      </w:r>
    </w:p>
    <w:p w14:paraId="3DD95E0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tortilla </w:t>
      </w:r>
    </w:p>
    <w:p w14:paraId="56F810EC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tote </w:t>
      </w:r>
    </w:p>
    <w:p w14:paraId="05AE0F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toucan</w:t>
      </w:r>
    </w:p>
    <w:p w14:paraId="018D76C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touche</w:t>
      </w:r>
      <w:proofErr w:type="spellEnd"/>
    </w:p>
    <w:p w14:paraId="2B11A108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Toulouse</w:t>
      </w:r>
    </w:p>
    <w:p w14:paraId="5E5B7E5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tourbillion</w:t>
      </w:r>
    </w:p>
    <w:p w14:paraId="770B553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tourniquet </w:t>
      </w:r>
    </w:p>
    <w:p w14:paraId="08D113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tout de suite </w:t>
      </w:r>
    </w:p>
    <w:p w14:paraId="57E893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towelette </w:t>
      </w:r>
    </w:p>
    <w:p w14:paraId="107A9E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traipse </w:t>
      </w:r>
    </w:p>
    <w:p w14:paraId="4B28001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trammel </w:t>
      </w:r>
    </w:p>
    <w:p w14:paraId="589846E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trapes </w:t>
      </w:r>
    </w:p>
    <w:p w14:paraId="64E3D504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treacherous </w:t>
      </w:r>
    </w:p>
    <w:p w14:paraId="136FEBE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Treharne </w:t>
      </w:r>
    </w:p>
    <w:p w14:paraId="47B98A2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trichosis</w:t>
      </w:r>
      <w:proofErr w:type="spellEnd"/>
      <w:r>
        <w:t xml:space="preserve"> </w:t>
      </w:r>
    </w:p>
    <w:p w14:paraId="33F6E6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trichina</w:t>
      </w:r>
    </w:p>
    <w:p w14:paraId="21EEA8F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trichosis</w:t>
      </w:r>
      <w:proofErr w:type="spellEnd"/>
      <w:r>
        <w:t xml:space="preserve"> </w:t>
      </w:r>
    </w:p>
    <w:p w14:paraId="5BD3CE2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trierarch</w:t>
      </w:r>
    </w:p>
    <w:p w14:paraId="6798E5F7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triglyph</w:t>
      </w:r>
    </w:p>
    <w:p w14:paraId="6FBB24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trintroglycerine</w:t>
      </w:r>
      <w:proofErr w:type="spellEnd"/>
    </w:p>
    <w:p w14:paraId="7969835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trinitrotoluene</w:t>
      </w:r>
    </w:p>
    <w:p w14:paraId="5FE051F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trireme </w:t>
      </w:r>
    </w:p>
    <w:p w14:paraId="3BB5FEF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troglodyte </w:t>
      </w:r>
    </w:p>
    <w:p w14:paraId="50045D4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trochaic </w:t>
      </w:r>
    </w:p>
    <w:p w14:paraId="527BEC3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Trotskyite</w:t>
      </w:r>
    </w:p>
    <w:p w14:paraId="772228B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Trottiscliffe</w:t>
      </w:r>
      <w:proofErr w:type="spellEnd"/>
    </w:p>
    <w:p w14:paraId="7480BE6F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troubadour </w:t>
      </w:r>
    </w:p>
    <w:p w14:paraId="0A168CF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truculent </w:t>
      </w:r>
    </w:p>
    <w:p w14:paraId="1E2A446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Truffaut </w:t>
      </w:r>
    </w:p>
    <w:p w14:paraId="568E31F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trypanosomiasis </w:t>
      </w:r>
    </w:p>
    <w:p w14:paraId="28201D8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Tsvangirai</w:t>
      </w:r>
    </w:p>
    <w:p w14:paraId="7318EE52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tumultuous </w:t>
      </w:r>
    </w:p>
    <w:p w14:paraId="1E7BC7C9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lastRenderedPageBreak/>
        <w:t>tuppenny</w:t>
      </w:r>
      <w:proofErr w:type="spellEnd"/>
      <w:r>
        <w:t xml:space="preserve"> </w:t>
      </w:r>
    </w:p>
    <w:p w14:paraId="0DAC3793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tuppeny</w:t>
      </w:r>
      <w:proofErr w:type="spellEnd"/>
      <w:r>
        <w:t xml:space="preserve"> </w:t>
      </w:r>
    </w:p>
    <w:p w14:paraId="22DCB5CE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tuquoque</w:t>
      </w:r>
      <w:proofErr w:type="spellEnd"/>
      <w:r>
        <w:t xml:space="preserve"> </w:t>
      </w:r>
    </w:p>
    <w:p w14:paraId="08376A8B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turgescence</w:t>
      </w:r>
    </w:p>
    <w:p w14:paraId="50FF0DA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turquoise </w:t>
      </w:r>
    </w:p>
    <w:p w14:paraId="63BB40C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twerp </w:t>
      </w:r>
    </w:p>
    <w:p w14:paraId="21B17B0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proofErr w:type="spellStart"/>
      <w:r>
        <w:t>Tynemouth</w:t>
      </w:r>
      <w:proofErr w:type="spellEnd"/>
      <w:r>
        <w:t xml:space="preserve"> </w:t>
      </w:r>
    </w:p>
    <w:p w14:paraId="30C94F66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Tyrannosaurus</w:t>
      </w:r>
    </w:p>
    <w:p w14:paraId="35F7DB11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U</w:t>
      </w:r>
    </w:p>
    <w:p w14:paraId="009BDAF2" w14:textId="77777777" w:rsidR="00281311" w:rsidRDefault="00281311">
      <w:pPr>
        <w:spacing w:after="0" w:line="240" w:lineRule="auto"/>
      </w:pPr>
    </w:p>
    <w:p w14:paraId="762B1921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ultramontanism </w:t>
      </w:r>
    </w:p>
    <w:p w14:paraId="6E6FEF1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ululate</w:t>
      </w:r>
    </w:p>
    <w:p w14:paraId="573329B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unassuageable </w:t>
      </w:r>
    </w:p>
    <w:p w14:paraId="60D4BA9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uncongeniality </w:t>
      </w:r>
    </w:p>
    <w:p w14:paraId="5C06C330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uncouth </w:t>
      </w:r>
    </w:p>
    <w:p w14:paraId="0A7AF93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undaunted </w:t>
      </w:r>
    </w:p>
    <w:p w14:paraId="2AB727E5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 xml:space="preserve">unencumbered </w:t>
      </w:r>
    </w:p>
    <w:p w14:paraId="4F82342A" w14:textId="77777777" w:rsidR="00281311" w:rsidRDefault="007B4D9F">
      <w:pPr>
        <w:pStyle w:val="ListParagraph"/>
        <w:numPr>
          <w:ilvl w:val="0"/>
          <w:numId w:val="7"/>
        </w:numPr>
        <w:ind w:left="851" w:hanging="567"/>
      </w:pPr>
      <w:r>
        <w:t>unfeigned</w:t>
      </w:r>
    </w:p>
    <w:p w14:paraId="5117FD08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lang w:val="en-GB" w:eastAsia="en-GB"/>
        </w:rPr>
      </w:pPr>
      <w:r>
        <w:rPr>
          <w:lang w:val="en-GB" w:eastAsia="en-GB"/>
        </w:rPr>
        <w:t>unipartite</w:t>
      </w:r>
    </w:p>
    <w:p w14:paraId="20530A94" w14:textId="77777777" w:rsidR="00281311" w:rsidRDefault="007B4D9F">
      <w:pPr>
        <w:spacing w:after="0" w:line="240" w:lineRule="auto"/>
        <w:rPr>
          <w:sz w:val="40"/>
          <w:szCs w:val="40"/>
          <w:lang w:val="en-GB" w:eastAsia="en-GB"/>
        </w:rPr>
      </w:pPr>
      <w:r>
        <w:rPr>
          <w:sz w:val="40"/>
          <w:szCs w:val="40"/>
          <w:lang w:val="en-GB" w:eastAsia="en-GB"/>
        </w:rPr>
        <w:t>V</w:t>
      </w:r>
    </w:p>
    <w:p w14:paraId="2CC98E1C" w14:textId="77777777" w:rsidR="00281311" w:rsidRDefault="00281311">
      <w:pPr>
        <w:spacing w:after="0" w:line="240" w:lineRule="auto"/>
      </w:pPr>
    </w:p>
    <w:p w14:paraId="4B5D8071" w14:textId="77777777" w:rsidR="00281311" w:rsidRDefault="007B4D9F">
      <w:pPr>
        <w:pStyle w:val="ListParagraph"/>
        <w:numPr>
          <w:ilvl w:val="0"/>
          <w:numId w:val="7"/>
        </w:numPr>
        <w:ind w:left="851" w:hanging="567"/>
        <w:rPr>
          <w:lang w:val="en-GB" w:eastAsia="en-GB"/>
        </w:rPr>
      </w:pPr>
      <w:proofErr w:type="spellStart"/>
      <w:r>
        <w:t>Vachel</w:t>
      </w:r>
      <w:proofErr w:type="spellEnd"/>
      <w:r>
        <w:t>(l)</w:t>
      </w:r>
    </w:p>
    <w:p w14:paraId="5D1558B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Vacuity</w:t>
      </w:r>
    </w:p>
    <w:p w14:paraId="16F8A93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Vaile</w:t>
      </w:r>
    </w:p>
    <w:p w14:paraId="5C8062D1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Valois</w:t>
      </w:r>
    </w:p>
    <w:p w14:paraId="445BE2D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vamoose</w:t>
      </w:r>
    </w:p>
    <w:p w14:paraId="141A0FB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Vanbrugh</w:t>
      </w:r>
    </w:p>
    <w:p w14:paraId="46D9055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Vandyke</w:t>
      </w:r>
    </w:p>
    <w:p w14:paraId="0EAEC71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vaporetto</w:t>
      </w:r>
    </w:p>
    <w:p w14:paraId="62190AE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varices</w:t>
      </w:r>
    </w:p>
    <w:p w14:paraId="75C3632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Varro</w:t>
      </w:r>
    </w:p>
    <w:p w14:paraId="63BFD450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Vashti</w:t>
      </w:r>
    </w:p>
    <w:p w14:paraId="5140F8B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vassal</w:t>
      </w:r>
    </w:p>
    <w:p w14:paraId="4492AE1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Vathek</w:t>
      </w:r>
      <w:proofErr w:type="spellEnd"/>
    </w:p>
    <w:p w14:paraId="4A2E97B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vaudeville</w:t>
      </w:r>
    </w:p>
    <w:p w14:paraId="787FAAC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Vaughn</w:t>
      </w:r>
    </w:p>
    <w:p w14:paraId="54C8CB2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vadette</w:t>
      </w:r>
      <w:proofErr w:type="spellEnd"/>
    </w:p>
    <w:p w14:paraId="362645B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veggie</w:t>
      </w:r>
    </w:p>
    <w:p w14:paraId="754CB62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Veitch</w:t>
      </w:r>
    </w:p>
    <w:p w14:paraId="1AF4ACA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velleity</w:t>
      </w:r>
    </w:p>
    <w:p w14:paraId="378FEB8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vendetta</w:t>
      </w:r>
    </w:p>
    <w:p w14:paraId="274AFBE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veneer</w:t>
      </w:r>
    </w:p>
    <w:p w14:paraId="02AF65D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Vermeer</w:t>
      </w:r>
    </w:p>
    <w:p w14:paraId="1DE2285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vermicelli</w:t>
      </w:r>
    </w:p>
    <w:p w14:paraId="08337A6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verruca</w:t>
      </w:r>
    </w:p>
    <w:p w14:paraId="39EB097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Versailles</w:t>
      </w:r>
    </w:p>
    <w:p w14:paraId="08D6405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Verwoerd</w:t>
      </w:r>
    </w:p>
    <w:p w14:paraId="1E6E3E7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Vesey</w:t>
      </w:r>
    </w:p>
    <w:p w14:paraId="065F294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Vespucci</w:t>
      </w:r>
    </w:p>
    <w:p w14:paraId="0BC0798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Vialli</w:t>
      </w:r>
      <w:proofErr w:type="spellEnd"/>
    </w:p>
    <w:p w14:paraId="7202912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vichyssoise</w:t>
      </w:r>
    </w:p>
    <w:p w14:paraId="6788251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vicissitude</w:t>
      </w:r>
    </w:p>
    <w:p w14:paraId="6D04CB8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Viennesse</w:t>
      </w:r>
      <w:proofErr w:type="spellEnd"/>
    </w:p>
    <w:p w14:paraId="6C01263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Vietcong</w:t>
      </w:r>
    </w:p>
    <w:p w14:paraId="032468C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Vietminh</w:t>
      </w:r>
    </w:p>
    <w:p w14:paraId="26D518F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Villeneuve</w:t>
      </w:r>
    </w:p>
    <w:p w14:paraId="582BF18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Villiers</w:t>
      </w:r>
    </w:p>
    <w:p w14:paraId="28DCEC0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vinaigrette</w:t>
      </w:r>
    </w:p>
    <w:p w14:paraId="3E57C6A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Vincennes</w:t>
      </w:r>
    </w:p>
    <w:p w14:paraId="486C9CA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vindaloo</w:t>
      </w:r>
    </w:p>
    <w:p w14:paraId="09C398E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violoncellist</w:t>
      </w:r>
    </w:p>
    <w:p w14:paraId="2FCD99A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Vishnu</w:t>
      </w:r>
    </w:p>
    <w:p w14:paraId="7D8C7D4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Visigoth</w:t>
      </w:r>
    </w:p>
    <w:p w14:paraId="11AFC07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Vitruvius</w:t>
      </w:r>
    </w:p>
    <w:p w14:paraId="1E76CEB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Vittoria</w:t>
      </w:r>
    </w:p>
    <w:p w14:paraId="4EE56BF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Vivienne</w:t>
      </w:r>
    </w:p>
    <w:p w14:paraId="526BDDF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vixen</w:t>
      </w:r>
    </w:p>
    <w:p w14:paraId="0F30050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Viyella</w:t>
      </w:r>
      <w:proofErr w:type="spellEnd"/>
    </w:p>
    <w:p w14:paraId="403DE0B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Vizetelly</w:t>
      </w:r>
      <w:proofErr w:type="spellEnd"/>
    </w:p>
    <w:p w14:paraId="20E3B4E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Vladimir</w:t>
      </w:r>
    </w:p>
    <w:p w14:paraId="5A9F367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Vladivostok</w:t>
      </w:r>
    </w:p>
    <w:p w14:paraId="28F95071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vodka</w:t>
      </w:r>
    </w:p>
    <w:p w14:paraId="7F8FD76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vogue</w:t>
      </w:r>
    </w:p>
    <w:p w14:paraId="4C46F71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volte</w:t>
      </w:r>
    </w:p>
    <w:p w14:paraId="5981E63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Vennegut</w:t>
      </w:r>
      <w:proofErr w:type="spellEnd"/>
    </w:p>
    <w:p w14:paraId="676A13B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voodoo</w:t>
      </w:r>
    </w:p>
    <w:p w14:paraId="6B841D3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Vooght</w:t>
      </w:r>
      <w:proofErr w:type="spellEnd"/>
    </w:p>
    <w:p w14:paraId="4662965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Vosges</w:t>
      </w:r>
    </w:p>
    <w:p w14:paraId="4F2F222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votaress</w:t>
      </w:r>
    </w:p>
    <w:p w14:paraId="5E3E577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voucher</w:t>
      </w:r>
    </w:p>
    <w:p w14:paraId="18AE182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voyeur</w:t>
      </w:r>
    </w:p>
    <w:p w14:paraId="69E1FC5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Vuillard</w:t>
      </w:r>
    </w:p>
    <w:p w14:paraId="1D9A83D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Vulliamy</w:t>
      </w:r>
      <w:proofErr w:type="spellEnd"/>
    </w:p>
    <w:p w14:paraId="4BC016E9" w14:textId="77777777" w:rsidR="00281311" w:rsidRDefault="007B4D9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W</w:t>
      </w:r>
    </w:p>
    <w:p w14:paraId="233BB9A5" w14:textId="77777777" w:rsidR="00281311" w:rsidRDefault="00281311">
      <w:pPr>
        <w:spacing w:after="0" w:line="240" w:lineRule="auto"/>
      </w:pPr>
    </w:p>
    <w:p w14:paraId="454DAFF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Waddell</w:t>
      </w:r>
    </w:p>
    <w:p w14:paraId="5064FD2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waggonette</w:t>
      </w:r>
    </w:p>
    <w:p w14:paraId="4D4FF01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wagonette</w:t>
      </w:r>
    </w:p>
    <w:p w14:paraId="0EBAB46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Wahlberg</w:t>
      </w:r>
    </w:p>
    <w:p w14:paraId="2BA73AD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Wainfleet</w:t>
      </w:r>
    </w:p>
    <w:p w14:paraId="49893421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Walcott</w:t>
      </w:r>
    </w:p>
    <w:p w14:paraId="2FA1B0A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Wallach</w:t>
      </w:r>
    </w:p>
    <w:p w14:paraId="6902C84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Walloon</w:t>
      </w:r>
    </w:p>
    <w:p w14:paraId="2AC9AB20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Wanganui</w:t>
      </w:r>
    </w:p>
    <w:p w14:paraId="15B6BCF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Wasilla</w:t>
      </w:r>
    </w:p>
    <w:p w14:paraId="1E7C67D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wassail</w:t>
      </w:r>
    </w:p>
    <w:p w14:paraId="25A84C3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Wassell</w:t>
      </w:r>
      <w:proofErr w:type="spellEnd"/>
    </w:p>
    <w:p w14:paraId="4481B5A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Wasson</w:t>
      </w:r>
    </w:p>
    <w:p w14:paraId="3F2273F3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Waterlooville</w:t>
      </w:r>
      <w:proofErr w:type="spellEnd"/>
    </w:p>
    <w:p w14:paraId="27C7188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wattage</w:t>
      </w:r>
    </w:p>
    <w:p w14:paraId="1C04D86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Watteau</w:t>
      </w:r>
    </w:p>
    <w:p w14:paraId="00EF77D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proofErr w:type="gramStart"/>
      <w:r>
        <w:t>wazzock</w:t>
      </w:r>
      <w:proofErr w:type="spellEnd"/>
      <w:proofErr w:type="gramEnd"/>
    </w:p>
    <w:p w14:paraId="7DD5F77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wealden</w:t>
      </w:r>
      <w:proofErr w:type="spellEnd"/>
    </w:p>
    <w:p w14:paraId="14840B3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Weddell</w:t>
      </w:r>
    </w:p>
    <w:p w14:paraId="28B01B9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Weenybopper</w:t>
      </w:r>
      <w:proofErr w:type="spellEnd"/>
    </w:p>
    <w:p w14:paraId="071E85E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Weetabix</w:t>
      </w:r>
    </w:p>
    <w:p w14:paraId="3903F54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Weigall</w:t>
      </w:r>
      <w:proofErr w:type="spellEnd"/>
    </w:p>
    <w:p w14:paraId="67E4FF5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Weissmuller</w:t>
      </w:r>
    </w:p>
    <w:p w14:paraId="57241A3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Wellesley</w:t>
      </w:r>
    </w:p>
    <w:p w14:paraId="1F0FCFD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Welsch</w:t>
      </w:r>
    </w:p>
    <w:p w14:paraId="3CA4FC4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Wessex</w:t>
      </w:r>
    </w:p>
    <w:p w14:paraId="206E870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Whalley</w:t>
      </w:r>
    </w:p>
    <w:p w14:paraId="4B3F1EF0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whammo</w:t>
      </w:r>
      <w:proofErr w:type="spellEnd"/>
    </w:p>
    <w:p w14:paraId="4F92BFA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whangee</w:t>
      </w:r>
      <w:proofErr w:type="spellEnd"/>
    </w:p>
    <w:p w14:paraId="4BCEEA5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wheeze</w:t>
      </w:r>
    </w:p>
    <w:p w14:paraId="5C00FDC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Whiffen</w:t>
      </w:r>
      <w:proofErr w:type="spellEnd"/>
    </w:p>
    <w:p w14:paraId="2D154E0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Whipple</w:t>
      </w:r>
    </w:p>
    <w:p w14:paraId="25604BD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Willoughby</w:t>
      </w:r>
    </w:p>
    <w:p w14:paraId="7A4A98B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winceyette</w:t>
      </w:r>
      <w:proofErr w:type="spellEnd"/>
    </w:p>
    <w:p w14:paraId="1AD1E9B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Worrall</w:t>
      </w:r>
    </w:p>
    <w:p w14:paraId="01FF082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Wozzeck</w:t>
      </w:r>
    </w:p>
    <w:p w14:paraId="2FE8029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wragg</w:t>
      </w:r>
      <w:proofErr w:type="spellEnd"/>
    </w:p>
    <w:p w14:paraId="72B7B5C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Wyandotte</w:t>
      </w:r>
    </w:p>
    <w:p w14:paraId="0CC5146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Zabaglione</w:t>
      </w:r>
    </w:p>
    <w:p w14:paraId="7FAD1C3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Zachaeus</w:t>
      </w:r>
      <w:proofErr w:type="spellEnd"/>
    </w:p>
    <w:p w14:paraId="2F2077E5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zealot</w:t>
      </w:r>
    </w:p>
    <w:p w14:paraId="0BA4673C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zealous</w:t>
      </w:r>
    </w:p>
    <w:p w14:paraId="3D19108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Zeebrugge</w:t>
      </w:r>
    </w:p>
    <w:p w14:paraId="059B2F69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lastRenderedPageBreak/>
        <w:t>Zeffirelli</w:t>
      </w:r>
    </w:p>
    <w:p w14:paraId="2D767D01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Zeiss</w:t>
      </w:r>
    </w:p>
    <w:p w14:paraId="35A64922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zeitgeist</w:t>
      </w:r>
    </w:p>
    <w:p w14:paraId="475078EA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Zerubbabel</w:t>
      </w:r>
    </w:p>
    <w:p w14:paraId="753B817F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zeugma</w:t>
      </w:r>
    </w:p>
    <w:p w14:paraId="06E3D2D6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Zeus</w:t>
      </w:r>
    </w:p>
    <w:p w14:paraId="6D1C0C3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Zhou</w:t>
      </w:r>
    </w:p>
    <w:p w14:paraId="680DAE30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ziggurat</w:t>
      </w:r>
    </w:p>
    <w:p w14:paraId="6FE04C5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zodiac</w:t>
      </w:r>
    </w:p>
    <w:p w14:paraId="0ADE7F54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proofErr w:type="spellStart"/>
      <w:r>
        <w:t>zollverein</w:t>
      </w:r>
      <w:proofErr w:type="spellEnd"/>
    </w:p>
    <w:p w14:paraId="14C77097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zombie</w:t>
      </w:r>
    </w:p>
    <w:p w14:paraId="423717BD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Zoroastrian</w:t>
      </w:r>
    </w:p>
    <w:p w14:paraId="5696810E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Zouave</w:t>
      </w:r>
    </w:p>
    <w:p w14:paraId="66E1D64B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zucchini</w:t>
      </w:r>
    </w:p>
    <w:p w14:paraId="00E6DDC8" w14:textId="77777777" w:rsidR="00281311" w:rsidRDefault="007B4D9F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zwieback</w:t>
      </w:r>
    </w:p>
    <w:p w14:paraId="6AA8C7C9" w14:textId="77777777" w:rsidR="00EB467B" w:rsidRDefault="007B4D9F" w:rsidP="00EB467B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>zydeco</w:t>
      </w:r>
    </w:p>
    <w:p w14:paraId="619DD931" w14:textId="549B7372" w:rsidR="00EB467B" w:rsidRDefault="00EB467B" w:rsidP="00EB467B">
      <w:pPr>
        <w:pStyle w:val="ListParagraph"/>
        <w:numPr>
          <w:ilvl w:val="0"/>
          <w:numId w:val="7"/>
        </w:numPr>
        <w:spacing w:after="160" w:line="259" w:lineRule="auto"/>
        <w:ind w:left="851" w:hanging="567"/>
      </w:pPr>
      <w:r>
        <w:t xml:space="preserve"> Abattoir</w:t>
      </w:r>
    </w:p>
    <w:p w14:paraId="7FA21193" w14:textId="77777777" w:rsidR="00EB467B" w:rsidRDefault="00EB467B" w:rsidP="00EB467B">
      <w:r>
        <w:t>6002. Abbess</w:t>
      </w:r>
    </w:p>
    <w:p w14:paraId="0789405F" w14:textId="77777777" w:rsidR="00EB467B" w:rsidRDefault="00EB467B" w:rsidP="00EB467B">
      <w:r>
        <w:t>6003. Abscess</w:t>
      </w:r>
    </w:p>
    <w:p w14:paraId="37773BAD" w14:textId="77777777" w:rsidR="00EB467B" w:rsidRDefault="00EB467B" w:rsidP="00EB467B">
      <w:r>
        <w:t>6004. Abnegation</w:t>
      </w:r>
    </w:p>
    <w:p w14:paraId="74393A68" w14:textId="77777777" w:rsidR="00EB467B" w:rsidRDefault="00EB467B" w:rsidP="00EB467B">
      <w:r>
        <w:t>6005. Abseil</w:t>
      </w:r>
    </w:p>
    <w:p w14:paraId="52828A76" w14:textId="77777777" w:rsidR="00EB467B" w:rsidRDefault="00EB467B" w:rsidP="00EB467B">
      <w:r>
        <w:t xml:space="preserve">6006. Absinthe </w:t>
      </w:r>
    </w:p>
    <w:p w14:paraId="7506B33F" w14:textId="77777777" w:rsidR="00EB467B" w:rsidRDefault="00EB467B" w:rsidP="00EB467B">
      <w:r>
        <w:t xml:space="preserve">6007. Abysmal </w:t>
      </w:r>
    </w:p>
    <w:p w14:paraId="1D1764AF" w14:textId="77777777" w:rsidR="00EB467B" w:rsidRDefault="00EB467B" w:rsidP="00EB467B">
      <w:r>
        <w:t>6008. Accretion</w:t>
      </w:r>
    </w:p>
    <w:p w14:paraId="257E5D86" w14:textId="77777777" w:rsidR="00EB467B" w:rsidRDefault="00EB467B" w:rsidP="00EB467B">
      <w:r>
        <w:t>6009. Accrue</w:t>
      </w:r>
    </w:p>
    <w:p w14:paraId="7BD6B03F" w14:textId="77777777" w:rsidR="00EB467B" w:rsidRDefault="00EB467B" w:rsidP="00EB467B">
      <w:r>
        <w:t>6010. Acerbic</w:t>
      </w:r>
    </w:p>
    <w:p w14:paraId="76346788" w14:textId="77777777" w:rsidR="00EB467B" w:rsidRDefault="00EB467B" w:rsidP="00EB467B">
      <w:r>
        <w:t>6011. Acetylene</w:t>
      </w:r>
    </w:p>
    <w:p w14:paraId="5374B5FB" w14:textId="77777777" w:rsidR="00EB467B" w:rsidRDefault="00EB467B" w:rsidP="00EB467B">
      <w:r>
        <w:t>6012. Achilles</w:t>
      </w:r>
    </w:p>
    <w:p w14:paraId="3F76357A" w14:textId="77777777" w:rsidR="00EB467B" w:rsidRDefault="00EB467B" w:rsidP="00EB467B">
      <w:r>
        <w:t>6013. Ackee</w:t>
      </w:r>
    </w:p>
    <w:p w14:paraId="34EE5440" w14:textId="77777777" w:rsidR="00EB467B" w:rsidRDefault="00EB467B" w:rsidP="00EB467B">
      <w:r>
        <w:t>6014. Acme</w:t>
      </w:r>
    </w:p>
    <w:p w14:paraId="3622E74E" w14:textId="77777777" w:rsidR="00EB467B" w:rsidRDefault="00EB467B" w:rsidP="00EB467B">
      <w:r>
        <w:t>6015. Acolyte</w:t>
      </w:r>
    </w:p>
    <w:p w14:paraId="74105CD2" w14:textId="77777777" w:rsidR="00EB467B" w:rsidRDefault="00EB467B" w:rsidP="00EB467B">
      <w:r>
        <w:t xml:space="preserve">6016. Acoustic </w:t>
      </w:r>
    </w:p>
    <w:p w14:paraId="32C5DB0D" w14:textId="77777777" w:rsidR="00EB467B" w:rsidRDefault="00EB467B" w:rsidP="00EB467B">
      <w:r>
        <w:t xml:space="preserve">6017. Acquiescence </w:t>
      </w:r>
    </w:p>
    <w:p w14:paraId="6B7157D0" w14:textId="77777777" w:rsidR="00EB467B" w:rsidRDefault="00EB467B" w:rsidP="00EB467B">
      <w:r>
        <w:t xml:space="preserve">6018. Acrylamide </w:t>
      </w:r>
    </w:p>
    <w:p w14:paraId="7642BB73" w14:textId="77777777" w:rsidR="00EB467B" w:rsidRDefault="00EB467B" w:rsidP="00EB467B">
      <w:r>
        <w:t>6019. Actinium</w:t>
      </w:r>
    </w:p>
    <w:p w14:paraId="791E1266" w14:textId="77777777" w:rsidR="00EB467B" w:rsidRDefault="00EB467B" w:rsidP="00EB467B">
      <w:r>
        <w:t>6020. Acyclic</w:t>
      </w:r>
    </w:p>
    <w:p w14:paraId="11B4DB5A" w14:textId="77777777" w:rsidR="00EB467B" w:rsidRDefault="00EB467B" w:rsidP="00EB467B">
      <w:r>
        <w:t xml:space="preserve">6021. Addendum </w:t>
      </w:r>
    </w:p>
    <w:p w14:paraId="624FCEC1" w14:textId="77777777" w:rsidR="00EB467B" w:rsidRDefault="00EB467B" w:rsidP="00EB467B">
      <w:r>
        <w:t xml:space="preserve">6022. Adumbrate </w:t>
      </w:r>
    </w:p>
    <w:p w14:paraId="2ABBB1C2" w14:textId="77777777" w:rsidR="00EB467B" w:rsidRDefault="00EB467B" w:rsidP="00EB467B">
      <w:r>
        <w:t>6023. Aegis</w:t>
      </w:r>
    </w:p>
    <w:p w14:paraId="7D9F2BAD" w14:textId="77777777" w:rsidR="00EB467B" w:rsidRDefault="00EB467B" w:rsidP="00EB467B">
      <w:r>
        <w:t>6024. Aeon</w:t>
      </w:r>
    </w:p>
    <w:p w14:paraId="5E5B81A2" w14:textId="77777777" w:rsidR="00EB467B" w:rsidRDefault="00EB467B" w:rsidP="00EB467B">
      <w:r>
        <w:t xml:space="preserve">6025. Aerate </w:t>
      </w:r>
    </w:p>
    <w:p w14:paraId="7789125E" w14:textId="77777777" w:rsidR="00EB467B" w:rsidRDefault="00EB467B" w:rsidP="00EB467B">
      <w:r>
        <w:t xml:space="preserve">6026. Aerial </w:t>
      </w:r>
    </w:p>
    <w:p w14:paraId="60929D47" w14:textId="77777777" w:rsidR="00EB467B" w:rsidRDefault="00EB467B" w:rsidP="00EB467B">
      <w:r>
        <w:t>6027. Aerie</w:t>
      </w:r>
    </w:p>
    <w:p w14:paraId="73A893D1" w14:textId="77777777" w:rsidR="00EB467B" w:rsidRDefault="00EB467B" w:rsidP="00EB467B">
      <w:r>
        <w:t>6028. Aesthete</w:t>
      </w:r>
    </w:p>
    <w:p w14:paraId="253BAFC4" w14:textId="77777777" w:rsidR="00EB467B" w:rsidRDefault="00EB467B" w:rsidP="00EB467B">
      <w:r>
        <w:t xml:space="preserve">6029. Aesthetic </w:t>
      </w:r>
    </w:p>
    <w:p w14:paraId="7DD2A8F9" w14:textId="77777777" w:rsidR="00EB467B" w:rsidRDefault="00EB467B" w:rsidP="00EB467B">
      <w:r>
        <w:t xml:space="preserve">6030. </w:t>
      </w:r>
      <w:proofErr w:type="spellStart"/>
      <w:r>
        <w:t>Aetiology</w:t>
      </w:r>
      <w:proofErr w:type="spellEnd"/>
      <w:r>
        <w:t xml:space="preserve"> </w:t>
      </w:r>
    </w:p>
    <w:p w14:paraId="15A95032" w14:textId="77777777" w:rsidR="00EB467B" w:rsidRDefault="00EB467B" w:rsidP="00EB467B">
      <w:r>
        <w:t xml:space="preserve">6031. Agglutination </w:t>
      </w:r>
    </w:p>
    <w:p w14:paraId="1B764BD5" w14:textId="77777777" w:rsidR="00EB467B" w:rsidRDefault="00EB467B" w:rsidP="00EB467B">
      <w:r>
        <w:t xml:space="preserve">6032. Aide </w:t>
      </w:r>
    </w:p>
    <w:p w14:paraId="2447F0AA" w14:textId="77777777" w:rsidR="00EB467B" w:rsidRDefault="00EB467B" w:rsidP="00EB467B">
      <w:r>
        <w:t>6033. Aileron</w:t>
      </w:r>
    </w:p>
    <w:p w14:paraId="76E86BC4" w14:textId="77777777" w:rsidR="00EB467B" w:rsidRDefault="00EB467B" w:rsidP="00EB467B">
      <w:r>
        <w:t xml:space="preserve">6034. Albeit </w:t>
      </w:r>
    </w:p>
    <w:p w14:paraId="4D7B3F61" w14:textId="77777777" w:rsidR="00EB467B" w:rsidRDefault="00EB467B" w:rsidP="00EB467B">
      <w:r>
        <w:t>6035. Alcatraz</w:t>
      </w:r>
    </w:p>
    <w:p w14:paraId="0C3B4BC6" w14:textId="77777777" w:rsidR="00EB467B" w:rsidRDefault="00EB467B" w:rsidP="00EB467B">
      <w:r>
        <w:t xml:space="preserve">6036. Algorithm </w:t>
      </w:r>
    </w:p>
    <w:p w14:paraId="59D6B51C" w14:textId="77777777" w:rsidR="00EB467B" w:rsidRDefault="00EB467B" w:rsidP="00EB467B">
      <w:r>
        <w:t>6037. Allomorph</w:t>
      </w:r>
    </w:p>
    <w:p w14:paraId="1CEEC645" w14:textId="77777777" w:rsidR="00EB467B" w:rsidRDefault="00EB467B" w:rsidP="00EB467B">
      <w:r>
        <w:t>6038. Allosaurus</w:t>
      </w:r>
    </w:p>
    <w:p w14:paraId="0F390968" w14:textId="77777777" w:rsidR="00EB467B" w:rsidRDefault="00EB467B" w:rsidP="00EB467B">
      <w:r>
        <w:t>6039. Alluvium</w:t>
      </w:r>
    </w:p>
    <w:p w14:paraId="1A2A8112" w14:textId="77777777" w:rsidR="00EB467B" w:rsidRDefault="00EB467B" w:rsidP="00EB467B">
      <w:r>
        <w:t>6040. Alopecia</w:t>
      </w:r>
    </w:p>
    <w:p w14:paraId="6BA66268" w14:textId="77777777" w:rsidR="00EB467B" w:rsidRDefault="00EB467B" w:rsidP="00EB467B">
      <w:r>
        <w:t xml:space="preserve">6041. Amanuensis         </w:t>
      </w:r>
    </w:p>
    <w:p w14:paraId="691A2BEF" w14:textId="77777777" w:rsidR="00EB467B" w:rsidRDefault="00EB467B" w:rsidP="00EB467B">
      <w:r>
        <w:t xml:space="preserve">6042. Ambidextrous      </w:t>
      </w:r>
    </w:p>
    <w:p w14:paraId="2C146F47" w14:textId="77777777" w:rsidR="00EB467B" w:rsidRDefault="00EB467B" w:rsidP="00EB467B">
      <w:r>
        <w:t xml:space="preserve">6043. </w:t>
      </w:r>
      <w:proofErr w:type="spellStart"/>
      <w:r>
        <w:t>Amenorrhoea</w:t>
      </w:r>
      <w:proofErr w:type="spellEnd"/>
      <w:r>
        <w:t xml:space="preserve">      </w:t>
      </w:r>
    </w:p>
    <w:p w14:paraId="26FDCF83" w14:textId="77777777" w:rsidR="00EB467B" w:rsidRDefault="00EB467B" w:rsidP="00EB467B">
      <w:r>
        <w:t xml:space="preserve">6044. Amethyst             </w:t>
      </w:r>
    </w:p>
    <w:p w14:paraId="720E8A76" w14:textId="77777777" w:rsidR="00EB467B" w:rsidRDefault="00EB467B" w:rsidP="00EB467B">
      <w:r>
        <w:t xml:space="preserve">6045. Amphetamine   </w:t>
      </w:r>
    </w:p>
    <w:p w14:paraId="32E2C1B6" w14:textId="77777777" w:rsidR="00EB467B" w:rsidRDefault="00EB467B" w:rsidP="00EB467B">
      <w:r>
        <w:t xml:space="preserve">6046. Ampoule             </w:t>
      </w:r>
    </w:p>
    <w:p w14:paraId="402E2BDF" w14:textId="77777777" w:rsidR="00EB467B" w:rsidRDefault="00EB467B" w:rsidP="00EB467B">
      <w:r>
        <w:t xml:space="preserve">6047. Amygdala          </w:t>
      </w:r>
    </w:p>
    <w:p w14:paraId="4655F229" w14:textId="77777777" w:rsidR="00EB467B" w:rsidRDefault="00EB467B" w:rsidP="00EB467B">
      <w:r>
        <w:t xml:space="preserve">6048. </w:t>
      </w:r>
      <w:proofErr w:type="spellStart"/>
      <w:r>
        <w:t>Anaesthetic</w:t>
      </w:r>
      <w:proofErr w:type="spellEnd"/>
      <w:r>
        <w:t xml:space="preserve"> </w:t>
      </w:r>
    </w:p>
    <w:p w14:paraId="6A37FB2A" w14:textId="77777777" w:rsidR="00EB467B" w:rsidRDefault="00EB467B" w:rsidP="00EB467B">
      <w:r>
        <w:t xml:space="preserve">6049. </w:t>
      </w:r>
      <w:proofErr w:type="spellStart"/>
      <w:r>
        <w:t>Anapaest</w:t>
      </w:r>
      <w:proofErr w:type="spellEnd"/>
      <w:r>
        <w:t xml:space="preserve"> </w:t>
      </w:r>
    </w:p>
    <w:p w14:paraId="00AB6629" w14:textId="77777777" w:rsidR="00EB467B" w:rsidRDefault="00EB467B" w:rsidP="00EB467B">
      <w:r>
        <w:t xml:space="preserve">6050. Angst </w:t>
      </w:r>
    </w:p>
    <w:p w14:paraId="4A7AD596" w14:textId="77777777" w:rsidR="00EB467B" w:rsidRDefault="00EB467B" w:rsidP="00EB467B">
      <w:r>
        <w:t xml:space="preserve">6051. </w:t>
      </w:r>
      <w:proofErr w:type="spellStart"/>
      <w:r>
        <w:t>Annexe</w:t>
      </w:r>
      <w:proofErr w:type="spellEnd"/>
      <w:r>
        <w:t xml:space="preserve"> </w:t>
      </w:r>
    </w:p>
    <w:p w14:paraId="6560B927" w14:textId="77777777" w:rsidR="00EB467B" w:rsidRDefault="00EB467B" w:rsidP="00EB467B">
      <w:r>
        <w:t xml:space="preserve">6052. Anodyne </w:t>
      </w:r>
    </w:p>
    <w:p w14:paraId="4AABF46B" w14:textId="77777777" w:rsidR="00EB467B" w:rsidRDefault="00EB467B" w:rsidP="00EB467B">
      <w:r>
        <w:t xml:space="preserve">6053. Antebellum </w:t>
      </w:r>
    </w:p>
    <w:p w14:paraId="41CC9240" w14:textId="77777777" w:rsidR="00EB467B" w:rsidRDefault="00EB467B" w:rsidP="00EB467B">
      <w:r>
        <w:t>6054. Anteater</w:t>
      </w:r>
    </w:p>
    <w:p w14:paraId="601371DF" w14:textId="77777777" w:rsidR="00EB467B" w:rsidRDefault="00EB467B" w:rsidP="00EB467B">
      <w:r>
        <w:t xml:space="preserve">6055. Anthropomorphic </w:t>
      </w:r>
    </w:p>
    <w:p w14:paraId="650462EF" w14:textId="77777777" w:rsidR="00EB467B" w:rsidRDefault="00EB467B" w:rsidP="00EB467B">
      <w:r>
        <w:t xml:space="preserve">6056. Anticoagulant </w:t>
      </w:r>
    </w:p>
    <w:p w14:paraId="74544C61" w14:textId="77777777" w:rsidR="00EB467B" w:rsidRDefault="00EB467B" w:rsidP="00EB467B">
      <w:r>
        <w:t xml:space="preserve">6057. Anticyclone </w:t>
      </w:r>
    </w:p>
    <w:p w14:paraId="6103121B" w14:textId="77777777" w:rsidR="00EB467B" w:rsidRDefault="00EB467B" w:rsidP="00EB467B">
      <w:r>
        <w:t xml:space="preserve">6058. Apatosaurus </w:t>
      </w:r>
    </w:p>
    <w:p w14:paraId="4DDA932A" w14:textId="77777777" w:rsidR="00EB467B" w:rsidRDefault="00EB467B" w:rsidP="00EB467B">
      <w:r>
        <w:t xml:space="preserve">6059. Aphasia </w:t>
      </w:r>
    </w:p>
    <w:p w14:paraId="554C87AD" w14:textId="77777777" w:rsidR="00EB467B" w:rsidRDefault="00EB467B" w:rsidP="00EB467B">
      <w:r>
        <w:t>6060. Aplomb</w:t>
      </w:r>
    </w:p>
    <w:p w14:paraId="73FDD462" w14:textId="77777777" w:rsidR="00EB467B" w:rsidRDefault="00EB467B" w:rsidP="00EB467B">
      <w:r>
        <w:t xml:space="preserve">6061. </w:t>
      </w:r>
      <w:proofErr w:type="spellStart"/>
      <w:r>
        <w:t>Apnoea</w:t>
      </w:r>
      <w:proofErr w:type="spellEnd"/>
    </w:p>
    <w:p w14:paraId="6BC999F4" w14:textId="77777777" w:rsidR="00EB467B" w:rsidRDefault="00EB467B" w:rsidP="00EB467B">
      <w:r>
        <w:t xml:space="preserve">6062. Apocrypha </w:t>
      </w:r>
    </w:p>
    <w:p w14:paraId="30240447" w14:textId="77777777" w:rsidR="00EB467B" w:rsidRDefault="00EB467B" w:rsidP="00EB467B">
      <w:r>
        <w:t xml:space="preserve">6063. Apocryphal </w:t>
      </w:r>
    </w:p>
    <w:p w14:paraId="70C4DB27" w14:textId="77777777" w:rsidR="00EB467B" w:rsidRDefault="00EB467B" w:rsidP="00EB467B">
      <w:r>
        <w:t xml:space="preserve">6064. Apothecary </w:t>
      </w:r>
    </w:p>
    <w:p w14:paraId="4B184C52" w14:textId="77777777" w:rsidR="00EB467B" w:rsidRDefault="00EB467B" w:rsidP="00EB467B">
      <w:r>
        <w:t xml:space="preserve">6065. Apparatchik </w:t>
      </w:r>
    </w:p>
    <w:p w14:paraId="7E34C804" w14:textId="77777777" w:rsidR="00EB467B" w:rsidRDefault="00EB467B" w:rsidP="00EB467B">
      <w:r>
        <w:t xml:space="preserve">6066. </w:t>
      </w:r>
      <w:proofErr w:type="spellStart"/>
      <w:r>
        <w:t>Appreski</w:t>
      </w:r>
      <w:proofErr w:type="spellEnd"/>
    </w:p>
    <w:p w14:paraId="49EA46AD" w14:textId="77777777" w:rsidR="00EB467B" w:rsidRDefault="00EB467B" w:rsidP="00EB467B">
      <w:r>
        <w:lastRenderedPageBreak/>
        <w:t>6067. Appurtenance</w:t>
      </w:r>
    </w:p>
    <w:p w14:paraId="3BA63330" w14:textId="77777777" w:rsidR="00EB467B" w:rsidRDefault="00EB467B" w:rsidP="00EB467B">
      <w:r>
        <w:t>6068. Aqueous</w:t>
      </w:r>
    </w:p>
    <w:p w14:paraId="72069831" w14:textId="77777777" w:rsidR="00EB467B" w:rsidRDefault="00EB467B" w:rsidP="00EB467B">
      <w:r>
        <w:t xml:space="preserve">6069. Arabesque </w:t>
      </w:r>
    </w:p>
    <w:p w14:paraId="02099541" w14:textId="77777777" w:rsidR="00EB467B" w:rsidRDefault="00EB467B" w:rsidP="00EB467B">
      <w:r>
        <w:t xml:space="preserve">6070. </w:t>
      </w:r>
      <w:proofErr w:type="spellStart"/>
      <w:r>
        <w:t>Archnid</w:t>
      </w:r>
      <w:proofErr w:type="spellEnd"/>
    </w:p>
    <w:p w14:paraId="44AF7F0F" w14:textId="77777777" w:rsidR="00EB467B" w:rsidRDefault="00EB467B" w:rsidP="00EB467B">
      <w:r>
        <w:t xml:space="preserve">6071. Arboreal </w:t>
      </w:r>
    </w:p>
    <w:p w14:paraId="1BAA2EE2" w14:textId="77777777" w:rsidR="00EB467B" w:rsidRDefault="00EB467B" w:rsidP="00EB467B">
      <w:r>
        <w:t xml:space="preserve">6072. Arboretum </w:t>
      </w:r>
    </w:p>
    <w:p w14:paraId="6AD542B4" w14:textId="77777777" w:rsidR="00EB467B" w:rsidRDefault="00EB467B" w:rsidP="00EB467B">
      <w:r>
        <w:t xml:space="preserve">6073. </w:t>
      </w:r>
      <w:proofErr w:type="spellStart"/>
      <w:r>
        <w:t>Archaeophyte</w:t>
      </w:r>
      <w:proofErr w:type="spellEnd"/>
    </w:p>
    <w:p w14:paraId="126CF2D9" w14:textId="77777777" w:rsidR="00EB467B" w:rsidRDefault="00EB467B" w:rsidP="00EB467B">
      <w:r>
        <w:t xml:space="preserve">6074. Archipelago </w:t>
      </w:r>
    </w:p>
    <w:p w14:paraId="78AD2141" w14:textId="77777777" w:rsidR="00EB467B" w:rsidRDefault="00EB467B" w:rsidP="00EB467B">
      <w:r>
        <w:t>6075. Archery</w:t>
      </w:r>
    </w:p>
    <w:p w14:paraId="24E1C42F" w14:textId="77777777" w:rsidR="00EB467B" w:rsidRDefault="00EB467B" w:rsidP="00EB467B">
      <w:r>
        <w:t xml:space="preserve">6076. Armistice </w:t>
      </w:r>
    </w:p>
    <w:p w14:paraId="04300570" w14:textId="77777777" w:rsidR="00EB467B" w:rsidRDefault="00EB467B" w:rsidP="00EB467B">
      <w:r>
        <w:t xml:space="preserve">6077. Armoire </w:t>
      </w:r>
    </w:p>
    <w:p w14:paraId="414D3C4E" w14:textId="77777777" w:rsidR="00EB467B" w:rsidRDefault="00EB467B" w:rsidP="00EB467B">
      <w:r>
        <w:t xml:space="preserve">6078. Arpeggio </w:t>
      </w:r>
    </w:p>
    <w:p w14:paraId="4B0F5307" w14:textId="77777777" w:rsidR="00EB467B" w:rsidRDefault="00EB467B" w:rsidP="00EB467B">
      <w:r>
        <w:t xml:space="preserve">6079. </w:t>
      </w:r>
      <w:proofErr w:type="spellStart"/>
      <w:proofErr w:type="gramStart"/>
      <w:r>
        <w:t>Arse</w:t>
      </w:r>
      <w:proofErr w:type="spellEnd"/>
      <w:proofErr w:type="gramEnd"/>
    </w:p>
    <w:p w14:paraId="25F11374" w14:textId="77777777" w:rsidR="00EB467B" w:rsidRDefault="00EB467B" w:rsidP="00EB467B">
      <w:r>
        <w:t xml:space="preserve">6080. Arsenic </w:t>
      </w:r>
    </w:p>
    <w:p w14:paraId="2C840FCD" w14:textId="77777777" w:rsidR="00EB467B" w:rsidRDefault="00EB467B" w:rsidP="00EB467B">
      <w:r>
        <w:t>6081. Aryan</w:t>
      </w:r>
    </w:p>
    <w:p w14:paraId="615EE9F6" w14:textId="77777777" w:rsidR="00EB467B" w:rsidRDefault="00EB467B" w:rsidP="00EB467B">
      <w:r>
        <w:t>6082. Askance</w:t>
      </w:r>
    </w:p>
    <w:p w14:paraId="11426EF1" w14:textId="77777777" w:rsidR="00EB467B" w:rsidRDefault="00EB467B" w:rsidP="00EB467B">
      <w:r>
        <w:t>6083. Askew</w:t>
      </w:r>
    </w:p>
    <w:p w14:paraId="3CA6CE98" w14:textId="77777777" w:rsidR="00EB467B" w:rsidRDefault="00EB467B" w:rsidP="00EB467B">
      <w:r>
        <w:t xml:space="preserve">6084. Aspartame </w:t>
      </w:r>
    </w:p>
    <w:p w14:paraId="66507C27" w14:textId="77777777" w:rsidR="00EB467B" w:rsidRDefault="00EB467B" w:rsidP="00EB467B">
      <w:r>
        <w:t xml:space="preserve">6085. Asphyxiate </w:t>
      </w:r>
    </w:p>
    <w:p w14:paraId="38B7C354" w14:textId="77777777" w:rsidR="00EB467B" w:rsidRDefault="00EB467B" w:rsidP="00EB467B">
      <w:r>
        <w:t xml:space="preserve">6086. Assegai </w:t>
      </w:r>
    </w:p>
    <w:p w14:paraId="7CCD3B36" w14:textId="77777777" w:rsidR="00EB467B" w:rsidRDefault="00EB467B" w:rsidP="00EB467B">
      <w:r>
        <w:t>6087. Asymmetric</w:t>
      </w:r>
    </w:p>
    <w:p w14:paraId="686594AE" w14:textId="77777777" w:rsidR="00EB467B" w:rsidRDefault="00EB467B" w:rsidP="00EB467B">
      <w:r>
        <w:t xml:space="preserve">6088. Atelier </w:t>
      </w:r>
    </w:p>
    <w:p w14:paraId="1C05C00A" w14:textId="77777777" w:rsidR="00EB467B" w:rsidRDefault="00EB467B" w:rsidP="00EB467B">
      <w:r>
        <w:t xml:space="preserve">6089. </w:t>
      </w:r>
      <w:proofErr w:type="spellStart"/>
      <w:r>
        <w:t>Aubergine</w:t>
      </w:r>
      <w:proofErr w:type="spellEnd"/>
      <w:r>
        <w:t xml:space="preserve"> </w:t>
      </w:r>
    </w:p>
    <w:p w14:paraId="23A4F788" w14:textId="77777777" w:rsidR="00EB467B" w:rsidRDefault="00EB467B" w:rsidP="00EB467B">
      <w:r>
        <w:t xml:space="preserve">6090. Aught </w:t>
      </w:r>
    </w:p>
    <w:p w14:paraId="0AB8E338" w14:textId="77777777" w:rsidR="00EB467B" w:rsidRDefault="00EB467B" w:rsidP="00EB467B">
      <w:r>
        <w:t>6091. Augur</w:t>
      </w:r>
    </w:p>
    <w:p w14:paraId="71F18168" w14:textId="77777777" w:rsidR="00EB467B" w:rsidRDefault="00EB467B" w:rsidP="00EB467B">
      <w:r>
        <w:t xml:space="preserve">6092. Aureole </w:t>
      </w:r>
    </w:p>
    <w:p w14:paraId="58FE571C" w14:textId="77777777" w:rsidR="00EB467B" w:rsidRDefault="00EB467B" w:rsidP="00EB467B">
      <w:r>
        <w:t xml:space="preserve">6093. Auspices </w:t>
      </w:r>
    </w:p>
    <w:p w14:paraId="3060AF67" w14:textId="77777777" w:rsidR="00EB467B" w:rsidRDefault="00EB467B" w:rsidP="00EB467B">
      <w:r>
        <w:t xml:space="preserve">6094. Aussie </w:t>
      </w:r>
    </w:p>
    <w:p w14:paraId="0835E148" w14:textId="77777777" w:rsidR="00EB467B" w:rsidRDefault="00EB467B" w:rsidP="00EB467B">
      <w:r>
        <w:t>6095. Auteur</w:t>
      </w:r>
    </w:p>
    <w:p w14:paraId="161038FD" w14:textId="77777777" w:rsidR="00EB467B" w:rsidRDefault="00EB467B" w:rsidP="00EB467B">
      <w:r>
        <w:t>6096. Awry</w:t>
      </w:r>
    </w:p>
    <w:p w14:paraId="0766ED5F" w14:textId="77777777" w:rsidR="00EB467B" w:rsidRDefault="00EB467B" w:rsidP="00EB467B">
      <w:r>
        <w:t xml:space="preserve">6097. Azalea </w:t>
      </w:r>
    </w:p>
    <w:p w14:paraId="12AD167A" w14:textId="77777777" w:rsidR="00EB467B" w:rsidRDefault="00EB467B" w:rsidP="00EB467B">
      <w:r>
        <w:t xml:space="preserve">6098. Azimuth </w:t>
      </w:r>
    </w:p>
    <w:p w14:paraId="15440C4E" w14:textId="77777777" w:rsidR="00EB467B" w:rsidRDefault="00EB467B" w:rsidP="00EB467B">
      <w:r>
        <w:t xml:space="preserve">6099. Azure </w:t>
      </w:r>
    </w:p>
    <w:p w14:paraId="6E98D8D6" w14:textId="77777777" w:rsidR="00EB467B" w:rsidRDefault="00EB467B" w:rsidP="00EB467B">
      <w:r>
        <w:t xml:space="preserve">6100. </w:t>
      </w:r>
    </w:p>
    <w:p w14:paraId="78C37509" w14:textId="77777777" w:rsidR="00EB467B" w:rsidRDefault="00EB467B" w:rsidP="00EB467B">
      <w:r>
        <w:t xml:space="preserve">6101. Baccalaureate </w:t>
      </w:r>
    </w:p>
    <w:p w14:paraId="7D6DDEAA" w14:textId="77777777" w:rsidR="00EB467B" w:rsidRDefault="00EB467B" w:rsidP="00EB467B">
      <w:r>
        <w:t>6102. Bacchanalian</w:t>
      </w:r>
    </w:p>
    <w:p w14:paraId="7B041E75" w14:textId="77777777" w:rsidR="00EB467B" w:rsidRDefault="00EB467B" w:rsidP="00EB467B">
      <w:r>
        <w:t xml:space="preserve">6103. Baguette </w:t>
      </w:r>
    </w:p>
    <w:p w14:paraId="681174B3" w14:textId="77777777" w:rsidR="00EB467B" w:rsidRDefault="00EB467B" w:rsidP="00EB467B">
      <w:r>
        <w:t xml:space="preserve">6104. </w:t>
      </w:r>
      <w:proofErr w:type="spellStart"/>
      <w:r>
        <w:t>Baladeer</w:t>
      </w:r>
      <w:proofErr w:type="spellEnd"/>
      <w:r>
        <w:t xml:space="preserve"> </w:t>
      </w:r>
    </w:p>
    <w:p w14:paraId="00B6DD29" w14:textId="77777777" w:rsidR="00EB467B" w:rsidRDefault="00EB467B" w:rsidP="00EB467B">
      <w:r>
        <w:t>6105. Ballast</w:t>
      </w:r>
    </w:p>
    <w:p w14:paraId="024F111D" w14:textId="77777777" w:rsidR="00EB467B" w:rsidRDefault="00EB467B" w:rsidP="00EB467B">
      <w:r>
        <w:t>6106. Bamboozle</w:t>
      </w:r>
    </w:p>
    <w:p w14:paraId="2E504740" w14:textId="77777777" w:rsidR="00EB467B" w:rsidRDefault="00EB467B" w:rsidP="00EB467B">
      <w:r>
        <w:t>6107. Bandeau</w:t>
      </w:r>
    </w:p>
    <w:p w14:paraId="58CA2CB0" w14:textId="77777777" w:rsidR="00EB467B" w:rsidRDefault="00EB467B" w:rsidP="00EB467B">
      <w:r>
        <w:t xml:space="preserve">6108. Baneful </w:t>
      </w:r>
    </w:p>
    <w:p w14:paraId="5F214399" w14:textId="77777777" w:rsidR="00EB467B" w:rsidRDefault="00EB467B" w:rsidP="00EB467B">
      <w:r>
        <w:t>6109. Barbiturate</w:t>
      </w:r>
    </w:p>
    <w:p w14:paraId="1A2B3D12" w14:textId="77777777" w:rsidR="00EB467B" w:rsidRDefault="00EB467B" w:rsidP="00EB467B">
      <w:r>
        <w:t>6110. Barbour</w:t>
      </w:r>
    </w:p>
    <w:p w14:paraId="07D29204" w14:textId="77777777" w:rsidR="00EB467B" w:rsidRDefault="00EB467B" w:rsidP="00EB467B">
      <w:r>
        <w:t xml:space="preserve">6111. </w:t>
      </w:r>
      <w:proofErr w:type="spellStart"/>
      <w:r>
        <w:t>Barque</w:t>
      </w:r>
      <w:proofErr w:type="spellEnd"/>
      <w:r>
        <w:t xml:space="preserve"> </w:t>
      </w:r>
    </w:p>
    <w:p w14:paraId="343858F4" w14:textId="77777777" w:rsidR="00EB467B" w:rsidRDefault="00EB467B" w:rsidP="00EB467B">
      <w:r>
        <w:t xml:space="preserve">6112. Bauxite </w:t>
      </w:r>
    </w:p>
    <w:p w14:paraId="70B956A3" w14:textId="77777777" w:rsidR="00EB467B" w:rsidRDefault="00EB467B" w:rsidP="00EB467B">
      <w:r>
        <w:t>6113. Bawdy</w:t>
      </w:r>
    </w:p>
    <w:p w14:paraId="113DAECB" w14:textId="77777777" w:rsidR="00EB467B" w:rsidRDefault="00EB467B" w:rsidP="00EB467B">
      <w:r>
        <w:t>6114. Bebop</w:t>
      </w:r>
    </w:p>
    <w:p w14:paraId="066753BA" w14:textId="77777777" w:rsidR="00EB467B" w:rsidRDefault="00EB467B" w:rsidP="00EB467B">
      <w:r>
        <w:t xml:space="preserve">6115. Bechamel </w:t>
      </w:r>
    </w:p>
    <w:p w14:paraId="4503BFF7" w14:textId="77777777" w:rsidR="00EB467B" w:rsidRDefault="00EB467B" w:rsidP="00EB467B">
      <w:r>
        <w:t xml:space="preserve">6116. Becquerel </w:t>
      </w:r>
    </w:p>
    <w:p w14:paraId="3BE845D1" w14:textId="77777777" w:rsidR="00EB467B" w:rsidRDefault="00EB467B" w:rsidP="00EB467B">
      <w:r>
        <w:t>6117. Bedouin</w:t>
      </w:r>
    </w:p>
    <w:p w14:paraId="58CB29A8" w14:textId="77777777" w:rsidR="00EB467B" w:rsidRDefault="00EB467B" w:rsidP="00EB467B">
      <w:r>
        <w:t xml:space="preserve">6118. Bedraggled </w:t>
      </w:r>
    </w:p>
    <w:p w14:paraId="0509FDDB" w14:textId="77777777" w:rsidR="00EB467B" w:rsidRDefault="00EB467B" w:rsidP="00EB467B">
      <w:r>
        <w:t>6119. Belie</w:t>
      </w:r>
    </w:p>
    <w:p w14:paraId="6B5C7CA5" w14:textId="77777777" w:rsidR="00EB467B" w:rsidRDefault="00EB467B" w:rsidP="00EB467B">
      <w:r>
        <w:t xml:space="preserve">6120. Belligerent </w:t>
      </w:r>
    </w:p>
    <w:p w14:paraId="5626A7B9" w14:textId="77777777" w:rsidR="00EB467B" w:rsidRDefault="00EB467B" w:rsidP="00EB467B">
      <w:r>
        <w:t xml:space="preserve">6121. Benefice </w:t>
      </w:r>
    </w:p>
    <w:p w14:paraId="23FD3FB2" w14:textId="77777777" w:rsidR="00EB467B" w:rsidRDefault="00EB467B" w:rsidP="00EB467B">
      <w:r>
        <w:t xml:space="preserve">6122. Bergamot </w:t>
      </w:r>
    </w:p>
    <w:p w14:paraId="45816130" w14:textId="77777777" w:rsidR="00EB467B" w:rsidRDefault="00EB467B" w:rsidP="00EB467B">
      <w:r>
        <w:t xml:space="preserve">6123. Berserk </w:t>
      </w:r>
    </w:p>
    <w:p w14:paraId="0F7A39E5" w14:textId="77777777" w:rsidR="00EB467B" w:rsidRDefault="00EB467B" w:rsidP="00EB467B">
      <w:r>
        <w:t>6124. Besmirch</w:t>
      </w:r>
    </w:p>
    <w:p w14:paraId="5F0BB64B" w14:textId="77777777" w:rsidR="00EB467B" w:rsidRDefault="00EB467B" w:rsidP="00EB467B">
      <w:r>
        <w:t>6125. Bevvy</w:t>
      </w:r>
    </w:p>
    <w:p w14:paraId="5F5D4C9C" w14:textId="77777777" w:rsidR="00EB467B" w:rsidRDefault="00EB467B" w:rsidP="00EB467B">
      <w:r>
        <w:t xml:space="preserve">6126. Bewilderment </w:t>
      </w:r>
    </w:p>
    <w:p w14:paraId="1950F60F" w14:textId="77777777" w:rsidR="00EB467B" w:rsidRDefault="00EB467B" w:rsidP="00EB467B">
      <w:r>
        <w:t>6127. Biathlon</w:t>
      </w:r>
    </w:p>
    <w:p w14:paraId="51FC5AD1" w14:textId="77777777" w:rsidR="00EB467B" w:rsidRDefault="00EB467B" w:rsidP="00EB467B">
      <w:r>
        <w:t>6128. Bicentenary</w:t>
      </w:r>
    </w:p>
    <w:p w14:paraId="5934D4B3" w14:textId="77777777" w:rsidR="00EB467B" w:rsidRDefault="00EB467B" w:rsidP="00EB467B">
      <w:r>
        <w:t xml:space="preserve">6129. Bicentennial </w:t>
      </w:r>
    </w:p>
    <w:p w14:paraId="5AD0A986" w14:textId="77777777" w:rsidR="00EB467B" w:rsidRDefault="00EB467B" w:rsidP="00EB467B">
      <w:r>
        <w:t xml:space="preserve">6130. Bicoastal </w:t>
      </w:r>
    </w:p>
    <w:p w14:paraId="120452FF" w14:textId="77777777" w:rsidR="00EB467B" w:rsidRDefault="00EB467B" w:rsidP="00EB467B">
      <w:r>
        <w:t xml:space="preserve">6131. Billiards </w:t>
      </w:r>
    </w:p>
    <w:p w14:paraId="4AF0C7E5" w14:textId="77777777" w:rsidR="00EB467B" w:rsidRDefault="00EB467B" w:rsidP="00EB467B">
      <w:r>
        <w:t>6132. Bioluminescence</w:t>
      </w:r>
    </w:p>
    <w:p w14:paraId="12316C11" w14:textId="77777777" w:rsidR="00EB467B" w:rsidRDefault="00EB467B" w:rsidP="00EB467B">
      <w:r>
        <w:t>6133. Bipartite</w:t>
      </w:r>
    </w:p>
    <w:p w14:paraId="0D0B93C8" w14:textId="77777777" w:rsidR="00EB467B" w:rsidRDefault="00EB467B" w:rsidP="00EB467B">
      <w:r>
        <w:t>6134. Biretta</w:t>
      </w:r>
    </w:p>
    <w:p w14:paraId="10311DB3" w14:textId="77777777" w:rsidR="00EB467B" w:rsidRDefault="00EB467B" w:rsidP="00EB467B">
      <w:r>
        <w:t>6135. Bismuth</w:t>
      </w:r>
    </w:p>
    <w:p w14:paraId="474D1ECA" w14:textId="77777777" w:rsidR="00EB467B" w:rsidRDefault="00EB467B" w:rsidP="00EB467B">
      <w:r>
        <w:t>6136. Bisque</w:t>
      </w:r>
    </w:p>
    <w:p w14:paraId="74A2FF26" w14:textId="77777777" w:rsidR="00EB467B" w:rsidRDefault="00EB467B" w:rsidP="00EB467B">
      <w:r>
        <w:t xml:space="preserve">6137. Bituminous </w:t>
      </w:r>
    </w:p>
    <w:p w14:paraId="2C2357DB" w14:textId="77777777" w:rsidR="00EB467B" w:rsidRDefault="00EB467B" w:rsidP="00EB467B">
      <w:r>
        <w:t>6138. Bitzer</w:t>
      </w:r>
    </w:p>
    <w:p w14:paraId="62EE3A8F" w14:textId="77777777" w:rsidR="00EB467B" w:rsidRDefault="00EB467B" w:rsidP="00EB467B">
      <w:r>
        <w:t>6139. Bivouac</w:t>
      </w:r>
    </w:p>
    <w:p w14:paraId="68495D28" w14:textId="77777777" w:rsidR="00EB467B" w:rsidRDefault="00EB467B" w:rsidP="00EB467B">
      <w:r>
        <w:t xml:space="preserve">6140. </w:t>
      </w:r>
      <w:proofErr w:type="spellStart"/>
      <w:r>
        <w:t>Bivvy</w:t>
      </w:r>
      <w:proofErr w:type="spellEnd"/>
    </w:p>
    <w:p w14:paraId="6187C63C" w14:textId="77777777" w:rsidR="00EB467B" w:rsidRDefault="00EB467B" w:rsidP="00EB467B">
      <w:r>
        <w:t xml:space="preserve">6141. Blitzkrieg </w:t>
      </w:r>
    </w:p>
    <w:p w14:paraId="30CCCB8E" w14:textId="77777777" w:rsidR="00EB467B" w:rsidRDefault="00EB467B" w:rsidP="00EB467B">
      <w:r>
        <w:lastRenderedPageBreak/>
        <w:t xml:space="preserve">6142. Blogosphere </w:t>
      </w:r>
    </w:p>
    <w:p w14:paraId="3BA9E5AC" w14:textId="77777777" w:rsidR="00EB467B" w:rsidRDefault="00EB467B" w:rsidP="00EB467B">
      <w:r>
        <w:t>6143. Bludgeon</w:t>
      </w:r>
    </w:p>
    <w:p w14:paraId="7FDCBE37" w14:textId="77777777" w:rsidR="00EB467B" w:rsidRDefault="00EB467B" w:rsidP="00EB467B">
      <w:r>
        <w:t xml:space="preserve">6144. Blunderbuss </w:t>
      </w:r>
    </w:p>
    <w:p w14:paraId="527A2FCD" w14:textId="77777777" w:rsidR="00EB467B" w:rsidRDefault="00EB467B" w:rsidP="00EB467B">
      <w:r>
        <w:t>6145. Boerewors</w:t>
      </w:r>
    </w:p>
    <w:p w14:paraId="3488B400" w14:textId="77777777" w:rsidR="00EB467B" w:rsidRDefault="00EB467B" w:rsidP="00EB467B">
      <w:r>
        <w:t xml:space="preserve">6146. Bohrium </w:t>
      </w:r>
    </w:p>
    <w:p w14:paraId="7B6E2662" w14:textId="77777777" w:rsidR="00EB467B" w:rsidRDefault="00EB467B" w:rsidP="00EB467B">
      <w:r>
        <w:t xml:space="preserve">6147. Boisterous </w:t>
      </w:r>
    </w:p>
    <w:p w14:paraId="4BC37B42" w14:textId="77777777" w:rsidR="00EB467B" w:rsidRDefault="00EB467B" w:rsidP="00EB467B">
      <w:r>
        <w:t xml:space="preserve">6148. Bootylicious </w:t>
      </w:r>
    </w:p>
    <w:p w14:paraId="255C5DFB" w14:textId="77777777" w:rsidR="00EB467B" w:rsidRDefault="00EB467B" w:rsidP="00EB467B">
      <w:r>
        <w:t>6149. Bougainvillea</w:t>
      </w:r>
    </w:p>
    <w:p w14:paraId="638E3934" w14:textId="77777777" w:rsidR="00EB467B" w:rsidRDefault="00EB467B" w:rsidP="00EB467B">
      <w:r>
        <w:t xml:space="preserve">6150. Boulevard </w:t>
      </w:r>
    </w:p>
    <w:p w14:paraId="6235639E" w14:textId="77777777" w:rsidR="00EB467B" w:rsidRDefault="00EB467B" w:rsidP="00EB467B">
      <w:r>
        <w:t xml:space="preserve">6151. Cabriolet </w:t>
      </w:r>
    </w:p>
    <w:p w14:paraId="353B9B89" w14:textId="77777777" w:rsidR="00EB467B" w:rsidRDefault="00EB467B" w:rsidP="00EB467B">
      <w:r>
        <w:t>6152. Cache</w:t>
      </w:r>
    </w:p>
    <w:p w14:paraId="4ACAA944" w14:textId="77777777" w:rsidR="00EB467B" w:rsidRDefault="00EB467B" w:rsidP="00EB467B">
      <w:r>
        <w:t xml:space="preserve">6153. </w:t>
      </w:r>
      <w:proofErr w:type="spellStart"/>
      <w:r>
        <w:t>Cagoule</w:t>
      </w:r>
      <w:proofErr w:type="spellEnd"/>
      <w:r>
        <w:t xml:space="preserve"> </w:t>
      </w:r>
    </w:p>
    <w:p w14:paraId="5BCC6F04" w14:textId="77777777" w:rsidR="00EB467B" w:rsidRDefault="00EB467B" w:rsidP="00EB467B">
      <w:r>
        <w:t xml:space="preserve">6154. </w:t>
      </w:r>
      <w:proofErr w:type="spellStart"/>
      <w:r>
        <w:t>Callisthenics</w:t>
      </w:r>
      <w:proofErr w:type="spellEnd"/>
      <w:r>
        <w:t xml:space="preserve"> </w:t>
      </w:r>
    </w:p>
    <w:p w14:paraId="4CCBDA13" w14:textId="77777777" w:rsidR="00EB467B" w:rsidRDefault="00EB467B" w:rsidP="00EB467B">
      <w:r>
        <w:t xml:space="preserve">6155. Cannelloni </w:t>
      </w:r>
    </w:p>
    <w:p w14:paraId="4379DAC7" w14:textId="77777777" w:rsidR="00EB467B" w:rsidRDefault="00EB467B" w:rsidP="00EB467B">
      <w:r>
        <w:t xml:space="preserve">6156. Caravanserai </w:t>
      </w:r>
    </w:p>
    <w:p w14:paraId="34CACFE6" w14:textId="77777777" w:rsidR="00EB467B" w:rsidRDefault="00EB467B" w:rsidP="00EB467B">
      <w:r>
        <w:t>6157. Celtic</w:t>
      </w:r>
    </w:p>
    <w:p w14:paraId="63966898" w14:textId="77777777" w:rsidR="00EB467B" w:rsidRDefault="00EB467B" w:rsidP="00EB467B">
      <w:r>
        <w:t>6158. Cephalopod</w:t>
      </w:r>
    </w:p>
    <w:p w14:paraId="1C377858" w14:textId="77777777" w:rsidR="00EB467B" w:rsidRDefault="00EB467B" w:rsidP="00EB467B">
      <w:r>
        <w:t>6159. Cerulean</w:t>
      </w:r>
    </w:p>
    <w:p w14:paraId="17109BBE" w14:textId="77777777" w:rsidR="00EB467B" w:rsidRDefault="00EB467B" w:rsidP="00EB467B">
      <w:r>
        <w:t xml:space="preserve">6160. Cesarean </w:t>
      </w:r>
    </w:p>
    <w:p w14:paraId="73337E58" w14:textId="77777777" w:rsidR="00EB467B" w:rsidRDefault="00EB467B" w:rsidP="00EB467B">
      <w:r>
        <w:t xml:space="preserve">6161. Chanteuse </w:t>
      </w:r>
    </w:p>
    <w:p w14:paraId="1982EA43" w14:textId="77777777" w:rsidR="00EB467B" w:rsidRDefault="00EB467B" w:rsidP="00EB467B">
      <w:r>
        <w:t xml:space="preserve">6162. Chaparral </w:t>
      </w:r>
    </w:p>
    <w:p w14:paraId="4E61BC38" w14:textId="77777777" w:rsidR="00EB467B" w:rsidRDefault="00EB467B" w:rsidP="00EB467B">
      <w:r>
        <w:t xml:space="preserve">6163. Chauffeur </w:t>
      </w:r>
    </w:p>
    <w:p w14:paraId="167E8CCF" w14:textId="77777777" w:rsidR="00EB467B" w:rsidRDefault="00EB467B" w:rsidP="00EB467B">
      <w:r>
        <w:t>6164. Chauvinism</w:t>
      </w:r>
    </w:p>
    <w:p w14:paraId="0FEC9A39" w14:textId="77777777" w:rsidR="00EB467B" w:rsidRDefault="00EB467B" w:rsidP="00EB467B">
      <w:r>
        <w:t xml:space="preserve">6165. Chiaroscuro </w:t>
      </w:r>
    </w:p>
    <w:p w14:paraId="02E538F4" w14:textId="77777777" w:rsidR="00EB467B" w:rsidRDefault="00EB467B" w:rsidP="00EB467B">
      <w:r>
        <w:t xml:space="preserve">6166. Chickadee </w:t>
      </w:r>
    </w:p>
    <w:p w14:paraId="2EC69D9E" w14:textId="77777777" w:rsidR="00EB467B" w:rsidRDefault="00EB467B" w:rsidP="00EB467B">
      <w:r>
        <w:t xml:space="preserve">6167. Chihuahua </w:t>
      </w:r>
    </w:p>
    <w:p w14:paraId="149979FD" w14:textId="77777777" w:rsidR="00EB467B" w:rsidRDefault="00EB467B" w:rsidP="00EB467B">
      <w:r>
        <w:t>6168. Chilblain</w:t>
      </w:r>
    </w:p>
    <w:p w14:paraId="5EE9A33E" w14:textId="77777777" w:rsidR="00EB467B" w:rsidRDefault="00EB467B" w:rsidP="00EB467B">
      <w:r>
        <w:t xml:space="preserve">6169. Chinoiserie </w:t>
      </w:r>
    </w:p>
    <w:p w14:paraId="4428748A" w14:textId="77777777" w:rsidR="00EB467B" w:rsidRDefault="00EB467B" w:rsidP="00EB467B">
      <w:r>
        <w:t>6170. Chintzy</w:t>
      </w:r>
    </w:p>
    <w:p w14:paraId="5F0BA500" w14:textId="77777777" w:rsidR="00EB467B" w:rsidRDefault="00EB467B" w:rsidP="00EB467B">
      <w:r>
        <w:t xml:space="preserve">6171. Chlorophyll </w:t>
      </w:r>
    </w:p>
    <w:p w14:paraId="5CC5ED28" w14:textId="77777777" w:rsidR="00EB467B" w:rsidRDefault="00EB467B" w:rsidP="00EB467B">
      <w:r>
        <w:t xml:space="preserve">6172. Choreography </w:t>
      </w:r>
    </w:p>
    <w:p w14:paraId="3027F08C" w14:textId="77777777" w:rsidR="00EB467B" w:rsidRDefault="00EB467B" w:rsidP="00EB467B">
      <w:r>
        <w:t>6173. Chortle</w:t>
      </w:r>
    </w:p>
    <w:p w14:paraId="0743FC9C" w14:textId="77777777" w:rsidR="00EB467B" w:rsidRDefault="00EB467B" w:rsidP="00EB467B">
      <w:r>
        <w:t xml:space="preserve">6174. chrysanthemum </w:t>
      </w:r>
    </w:p>
    <w:p w14:paraId="563EA6AA" w14:textId="77777777" w:rsidR="00EB467B" w:rsidRDefault="00EB467B" w:rsidP="00EB467B">
      <w:r>
        <w:t>6175. Churlish</w:t>
      </w:r>
    </w:p>
    <w:p w14:paraId="3C8CB83A" w14:textId="77777777" w:rsidR="00EB467B" w:rsidRDefault="00EB467B" w:rsidP="00EB467B">
      <w:r>
        <w:t>6176. Cinephile</w:t>
      </w:r>
    </w:p>
    <w:p w14:paraId="7D845532" w14:textId="77777777" w:rsidR="00EB467B" w:rsidRDefault="00EB467B" w:rsidP="00EB467B">
      <w:r>
        <w:t>6177. Cipher</w:t>
      </w:r>
    </w:p>
    <w:p w14:paraId="58C54DFB" w14:textId="77777777" w:rsidR="00EB467B" w:rsidRDefault="00EB467B" w:rsidP="00EB467B">
      <w:r>
        <w:t xml:space="preserve">6178. Claustrophobic </w:t>
      </w:r>
    </w:p>
    <w:p w14:paraId="244D88E7" w14:textId="77777777" w:rsidR="00EB467B" w:rsidRDefault="00EB467B" w:rsidP="00EB467B">
      <w:r>
        <w:t>6179. Clobber</w:t>
      </w:r>
    </w:p>
    <w:p w14:paraId="4D89BCEA" w14:textId="77777777" w:rsidR="00EB467B" w:rsidRDefault="00EB467B" w:rsidP="00EB467B">
      <w:r>
        <w:t xml:space="preserve">6180. Cloistered </w:t>
      </w:r>
    </w:p>
    <w:p w14:paraId="38214349" w14:textId="77777777" w:rsidR="00EB467B" w:rsidRDefault="00EB467B" w:rsidP="00EB467B">
      <w:r>
        <w:t xml:space="preserve">6181. Cochineal </w:t>
      </w:r>
    </w:p>
    <w:p w14:paraId="6F1F1F09" w14:textId="77777777" w:rsidR="00EB467B" w:rsidRDefault="00EB467B" w:rsidP="00EB467B">
      <w:r>
        <w:t xml:space="preserve">6182. Coiffure </w:t>
      </w:r>
    </w:p>
    <w:p w14:paraId="17F67C1B" w14:textId="77777777" w:rsidR="00EB467B" w:rsidRDefault="00EB467B" w:rsidP="00EB467B">
      <w:r>
        <w:t xml:space="preserve">6183. Cologne </w:t>
      </w:r>
    </w:p>
    <w:p w14:paraId="6603D792" w14:textId="77777777" w:rsidR="00EB467B" w:rsidRDefault="00EB467B" w:rsidP="00EB467B">
      <w:r>
        <w:t xml:space="preserve">6184. Comanche </w:t>
      </w:r>
    </w:p>
    <w:p w14:paraId="3C71EBFC" w14:textId="77777777" w:rsidR="00EB467B" w:rsidRDefault="00EB467B" w:rsidP="00EB467B">
      <w:r>
        <w:t>6185. Conchie</w:t>
      </w:r>
    </w:p>
    <w:p w14:paraId="7976E441" w14:textId="77777777" w:rsidR="00EB467B" w:rsidRDefault="00EB467B" w:rsidP="00EB467B">
      <w:r>
        <w:t xml:space="preserve">6186. Concierge </w:t>
      </w:r>
    </w:p>
    <w:p w14:paraId="611F9D47" w14:textId="77777777" w:rsidR="00EB467B" w:rsidRDefault="00EB467B" w:rsidP="00EB467B">
      <w:r>
        <w:t xml:space="preserve">6187. Concomitant </w:t>
      </w:r>
    </w:p>
    <w:p w14:paraId="14E19CD0" w14:textId="77777777" w:rsidR="00EB467B" w:rsidRDefault="00EB467B" w:rsidP="00EB467B">
      <w:r>
        <w:t xml:space="preserve">6188. </w:t>
      </w:r>
      <w:proofErr w:type="spellStart"/>
      <w:r>
        <w:t>Concuspiscence</w:t>
      </w:r>
      <w:proofErr w:type="spellEnd"/>
      <w:r>
        <w:t xml:space="preserve"> </w:t>
      </w:r>
    </w:p>
    <w:p w14:paraId="2E49A03F" w14:textId="77777777" w:rsidR="00EB467B" w:rsidRDefault="00EB467B" w:rsidP="00EB467B">
      <w:r>
        <w:t>6189. Consanguinity</w:t>
      </w:r>
    </w:p>
    <w:p w14:paraId="59954BB4" w14:textId="77777777" w:rsidR="00EB467B" w:rsidRDefault="00EB467B" w:rsidP="00EB467B">
      <w:r>
        <w:t>6190. Croquette</w:t>
      </w:r>
    </w:p>
    <w:p w14:paraId="4F8628C8" w14:textId="77777777" w:rsidR="00EB467B" w:rsidRDefault="00EB467B" w:rsidP="00EB467B">
      <w:r>
        <w:t>6191. Cryptosporidium</w:t>
      </w:r>
    </w:p>
    <w:p w14:paraId="68D76C2D" w14:textId="77777777" w:rsidR="00EB467B" w:rsidRDefault="00EB467B" w:rsidP="00EB467B">
      <w:r>
        <w:t xml:space="preserve">6192. </w:t>
      </w:r>
      <w:proofErr w:type="spellStart"/>
      <w:r>
        <w:t>Cumlaude</w:t>
      </w:r>
      <w:proofErr w:type="spellEnd"/>
    </w:p>
    <w:p w14:paraId="2B5DED4A" w14:textId="77777777" w:rsidR="00EB467B" w:rsidRDefault="00EB467B" w:rsidP="00EB467B">
      <w:r>
        <w:t xml:space="preserve">6193. </w:t>
      </w:r>
      <w:proofErr w:type="spellStart"/>
      <w:r>
        <w:t>Cuineform</w:t>
      </w:r>
      <w:proofErr w:type="spellEnd"/>
    </w:p>
    <w:p w14:paraId="4D64FBC9" w14:textId="77777777" w:rsidR="00EB467B" w:rsidRDefault="00EB467B" w:rsidP="00EB467B">
      <w:r>
        <w:t>6194. Curdle</w:t>
      </w:r>
    </w:p>
    <w:p w14:paraId="361C27EF" w14:textId="77777777" w:rsidR="00EB467B" w:rsidRDefault="00EB467B" w:rsidP="00EB467B">
      <w:r>
        <w:t xml:space="preserve">6195. </w:t>
      </w:r>
      <w:proofErr w:type="spellStart"/>
      <w:r>
        <w:t>Cwtch</w:t>
      </w:r>
      <w:proofErr w:type="spellEnd"/>
      <w:r>
        <w:t xml:space="preserve"> </w:t>
      </w:r>
    </w:p>
    <w:p w14:paraId="7134D476" w14:textId="77777777" w:rsidR="00EB467B" w:rsidRDefault="00EB467B" w:rsidP="00EB467B">
      <w:r>
        <w:t xml:space="preserve">6196. </w:t>
      </w:r>
      <w:proofErr w:type="spellStart"/>
      <w:r>
        <w:t>Cybernaut</w:t>
      </w:r>
      <w:proofErr w:type="spellEnd"/>
      <w:r>
        <w:t xml:space="preserve"> </w:t>
      </w:r>
    </w:p>
    <w:p w14:paraId="12C7AE81" w14:textId="77777777" w:rsidR="00EB467B" w:rsidRDefault="00EB467B" w:rsidP="00EB467B">
      <w:r>
        <w:t>6197. Cyborg</w:t>
      </w:r>
    </w:p>
    <w:p w14:paraId="117E3341" w14:textId="77777777" w:rsidR="00EB467B" w:rsidRDefault="00EB467B" w:rsidP="00EB467B">
      <w:r>
        <w:t>6198. Cygnet</w:t>
      </w:r>
    </w:p>
    <w:p w14:paraId="3180F46B" w14:textId="77777777" w:rsidR="00EB467B" w:rsidRDefault="00EB467B" w:rsidP="00EB467B">
      <w:r>
        <w:t>6199. Cymbal</w:t>
      </w:r>
    </w:p>
    <w:p w14:paraId="3B2D825D" w14:textId="77777777" w:rsidR="00EB467B" w:rsidRDefault="00EB467B" w:rsidP="00EB467B">
      <w:r>
        <w:t xml:space="preserve">6200. </w:t>
      </w:r>
      <w:proofErr w:type="spellStart"/>
      <w:r>
        <w:t>Cyphress</w:t>
      </w:r>
      <w:proofErr w:type="spellEnd"/>
    </w:p>
    <w:p w14:paraId="5BEF0D4A" w14:textId="77777777" w:rsidR="00EB467B" w:rsidRDefault="00EB467B" w:rsidP="00EB467B">
      <w:r>
        <w:t xml:space="preserve">6201. Dachshund </w:t>
      </w:r>
    </w:p>
    <w:p w14:paraId="7CDDB21C" w14:textId="77777777" w:rsidR="00EB467B" w:rsidRDefault="00EB467B" w:rsidP="00EB467B">
      <w:r>
        <w:t>6202. Dactyl</w:t>
      </w:r>
    </w:p>
    <w:p w14:paraId="6006E165" w14:textId="77777777" w:rsidR="00EB467B" w:rsidRDefault="00EB467B" w:rsidP="00EB467B">
      <w:r>
        <w:t>6203. Daguerreotype</w:t>
      </w:r>
    </w:p>
    <w:p w14:paraId="0301B809" w14:textId="77777777" w:rsidR="00EB467B" w:rsidRDefault="00EB467B" w:rsidP="00EB467B">
      <w:r>
        <w:t xml:space="preserve">6204. Dahlia </w:t>
      </w:r>
    </w:p>
    <w:p w14:paraId="73FDEAA9" w14:textId="77777777" w:rsidR="00EB467B" w:rsidRDefault="00EB467B" w:rsidP="00EB467B">
      <w:r>
        <w:t xml:space="preserve">6205. Daiquiri </w:t>
      </w:r>
    </w:p>
    <w:p w14:paraId="6F205AD7" w14:textId="77777777" w:rsidR="00EB467B" w:rsidRDefault="00EB467B" w:rsidP="00EB467B">
      <w:r>
        <w:t xml:space="preserve">6206. Dalliance </w:t>
      </w:r>
    </w:p>
    <w:p w14:paraId="4749EE34" w14:textId="77777777" w:rsidR="00EB467B" w:rsidRDefault="00EB467B" w:rsidP="00EB467B">
      <w:r>
        <w:t xml:space="preserve">6207. </w:t>
      </w:r>
      <w:proofErr w:type="spellStart"/>
      <w:r>
        <w:t>Darmstadtium</w:t>
      </w:r>
      <w:proofErr w:type="spellEnd"/>
      <w:r>
        <w:t xml:space="preserve"> </w:t>
      </w:r>
    </w:p>
    <w:p w14:paraId="7A4423B8" w14:textId="77777777" w:rsidR="00EB467B" w:rsidRDefault="00EB467B" w:rsidP="00EB467B">
      <w:r>
        <w:t>6208. Dearth</w:t>
      </w:r>
    </w:p>
    <w:p w14:paraId="231B3A17" w14:textId="77777777" w:rsidR="00EB467B" w:rsidRDefault="00EB467B" w:rsidP="00EB467B">
      <w:r>
        <w:t xml:space="preserve">6209. Debauchery </w:t>
      </w:r>
    </w:p>
    <w:p w14:paraId="66903BBA" w14:textId="77777777" w:rsidR="00EB467B" w:rsidRDefault="00EB467B" w:rsidP="00EB467B">
      <w:r>
        <w:t>6210. Decoupage</w:t>
      </w:r>
    </w:p>
    <w:p w14:paraId="46503153" w14:textId="77777777" w:rsidR="00EB467B" w:rsidRDefault="00EB467B" w:rsidP="00EB467B">
      <w:r>
        <w:t xml:space="preserve">6211. Defibrillator </w:t>
      </w:r>
    </w:p>
    <w:p w14:paraId="0D81266E" w14:textId="77777777" w:rsidR="00EB467B" w:rsidRDefault="00EB467B" w:rsidP="00EB467B">
      <w:r>
        <w:t>6212. Deictic</w:t>
      </w:r>
    </w:p>
    <w:p w14:paraId="2EAC054E" w14:textId="77777777" w:rsidR="00EB467B" w:rsidRDefault="00EB467B" w:rsidP="00EB467B">
      <w:r>
        <w:t>6213. Dexis</w:t>
      </w:r>
    </w:p>
    <w:p w14:paraId="185455C8" w14:textId="77777777" w:rsidR="00EB467B" w:rsidRDefault="00EB467B" w:rsidP="00EB467B">
      <w:r>
        <w:t xml:space="preserve">6214. Demagogue </w:t>
      </w:r>
    </w:p>
    <w:p w14:paraId="766BA854" w14:textId="77777777" w:rsidR="00EB467B" w:rsidRDefault="00EB467B" w:rsidP="00EB467B">
      <w:r>
        <w:t xml:space="preserve">6215. Demesne </w:t>
      </w:r>
    </w:p>
    <w:p w14:paraId="1B259415" w14:textId="77777777" w:rsidR="00EB467B" w:rsidRDefault="00EB467B" w:rsidP="00EB467B">
      <w:r>
        <w:t xml:space="preserve">6216. Demiurge </w:t>
      </w:r>
    </w:p>
    <w:p w14:paraId="0BAE9CF5" w14:textId="77777777" w:rsidR="00EB467B" w:rsidRDefault="00EB467B" w:rsidP="00EB467B">
      <w:r>
        <w:lastRenderedPageBreak/>
        <w:t xml:space="preserve">6217. Denizen </w:t>
      </w:r>
    </w:p>
    <w:p w14:paraId="44C826BD" w14:textId="77777777" w:rsidR="00EB467B" w:rsidRDefault="00EB467B" w:rsidP="00EB467B">
      <w:r>
        <w:t xml:space="preserve">6218. Denouement </w:t>
      </w:r>
    </w:p>
    <w:p w14:paraId="4D83024B" w14:textId="77777777" w:rsidR="00EB467B" w:rsidRDefault="00EB467B" w:rsidP="00EB467B">
      <w:r>
        <w:t xml:space="preserve">6219. Dereliction </w:t>
      </w:r>
    </w:p>
    <w:p w14:paraId="35FBC4B9" w14:textId="77777777" w:rsidR="00EB467B" w:rsidRDefault="00EB467B" w:rsidP="00EB467B">
      <w:r>
        <w:t xml:space="preserve">6220. </w:t>
      </w:r>
      <w:proofErr w:type="spellStart"/>
      <w:r>
        <w:t>Deriguer</w:t>
      </w:r>
      <w:proofErr w:type="spellEnd"/>
      <w:r>
        <w:t xml:space="preserve"> </w:t>
      </w:r>
    </w:p>
    <w:p w14:paraId="16B6C001" w14:textId="77777777" w:rsidR="00EB467B" w:rsidRDefault="00EB467B" w:rsidP="00EB467B">
      <w:r>
        <w:t xml:space="preserve">6221. Deuce </w:t>
      </w:r>
    </w:p>
    <w:p w14:paraId="7BF0B52F" w14:textId="77777777" w:rsidR="00EB467B" w:rsidRDefault="00EB467B" w:rsidP="00EB467B">
      <w:r>
        <w:t xml:space="preserve">6222. </w:t>
      </w:r>
      <w:proofErr w:type="spellStart"/>
      <w:r>
        <w:t>Deurmekaar</w:t>
      </w:r>
      <w:proofErr w:type="spellEnd"/>
    </w:p>
    <w:p w14:paraId="5C63CF92" w14:textId="77777777" w:rsidR="00EB467B" w:rsidRDefault="00EB467B" w:rsidP="00EB467B">
      <w:r>
        <w:t xml:space="preserve">6223. Dues ex </w:t>
      </w:r>
      <w:proofErr w:type="spellStart"/>
      <w:r>
        <w:t>machina</w:t>
      </w:r>
      <w:proofErr w:type="spellEnd"/>
      <w:r>
        <w:t xml:space="preserve"> </w:t>
      </w:r>
    </w:p>
    <w:p w14:paraId="7C1F0BD9" w14:textId="77777777" w:rsidR="00EB467B" w:rsidRDefault="00EB467B" w:rsidP="00EB467B">
      <w:r>
        <w:t>6224.Deutschmark</w:t>
      </w:r>
    </w:p>
    <w:p w14:paraId="4E166EAE" w14:textId="77777777" w:rsidR="00EB467B" w:rsidRDefault="00EB467B" w:rsidP="00EB467B">
      <w:r>
        <w:t xml:space="preserve">6225. Dextrose </w:t>
      </w:r>
    </w:p>
    <w:p w14:paraId="4DA0E3F3" w14:textId="77777777" w:rsidR="00EB467B" w:rsidRDefault="00EB467B" w:rsidP="00EB467B">
      <w:r>
        <w:t xml:space="preserve">6226. </w:t>
      </w:r>
      <w:proofErr w:type="spellStart"/>
      <w:r>
        <w:t>Diaeresis</w:t>
      </w:r>
      <w:proofErr w:type="spellEnd"/>
      <w:r>
        <w:t xml:space="preserve"> </w:t>
      </w:r>
    </w:p>
    <w:p w14:paraId="3055B9D8" w14:textId="77777777" w:rsidR="00EB467B" w:rsidRDefault="00EB467B" w:rsidP="00EB467B">
      <w:r>
        <w:t xml:space="preserve">6227. Diaphragm </w:t>
      </w:r>
    </w:p>
    <w:p w14:paraId="63C761C4" w14:textId="77777777" w:rsidR="00EB467B" w:rsidRDefault="00EB467B" w:rsidP="00EB467B">
      <w:r>
        <w:t>6228. Dipsomaniac</w:t>
      </w:r>
    </w:p>
    <w:p w14:paraId="72FE9549" w14:textId="77777777" w:rsidR="00EB467B" w:rsidRDefault="00EB467B" w:rsidP="00EB467B">
      <w:r>
        <w:t xml:space="preserve">6229. </w:t>
      </w:r>
      <w:proofErr w:type="spellStart"/>
      <w:r>
        <w:t>Dipty</w:t>
      </w:r>
      <w:proofErr w:type="spellEnd"/>
    </w:p>
    <w:p w14:paraId="2BB1FFBE" w14:textId="77777777" w:rsidR="00EB467B" w:rsidRDefault="00EB467B" w:rsidP="00EB467B">
      <w:r>
        <w:t xml:space="preserve">6230. Disambiguation </w:t>
      </w:r>
    </w:p>
    <w:p w14:paraId="66ACD6FD" w14:textId="77777777" w:rsidR="00EB467B" w:rsidRDefault="00EB467B" w:rsidP="00EB467B">
      <w:r>
        <w:t xml:space="preserve">6231. Discernment </w:t>
      </w:r>
    </w:p>
    <w:p w14:paraId="0FC0A63E" w14:textId="77777777" w:rsidR="00EB467B" w:rsidRDefault="00EB467B" w:rsidP="00EB467B">
      <w:r>
        <w:t xml:space="preserve">6232. Disparagement </w:t>
      </w:r>
    </w:p>
    <w:p w14:paraId="6CB65570" w14:textId="77777777" w:rsidR="00EB467B" w:rsidRDefault="00EB467B" w:rsidP="00EB467B">
      <w:r>
        <w:t>6233. Dissident</w:t>
      </w:r>
    </w:p>
    <w:p w14:paraId="29F89D61" w14:textId="77777777" w:rsidR="00EB467B" w:rsidRDefault="00EB467B" w:rsidP="00EB467B">
      <w:r>
        <w:t xml:space="preserve">6234. Distillery </w:t>
      </w:r>
    </w:p>
    <w:p w14:paraId="41BA5719" w14:textId="77777777" w:rsidR="00EB467B" w:rsidRDefault="00EB467B" w:rsidP="00EB467B">
      <w:r>
        <w:t>6235. Ditsy</w:t>
      </w:r>
    </w:p>
    <w:p w14:paraId="24AC3127" w14:textId="77777777" w:rsidR="00EB467B" w:rsidRDefault="00EB467B" w:rsidP="00EB467B">
      <w:r>
        <w:t xml:space="preserve">6236. Dizygotic </w:t>
      </w:r>
    </w:p>
    <w:p w14:paraId="7CE65B30" w14:textId="77777777" w:rsidR="00EB467B" w:rsidRDefault="00EB467B" w:rsidP="00EB467B">
      <w:r>
        <w:t>6237. Divulge</w:t>
      </w:r>
    </w:p>
    <w:p w14:paraId="2C453F38" w14:textId="77777777" w:rsidR="00EB467B" w:rsidRDefault="00EB467B" w:rsidP="00EB467B">
      <w:r>
        <w:t>6238. Doctrinaire</w:t>
      </w:r>
    </w:p>
    <w:p w14:paraId="779707B4" w14:textId="77777777" w:rsidR="00EB467B" w:rsidRDefault="00EB467B" w:rsidP="00EB467B">
      <w:r>
        <w:t xml:space="preserve">6239. Doggerel </w:t>
      </w:r>
    </w:p>
    <w:p w14:paraId="780F85B7" w14:textId="77777777" w:rsidR="00EB467B" w:rsidRDefault="00EB467B" w:rsidP="00EB467B">
      <w:r>
        <w:t xml:space="preserve">6240. Dolphinarium </w:t>
      </w:r>
    </w:p>
    <w:p w14:paraId="0689AB1B" w14:textId="77777777" w:rsidR="00EB467B" w:rsidRDefault="00EB467B" w:rsidP="00EB467B">
      <w:r>
        <w:t xml:space="preserve">6241. </w:t>
      </w:r>
      <w:proofErr w:type="spellStart"/>
      <w:r>
        <w:t>Domicillary</w:t>
      </w:r>
      <w:proofErr w:type="spellEnd"/>
    </w:p>
    <w:p w14:paraId="6A75D464" w14:textId="77777777" w:rsidR="00EB467B" w:rsidRDefault="00EB467B" w:rsidP="00EB467B">
      <w:r>
        <w:t xml:space="preserve">6242. Dramaturge </w:t>
      </w:r>
    </w:p>
    <w:p w14:paraId="4561F943" w14:textId="77777777" w:rsidR="00EB467B" w:rsidRDefault="00EB467B" w:rsidP="00EB467B">
      <w:r>
        <w:t>6243. Draught</w:t>
      </w:r>
    </w:p>
    <w:p w14:paraId="5AA45F9F" w14:textId="77777777" w:rsidR="00EB467B" w:rsidRDefault="00EB467B" w:rsidP="00EB467B">
      <w:r>
        <w:t xml:space="preserve">6244. </w:t>
      </w:r>
      <w:proofErr w:type="spellStart"/>
      <w:r>
        <w:t>Dreich</w:t>
      </w:r>
      <w:proofErr w:type="spellEnd"/>
    </w:p>
    <w:p w14:paraId="6EF54042" w14:textId="77777777" w:rsidR="00EB467B" w:rsidRDefault="00EB467B" w:rsidP="00EB467B">
      <w:r>
        <w:t>6245. Dulce</w:t>
      </w:r>
    </w:p>
    <w:p w14:paraId="51AF1A96" w14:textId="77777777" w:rsidR="00EB467B" w:rsidRDefault="00EB467B" w:rsidP="00EB467B">
      <w:r>
        <w:t xml:space="preserve">6246. Dulcimer </w:t>
      </w:r>
    </w:p>
    <w:p w14:paraId="459BDB03" w14:textId="77777777" w:rsidR="00EB467B" w:rsidRDefault="00EB467B" w:rsidP="00EB467B">
      <w:r>
        <w:t xml:space="preserve">6247. Dullsville </w:t>
      </w:r>
    </w:p>
    <w:p w14:paraId="072DD8DC" w14:textId="77777777" w:rsidR="00EB467B" w:rsidRDefault="00EB467B" w:rsidP="00EB467B">
      <w:r>
        <w:t xml:space="preserve">6248. Dyslexia </w:t>
      </w:r>
    </w:p>
    <w:p w14:paraId="04E53070" w14:textId="77777777" w:rsidR="00EB467B" w:rsidRDefault="00EB467B" w:rsidP="00EB467B">
      <w:r>
        <w:t xml:space="preserve">6249. Dyspraxia </w:t>
      </w:r>
    </w:p>
    <w:p w14:paraId="677FFB39" w14:textId="77777777" w:rsidR="00EB467B" w:rsidRDefault="00EB467B" w:rsidP="00EB467B">
      <w:r>
        <w:t xml:space="preserve">6250. Dystrophy </w:t>
      </w:r>
    </w:p>
    <w:p w14:paraId="33D59EF0" w14:textId="77777777" w:rsidR="00EB467B" w:rsidRDefault="00EB467B" w:rsidP="00EB467B">
      <w:r>
        <w:t>6251. Easel</w:t>
      </w:r>
    </w:p>
    <w:p w14:paraId="253F1FE0" w14:textId="77777777" w:rsidR="00EB467B" w:rsidRDefault="00EB467B" w:rsidP="00EB467B">
      <w:r>
        <w:t xml:space="preserve">6252. Easy </w:t>
      </w:r>
      <w:proofErr w:type="spellStart"/>
      <w:r>
        <w:t>peasy</w:t>
      </w:r>
      <w:proofErr w:type="spellEnd"/>
      <w:r>
        <w:t xml:space="preserve"> </w:t>
      </w:r>
    </w:p>
    <w:p w14:paraId="01B6A12E" w14:textId="77777777" w:rsidR="00EB467B" w:rsidRDefault="00EB467B" w:rsidP="00EB467B">
      <w:r>
        <w:t xml:space="preserve">6253. Ebullient </w:t>
      </w:r>
    </w:p>
    <w:p w14:paraId="56521C27" w14:textId="77777777" w:rsidR="00EB467B" w:rsidRDefault="00EB467B" w:rsidP="00EB467B">
      <w:r>
        <w:t xml:space="preserve">6254. Eccentricity </w:t>
      </w:r>
    </w:p>
    <w:p w14:paraId="270EF816" w14:textId="77777777" w:rsidR="00EB467B" w:rsidRDefault="00EB467B" w:rsidP="00EB467B">
      <w:r>
        <w:t>6255. Ecclesiastical</w:t>
      </w:r>
    </w:p>
    <w:p w14:paraId="04502E66" w14:textId="77777777" w:rsidR="00EB467B" w:rsidRDefault="00EB467B" w:rsidP="00EB467B">
      <w:r>
        <w:t xml:space="preserve">6256. Echelon </w:t>
      </w:r>
    </w:p>
    <w:p w14:paraId="1310C0B2" w14:textId="77777777" w:rsidR="00EB467B" w:rsidRDefault="00EB467B" w:rsidP="00EB467B">
      <w:r>
        <w:t xml:space="preserve">6257. Echidna </w:t>
      </w:r>
    </w:p>
    <w:p w14:paraId="04BD24A4" w14:textId="77777777" w:rsidR="00EB467B" w:rsidRDefault="00EB467B" w:rsidP="00EB467B">
      <w:r>
        <w:t xml:space="preserve">6258. Echinacea </w:t>
      </w:r>
    </w:p>
    <w:p w14:paraId="67334EFD" w14:textId="77777777" w:rsidR="00EB467B" w:rsidRDefault="00EB467B" w:rsidP="00EB467B">
      <w:r>
        <w:t xml:space="preserve">6259. Ecumenism </w:t>
      </w:r>
    </w:p>
    <w:p w14:paraId="366A2E95" w14:textId="77777777" w:rsidR="00EB467B" w:rsidRDefault="00EB467B" w:rsidP="00EB467B">
      <w:r>
        <w:t xml:space="preserve">6260. Effete </w:t>
      </w:r>
    </w:p>
    <w:p w14:paraId="2289C879" w14:textId="77777777" w:rsidR="00EB467B" w:rsidRDefault="00EB467B" w:rsidP="00EB467B">
      <w:r>
        <w:t xml:space="preserve">6261. Efflorescence </w:t>
      </w:r>
    </w:p>
    <w:p w14:paraId="1ADC823B" w14:textId="77777777" w:rsidR="00EB467B" w:rsidRDefault="00EB467B" w:rsidP="00EB467B">
      <w:r>
        <w:t xml:space="preserve">6262. Effrontery </w:t>
      </w:r>
    </w:p>
    <w:p w14:paraId="187CD4B9" w14:textId="77777777" w:rsidR="00EB467B" w:rsidRDefault="00EB467B" w:rsidP="00EB467B">
      <w:r>
        <w:t>6263. Electroencephalogram</w:t>
      </w:r>
    </w:p>
    <w:p w14:paraId="07F97508" w14:textId="77777777" w:rsidR="00EB467B" w:rsidRDefault="00EB467B" w:rsidP="00EB467B">
      <w:r>
        <w:t xml:space="preserve">6264. Elliptical </w:t>
      </w:r>
    </w:p>
    <w:p w14:paraId="080B73C0" w14:textId="77777777" w:rsidR="00EB467B" w:rsidRDefault="00EB467B" w:rsidP="00EB467B">
      <w:r>
        <w:t>6265. Elysian</w:t>
      </w:r>
    </w:p>
    <w:p w14:paraId="3A6436EF" w14:textId="77777777" w:rsidR="00EB467B" w:rsidRDefault="00EB467B" w:rsidP="00EB467B">
      <w:r>
        <w:t xml:space="preserve">6266. Embolus </w:t>
      </w:r>
    </w:p>
    <w:p w14:paraId="319C52C8" w14:textId="77777777" w:rsidR="00EB467B" w:rsidRDefault="00EB467B" w:rsidP="00EB467B">
      <w:r>
        <w:t xml:space="preserve">6267. Embouchure </w:t>
      </w:r>
    </w:p>
    <w:p w14:paraId="552081F8" w14:textId="77777777" w:rsidR="00EB467B" w:rsidRDefault="00EB467B" w:rsidP="00EB467B">
      <w:r>
        <w:t xml:space="preserve">6268. Embroidery </w:t>
      </w:r>
    </w:p>
    <w:p w14:paraId="5B26F397" w14:textId="77777777" w:rsidR="00EB467B" w:rsidRDefault="00EB467B" w:rsidP="00EB467B">
      <w:r>
        <w:t xml:space="preserve">6269. Encephalitis </w:t>
      </w:r>
    </w:p>
    <w:p w14:paraId="005BC24C" w14:textId="77777777" w:rsidR="00EB467B" w:rsidRDefault="00EB467B" w:rsidP="00EB467B">
      <w:r>
        <w:t>6270. Encephalopathy</w:t>
      </w:r>
    </w:p>
    <w:p w14:paraId="5B399A4D" w14:textId="77777777" w:rsidR="00EB467B" w:rsidRDefault="00EB467B" w:rsidP="00EB467B">
      <w:r>
        <w:t xml:space="preserve">6271. Enshrouded </w:t>
      </w:r>
    </w:p>
    <w:p w14:paraId="4BE15AC2" w14:textId="77777777" w:rsidR="00EB467B" w:rsidRDefault="00EB467B" w:rsidP="00EB467B">
      <w:r>
        <w:t xml:space="preserve">6272. Entourage </w:t>
      </w:r>
    </w:p>
    <w:p w14:paraId="1F63A416" w14:textId="77777777" w:rsidR="00EB467B" w:rsidRDefault="00EB467B" w:rsidP="00EB467B">
      <w:r>
        <w:t xml:space="preserve">6273. Enuresis </w:t>
      </w:r>
    </w:p>
    <w:p w14:paraId="4C9AB124" w14:textId="77777777" w:rsidR="00EB467B" w:rsidRDefault="00EB467B" w:rsidP="00EB467B">
      <w:r>
        <w:t>6274. Eolian</w:t>
      </w:r>
    </w:p>
    <w:p w14:paraId="658A810D" w14:textId="77777777" w:rsidR="00EB467B" w:rsidRDefault="00EB467B" w:rsidP="00EB467B">
      <w:r>
        <w:t xml:space="preserve">6275. Epaulette </w:t>
      </w:r>
    </w:p>
    <w:p w14:paraId="0D85BACC" w14:textId="77777777" w:rsidR="00EB467B" w:rsidRDefault="00EB467B" w:rsidP="00EB467B">
      <w:r>
        <w:t xml:space="preserve">6276. Epicene </w:t>
      </w:r>
    </w:p>
    <w:p w14:paraId="5E5BED3D" w14:textId="77777777" w:rsidR="00EB467B" w:rsidRDefault="00EB467B" w:rsidP="00EB467B">
      <w:r>
        <w:t xml:space="preserve">6277. Epicureanism </w:t>
      </w:r>
    </w:p>
    <w:p w14:paraId="07A921CB" w14:textId="77777777" w:rsidR="00EB467B" w:rsidRDefault="00EB467B" w:rsidP="00EB467B">
      <w:r>
        <w:t>6278. Episcopalian</w:t>
      </w:r>
    </w:p>
    <w:p w14:paraId="7E821A0C" w14:textId="77777777" w:rsidR="00EB467B" w:rsidRDefault="00EB467B" w:rsidP="00EB467B">
      <w:r>
        <w:t>6279. Equestrianism</w:t>
      </w:r>
    </w:p>
    <w:p w14:paraId="602E2C21" w14:textId="77777777" w:rsidR="00EB467B" w:rsidRDefault="00EB467B" w:rsidP="00EB467B">
      <w:r>
        <w:t>6280. Equerry</w:t>
      </w:r>
    </w:p>
    <w:p w14:paraId="665FCBDF" w14:textId="77777777" w:rsidR="00EB467B" w:rsidRDefault="00EB467B" w:rsidP="00EB467B">
      <w:r>
        <w:t xml:space="preserve">6281. Equipoise </w:t>
      </w:r>
    </w:p>
    <w:p w14:paraId="041D1AB5" w14:textId="77777777" w:rsidR="00EB467B" w:rsidRDefault="00EB467B" w:rsidP="00EB467B">
      <w:r>
        <w:t xml:space="preserve">6282. Ergonomics </w:t>
      </w:r>
    </w:p>
    <w:p w14:paraId="6B964C6C" w14:textId="77777777" w:rsidR="00EB467B" w:rsidRDefault="00EB467B" w:rsidP="00EB467B">
      <w:r>
        <w:t xml:space="preserve">6283. Erroneous </w:t>
      </w:r>
    </w:p>
    <w:p w14:paraId="7FFEADB0" w14:textId="77777777" w:rsidR="00EB467B" w:rsidRDefault="00EB467B" w:rsidP="00EB467B">
      <w:r>
        <w:t xml:space="preserve">6284. Eschatology </w:t>
      </w:r>
    </w:p>
    <w:p w14:paraId="685A2CD9" w14:textId="77777777" w:rsidR="00EB467B" w:rsidRDefault="00EB467B" w:rsidP="00EB467B">
      <w:r>
        <w:t>6285. Eschew</w:t>
      </w:r>
    </w:p>
    <w:p w14:paraId="66778108" w14:textId="77777777" w:rsidR="00EB467B" w:rsidRDefault="00EB467B" w:rsidP="00EB467B">
      <w:r>
        <w:t xml:space="preserve">6286. Escutcheon </w:t>
      </w:r>
    </w:p>
    <w:p w14:paraId="119E07F2" w14:textId="77777777" w:rsidR="00EB467B" w:rsidRDefault="00EB467B" w:rsidP="00EB467B">
      <w:r>
        <w:t>6287. Esker</w:t>
      </w:r>
    </w:p>
    <w:p w14:paraId="76A381F0" w14:textId="77777777" w:rsidR="00EB467B" w:rsidRDefault="00EB467B" w:rsidP="00EB467B">
      <w:r>
        <w:t xml:space="preserve">6288. Esprit de corps </w:t>
      </w:r>
    </w:p>
    <w:p w14:paraId="79BCC8C6" w14:textId="77777777" w:rsidR="00EB467B" w:rsidRDefault="00EB467B" w:rsidP="00EB467B">
      <w:r>
        <w:t xml:space="preserve">6289. Essayist </w:t>
      </w:r>
    </w:p>
    <w:p w14:paraId="5A6F460B" w14:textId="77777777" w:rsidR="00EB467B" w:rsidRDefault="00EB467B" w:rsidP="00EB467B">
      <w:r>
        <w:t xml:space="preserve">6290. Etcetera </w:t>
      </w:r>
    </w:p>
    <w:p w14:paraId="79DF0669" w14:textId="77777777" w:rsidR="00EB467B" w:rsidRDefault="00EB467B" w:rsidP="00EB467B">
      <w:r>
        <w:t xml:space="preserve">6291. Euclidean </w:t>
      </w:r>
    </w:p>
    <w:p w14:paraId="7C05D1FE" w14:textId="77777777" w:rsidR="00EB467B" w:rsidRDefault="00EB467B" w:rsidP="00EB467B">
      <w:r>
        <w:lastRenderedPageBreak/>
        <w:t xml:space="preserve">6292. Eugenics </w:t>
      </w:r>
    </w:p>
    <w:p w14:paraId="0655F430" w14:textId="77777777" w:rsidR="00EB467B" w:rsidRDefault="00EB467B" w:rsidP="00EB467B">
      <w:r>
        <w:t xml:space="preserve">6293. Eurhythmics </w:t>
      </w:r>
    </w:p>
    <w:p w14:paraId="2A85931B" w14:textId="77777777" w:rsidR="00EB467B" w:rsidRDefault="00EB467B" w:rsidP="00EB467B">
      <w:r>
        <w:t>6294. Evacuee</w:t>
      </w:r>
    </w:p>
    <w:p w14:paraId="61693917" w14:textId="77777777" w:rsidR="00EB467B" w:rsidRDefault="00EB467B" w:rsidP="00EB467B">
      <w:r>
        <w:t xml:space="preserve">6295. Eviscerate </w:t>
      </w:r>
    </w:p>
    <w:p w14:paraId="1CC00FBC" w14:textId="77777777" w:rsidR="00EB467B" w:rsidRDefault="00EB467B" w:rsidP="00EB467B">
      <w:r>
        <w:t>6296. Exacerbate</w:t>
      </w:r>
    </w:p>
    <w:p w14:paraId="0F2853C0" w14:textId="77777777" w:rsidR="00EB467B" w:rsidRDefault="00EB467B" w:rsidP="00EB467B">
      <w:r>
        <w:t xml:space="preserve">6297. Excrescence </w:t>
      </w:r>
    </w:p>
    <w:p w14:paraId="1921A5EC" w14:textId="77777777" w:rsidR="00EB467B" w:rsidRDefault="00EB467B" w:rsidP="00EB467B">
      <w:r>
        <w:t xml:space="preserve">6298. Exhilarating </w:t>
      </w:r>
    </w:p>
    <w:p w14:paraId="3AE718EA" w14:textId="77777777" w:rsidR="00EB467B" w:rsidRDefault="00EB467B" w:rsidP="00EB467B">
      <w:r>
        <w:t xml:space="preserve">6299. Extravaganza </w:t>
      </w:r>
    </w:p>
    <w:p w14:paraId="4EB39C1A" w14:textId="77777777" w:rsidR="00EB467B" w:rsidRDefault="00EB467B" w:rsidP="00EB467B">
      <w:r>
        <w:t>6300. Eyrie</w:t>
      </w:r>
    </w:p>
    <w:p w14:paraId="5B787C24" w14:textId="77777777" w:rsidR="00EB467B" w:rsidRDefault="00EB467B" w:rsidP="00EB467B">
      <w:r>
        <w:t>6301. Fakie</w:t>
      </w:r>
    </w:p>
    <w:p w14:paraId="383F6418" w14:textId="77777777" w:rsidR="00EB467B" w:rsidRDefault="00EB467B" w:rsidP="00EB467B">
      <w:r>
        <w:t>6302. Falafel</w:t>
      </w:r>
    </w:p>
    <w:p w14:paraId="72EFBF96" w14:textId="77777777" w:rsidR="00EB467B" w:rsidRDefault="00EB467B" w:rsidP="00EB467B">
      <w:r>
        <w:t xml:space="preserve">6303. Fallacious </w:t>
      </w:r>
    </w:p>
    <w:p w14:paraId="7295D9A5" w14:textId="77777777" w:rsidR="00EB467B" w:rsidRDefault="00EB467B" w:rsidP="00EB467B">
      <w:r>
        <w:t xml:space="preserve">6304. Fallible </w:t>
      </w:r>
    </w:p>
    <w:p w14:paraId="79CB8E64" w14:textId="77777777" w:rsidR="00EB467B" w:rsidRDefault="00EB467B" w:rsidP="00EB467B">
      <w:r>
        <w:t>6305. Fanzine</w:t>
      </w:r>
    </w:p>
    <w:p w14:paraId="1122917C" w14:textId="77777777" w:rsidR="00EB467B" w:rsidRDefault="00EB467B" w:rsidP="00EB467B">
      <w:r>
        <w:t>6306. Farrago</w:t>
      </w:r>
    </w:p>
    <w:p w14:paraId="7633FEF6" w14:textId="77777777" w:rsidR="00EB467B" w:rsidRDefault="00EB467B" w:rsidP="00EB467B">
      <w:r>
        <w:t>6307. Farrier</w:t>
      </w:r>
    </w:p>
    <w:p w14:paraId="43C9170E" w14:textId="77777777" w:rsidR="00EB467B" w:rsidRDefault="00EB467B" w:rsidP="00EB467B">
      <w:r>
        <w:t>6308. Farthingale</w:t>
      </w:r>
    </w:p>
    <w:p w14:paraId="14865F50" w14:textId="77777777" w:rsidR="00EB467B" w:rsidRDefault="00EB467B" w:rsidP="00EB467B">
      <w:r>
        <w:t xml:space="preserve">6309. Fascia </w:t>
      </w:r>
    </w:p>
    <w:p w14:paraId="020330C5" w14:textId="77777777" w:rsidR="00EB467B" w:rsidRDefault="00EB467B" w:rsidP="00EB467B">
      <w:r>
        <w:t xml:space="preserve">6310. Fastidious </w:t>
      </w:r>
    </w:p>
    <w:p w14:paraId="4F72AB97" w14:textId="77777777" w:rsidR="00EB467B" w:rsidRDefault="00EB467B" w:rsidP="00EB467B">
      <w:r>
        <w:t xml:space="preserve">6311. Fauvism </w:t>
      </w:r>
    </w:p>
    <w:p w14:paraId="7D2D9845" w14:textId="77777777" w:rsidR="00EB467B" w:rsidRDefault="00EB467B" w:rsidP="00EB467B">
      <w:r>
        <w:t>6312. Feckless</w:t>
      </w:r>
    </w:p>
    <w:p w14:paraId="59378CCB" w14:textId="77777777" w:rsidR="00EB467B" w:rsidRDefault="00EB467B" w:rsidP="00EB467B">
      <w:r>
        <w:t>6313. Feringhee</w:t>
      </w:r>
    </w:p>
    <w:p w14:paraId="43214028" w14:textId="77777777" w:rsidR="00EB467B" w:rsidRDefault="00EB467B" w:rsidP="00EB467B">
      <w:r>
        <w:t>6314. Fenugreek</w:t>
      </w:r>
    </w:p>
    <w:p w14:paraId="6DA71466" w14:textId="77777777" w:rsidR="00EB467B" w:rsidRDefault="00EB467B" w:rsidP="00EB467B">
      <w:r>
        <w:t>6315. Feringhee</w:t>
      </w:r>
    </w:p>
    <w:p w14:paraId="3DC66D0A" w14:textId="77777777" w:rsidR="00EB467B" w:rsidRDefault="00EB467B" w:rsidP="00EB467B">
      <w:r>
        <w:t>6316. Festschrift</w:t>
      </w:r>
    </w:p>
    <w:p w14:paraId="0051E656" w14:textId="77777777" w:rsidR="00EB467B" w:rsidRDefault="00EB467B" w:rsidP="00EB467B">
      <w:r>
        <w:t xml:space="preserve">6317. Feudalistic </w:t>
      </w:r>
    </w:p>
    <w:p w14:paraId="60FE3294" w14:textId="77777777" w:rsidR="00EB467B" w:rsidRDefault="00EB467B" w:rsidP="00EB467B">
      <w:r>
        <w:t>6318. Filbert</w:t>
      </w:r>
    </w:p>
    <w:p w14:paraId="12E74098" w14:textId="77777777" w:rsidR="00EB467B" w:rsidRDefault="00EB467B" w:rsidP="00EB467B">
      <w:r>
        <w:t xml:space="preserve">6319. Filibuster </w:t>
      </w:r>
    </w:p>
    <w:p w14:paraId="4CA5CD80" w14:textId="77777777" w:rsidR="00EB467B" w:rsidRDefault="00EB467B" w:rsidP="00EB467B">
      <w:r>
        <w:t>6320. Firth</w:t>
      </w:r>
    </w:p>
    <w:p w14:paraId="0FC98FE1" w14:textId="77777777" w:rsidR="00EB467B" w:rsidRDefault="00EB467B" w:rsidP="00EB467B">
      <w:r>
        <w:t xml:space="preserve">6321. Flabbergasted </w:t>
      </w:r>
    </w:p>
    <w:p w14:paraId="42A15F30" w14:textId="77777777" w:rsidR="00EB467B" w:rsidRDefault="00EB467B" w:rsidP="00EB467B">
      <w:r>
        <w:t>6322. Fjord</w:t>
      </w:r>
    </w:p>
    <w:p w14:paraId="43CD93F9" w14:textId="77777777" w:rsidR="00EB467B" w:rsidRDefault="00EB467B" w:rsidP="00EB467B">
      <w:r>
        <w:t xml:space="preserve">6323. Flannel </w:t>
      </w:r>
    </w:p>
    <w:p w14:paraId="40B281A3" w14:textId="77777777" w:rsidR="00EB467B" w:rsidRDefault="00EB467B" w:rsidP="00EB467B">
      <w:r>
        <w:t xml:space="preserve">6324. Flannelette </w:t>
      </w:r>
    </w:p>
    <w:p w14:paraId="1B241D50" w14:textId="77777777" w:rsidR="00EB467B" w:rsidRDefault="00EB467B" w:rsidP="00EB467B">
      <w:r>
        <w:t xml:space="preserve">6325. Flagrante </w:t>
      </w:r>
    </w:p>
    <w:p w14:paraId="53854A65" w14:textId="77777777" w:rsidR="00EB467B" w:rsidRDefault="00EB467B" w:rsidP="00EB467B">
      <w:r>
        <w:t xml:space="preserve">6326. Flagellate </w:t>
      </w:r>
    </w:p>
    <w:p w14:paraId="3B83F7B5" w14:textId="77777777" w:rsidR="00EB467B" w:rsidRDefault="00EB467B" w:rsidP="00EB467B">
      <w:r>
        <w:t xml:space="preserve">6327. Flannelette </w:t>
      </w:r>
    </w:p>
    <w:p w14:paraId="50C2ADA0" w14:textId="77777777" w:rsidR="00EB467B" w:rsidRDefault="00EB467B" w:rsidP="00EB467B">
      <w:r>
        <w:t xml:space="preserve">6328. Flatulence </w:t>
      </w:r>
    </w:p>
    <w:p w14:paraId="578BA8EB" w14:textId="77777777" w:rsidR="00EB467B" w:rsidRDefault="00EB467B" w:rsidP="00EB467B">
      <w:r>
        <w:t xml:space="preserve">6329. Flautist </w:t>
      </w:r>
    </w:p>
    <w:p w14:paraId="23DC1863" w14:textId="77777777" w:rsidR="00EB467B" w:rsidRDefault="00EB467B" w:rsidP="00EB467B">
      <w:r>
        <w:t xml:space="preserve">6330. Flavonoid </w:t>
      </w:r>
    </w:p>
    <w:p w14:paraId="4DA05FB6" w14:textId="77777777" w:rsidR="00EB467B" w:rsidRDefault="00EB467B" w:rsidP="00EB467B">
      <w:r>
        <w:t xml:space="preserve">6331. </w:t>
      </w:r>
      <w:proofErr w:type="spellStart"/>
      <w:r>
        <w:t>Fleuderlis</w:t>
      </w:r>
      <w:proofErr w:type="spellEnd"/>
    </w:p>
    <w:p w14:paraId="1C84A97A" w14:textId="77777777" w:rsidR="00EB467B" w:rsidRDefault="00EB467B" w:rsidP="00EB467B">
      <w:r>
        <w:t xml:space="preserve">6332. Flibbertigibbet </w:t>
      </w:r>
    </w:p>
    <w:p w14:paraId="2866776D" w14:textId="77777777" w:rsidR="00EB467B" w:rsidRDefault="00EB467B" w:rsidP="00EB467B">
      <w:r>
        <w:t>6333. Flexion</w:t>
      </w:r>
    </w:p>
    <w:p w14:paraId="7E005CB9" w14:textId="77777777" w:rsidR="00EB467B" w:rsidRDefault="00EB467B" w:rsidP="00EB467B">
      <w:r>
        <w:t xml:space="preserve">6334. Flippant </w:t>
      </w:r>
    </w:p>
    <w:p w14:paraId="6EF21406" w14:textId="77777777" w:rsidR="00EB467B" w:rsidRDefault="00EB467B" w:rsidP="00EB467B">
      <w:r>
        <w:t xml:space="preserve">6335. Floribunda </w:t>
      </w:r>
    </w:p>
    <w:p w14:paraId="57F71CE5" w14:textId="77777777" w:rsidR="00EB467B" w:rsidRDefault="00EB467B" w:rsidP="00EB467B">
      <w:r>
        <w:t xml:space="preserve">6336. Fluorescent </w:t>
      </w:r>
    </w:p>
    <w:p w14:paraId="3E1C5AA1" w14:textId="77777777" w:rsidR="00EB467B" w:rsidRDefault="00EB467B" w:rsidP="00EB467B">
      <w:r>
        <w:t>6337. Fontanelle</w:t>
      </w:r>
    </w:p>
    <w:p w14:paraId="60CD995E" w14:textId="77777777" w:rsidR="00EB467B" w:rsidRDefault="00EB467B" w:rsidP="00EB467B">
      <w:r>
        <w:t xml:space="preserve">6338. Foreseeable </w:t>
      </w:r>
    </w:p>
    <w:p w14:paraId="4A81A4E8" w14:textId="77777777" w:rsidR="00EB467B" w:rsidRDefault="00EB467B" w:rsidP="00EB467B">
      <w:r>
        <w:t xml:space="preserve">6339. Formaldehyde </w:t>
      </w:r>
    </w:p>
    <w:p w14:paraId="6AA0387D" w14:textId="77777777" w:rsidR="00EB467B" w:rsidRDefault="00EB467B" w:rsidP="00EB467B">
      <w:r>
        <w:t xml:space="preserve">6340. Fortissimo </w:t>
      </w:r>
    </w:p>
    <w:p w14:paraId="1FA3F5F1" w14:textId="77777777" w:rsidR="00EB467B" w:rsidRDefault="00EB467B" w:rsidP="00EB467B">
      <w:r>
        <w:t>6341. Fort</w:t>
      </w:r>
    </w:p>
    <w:p w14:paraId="701EF2EB" w14:textId="77777777" w:rsidR="00EB467B" w:rsidRDefault="00EB467B" w:rsidP="00EB467B">
      <w:r>
        <w:t xml:space="preserve">6342. </w:t>
      </w:r>
      <w:proofErr w:type="spellStart"/>
      <w:r>
        <w:t>Frowsty</w:t>
      </w:r>
      <w:proofErr w:type="spellEnd"/>
    </w:p>
    <w:p w14:paraId="6E5A0F70" w14:textId="77777777" w:rsidR="00EB467B" w:rsidRDefault="00EB467B" w:rsidP="00EB467B">
      <w:r>
        <w:t xml:space="preserve">6343. </w:t>
      </w:r>
      <w:proofErr w:type="spellStart"/>
      <w:r>
        <w:t>Furphy</w:t>
      </w:r>
      <w:proofErr w:type="spellEnd"/>
    </w:p>
    <w:p w14:paraId="100F3573" w14:textId="77777777" w:rsidR="00EB467B" w:rsidRDefault="00EB467B" w:rsidP="00EB467B">
      <w:r>
        <w:t xml:space="preserve">6344. Furlong </w:t>
      </w:r>
    </w:p>
    <w:p w14:paraId="328236B3" w14:textId="77777777" w:rsidR="00EB467B" w:rsidRDefault="00EB467B" w:rsidP="00EB467B">
      <w:r>
        <w:t xml:space="preserve">6345. </w:t>
      </w:r>
      <w:proofErr w:type="spellStart"/>
      <w:r>
        <w:t>Furore</w:t>
      </w:r>
      <w:proofErr w:type="spellEnd"/>
      <w:r>
        <w:t xml:space="preserve"> </w:t>
      </w:r>
    </w:p>
    <w:p w14:paraId="4879342A" w14:textId="77777777" w:rsidR="00EB467B" w:rsidRDefault="00EB467B" w:rsidP="00EB467B">
      <w:r>
        <w:t xml:space="preserve">6346. Fuselage </w:t>
      </w:r>
    </w:p>
    <w:p w14:paraId="6CD2FF81" w14:textId="77777777" w:rsidR="00EB467B" w:rsidRDefault="00EB467B" w:rsidP="00EB467B">
      <w:r>
        <w:t xml:space="preserve">6347. Furlough </w:t>
      </w:r>
    </w:p>
    <w:p w14:paraId="75A0E64E" w14:textId="77777777" w:rsidR="00EB467B" w:rsidRDefault="00EB467B" w:rsidP="00EB467B">
      <w:r>
        <w:t>6348. Fundi</w:t>
      </w:r>
    </w:p>
    <w:p w14:paraId="38B034A6" w14:textId="77777777" w:rsidR="00EB467B" w:rsidRDefault="00EB467B" w:rsidP="00EB467B">
      <w:r>
        <w:t xml:space="preserve">6349. Fustian </w:t>
      </w:r>
    </w:p>
    <w:p w14:paraId="5AE096F3" w14:textId="77777777" w:rsidR="00EB467B" w:rsidRDefault="00EB467B" w:rsidP="00EB467B">
      <w:r>
        <w:t xml:space="preserve">6350. Futon </w:t>
      </w:r>
    </w:p>
    <w:p w14:paraId="750BCF87" w14:textId="77777777" w:rsidR="00EB467B" w:rsidRDefault="00EB467B" w:rsidP="00EB467B">
      <w:r>
        <w:t>6351. Gadolinium</w:t>
      </w:r>
    </w:p>
    <w:p w14:paraId="6125536B" w14:textId="77777777" w:rsidR="00EB467B" w:rsidRDefault="00EB467B" w:rsidP="00EB467B">
      <w:r>
        <w:t>6352. Gadzooks</w:t>
      </w:r>
    </w:p>
    <w:p w14:paraId="6FFE26EE" w14:textId="77777777" w:rsidR="00EB467B" w:rsidRDefault="00EB467B" w:rsidP="00EB467B">
      <w:r>
        <w:t>6353. Gaelic</w:t>
      </w:r>
    </w:p>
    <w:p w14:paraId="04286A5B" w14:textId="77777777" w:rsidR="00EB467B" w:rsidRDefault="00EB467B" w:rsidP="00EB467B">
      <w:r>
        <w:t xml:space="preserve">6354. Gaiety </w:t>
      </w:r>
    </w:p>
    <w:p w14:paraId="1D84DC22" w14:textId="77777777" w:rsidR="00EB467B" w:rsidRDefault="00EB467B" w:rsidP="00EB467B">
      <w:r>
        <w:t xml:space="preserve">6355. Gaiter </w:t>
      </w:r>
    </w:p>
    <w:p w14:paraId="0CFDCB3D" w14:textId="77777777" w:rsidR="00EB467B" w:rsidRDefault="00EB467B" w:rsidP="00EB467B">
      <w:r>
        <w:t xml:space="preserve">6356. Galactic </w:t>
      </w:r>
    </w:p>
    <w:p w14:paraId="7F6A9030" w14:textId="77777777" w:rsidR="00EB467B" w:rsidRDefault="00EB467B" w:rsidP="00EB467B">
      <w:r>
        <w:t xml:space="preserve">6357. Galleried </w:t>
      </w:r>
    </w:p>
    <w:p w14:paraId="362A8802" w14:textId="77777777" w:rsidR="00EB467B" w:rsidRDefault="00EB467B" w:rsidP="00EB467B">
      <w:r>
        <w:t xml:space="preserve">6358. Gangrene </w:t>
      </w:r>
    </w:p>
    <w:p w14:paraId="18B09743" w14:textId="77777777" w:rsidR="00EB467B" w:rsidRDefault="00EB467B" w:rsidP="00EB467B">
      <w:r>
        <w:t xml:space="preserve">6359. Gantt chart </w:t>
      </w:r>
    </w:p>
    <w:p w14:paraId="49A79358" w14:textId="77777777" w:rsidR="00EB467B" w:rsidRDefault="00EB467B" w:rsidP="00EB467B">
      <w:r>
        <w:t xml:space="preserve">6360. </w:t>
      </w:r>
      <w:proofErr w:type="spellStart"/>
      <w:r>
        <w:t>Gaol</w:t>
      </w:r>
      <w:proofErr w:type="spellEnd"/>
    </w:p>
    <w:p w14:paraId="3CCC850A" w14:textId="77777777" w:rsidR="00EB467B" w:rsidRDefault="00EB467B" w:rsidP="00EB467B">
      <w:r>
        <w:t xml:space="preserve">6361. Garbanzo </w:t>
      </w:r>
    </w:p>
    <w:p w14:paraId="0D18A3F5" w14:textId="77777777" w:rsidR="00EB467B" w:rsidRDefault="00EB467B" w:rsidP="00EB467B">
      <w:r>
        <w:t xml:space="preserve">6362. Gargoyle </w:t>
      </w:r>
    </w:p>
    <w:p w14:paraId="0556A0E2" w14:textId="77777777" w:rsidR="00EB467B" w:rsidRDefault="00EB467B" w:rsidP="00EB467B">
      <w:r>
        <w:t>6363. Gasohol</w:t>
      </w:r>
    </w:p>
    <w:p w14:paraId="6766BE63" w14:textId="77777777" w:rsidR="00EB467B" w:rsidRDefault="00EB467B" w:rsidP="00EB467B">
      <w:r>
        <w:t xml:space="preserve">6364. Gastroenteritis </w:t>
      </w:r>
    </w:p>
    <w:p w14:paraId="6BA2D652" w14:textId="77777777" w:rsidR="00EB467B" w:rsidRDefault="00EB467B" w:rsidP="00EB467B">
      <w:r>
        <w:t xml:space="preserve">6365. Gaucho </w:t>
      </w:r>
    </w:p>
    <w:p w14:paraId="6104F961" w14:textId="77777777" w:rsidR="00EB467B" w:rsidRDefault="00EB467B" w:rsidP="00EB467B">
      <w:r>
        <w:t>6366. Gauche</w:t>
      </w:r>
    </w:p>
    <w:p w14:paraId="16DFE62B" w14:textId="77777777" w:rsidR="00EB467B" w:rsidRDefault="00EB467B" w:rsidP="00EB467B">
      <w:r>
        <w:lastRenderedPageBreak/>
        <w:t xml:space="preserve">6367. Gavotte </w:t>
      </w:r>
    </w:p>
    <w:p w14:paraId="268DB0A0" w14:textId="77777777" w:rsidR="00EB467B" w:rsidRDefault="00EB467B" w:rsidP="00EB467B">
      <w:r>
        <w:t>6368. Gawp</w:t>
      </w:r>
    </w:p>
    <w:p w14:paraId="24BDBC06" w14:textId="77777777" w:rsidR="00EB467B" w:rsidRDefault="00EB467B" w:rsidP="00EB467B">
      <w:r>
        <w:t xml:space="preserve">6369. Gazetteer </w:t>
      </w:r>
    </w:p>
    <w:p w14:paraId="1DE2FA1D" w14:textId="77777777" w:rsidR="00EB467B" w:rsidRDefault="00EB467B" w:rsidP="00EB467B">
      <w:r>
        <w:t xml:space="preserve">6370. Gazpacho </w:t>
      </w:r>
    </w:p>
    <w:p w14:paraId="27A1EC66" w14:textId="77777777" w:rsidR="00EB467B" w:rsidRDefault="00EB467B" w:rsidP="00EB467B">
      <w:r>
        <w:t xml:space="preserve">6371. Genealogist </w:t>
      </w:r>
    </w:p>
    <w:p w14:paraId="09F6D1EF" w14:textId="77777777" w:rsidR="00EB467B" w:rsidRDefault="00EB467B" w:rsidP="00EB467B">
      <w:r>
        <w:t xml:space="preserve">6372. Genteel </w:t>
      </w:r>
    </w:p>
    <w:p w14:paraId="5CE07F3C" w14:textId="77777777" w:rsidR="00EB467B" w:rsidRDefault="00EB467B" w:rsidP="00EB467B">
      <w:r>
        <w:t xml:space="preserve">6373. Gerontology </w:t>
      </w:r>
    </w:p>
    <w:p w14:paraId="2B7E1097" w14:textId="77777777" w:rsidR="00EB467B" w:rsidRDefault="00EB467B" w:rsidP="00EB467B">
      <w:r>
        <w:t xml:space="preserve">6374. Gerrymandering </w:t>
      </w:r>
    </w:p>
    <w:p w14:paraId="1E4F4AFF" w14:textId="77777777" w:rsidR="00EB467B" w:rsidRDefault="00EB467B" w:rsidP="00EB467B">
      <w:r>
        <w:t xml:space="preserve">6375. Gesundheit </w:t>
      </w:r>
    </w:p>
    <w:p w14:paraId="62FCDFD1" w14:textId="77777777" w:rsidR="00EB467B" w:rsidRDefault="00EB467B" w:rsidP="00EB467B">
      <w:r>
        <w:t xml:space="preserve">6376. Gharial </w:t>
      </w:r>
    </w:p>
    <w:p w14:paraId="1A234432" w14:textId="77777777" w:rsidR="00EB467B" w:rsidRDefault="00EB467B" w:rsidP="00EB467B">
      <w:r>
        <w:t>6377. Ghee</w:t>
      </w:r>
    </w:p>
    <w:p w14:paraId="55FC01E3" w14:textId="77777777" w:rsidR="00EB467B" w:rsidRDefault="00EB467B" w:rsidP="00EB467B">
      <w:r>
        <w:t xml:space="preserve">6378. Gherkin </w:t>
      </w:r>
    </w:p>
    <w:p w14:paraId="3FE1457F" w14:textId="77777777" w:rsidR="00EB467B" w:rsidRDefault="00EB467B" w:rsidP="00EB467B">
      <w:r>
        <w:t xml:space="preserve">6379. Ghoul </w:t>
      </w:r>
    </w:p>
    <w:p w14:paraId="4033DF6B" w14:textId="77777777" w:rsidR="00EB467B" w:rsidRDefault="00EB467B" w:rsidP="00EB467B">
      <w:r>
        <w:t xml:space="preserve">6380. Gigahertz </w:t>
      </w:r>
    </w:p>
    <w:p w14:paraId="210EF440" w14:textId="77777777" w:rsidR="00EB467B" w:rsidRDefault="00EB467B" w:rsidP="00EB467B">
      <w:r>
        <w:t>6381. Gimmickry</w:t>
      </w:r>
    </w:p>
    <w:p w14:paraId="55BCEFB3" w14:textId="77777777" w:rsidR="00EB467B" w:rsidRDefault="00EB467B" w:rsidP="00EB467B">
      <w:r>
        <w:t>6382. Girdle</w:t>
      </w:r>
    </w:p>
    <w:p w14:paraId="4C44858F" w14:textId="77777777" w:rsidR="00EB467B" w:rsidRDefault="00EB467B" w:rsidP="00EB467B">
      <w:r>
        <w:t xml:space="preserve">6383. Gingham </w:t>
      </w:r>
    </w:p>
    <w:p w14:paraId="7BC4AF7D" w14:textId="77777777" w:rsidR="00EB467B" w:rsidRDefault="00EB467B" w:rsidP="00EB467B">
      <w:r>
        <w:t xml:space="preserve">6384. Ginseng </w:t>
      </w:r>
    </w:p>
    <w:p w14:paraId="438D47DE" w14:textId="77777777" w:rsidR="00EB467B" w:rsidRDefault="00EB467B" w:rsidP="00EB467B">
      <w:r>
        <w:t>6385. Glacial</w:t>
      </w:r>
    </w:p>
    <w:p w14:paraId="1E0AFA6C" w14:textId="77777777" w:rsidR="00EB467B" w:rsidRDefault="00EB467B" w:rsidP="00EB467B">
      <w:r>
        <w:t xml:space="preserve">6386. Glacier </w:t>
      </w:r>
    </w:p>
    <w:p w14:paraId="2635D4DB" w14:textId="77777777" w:rsidR="00EB467B" w:rsidRDefault="00EB467B" w:rsidP="00EB467B">
      <w:r>
        <w:t xml:space="preserve">6387. Glazier </w:t>
      </w:r>
    </w:p>
    <w:p w14:paraId="7A33A44E" w14:textId="77777777" w:rsidR="00EB467B" w:rsidRDefault="00EB467B" w:rsidP="00EB467B">
      <w:r>
        <w:t xml:space="preserve">6389. Glimpse </w:t>
      </w:r>
    </w:p>
    <w:p w14:paraId="2A3340DE" w14:textId="77777777" w:rsidR="00EB467B" w:rsidRDefault="00EB467B" w:rsidP="00EB467B">
      <w:r>
        <w:t xml:space="preserve">6390. Gnarled </w:t>
      </w:r>
    </w:p>
    <w:p w14:paraId="0B4C5A4C" w14:textId="77777777" w:rsidR="00EB467B" w:rsidRDefault="00EB467B" w:rsidP="00EB467B">
      <w:r>
        <w:t xml:space="preserve">6391. Glyph </w:t>
      </w:r>
    </w:p>
    <w:p w14:paraId="0B30BA54" w14:textId="77777777" w:rsidR="00EB467B" w:rsidRDefault="00EB467B" w:rsidP="00EB467B">
      <w:r>
        <w:t>6392. Gnash</w:t>
      </w:r>
    </w:p>
    <w:p w14:paraId="6768DC24" w14:textId="77777777" w:rsidR="00EB467B" w:rsidRDefault="00EB467B" w:rsidP="00EB467B">
      <w:r>
        <w:t>6393. Gnaw</w:t>
      </w:r>
    </w:p>
    <w:p w14:paraId="3CD230B0" w14:textId="77777777" w:rsidR="00EB467B" w:rsidRDefault="00EB467B" w:rsidP="00EB467B">
      <w:r>
        <w:t>6394. Gneiss</w:t>
      </w:r>
    </w:p>
    <w:p w14:paraId="66A2A115" w14:textId="77777777" w:rsidR="00EB467B" w:rsidRDefault="00EB467B" w:rsidP="00EB467B">
      <w:r>
        <w:t xml:space="preserve">6395. Guacamole </w:t>
      </w:r>
    </w:p>
    <w:p w14:paraId="080A97F8" w14:textId="77777777" w:rsidR="00EB467B" w:rsidRDefault="00EB467B" w:rsidP="00EB467B">
      <w:r>
        <w:t>6396. Guano</w:t>
      </w:r>
    </w:p>
    <w:p w14:paraId="1974C9CE" w14:textId="77777777" w:rsidR="00EB467B" w:rsidRDefault="00EB467B" w:rsidP="00EB467B">
      <w:r>
        <w:t xml:space="preserve">6397. Guernsey </w:t>
      </w:r>
    </w:p>
    <w:p w14:paraId="306EACF8" w14:textId="77777777" w:rsidR="00EB467B" w:rsidRDefault="00EB467B" w:rsidP="00EB467B">
      <w:r>
        <w:t xml:space="preserve">6398. </w:t>
      </w:r>
      <w:proofErr w:type="spellStart"/>
      <w:r>
        <w:t>Gweilo</w:t>
      </w:r>
      <w:proofErr w:type="spellEnd"/>
      <w:r>
        <w:t xml:space="preserve"> </w:t>
      </w:r>
    </w:p>
    <w:p w14:paraId="20EE645D" w14:textId="77777777" w:rsidR="00EB467B" w:rsidRDefault="00EB467B" w:rsidP="00EB467B">
      <w:r>
        <w:t xml:space="preserve">6399. Gypsum </w:t>
      </w:r>
    </w:p>
    <w:p w14:paraId="748CF516" w14:textId="77777777" w:rsidR="00EB467B" w:rsidRDefault="00EB467B" w:rsidP="00EB467B">
      <w:r>
        <w:t xml:space="preserve">6400. Gypsy </w:t>
      </w:r>
    </w:p>
    <w:p w14:paraId="5EA33AC3" w14:textId="77777777" w:rsidR="00EB467B" w:rsidRDefault="00EB467B" w:rsidP="00EB467B">
      <w:r>
        <w:t>6401. Habeas corpus</w:t>
      </w:r>
    </w:p>
    <w:p w14:paraId="371228BA" w14:textId="77777777" w:rsidR="00EB467B" w:rsidRDefault="00EB467B" w:rsidP="00EB467B">
      <w:r>
        <w:t xml:space="preserve">6402. </w:t>
      </w:r>
      <w:proofErr w:type="spellStart"/>
      <w:r>
        <w:t>Haematite</w:t>
      </w:r>
      <w:proofErr w:type="spellEnd"/>
    </w:p>
    <w:p w14:paraId="4EB131E6" w14:textId="77777777" w:rsidR="00EB467B" w:rsidRDefault="00EB467B" w:rsidP="00EB467B">
      <w:r>
        <w:t xml:space="preserve">6403. </w:t>
      </w:r>
      <w:proofErr w:type="spellStart"/>
      <w:r>
        <w:t>Haemophiliac</w:t>
      </w:r>
      <w:proofErr w:type="spellEnd"/>
    </w:p>
    <w:p w14:paraId="7ED42595" w14:textId="77777777" w:rsidR="00EB467B" w:rsidRDefault="00EB467B" w:rsidP="00EB467B">
      <w:r>
        <w:t xml:space="preserve">6404. </w:t>
      </w:r>
      <w:proofErr w:type="spellStart"/>
      <w:r>
        <w:t>Haemorrhoids</w:t>
      </w:r>
      <w:proofErr w:type="spellEnd"/>
    </w:p>
    <w:p w14:paraId="2BB2CDF3" w14:textId="77777777" w:rsidR="00EB467B" w:rsidRDefault="00EB467B" w:rsidP="00EB467B">
      <w:r>
        <w:t>6405. Haiku</w:t>
      </w:r>
    </w:p>
    <w:p w14:paraId="0593B0D5" w14:textId="77777777" w:rsidR="00EB467B" w:rsidRDefault="00EB467B" w:rsidP="00EB467B">
      <w:r>
        <w:t>6406. Hallucination</w:t>
      </w:r>
    </w:p>
    <w:p w14:paraId="0DF38EC8" w14:textId="77777777" w:rsidR="00EB467B" w:rsidRDefault="00EB467B" w:rsidP="00EB467B">
      <w:r>
        <w:t>6407. Halo</w:t>
      </w:r>
    </w:p>
    <w:p w14:paraId="53B9595C" w14:textId="77777777" w:rsidR="00EB467B" w:rsidRDefault="00EB467B" w:rsidP="00EB467B">
      <w:r>
        <w:t>6408. Harlequin</w:t>
      </w:r>
    </w:p>
    <w:p w14:paraId="08A5FBF0" w14:textId="77777777" w:rsidR="00EB467B" w:rsidRDefault="00EB467B" w:rsidP="00EB467B">
      <w:r>
        <w:t>6409. Harrumph</w:t>
      </w:r>
    </w:p>
    <w:p w14:paraId="62BECDAC" w14:textId="77777777" w:rsidR="00EB467B" w:rsidRDefault="00EB467B" w:rsidP="00EB467B">
      <w:r>
        <w:t>6410. Haute</w:t>
      </w:r>
    </w:p>
    <w:p w14:paraId="4CE5351F" w14:textId="77777777" w:rsidR="00EB467B" w:rsidRDefault="00EB467B" w:rsidP="00EB467B">
      <w:r>
        <w:t>6411. Haute couture</w:t>
      </w:r>
    </w:p>
    <w:p w14:paraId="1033C6D9" w14:textId="77777777" w:rsidR="00EB467B" w:rsidRDefault="00EB467B" w:rsidP="00EB467B">
      <w:r>
        <w:t>6412. Hauteur</w:t>
      </w:r>
    </w:p>
    <w:p w14:paraId="2D602B7B" w14:textId="77777777" w:rsidR="00EB467B" w:rsidRDefault="00EB467B" w:rsidP="00EB467B">
      <w:r>
        <w:t>6413. Hawaiian</w:t>
      </w:r>
    </w:p>
    <w:p w14:paraId="5D70CD72" w14:textId="77777777" w:rsidR="00EB467B" w:rsidRDefault="00EB467B" w:rsidP="00EB467B">
      <w:r>
        <w:t xml:space="preserve">6414. </w:t>
      </w:r>
      <w:proofErr w:type="spellStart"/>
      <w:r>
        <w:t>Heebie</w:t>
      </w:r>
      <w:proofErr w:type="spellEnd"/>
      <w:r>
        <w:t xml:space="preserve"> </w:t>
      </w:r>
      <w:proofErr w:type="spellStart"/>
      <w:r>
        <w:t>jeebies</w:t>
      </w:r>
      <w:proofErr w:type="spellEnd"/>
    </w:p>
    <w:p w14:paraId="4B867E5B" w14:textId="77777777" w:rsidR="00EB467B" w:rsidRDefault="00EB467B" w:rsidP="00EB467B">
      <w:r>
        <w:t>6415. Heptathlon</w:t>
      </w:r>
    </w:p>
    <w:p w14:paraId="01AA5123" w14:textId="77777777" w:rsidR="00EB467B" w:rsidRDefault="00EB467B" w:rsidP="00EB467B">
      <w:r>
        <w:t>6416. Hendiadys</w:t>
      </w:r>
    </w:p>
    <w:p w14:paraId="7DF76AA7" w14:textId="77777777" w:rsidR="00EB467B" w:rsidRDefault="00EB467B" w:rsidP="00EB467B">
      <w:r>
        <w:t>6417. Hermaphrodite</w:t>
      </w:r>
    </w:p>
    <w:p w14:paraId="17C378B1" w14:textId="77777777" w:rsidR="00EB467B" w:rsidRDefault="00EB467B" w:rsidP="00EB467B">
      <w:r>
        <w:t>6418. Hermeneutic</w:t>
      </w:r>
    </w:p>
    <w:p w14:paraId="40F9CC3B" w14:textId="77777777" w:rsidR="00EB467B" w:rsidRDefault="00EB467B" w:rsidP="00EB467B">
      <w:r>
        <w:t xml:space="preserve">6419. </w:t>
      </w:r>
      <w:proofErr w:type="spellStart"/>
      <w:r>
        <w:t>Higgledy</w:t>
      </w:r>
      <w:proofErr w:type="spellEnd"/>
      <w:r>
        <w:t xml:space="preserve"> </w:t>
      </w:r>
      <w:proofErr w:type="spellStart"/>
      <w:r>
        <w:t>piggledy</w:t>
      </w:r>
      <w:proofErr w:type="spellEnd"/>
    </w:p>
    <w:p w14:paraId="4A1CDA89" w14:textId="77777777" w:rsidR="00EB467B" w:rsidRDefault="00EB467B" w:rsidP="00EB467B">
      <w:r>
        <w:t>6420. Hogmanay</w:t>
      </w:r>
    </w:p>
    <w:p w14:paraId="4FF89136" w14:textId="77777777" w:rsidR="00EB467B" w:rsidRDefault="00EB467B" w:rsidP="00EB467B">
      <w:r>
        <w:t>6421. Homozygote</w:t>
      </w:r>
    </w:p>
    <w:p w14:paraId="0DE79D7C" w14:textId="77777777" w:rsidR="00EB467B" w:rsidRDefault="00EB467B" w:rsidP="00EB467B">
      <w:r>
        <w:t>6422. Hooey</w:t>
      </w:r>
    </w:p>
    <w:p w14:paraId="099161DC" w14:textId="77777777" w:rsidR="00EB467B" w:rsidRDefault="00EB467B" w:rsidP="00EB467B">
      <w:r>
        <w:t>6423. Horrendous</w:t>
      </w:r>
    </w:p>
    <w:p w14:paraId="2963F729" w14:textId="77777777" w:rsidR="00EB467B" w:rsidRDefault="00EB467B" w:rsidP="00EB467B">
      <w:r>
        <w:t>6424. Hosiery</w:t>
      </w:r>
    </w:p>
    <w:p w14:paraId="7B0DA93F" w14:textId="77777777" w:rsidR="00EB467B" w:rsidRDefault="00EB467B" w:rsidP="00EB467B">
      <w:r>
        <w:t>6425. Houdini</w:t>
      </w:r>
    </w:p>
    <w:p w14:paraId="5622CF6B" w14:textId="77777777" w:rsidR="00EB467B" w:rsidRDefault="00EB467B" w:rsidP="00EB467B">
      <w:r>
        <w:t>6426. Huarache</w:t>
      </w:r>
    </w:p>
    <w:p w14:paraId="107C2DB1" w14:textId="77777777" w:rsidR="00EB467B" w:rsidRDefault="00EB467B" w:rsidP="00EB467B">
      <w:r>
        <w:t>6427. Hyacinth</w:t>
      </w:r>
    </w:p>
    <w:p w14:paraId="06F18F69" w14:textId="77777777" w:rsidR="00EB467B" w:rsidRDefault="00EB467B" w:rsidP="00EB467B">
      <w:r>
        <w:t>6428. Hydrangea</w:t>
      </w:r>
    </w:p>
    <w:p w14:paraId="7C1753C8" w14:textId="77777777" w:rsidR="00EB467B" w:rsidRDefault="00EB467B" w:rsidP="00EB467B">
      <w:r>
        <w:t>6429. Hydraulic</w:t>
      </w:r>
    </w:p>
    <w:p w14:paraId="25F6190B" w14:textId="77777777" w:rsidR="00EB467B" w:rsidRDefault="00EB467B" w:rsidP="00EB467B">
      <w:r>
        <w:t>6430. Hydrochlorofluorocarbon</w:t>
      </w:r>
    </w:p>
    <w:p w14:paraId="6D2B785C" w14:textId="77777777" w:rsidR="00EB467B" w:rsidRDefault="00EB467B" w:rsidP="00EB467B">
      <w:r>
        <w:t xml:space="preserve">6431. </w:t>
      </w:r>
      <w:proofErr w:type="spellStart"/>
      <w:r>
        <w:t>Hyperglycaemia</w:t>
      </w:r>
      <w:proofErr w:type="spellEnd"/>
    </w:p>
    <w:p w14:paraId="37B5588F" w14:textId="77777777" w:rsidR="00EB467B" w:rsidRDefault="00EB467B" w:rsidP="00EB467B">
      <w:r>
        <w:t>6432. Hyperthyroidism</w:t>
      </w:r>
    </w:p>
    <w:p w14:paraId="43133898" w14:textId="77777777" w:rsidR="00EB467B" w:rsidRDefault="00EB467B" w:rsidP="00EB467B">
      <w:r>
        <w:t>6433. Hyphenate</w:t>
      </w:r>
    </w:p>
    <w:p w14:paraId="536F0678" w14:textId="77777777" w:rsidR="00EB467B" w:rsidRDefault="00EB467B" w:rsidP="00EB467B">
      <w:r>
        <w:t>6434. Hypoallergenic</w:t>
      </w:r>
    </w:p>
    <w:p w14:paraId="65580EF8" w14:textId="77777777" w:rsidR="00EB467B" w:rsidRDefault="00EB467B" w:rsidP="00EB467B">
      <w:r>
        <w:t>6435. Hypochondriac</w:t>
      </w:r>
    </w:p>
    <w:p w14:paraId="7E433714" w14:textId="77777777" w:rsidR="00EB467B" w:rsidRDefault="00EB467B" w:rsidP="00EB467B">
      <w:r>
        <w:t>6436. Hypotenuse</w:t>
      </w:r>
    </w:p>
    <w:p w14:paraId="73A4E52F" w14:textId="77777777" w:rsidR="00EB467B" w:rsidRDefault="00EB467B" w:rsidP="00EB467B">
      <w:r>
        <w:t xml:space="preserve">6437. </w:t>
      </w:r>
      <w:proofErr w:type="spellStart"/>
      <w:r>
        <w:t>Hypoxaemia</w:t>
      </w:r>
      <w:proofErr w:type="spellEnd"/>
    </w:p>
    <w:p w14:paraId="17F94412" w14:textId="77777777" w:rsidR="00EB467B" w:rsidRDefault="00EB467B" w:rsidP="00EB467B">
      <w:r>
        <w:t>6438. Hypoxia</w:t>
      </w:r>
    </w:p>
    <w:p w14:paraId="50B53417" w14:textId="77777777" w:rsidR="00EB467B" w:rsidRDefault="00EB467B" w:rsidP="00EB467B">
      <w:r>
        <w:t>6439. Hysterectomy</w:t>
      </w:r>
    </w:p>
    <w:p w14:paraId="529C301E" w14:textId="77777777" w:rsidR="00EB467B" w:rsidRDefault="00EB467B" w:rsidP="00EB467B">
      <w:r>
        <w:t>6440. Hysterical</w:t>
      </w:r>
    </w:p>
    <w:p w14:paraId="4CEEDFF7" w14:textId="77777777" w:rsidR="00EB467B" w:rsidRDefault="00EB467B" w:rsidP="00EB467B">
      <w:r>
        <w:t>6441. Iambic</w:t>
      </w:r>
    </w:p>
    <w:p w14:paraId="0312E43F" w14:textId="77777777" w:rsidR="00EB467B" w:rsidRDefault="00EB467B" w:rsidP="00EB467B">
      <w:r>
        <w:t>6442. Ibuprofen</w:t>
      </w:r>
    </w:p>
    <w:p w14:paraId="06CAEC61" w14:textId="77777777" w:rsidR="00EB467B" w:rsidRDefault="00EB467B" w:rsidP="00EB467B">
      <w:r>
        <w:lastRenderedPageBreak/>
        <w:t>6443. Idiosyncrasy</w:t>
      </w:r>
    </w:p>
    <w:p w14:paraId="31DAEE27" w14:textId="77777777" w:rsidR="00EB467B" w:rsidRDefault="00EB467B" w:rsidP="00EB467B">
      <w:r>
        <w:t xml:space="preserve">6444. </w:t>
      </w:r>
      <w:proofErr w:type="spellStart"/>
      <w:r>
        <w:t>Idiosavant</w:t>
      </w:r>
      <w:proofErr w:type="spellEnd"/>
    </w:p>
    <w:p w14:paraId="36EF1F62" w14:textId="77777777" w:rsidR="00EB467B" w:rsidRDefault="00EB467B" w:rsidP="00EB467B">
      <w:r>
        <w:t>6445. Idyll</w:t>
      </w:r>
    </w:p>
    <w:p w14:paraId="0E93B94D" w14:textId="77777777" w:rsidR="00EB467B" w:rsidRDefault="00EB467B" w:rsidP="00EB467B">
      <w:r>
        <w:t>6446. Illicit</w:t>
      </w:r>
    </w:p>
    <w:p w14:paraId="54386DBA" w14:textId="77777777" w:rsidR="00EB467B" w:rsidRDefault="00EB467B" w:rsidP="00EB467B">
      <w:r>
        <w:t>6447. Illusory</w:t>
      </w:r>
    </w:p>
    <w:p w14:paraId="13D65F9A" w14:textId="77777777" w:rsidR="00EB467B" w:rsidRDefault="00EB467B" w:rsidP="00EB467B">
      <w:r>
        <w:t>6448. Imbroglio</w:t>
      </w:r>
    </w:p>
    <w:p w14:paraId="221E410F" w14:textId="77777777" w:rsidR="00EB467B" w:rsidRDefault="00EB467B" w:rsidP="00EB467B">
      <w:r>
        <w:t>6449. Impalpable</w:t>
      </w:r>
    </w:p>
    <w:p w14:paraId="7DB29312" w14:textId="77777777" w:rsidR="00EB467B" w:rsidRDefault="00EB467B" w:rsidP="00EB467B">
      <w:r>
        <w:t>6450. Impasse</w:t>
      </w:r>
    </w:p>
    <w:p w14:paraId="46C10356" w14:textId="77777777" w:rsidR="00EB467B" w:rsidRDefault="00EB467B" w:rsidP="00EB467B">
      <w:r>
        <w:t>6451. Impresario</w:t>
      </w:r>
    </w:p>
    <w:p w14:paraId="75A9E65C" w14:textId="77777777" w:rsidR="00EB467B" w:rsidRDefault="00EB467B" w:rsidP="00EB467B">
      <w:r>
        <w:t>6452. Impugn</w:t>
      </w:r>
    </w:p>
    <w:p w14:paraId="11F75BC0" w14:textId="77777777" w:rsidR="00EB467B" w:rsidRDefault="00EB467B" w:rsidP="00EB467B">
      <w:r>
        <w:t>6453. Inamorata</w:t>
      </w:r>
    </w:p>
    <w:p w14:paraId="59877FD5" w14:textId="77777777" w:rsidR="00EB467B" w:rsidRDefault="00EB467B" w:rsidP="00EB467B">
      <w:r>
        <w:t>6454. Inane</w:t>
      </w:r>
    </w:p>
    <w:p w14:paraId="3E3FF93A" w14:textId="77777777" w:rsidR="00EB467B" w:rsidRDefault="00EB467B" w:rsidP="00EB467B">
      <w:r>
        <w:t>6455. Inauspicious</w:t>
      </w:r>
    </w:p>
    <w:p w14:paraId="374900A9" w14:textId="77777777" w:rsidR="00EB467B" w:rsidRDefault="00EB467B" w:rsidP="00EB467B">
      <w:r>
        <w:t>6456. Incandescent</w:t>
      </w:r>
    </w:p>
    <w:p w14:paraId="06AB1E07" w14:textId="77777777" w:rsidR="00EB467B" w:rsidRDefault="00EB467B" w:rsidP="00EB467B">
      <w:r>
        <w:t>6457. Inconsequential</w:t>
      </w:r>
    </w:p>
    <w:p w14:paraId="6DABA2B8" w14:textId="77777777" w:rsidR="00EB467B" w:rsidRDefault="00EB467B" w:rsidP="00EB467B">
      <w:r>
        <w:t>6458. Incongruous</w:t>
      </w:r>
    </w:p>
    <w:p w14:paraId="6C8E652D" w14:textId="77777777" w:rsidR="00EB467B" w:rsidRDefault="00EB467B" w:rsidP="00EB467B">
      <w:r>
        <w:t>6459. Inertia</w:t>
      </w:r>
    </w:p>
    <w:p w14:paraId="2DCC64C3" w14:textId="77777777" w:rsidR="00EB467B" w:rsidRDefault="00EB467B" w:rsidP="00EB467B">
      <w:r>
        <w:t>6460. Infarction</w:t>
      </w:r>
    </w:p>
    <w:p w14:paraId="15425898" w14:textId="77777777" w:rsidR="00EB467B" w:rsidRDefault="00EB467B" w:rsidP="00EB467B">
      <w:r>
        <w:t>6461. Infinitesimal</w:t>
      </w:r>
    </w:p>
    <w:p w14:paraId="2D4D8B33" w14:textId="77777777" w:rsidR="00EB467B" w:rsidRDefault="00EB467B" w:rsidP="00EB467B">
      <w:r>
        <w:t>6462. Ingenious</w:t>
      </w:r>
    </w:p>
    <w:p w14:paraId="12E1DE0D" w14:textId="77777777" w:rsidR="00EB467B" w:rsidRDefault="00EB467B" w:rsidP="00EB467B">
      <w:r>
        <w:t>6463. Ingenuous</w:t>
      </w:r>
    </w:p>
    <w:p w14:paraId="7E1046E0" w14:textId="77777777" w:rsidR="00EB467B" w:rsidRDefault="00EB467B" w:rsidP="00EB467B">
      <w:r>
        <w:t>6464. Insalubrious</w:t>
      </w:r>
    </w:p>
    <w:p w14:paraId="517BFB61" w14:textId="77777777" w:rsidR="00EB467B" w:rsidRDefault="00EB467B" w:rsidP="00EB467B">
      <w:r>
        <w:t>6465. Inscrutable</w:t>
      </w:r>
    </w:p>
    <w:p w14:paraId="1C67A9C2" w14:textId="77777777" w:rsidR="00EB467B" w:rsidRDefault="00EB467B" w:rsidP="00EB467B">
      <w:r>
        <w:t>6466. Insobriety</w:t>
      </w:r>
    </w:p>
    <w:p w14:paraId="4FE83212" w14:textId="77777777" w:rsidR="00EB467B" w:rsidRDefault="00EB467B" w:rsidP="00EB467B">
      <w:r>
        <w:t>6467. Insouciance</w:t>
      </w:r>
    </w:p>
    <w:p w14:paraId="19D5B807" w14:textId="77777777" w:rsidR="00EB467B" w:rsidRDefault="00EB467B" w:rsidP="00EB467B">
      <w:r>
        <w:t>6468. Integer</w:t>
      </w:r>
    </w:p>
    <w:p w14:paraId="3701B611" w14:textId="77777777" w:rsidR="00EB467B" w:rsidRDefault="00EB467B" w:rsidP="00EB467B">
      <w:r>
        <w:t>6469. Interlocutor</w:t>
      </w:r>
    </w:p>
    <w:p w14:paraId="57B275A1" w14:textId="77777777" w:rsidR="00EB467B" w:rsidRDefault="00EB467B" w:rsidP="00EB467B">
      <w:r>
        <w:t>6470. Intrinsic</w:t>
      </w:r>
    </w:p>
    <w:p w14:paraId="745777F4" w14:textId="77777777" w:rsidR="00EB467B" w:rsidRDefault="00EB467B" w:rsidP="00EB467B">
      <w:r>
        <w:t>6471. Insular</w:t>
      </w:r>
    </w:p>
    <w:p w14:paraId="5AA1BD01" w14:textId="77777777" w:rsidR="00EB467B" w:rsidRDefault="00EB467B" w:rsidP="00EB467B">
      <w:r>
        <w:t xml:space="preserve">6472. Injurious </w:t>
      </w:r>
    </w:p>
    <w:p w14:paraId="09DCC8D3" w14:textId="77777777" w:rsidR="00EB467B" w:rsidRDefault="00EB467B" w:rsidP="00EB467B">
      <w:r>
        <w:t xml:space="preserve">6473. Indubitably </w:t>
      </w:r>
    </w:p>
    <w:p w14:paraId="76110AFC" w14:textId="77777777" w:rsidR="00EB467B" w:rsidRDefault="00EB467B" w:rsidP="00EB467B">
      <w:r>
        <w:t xml:space="preserve">6474. Individualize </w:t>
      </w:r>
    </w:p>
    <w:p w14:paraId="06DF5891" w14:textId="77777777" w:rsidR="00EB467B" w:rsidRDefault="00EB467B" w:rsidP="00EB467B">
      <w:r>
        <w:t>6475. Indictment</w:t>
      </w:r>
    </w:p>
    <w:p w14:paraId="41555F42" w14:textId="77777777" w:rsidR="00EB467B" w:rsidRDefault="00EB467B" w:rsidP="00EB467B">
      <w:r>
        <w:t xml:space="preserve">6476. Illumine </w:t>
      </w:r>
    </w:p>
    <w:p w14:paraId="033443BE" w14:textId="77777777" w:rsidR="00EB467B" w:rsidRDefault="00EB467B" w:rsidP="00EB467B">
      <w:r>
        <w:t>6477. Ileum</w:t>
      </w:r>
    </w:p>
    <w:p w14:paraId="07177E8F" w14:textId="77777777" w:rsidR="00EB467B" w:rsidRDefault="00EB467B" w:rsidP="00EB467B">
      <w:r>
        <w:t>6478. Iguana</w:t>
      </w:r>
    </w:p>
    <w:p w14:paraId="2B5EDFB6" w14:textId="77777777" w:rsidR="00EB467B" w:rsidRDefault="00EB467B" w:rsidP="00EB467B">
      <w:r>
        <w:t xml:space="preserve">6479. Illusionist </w:t>
      </w:r>
    </w:p>
    <w:p w14:paraId="71B91695" w14:textId="77777777" w:rsidR="00EB467B" w:rsidRDefault="00EB467B" w:rsidP="00EB467B">
      <w:r>
        <w:t>6480. Inuit</w:t>
      </w:r>
    </w:p>
    <w:p w14:paraId="64A43C0A" w14:textId="77777777" w:rsidR="00EB467B" w:rsidRDefault="00EB467B" w:rsidP="00EB467B">
      <w:r>
        <w:t>6481. Inveigh</w:t>
      </w:r>
    </w:p>
    <w:p w14:paraId="0BA02F11" w14:textId="77777777" w:rsidR="00EB467B" w:rsidRDefault="00EB467B" w:rsidP="00EB467B">
      <w:r>
        <w:t>6482. Inveigle</w:t>
      </w:r>
    </w:p>
    <w:p w14:paraId="1B3A5414" w14:textId="77777777" w:rsidR="00EB467B" w:rsidRDefault="00EB467B" w:rsidP="00EB467B">
      <w:r>
        <w:t>6483. Irascible</w:t>
      </w:r>
    </w:p>
    <w:p w14:paraId="27B83FE2" w14:textId="77777777" w:rsidR="00EB467B" w:rsidRDefault="00EB467B" w:rsidP="00EB467B">
      <w:r>
        <w:t xml:space="preserve">6484. </w:t>
      </w:r>
      <w:proofErr w:type="spellStart"/>
      <w:r>
        <w:t>Iridiscent</w:t>
      </w:r>
      <w:proofErr w:type="spellEnd"/>
    </w:p>
    <w:p w14:paraId="627798EA" w14:textId="77777777" w:rsidR="00EB467B" w:rsidRDefault="00EB467B" w:rsidP="00EB467B">
      <w:r>
        <w:t>6485. Irk</w:t>
      </w:r>
    </w:p>
    <w:p w14:paraId="213244B7" w14:textId="77777777" w:rsidR="00EB467B" w:rsidRDefault="00EB467B" w:rsidP="00EB467B">
      <w:r>
        <w:t>6486. Isotherm</w:t>
      </w:r>
    </w:p>
    <w:p w14:paraId="2082F60D" w14:textId="77777777" w:rsidR="00EB467B" w:rsidRDefault="00EB467B" w:rsidP="00EB467B">
      <w:r>
        <w:t>6487. Intransigent</w:t>
      </w:r>
    </w:p>
    <w:p w14:paraId="5B2614D5" w14:textId="77777777" w:rsidR="00EB467B" w:rsidRDefault="00EB467B" w:rsidP="00EB467B">
      <w:r>
        <w:t>6488. Interviewee</w:t>
      </w:r>
    </w:p>
    <w:p w14:paraId="5EFA0D7D" w14:textId="77777777" w:rsidR="00EB467B" w:rsidRDefault="00EB467B" w:rsidP="00EB467B">
      <w:r>
        <w:t>6489. Intestate</w:t>
      </w:r>
    </w:p>
    <w:p w14:paraId="39E453A5" w14:textId="77777777" w:rsidR="00EB467B" w:rsidRDefault="00EB467B" w:rsidP="00EB467B">
      <w:r>
        <w:t>6490. Inundate</w:t>
      </w:r>
    </w:p>
    <w:p w14:paraId="0769B59D" w14:textId="77777777" w:rsidR="00EB467B" w:rsidRDefault="00EB467B" w:rsidP="00EB467B">
      <w:r>
        <w:t>6491. Intrauterine</w:t>
      </w:r>
    </w:p>
    <w:p w14:paraId="7D690540" w14:textId="77777777" w:rsidR="00EB467B" w:rsidRDefault="00EB467B" w:rsidP="00EB467B">
      <w:r>
        <w:t>6492. Intriguing</w:t>
      </w:r>
    </w:p>
    <w:p w14:paraId="40FB5173" w14:textId="77777777" w:rsidR="00EB467B" w:rsidRDefault="00EB467B" w:rsidP="00EB467B">
      <w:r>
        <w:t>6493. Inverse</w:t>
      </w:r>
    </w:p>
    <w:p w14:paraId="04708385" w14:textId="77777777" w:rsidR="00EB467B" w:rsidRDefault="00EB467B" w:rsidP="00EB467B">
      <w:r>
        <w:t>6494. Invert</w:t>
      </w:r>
    </w:p>
    <w:p w14:paraId="6B723784" w14:textId="77777777" w:rsidR="00EB467B" w:rsidRDefault="00EB467B" w:rsidP="00EB467B">
      <w:r>
        <w:t>6495. Invincible</w:t>
      </w:r>
    </w:p>
    <w:p w14:paraId="17C8B79F" w14:textId="77777777" w:rsidR="00EB467B" w:rsidRDefault="00EB467B" w:rsidP="00EB467B">
      <w:r>
        <w:t xml:space="preserve">6496. </w:t>
      </w:r>
      <w:proofErr w:type="spellStart"/>
      <w:r>
        <w:t>Ischaemia</w:t>
      </w:r>
      <w:proofErr w:type="spellEnd"/>
    </w:p>
    <w:p w14:paraId="0A38FB33" w14:textId="77777777" w:rsidR="00EB467B" w:rsidRDefault="00EB467B" w:rsidP="00EB467B">
      <w:r>
        <w:t>6497. Isthmus</w:t>
      </w:r>
    </w:p>
    <w:p w14:paraId="47097BFD" w14:textId="77777777" w:rsidR="00EB467B" w:rsidRDefault="00EB467B" w:rsidP="00EB467B">
      <w:r>
        <w:t>6498. Iterate</w:t>
      </w:r>
    </w:p>
    <w:p w14:paraId="51E6760C" w14:textId="77777777" w:rsidR="00EB467B" w:rsidRDefault="00EB467B" w:rsidP="00EB467B">
      <w:r>
        <w:t>6500. Itinerant</w:t>
      </w:r>
    </w:p>
    <w:p w14:paraId="114B7BBC" w14:textId="77777777" w:rsidR="00EB467B" w:rsidRDefault="00EB467B" w:rsidP="00EB467B">
      <w:r>
        <w:t>6501. Jacaranda</w:t>
      </w:r>
    </w:p>
    <w:p w14:paraId="17D698D1" w14:textId="77777777" w:rsidR="00EB467B" w:rsidRDefault="00EB467B" w:rsidP="00EB467B">
      <w:r>
        <w:t xml:space="preserve">6502. </w:t>
      </w:r>
      <w:proofErr w:type="spellStart"/>
      <w:r>
        <w:t>Jackaroo</w:t>
      </w:r>
      <w:proofErr w:type="spellEnd"/>
    </w:p>
    <w:p w14:paraId="1EB14246" w14:textId="77777777" w:rsidR="00EB467B" w:rsidRDefault="00EB467B" w:rsidP="00EB467B">
      <w:r>
        <w:t>6503. Jackanapes</w:t>
      </w:r>
    </w:p>
    <w:p w14:paraId="114841B0" w14:textId="77777777" w:rsidR="00EB467B" w:rsidRDefault="00EB467B" w:rsidP="00EB467B">
      <w:r>
        <w:t>6504. Jacuzzi</w:t>
      </w:r>
    </w:p>
    <w:p w14:paraId="1C0CB0A4" w14:textId="77777777" w:rsidR="00EB467B" w:rsidRDefault="00EB467B" w:rsidP="00EB467B">
      <w:r>
        <w:t xml:space="preserve">6505. </w:t>
      </w:r>
      <w:proofErr w:type="gramStart"/>
      <w:r>
        <w:t>Jailbait</w:t>
      </w:r>
      <w:proofErr w:type="gramEnd"/>
    </w:p>
    <w:p w14:paraId="2DE143CB" w14:textId="77777777" w:rsidR="00EB467B" w:rsidRDefault="00EB467B" w:rsidP="00EB467B">
      <w:r>
        <w:t>6506. Jambalaya</w:t>
      </w:r>
    </w:p>
    <w:p w14:paraId="35F28FC6" w14:textId="77777777" w:rsidR="00EB467B" w:rsidRDefault="00EB467B" w:rsidP="00EB467B">
      <w:r>
        <w:t>6507. Jamboree</w:t>
      </w:r>
    </w:p>
    <w:p w14:paraId="35826E48" w14:textId="77777777" w:rsidR="00EB467B" w:rsidRDefault="00EB467B" w:rsidP="00EB467B">
      <w:r>
        <w:t>6508. Jaundice</w:t>
      </w:r>
    </w:p>
    <w:p w14:paraId="67CD8157" w14:textId="77777777" w:rsidR="00EB467B" w:rsidRDefault="00EB467B" w:rsidP="00EB467B">
      <w:r>
        <w:t xml:space="preserve">6509. Jaycee </w:t>
      </w:r>
    </w:p>
    <w:p w14:paraId="51E7E7DB" w14:textId="77777777" w:rsidR="00EB467B" w:rsidRDefault="00EB467B" w:rsidP="00EB467B">
      <w:r>
        <w:t>6510. Jeer</w:t>
      </w:r>
    </w:p>
    <w:p w14:paraId="48B6A30F" w14:textId="77777777" w:rsidR="00EB467B" w:rsidRDefault="00EB467B" w:rsidP="00EB467B">
      <w:r>
        <w:t>6511. Jejunum</w:t>
      </w:r>
    </w:p>
    <w:p w14:paraId="219A62DF" w14:textId="77777777" w:rsidR="00EB467B" w:rsidRDefault="00EB467B" w:rsidP="00EB467B">
      <w:r>
        <w:t xml:space="preserve">6512. </w:t>
      </w:r>
      <w:proofErr w:type="spellStart"/>
      <w:r>
        <w:t>Jembe</w:t>
      </w:r>
      <w:proofErr w:type="spellEnd"/>
    </w:p>
    <w:p w14:paraId="3ACFD87C" w14:textId="77777777" w:rsidR="00EB467B" w:rsidRDefault="00EB467B" w:rsidP="00EB467B">
      <w:r>
        <w:t>6513. Jeremiad</w:t>
      </w:r>
    </w:p>
    <w:p w14:paraId="52B0CDDC" w14:textId="77777777" w:rsidR="00EB467B" w:rsidRDefault="00EB467B" w:rsidP="00EB467B">
      <w:r>
        <w:t>6514. Jesuit</w:t>
      </w:r>
    </w:p>
    <w:p w14:paraId="63D64F54" w14:textId="77777777" w:rsidR="00EB467B" w:rsidRDefault="00EB467B" w:rsidP="00EB467B">
      <w:r>
        <w:t>6515. Jiggered</w:t>
      </w:r>
    </w:p>
    <w:p w14:paraId="2FAE44A0" w14:textId="77777777" w:rsidR="00EB467B" w:rsidRDefault="00EB467B" w:rsidP="00EB467B">
      <w:r>
        <w:t>6516. Jingoism</w:t>
      </w:r>
    </w:p>
    <w:p w14:paraId="4B8B724F" w14:textId="77777777" w:rsidR="00EB467B" w:rsidRDefault="00EB467B" w:rsidP="00EB467B">
      <w:r>
        <w:t>6517. Jocular</w:t>
      </w:r>
    </w:p>
    <w:p w14:paraId="3FAD25C7" w14:textId="77777777" w:rsidR="00EB467B" w:rsidRDefault="00EB467B" w:rsidP="00EB467B">
      <w:r>
        <w:t>6518. Jodhpurs</w:t>
      </w:r>
    </w:p>
    <w:p w14:paraId="708F1E67" w14:textId="77777777" w:rsidR="00EB467B" w:rsidRDefault="00EB467B" w:rsidP="00EB467B">
      <w:r>
        <w:lastRenderedPageBreak/>
        <w:t>6519. Joinery</w:t>
      </w:r>
    </w:p>
    <w:p w14:paraId="3D8E50D3" w14:textId="77777777" w:rsidR="00EB467B" w:rsidRDefault="00EB467B" w:rsidP="00EB467B">
      <w:r>
        <w:t>6520. Jojoba</w:t>
      </w:r>
    </w:p>
    <w:p w14:paraId="17BF8ECA" w14:textId="77777777" w:rsidR="00EB467B" w:rsidRDefault="00EB467B" w:rsidP="00EB467B">
      <w:r>
        <w:t>6521. Journalese</w:t>
      </w:r>
    </w:p>
    <w:p w14:paraId="2AD59095" w14:textId="77777777" w:rsidR="00EB467B" w:rsidRDefault="00EB467B" w:rsidP="00EB467B">
      <w:r>
        <w:t>6522. Juggernaut</w:t>
      </w:r>
    </w:p>
    <w:p w14:paraId="5E187C9E" w14:textId="77777777" w:rsidR="00EB467B" w:rsidRDefault="00EB467B" w:rsidP="00EB467B">
      <w:r>
        <w:t>6523. Jurisprudence</w:t>
      </w:r>
    </w:p>
    <w:p w14:paraId="6C71A717" w14:textId="77777777" w:rsidR="00EB467B" w:rsidRDefault="00EB467B" w:rsidP="00EB467B">
      <w:r>
        <w:t>6524. Juvenile</w:t>
      </w:r>
    </w:p>
    <w:p w14:paraId="5F241A8F" w14:textId="77777777" w:rsidR="00EB467B" w:rsidRDefault="00EB467B" w:rsidP="00EB467B">
      <w:r>
        <w:t>6525. Juxtaposition</w:t>
      </w:r>
    </w:p>
    <w:p w14:paraId="071BCDDF" w14:textId="77777777" w:rsidR="00EB467B" w:rsidRDefault="00EB467B" w:rsidP="00EB467B">
      <w:r>
        <w:t>6526. Kabaddi</w:t>
      </w:r>
    </w:p>
    <w:p w14:paraId="50B5A965" w14:textId="77777777" w:rsidR="00EB467B" w:rsidRDefault="00EB467B" w:rsidP="00EB467B">
      <w:r>
        <w:t>6527. Kafkaesque</w:t>
      </w:r>
    </w:p>
    <w:p w14:paraId="6430692C" w14:textId="77777777" w:rsidR="00EB467B" w:rsidRDefault="00EB467B" w:rsidP="00EB467B">
      <w:r>
        <w:t xml:space="preserve">6528. </w:t>
      </w:r>
      <w:proofErr w:type="spellStart"/>
      <w:r>
        <w:t>Kaffeklatsch</w:t>
      </w:r>
      <w:proofErr w:type="spellEnd"/>
    </w:p>
    <w:p w14:paraId="303FA2E3" w14:textId="77777777" w:rsidR="00EB467B" w:rsidRDefault="00EB467B" w:rsidP="00EB467B">
      <w:r>
        <w:t>6529. Kaleidoscope</w:t>
      </w:r>
    </w:p>
    <w:p w14:paraId="1458B981" w14:textId="77777777" w:rsidR="00EB467B" w:rsidRDefault="00EB467B" w:rsidP="00EB467B">
      <w:r>
        <w:t xml:space="preserve">6530. </w:t>
      </w:r>
      <w:proofErr w:type="spellStart"/>
      <w:r>
        <w:t>Kedegree</w:t>
      </w:r>
      <w:proofErr w:type="spellEnd"/>
    </w:p>
    <w:p w14:paraId="2AD157F1" w14:textId="77777777" w:rsidR="00EB467B" w:rsidRDefault="00EB467B" w:rsidP="00EB467B">
      <w:r>
        <w:t>6531. Keelhaul</w:t>
      </w:r>
    </w:p>
    <w:p w14:paraId="3C27765E" w14:textId="77777777" w:rsidR="00EB467B" w:rsidRDefault="00EB467B" w:rsidP="00EB467B">
      <w:r>
        <w:t>6532. Keister</w:t>
      </w:r>
    </w:p>
    <w:p w14:paraId="50F4C85E" w14:textId="77777777" w:rsidR="00EB467B" w:rsidRDefault="00EB467B" w:rsidP="00EB467B">
      <w:r>
        <w:t xml:space="preserve">6533. </w:t>
      </w:r>
      <w:proofErr w:type="spellStart"/>
      <w:r>
        <w:t>Kerching</w:t>
      </w:r>
      <w:proofErr w:type="spellEnd"/>
    </w:p>
    <w:p w14:paraId="59B79E48" w14:textId="77777777" w:rsidR="00EB467B" w:rsidRDefault="00EB467B" w:rsidP="00EB467B">
      <w:r>
        <w:t>6534. Kerfuffle</w:t>
      </w:r>
    </w:p>
    <w:p w14:paraId="74400BB7" w14:textId="77777777" w:rsidR="00EB467B" w:rsidRDefault="00EB467B" w:rsidP="00EB467B">
      <w:r>
        <w:t>6535. Kestrel</w:t>
      </w:r>
    </w:p>
    <w:p w14:paraId="580E6A55" w14:textId="77777777" w:rsidR="00EB467B" w:rsidRDefault="00EB467B" w:rsidP="00EB467B">
      <w:r>
        <w:t>6536. Kindergarten</w:t>
      </w:r>
    </w:p>
    <w:p w14:paraId="3C122CA6" w14:textId="77777777" w:rsidR="00EB467B" w:rsidRDefault="00EB467B" w:rsidP="00EB467B">
      <w:r>
        <w:t>6537. Kleptomania</w:t>
      </w:r>
    </w:p>
    <w:p w14:paraId="2047BA1E" w14:textId="77777777" w:rsidR="00EB467B" w:rsidRDefault="00EB467B" w:rsidP="00EB467B">
      <w:r>
        <w:t>6538. Knackered</w:t>
      </w:r>
    </w:p>
    <w:p w14:paraId="7ABBD441" w14:textId="77777777" w:rsidR="00EB467B" w:rsidRDefault="00EB467B" w:rsidP="00EB467B">
      <w:r>
        <w:t xml:space="preserve">6539. </w:t>
      </w:r>
      <w:proofErr w:type="spellStart"/>
      <w:r>
        <w:t>Knobbly</w:t>
      </w:r>
      <w:proofErr w:type="spellEnd"/>
    </w:p>
    <w:p w14:paraId="12CACD22" w14:textId="77777777" w:rsidR="00EB467B" w:rsidRDefault="00EB467B" w:rsidP="00EB467B">
      <w:r>
        <w:t>6540. Knick knack</w:t>
      </w:r>
    </w:p>
    <w:p w14:paraId="092C4D39" w14:textId="77777777" w:rsidR="00EB467B" w:rsidRDefault="00EB467B" w:rsidP="00EB467B">
      <w:r>
        <w:t>6541. Knave</w:t>
      </w:r>
    </w:p>
    <w:p w14:paraId="039B3C35" w14:textId="77777777" w:rsidR="00EB467B" w:rsidRDefault="00EB467B" w:rsidP="00EB467B">
      <w:r>
        <w:t>6542. Knapsack</w:t>
      </w:r>
    </w:p>
    <w:p w14:paraId="75616F14" w14:textId="77777777" w:rsidR="00EB467B" w:rsidRDefault="00EB467B" w:rsidP="00EB467B">
      <w:r>
        <w:t>6543. Kittenish</w:t>
      </w:r>
    </w:p>
    <w:p w14:paraId="35EF4A74" w14:textId="77777777" w:rsidR="00EB467B" w:rsidRDefault="00EB467B" w:rsidP="00EB467B">
      <w:r>
        <w:t>6544. Kitchenette</w:t>
      </w:r>
    </w:p>
    <w:p w14:paraId="3808051B" w14:textId="77777777" w:rsidR="00EB467B" w:rsidRDefault="00EB467B" w:rsidP="00EB467B">
      <w:r>
        <w:t>6545. Kissogram</w:t>
      </w:r>
    </w:p>
    <w:p w14:paraId="26B8A2CB" w14:textId="77777777" w:rsidR="00EB467B" w:rsidRDefault="00EB467B" w:rsidP="00EB467B">
      <w:r>
        <w:t>6546. Kohl</w:t>
      </w:r>
    </w:p>
    <w:p w14:paraId="144A1240" w14:textId="77777777" w:rsidR="00EB467B" w:rsidRDefault="00EB467B" w:rsidP="00EB467B">
      <w:r>
        <w:t>6547. Kookaburra</w:t>
      </w:r>
    </w:p>
    <w:p w14:paraId="78AAE62E" w14:textId="77777777" w:rsidR="00EB467B" w:rsidRDefault="00EB467B" w:rsidP="00EB467B">
      <w:r>
        <w:t xml:space="preserve">6548. </w:t>
      </w:r>
      <w:proofErr w:type="spellStart"/>
      <w:r>
        <w:t>Koppie</w:t>
      </w:r>
      <w:proofErr w:type="spellEnd"/>
    </w:p>
    <w:p w14:paraId="4F4D771C" w14:textId="77777777" w:rsidR="00EB467B" w:rsidRDefault="00EB467B" w:rsidP="00EB467B">
      <w:r>
        <w:t>6549. Kryptonite</w:t>
      </w:r>
    </w:p>
    <w:p w14:paraId="69DF4583" w14:textId="77777777" w:rsidR="00EB467B" w:rsidRDefault="00EB467B" w:rsidP="00EB467B">
      <w:r>
        <w:t>6550. Kwashiorkor</w:t>
      </w:r>
    </w:p>
    <w:p w14:paraId="357A9259" w14:textId="77777777" w:rsidR="00EB467B" w:rsidRDefault="00EB467B" w:rsidP="00EB467B">
      <w:r>
        <w:t>6551. Labiovelar</w:t>
      </w:r>
    </w:p>
    <w:p w14:paraId="3A4D3F6B" w14:textId="77777777" w:rsidR="00EB467B" w:rsidRDefault="00EB467B" w:rsidP="00EB467B">
      <w:r>
        <w:t>6552. Laburnum</w:t>
      </w:r>
    </w:p>
    <w:p w14:paraId="4086B29B" w14:textId="77777777" w:rsidR="00EB467B" w:rsidRDefault="00EB467B" w:rsidP="00EB467B">
      <w:r>
        <w:t>6553. Labyrinth</w:t>
      </w:r>
    </w:p>
    <w:p w14:paraId="0A7EA9C5" w14:textId="77777777" w:rsidR="00EB467B" w:rsidRDefault="00EB467B" w:rsidP="00EB467B">
      <w:r>
        <w:t>6554. Lachrymose</w:t>
      </w:r>
    </w:p>
    <w:p w14:paraId="3843ACA7" w14:textId="77777777" w:rsidR="00EB467B" w:rsidRDefault="00EB467B" w:rsidP="00EB467B">
      <w:r>
        <w:t>6555. Lackadaisical</w:t>
      </w:r>
    </w:p>
    <w:p w14:paraId="17436474" w14:textId="77777777" w:rsidR="00EB467B" w:rsidRDefault="00EB467B" w:rsidP="00EB467B">
      <w:r>
        <w:t>6556. Lacrosse</w:t>
      </w:r>
    </w:p>
    <w:p w14:paraId="0F716B31" w14:textId="77777777" w:rsidR="00EB467B" w:rsidRDefault="00EB467B" w:rsidP="00EB467B">
      <w:r>
        <w:t>6557. Lactobacillus</w:t>
      </w:r>
    </w:p>
    <w:p w14:paraId="0D2A015C" w14:textId="77777777" w:rsidR="00EB467B" w:rsidRDefault="00EB467B" w:rsidP="00EB467B">
      <w:r>
        <w:t xml:space="preserve">6558. </w:t>
      </w:r>
      <w:proofErr w:type="spellStart"/>
      <w:r>
        <w:t>Laquer</w:t>
      </w:r>
      <w:proofErr w:type="spellEnd"/>
    </w:p>
    <w:p w14:paraId="1F82CFA2" w14:textId="77777777" w:rsidR="00EB467B" w:rsidRDefault="00EB467B" w:rsidP="00EB467B">
      <w:r>
        <w:t xml:space="preserve">6559. </w:t>
      </w:r>
      <w:proofErr w:type="spellStart"/>
      <w:r>
        <w:t>Lacklustre</w:t>
      </w:r>
      <w:proofErr w:type="spellEnd"/>
    </w:p>
    <w:p w14:paraId="78644FF1" w14:textId="77777777" w:rsidR="00EB467B" w:rsidRDefault="00EB467B" w:rsidP="00EB467B">
      <w:r>
        <w:t>6560. Laissez faire</w:t>
      </w:r>
    </w:p>
    <w:p w14:paraId="3B5BC571" w14:textId="77777777" w:rsidR="00EB467B" w:rsidRDefault="00EB467B" w:rsidP="00EB467B">
      <w:r>
        <w:t>6561. Laity</w:t>
      </w:r>
    </w:p>
    <w:p w14:paraId="4AB24150" w14:textId="77777777" w:rsidR="00EB467B" w:rsidRDefault="00EB467B" w:rsidP="00EB467B">
      <w:r>
        <w:t>6562. Langoustine</w:t>
      </w:r>
    </w:p>
    <w:p w14:paraId="33807BEC" w14:textId="77777777" w:rsidR="00EB467B" w:rsidRDefault="00EB467B" w:rsidP="00EB467B">
      <w:r>
        <w:t>6563. Languorous</w:t>
      </w:r>
    </w:p>
    <w:p w14:paraId="631EC8C0" w14:textId="77777777" w:rsidR="00EB467B" w:rsidRDefault="00EB467B" w:rsidP="00EB467B">
      <w:r>
        <w:t>6564. Lanthanum</w:t>
      </w:r>
    </w:p>
    <w:p w14:paraId="2F085A8C" w14:textId="77777777" w:rsidR="00EB467B" w:rsidRDefault="00EB467B" w:rsidP="00EB467B">
      <w:r>
        <w:t>6565. Laparoscopy</w:t>
      </w:r>
    </w:p>
    <w:p w14:paraId="6E867CCE" w14:textId="77777777" w:rsidR="00EB467B" w:rsidRDefault="00EB467B" w:rsidP="00EB467B">
      <w:r>
        <w:t>6566. Lapis lazuli</w:t>
      </w:r>
    </w:p>
    <w:p w14:paraId="386EE3C5" w14:textId="77777777" w:rsidR="00EB467B" w:rsidRDefault="00EB467B" w:rsidP="00EB467B">
      <w:r>
        <w:t>6567. Largesse</w:t>
      </w:r>
    </w:p>
    <w:p w14:paraId="1124DD01" w14:textId="77777777" w:rsidR="00EB467B" w:rsidRDefault="00EB467B" w:rsidP="00EB467B">
      <w:r>
        <w:t>6568. Larkspur</w:t>
      </w:r>
    </w:p>
    <w:p w14:paraId="4E3F1A12" w14:textId="77777777" w:rsidR="00EB467B" w:rsidRDefault="00EB467B" w:rsidP="00EB467B">
      <w:r>
        <w:t>6569. Laryngeal</w:t>
      </w:r>
    </w:p>
    <w:p w14:paraId="65D812E8" w14:textId="77777777" w:rsidR="00EB467B" w:rsidRDefault="00EB467B" w:rsidP="00EB467B">
      <w:r>
        <w:t>6570. Lascivious</w:t>
      </w:r>
    </w:p>
    <w:p w14:paraId="2D5A3D7A" w14:textId="77777777" w:rsidR="00EB467B" w:rsidRDefault="00EB467B" w:rsidP="00EB467B">
      <w:r>
        <w:t xml:space="preserve">6571. </w:t>
      </w:r>
      <w:proofErr w:type="spellStart"/>
      <w:r>
        <w:t>Lasagne</w:t>
      </w:r>
      <w:proofErr w:type="spellEnd"/>
    </w:p>
    <w:p w14:paraId="79F53A13" w14:textId="77777777" w:rsidR="00EB467B" w:rsidRDefault="00EB467B" w:rsidP="00EB467B">
      <w:r>
        <w:t>6572. Lassitude</w:t>
      </w:r>
    </w:p>
    <w:p w14:paraId="4FC1D30D" w14:textId="77777777" w:rsidR="00EB467B" w:rsidRDefault="00EB467B" w:rsidP="00EB467B">
      <w:r>
        <w:t>6573. Laudable</w:t>
      </w:r>
    </w:p>
    <w:p w14:paraId="59CA8625" w14:textId="77777777" w:rsidR="00EB467B" w:rsidRDefault="00EB467B" w:rsidP="00EB467B">
      <w:r>
        <w:t>6574. Laudanum</w:t>
      </w:r>
    </w:p>
    <w:p w14:paraId="49890CE9" w14:textId="77777777" w:rsidR="00EB467B" w:rsidRDefault="00EB467B" w:rsidP="00EB467B">
      <w:r>
        <w:t>6575. Laudatory</w:t>
      </w:r>
    </w:p>
    <w:p w14:paraId="29C12DD3" w14:textId="77777777" w:rsidR="00EB467B" w:rsidRDefault="00EB467B" w:rsidP="00EB467B">
      <w:r>
        <w:t>6576. Lecherous</w:t>
      </w:r>
    </w:p>
    <w:p w14:paraId="7307AFB2" w14:textId="77777777" w:rsidR="00EB467B" w:rsidRDefault="00EB467B" w:rsidP="00EB467B">
      <w:r>
        <w:t>6577. Leitmotif</w:t>
      </w:r>
    </w:p>
    <w:p w14:paraId="08EC3AC6" w14:textId="77777777" w:rsidR="00EB467B" w:rsidRDefault="00EB467B" w:rsidP="00EB467B">
      <w:r>
        <w:t>6578. Lekgotla</w:t>
      </w:r>
    </w:p>
    <w:p w14:paraId="69978230" w14:textId="77777777" w:rsidR="00EB467B" w:rsidRDefault="00EB467B" w:rsidP="00EB467B">
      <w:r>
        <w:t>6579. Lemming</w:t>
      </w:r>
    </w:p>
    <w:p w14:paraId="746A577B" w14:textId="77777777" w:rsidR="00EB467B" w:rsidRDefault="00EB467B" w:rsidP="00EB467B">
      <w:r>
        <w:t>6580. Leviathan</w:t>
      </w:r>
    </w:p>
    <w:p w14:paraId="2EAB070A" w14:textId="77777777" w:rsidR="00EB467B" w:rsidRDefault="00EB467B" w:rsidP="00EB467B">
      <w:r>
        <w:t>6581. Liaison</w:t>
      </w:r>
    </w:p>
    <w:p w14:paraId="7239E020" w14:textId="77777777" w:rsidR="00EB467B" w:rsidRDefault="00EB467B" w:rsidP="00EB467B">
      <w:r>
        <w:t xml:space="preserve">6582. Libertarian </w:t>
      </w:r>
    </w:p>
    <w:p w14:paraId="31580F22" w14:textId="77777777" w:rsidR="00EB467B" w:rsidRDefault="00EB467B" w:rsidP="00EB467B">
      <w:r>
        <w:t>6583. Lichen</w:t>
      </w:r>
    </w:p>
    <w:p w14:paraId="1A494739" w14:textId="77777777" w:rsidR="00EB467B" w:rsidRDefault="00EB467B" w:rsidP="00EB467B">
      <w:r>
        <w:t>6584. Licit</w:t>
      </w:r>
    </w:p>
    <w:p w14:paraId="083E0E35" w14:textId="77777777" w:rsidR="00EB467B" w:rsidRDefault="00EB467B" w:rsidP="00EB467B">
      <w:r>
        <w:t>6585. Lickspittle</w:t>
      </w:r>
    </w:p>
    <w:p w14:paraId="4FB3B915" w14:textId="77777777" w:rsidR="00EB467B" w:rsidRDefault="00EB467B" w:rsidP="00EB467B">
      <w:r>
        <w:t>6586. Lieutenant</w:t>
      </w:r>
    </w:p>
    <w:p w14:paraId="3CD02C73" w14:textId="77777777" w:rsidR="00EB467B" w:rsidRDefault="00EB467B" w:rsidP="00EB467B">
      <w:r>
        <w:t>6587. Liebfraumilch</w:t>
      </w:r>
    </w:p>
    <w:p w14:paraId="19461F1B" w14:textId="77777777" w:rsidR="00EB467B" w:rsidRDefault="00EB467B" w:rsidP="00EB467B">
      <w:r>
        <w:t>6588. Lignocaine</w:t>
      </w:r>
    </w:p>
    <w:p w14:paraId="322414CB" w14:textId="77777777" w:rsidR="00EB467B" w:rsidRDefault="00EB467B" w:rsidP="00EB467B">
      <w:r>
        <w:t>6589. Lipoprotein</w:t>
      </w:r>
    </w:p>
    <w:p w14:paraId="2D3E7C40" w14:textId="77777777" w:rsidR="00EB467B" w:rsidRDefault="00EB467B" w:rsidP="00EB467B">
      <w:r>
        <w:t>6590. Liposuction</w:t>
      </w:r>
    </w:p>
    <w:p w14:paraId="5131682F" w14:textId="77777777" w:rsidR="00EB467B" w:rsidRDefault="00EB467B" w:rsidP="00EB467B">
      <w:r>
        <w:t>6591. Lip sync</w:t>
      </w:r>
    </w:p>
    <w:p w14:paraId="6F76B11B" w14:textId="77777777" w:rsidR="00EB467B" w:rsidRDefault="00EB467B" w:rsidP="00EB467B">
      <w:r>
        <w:t>6592. Lorgnette</w:t>
      </w:r>
    </w:p>
    <w:p w14:paraId="37755770" w14:textId="77777777" w:rsidR="00EB467B" w:rsidRDefault="00EB467B" w:rsidP="00EB467B">
      <w:r>
        <w:t>6593. Lorikeet</w:t>
      </w:r>
    </w:p>
    <w:p w14:paraId="2BA83CA1" w14:textId="77777777" w:rsidR="00EB467B" w:rsidRDefault="00EB467B" w:rsidP="00EB467B">
      <w:r>
        <w:lastRenderedPageBreak/>
        <w:t>6594. Luddite</w:t>
      </w:r>
    </w:p>
    <w:p w14:paraId="702AB744" w14:textId="77777777" w:rsidR="00EB467B" w:rsidRDefault="00EB467B" w:rsidP="00EB467B">
      <w:r>
        <w:t>6595. Luminescence</w:t>
      </w:r>
    </w:p>
    <w:p w14:paraId="31C5902F" w14:textId="77777777" w:rsidR="00EB467B" w:rsidRDefault="00EB467B" w:rsidP="00EB467B">
      <w:r>
        <w:t>6596. Luncheon</w:t>
      </w:r>
    </w:p>
    <w:p w14:paraId="033924E2" w14:textId="77777777" w:rsidR="00EB467B" w:rsidRDefault="00EB467B" w:rsidP="00EB467B">
      <w:r>
        <w:t xml:space="preserve">6597. </w:t>
      </w:r>
      <w:proofErr w:type="spellStart"/>
      <w:r>
        <w:t>Lurgy</w:t>
      </w:r>
      <w:proofErr w:type="spellEnd"/>
    </w:p>
    <w:p w14:paraId="4248A25B" w14:textId="77777777" w:rsidR="00EB467B" w:rsidRDefault="00EB467B" w:rsidP="00EB467B">
      <w:r>
        <w:t>6598. Luscious</w:t>
      </w:r>
    </w:p>
    <w:p w14:paraId="778955FF" w14:textId="77777777" w:rsidR="00EB467B" w:rsidRDefault="00EB467B" w:rsidP="00EB467B">
      <w:r>
        <w:t>6599. Lymphocyte</w:t>
      </w:r>
    </w:p>
    <w:p w14:paraId="6AB51FC7" w14:textId="77777777" w:rsidR="00EB467B" w:rsidRDefault="00EB467B" w:rsidP="00EB467B">
      <w:r>
        <w:t>6600. Lynch</w:t>
      </w:r>
    </w:p>
    <w:p w14:paraId="41911725" w14:textId="77777777" w:rsidR="00EB467B" w:rsidRDefault="00EB467B" w:rsidP="00EB467B">
      <w:r>
        <w:t>6601. Macabre</w:t>
      </w:r>
    </w:p>
    <w:p w14:paraId="7631B7F6" w14:textId="77777777" w:rsidR="00EB467B" w:rsidRDefault="00EB467B" w:rsidP="00EB467B">
      <w:r>
        <w:t>6602. Mackintosh</w:t>
      </w:r>
    </w:p>
    <w:p w14:paraId="6C6B4A2E" w14:textId="77777777" w:rsidR="00EB467B" w:rsidRDefault="00EB467B" w:rsidP="00EB467B">
      <w:r>
        <w:t>6603. Macrophage</w:t>
      </w:r>
    </w:p>
    <w:p w14:paraId="6B09C39D" w14:textId="77777777" w:rsidR="00EB467B" w:rsidRDefault="00EB467B" w:rsidP="00EB467B">
      <w:r>
        <w:t>6604. Maelstrom</w:t>
      </w:r>
    </w:p>
    <w:p w14:paraId="70A25671" w14:textId="77777777" w:rsidR="00EB467B" w:rsidRDefault="00EB467B" w:rsidP="00EB467B">
      <w:r>
        <w:t>6605. Mahout</w:t>
      </w:r>
    </w:p>
    <w:p w14:paraId="1EDB295C" w14:textId="77777777" w:rsidR="00EB467B" w:rsidRDefault="00EB467B" w:rsidP="00EB467B">
      <w:r>
        <w:t xml:space="preserve">6606. </w:t>
      </w:r>
      <w:proofErr w:type="spellStart"/>
      <w:r>
        <w:t>Maugus</w:t>
      </w:r>
      <w:proofErr w:type="spellEnd"/>
    </w:p>
    <w:p w14:paraId="58CE6F15" w14:textId="77777777" w:rsidR="00EB467B" w:rsidRDefault="00EB467B" w:rsidP="00EB467B">
      <w:r>
        <w:t>6607. Maharaja</w:t>
      </w:r>
    </w:p>
    <w:p w14:paraId="02886F78" w14:textId="77777777" w:rsidR="00EB467B" w:rsidRDefault="00EB467B" w:rsidP="00EB467B">
      <w:r>
        <w:t>6608. Majorette</w:t>
      </w:r>
    </w:p>
    <w:p w14:paraId="47290537" w14:textId="77777777" w:rsidR="00EB467B" w:rsidRDefault="00EB467B" w:rsidP="00EB467B">
      <w:r>
        <w:t>6609. Malachite</w:t>
      </w:r>
    </w:p>
    <w:p w14:paraId="0BB9F8C9" w14:textId="77777777" w:rsidR="00EB467B" w:rsidRDefault="00EB467B" w:rsidP="00EB467B">
      <w:r>
        <w:t>6610. Malaise</w:t>
      </w:r>
    </w:p>
    <w:p w14:paraId="7889ED6A" w14:textId="77777777" w:rsidR="00EB467B" w:rsidRDefault="00EB467B" w:rsidP="00EB467B">
      <w:r>
        <w:t>6611. Malevolent</w:t>
      </w:r>
    </w:p>
    <w:p w14:paraId="5E65F6C3" w14:textId="77777777" w:rsidR="00EB467B" w:rsidRDefault="00EB467B" w:rsidP="00EB467B">
      <w:r>
        <w:t>6613. Malodorous</w:t>
      </w:r>
    </w:p>
    <w:p w14:paraId="08B88F67" w14:textId="77777777" w:rsidR="00EB467B" w:rsidRDefault="00EB467B" w:rsidP="00EB467B">
      <w:r>
        <w:t>6614. Mandir</w:t>
      </w:r>
    </w:p>
    <w:p w14:paraId="2B621FDC" w14:textId="77777777" w:rsidR="00EB467B" w:rsidRDefault="00EB467B" w:rsidP="00EB467B">
      <w:r>
        <w:t xml:space="preserve">6615. </w:t>
      </w:r>
      <w:proofErr w:type="spellStart"/>
      <w:r>
        <w:t>Manoeuvrable</w:t>
      </w:r>
      <w:proofErr w:type="spellEnd"/>
    </w:p>
    <w:p w14:paraId="6E6D12A9" w14:textId="77777777" w:rsidR="00EB467B" w:rsidRDefault="00EB467B" w:rsidP="00EB467B">
      <w:r>
        <w:t>6616. Mannequin</w:t>
      </w:r>
    </w:p>
    <w:p w14:paraId="6971D221" w14:textId="77777777" w:rsidR="00EB467B" w:rsidRDefault="00EB467B" w:rsidP="00EB467B">
      <w:r>
        <w:t>6617. Maraschino</w:t>
      </w:r>
    </w:p>
    <w:p w14:paraId="4E973C31" w14:textId="77777777" w:rsidR="00EB467B" w:rsidRDefault="00EB467B" w:rsidP="00EB467B">
      <w:r>
        <w:t>6618. Marguerite</w:t>
      </w:r>
    </w:p>
    <w:p w14:paraId="1AECF57A" w14:textId="77777777" w:rsidR="00EB467B" w:rsidRDefault="00EB467B" w:rsidP="00EB467B">
      <w:r>
        <w:t>6619. Marquee</w:t>
      </w:r>
    </w:p>
    <w:p w14:paraId="0F91FC5A" w14:textId="77777777" w:rsidR="00EB467B" w:rsidRDefault="00EB467B" w:rsidP="00EB467B">
      <w:r>
        <w:t>6620. Martyrdom</w:t>
      </w:r>
    </w:p>
    <w:p w14:paraId="6E8AB08E" w14:textId="77777777" w:rsidR="00EB467B" w:rsidRDefault="00EB467B" w:rsidP="00EB467B">
      <w:r>
        <w:t>6621. Masseuse</w:t>
      </w:r>
    </w:p>
    <w:p w14:paraId="59A429B3" w14:textId="77777777" w:rsidR="00EB467B" w:rsidRDefault="00EB467B" w:rsidP="00EB467B">
      <w:r>
        <w:t>6623. Matriarch</w:t>
      </w:r>
    </w:p>
    <w:p w14:paraId="09E0AA72" w14:textId="77777777" w:rsidR="00EB467B" w:rsidRDefault="00EB467B" w:rsidP="00EB467B">
      <w:r>
        <w:t>6624. Materiel</w:t>
      </w:r>
    </w:p>
    <w:p w14:paraId="0AF798E8" w14:textId="77777777" w:rsidR="00EB467B" w:rsidRDefault="00EB467B" w:rsidP="00EB467B">
      <w:r>
        <w:t>6625. Maudlin</w:t>
      </w:r>
    </w:p>
    <w:p w14:paraId="57B1A651" w14:textId="77777777" w:rsidR="00EB467B" w:rsidRDefault="00EB467B" w:rsidP="00EB467B">
      <w:r>
        <w:t>6626. Mausoleum</w:t>
      </w:r>
    </w:p>
    <w:p w14:paraId="55464771" w14:textId="77777777" w:rsidR="00EB467B" w:rsidRDefault="00EB467B" w:rsidP="00EB467B">
      <w:r>
        <w:t>6627. Mazurka</w:t>
      </w:r>
    </w:p>
    <w:p w14:paraId="042FA7F9" w14:textId="77777777" w:rsidR="00EB467B" w:rsidRDefault="00EB467B" w:rsidP="00EB467B">
      <w:r>
        <w:t>6628. Meadow</w:t>
      </w:r>
    </w:p>
    <w:p w14:paraId="334BC0D7" w14:textId="77777777" w:rsidR="00EB467B" w:rsidRDefault="00EB467B" w:rsidP="00EB467B">
      <w:r>
        <w:t>6629. Meagre</w:t>
      </w:r>
    </w:p>
    <w:p w14:paraId="7C31D995" w14:textId="77777777" w:rsidR="00EB467B" w:rsidRDefault="00EB467B" w:rsidP="00EB467B">
      <w:r>
        <w:t>6630. Meander</w:t>
      </w:r>
    </w:p>
    <w:p w14:paraId="1F753566" w14:textId="77777777" w:rsidR="00EB467B" w:rsidRDefault="00EB467B" w:rsidP="00EB467B">
      <w:r>
        <w:t>6631. Medevac</w:t>
      </w:r>
    </w:p>
    <w:p w14:paraId="6E8E3EBA" w14:textId="77777777" w:rsidR="00EB467B" w:rsidRDefault="00EB467B" w:rsidP="00EB467B">
      <w:r>
        <w:t>6632. Mediterranean</w:t>
      </w:r>
    </w:p>
    <w:p w14:paraId="62095A02" w14:textId="77777777" w:rsidR="00EB467B" w:rsidRDefault="00EB467B" w:rsidP="00EB467B">
      <w:r>
        <w:t>6633. Melee</w:t>
      </w:r>
    </w:p>
    <w:p w14:paraId="1BCEE30F" w14:textId="77777777" w:rsidR="00EB467B" w:rsidRDefault="00EB467B" w:rsidP="00EB467B">
      <w:r>
        <w:t xml:space="preserve">6634. </w:t>
      </w:r>
      <w:proofErr w:type="spellStart"/>
      <w:r>
        <w:t>Melifluous</w:t>
      </w:r>
      <w:proofErr w:type="spellEnd"/>
    </w:p>
    <w:p w14:paraId="6AE9723D" w14:textId="77777777" w:rsidR="00EB467B" w:rsidRDefault="00EB467B" w:rsidP="00EB467B">
      <w:r>
        <w:t>6635. Menagerie</w:t>
      </w:r>
    </w:p>
    <w:p w14:paraId="18D08C6B" w14:textId="77777777" w:rsidR="00EB467B" w:rsidRDefault="00EB467B" w:rsidP="00EB467B">
      <w:r>
        <w:t xml:space="preserve">6636. </w:t>
      </w:r>
      <w:proofErr w:type="spellStart"/>
      <w:r>
        <w:t>Medelevium</w:t>
      </w:r>
      <w:proofErr w:type="spellEnd"/>
    </w:p>
    <w:p w14:paraId="13A79AE6" w14:textId="77777777" w:rsidR="00EB467B" w:rsidRDefault="00EB467B" w:rsidP="00EB467B">
      <w:r>
        <w:t>6637. Meninges</w:t>
      </w:r>
    </w:p>
    <w:p w14:paraId="1FEE1B9C" w14:textId="77777777" w:rsidR="00EB467B" w:rsidRDefault="00EB467B" w:rsidP="00EB467B">
      <w:r>
        <w:t>6638. Mensch</w:t>
      </w:r>
    </w:p>
    <w:p w14:paraId="0CA5F00A" w14:textId="77777777" w:rsidR="00EB467B" w:rsidRDefault="00EB467B" w:rsidP="00EB467B">
      <w:r>
        <w:t>6639. Mephistophelian</w:t>
      </w:r>
    </w:p>
    <w:p w14:paraId="54F6643B" w14:textId="77777777" w:rsidR="00EB467B" w:rsidRDefault="00EB467B" w:rsidP="00EB467B">
      <w:r>
        <w:t>6640. Mercantile</w:t>
      </w:r>
    </w:p>
    <w:p w14:paraId="0B7018E8" w14:textId="77777777" w:rsidR="00EB467B" w:rsidRDefault="00EB467B" w:rsidP="00EB467B">
      <w:r>
        <w:t xml:space="preserve">6641. </w:t>
      </w:r>
      <w:proofErr w:type="spellStart"/>
      <w:r>
        <w:t>Merigue</w:t>
      </w:r>
      <w:proofErr w:type="spellEnd"/>
    </w:p>
    <w:p w14:paraId="66783E37" w14:textId="77777777" w:rsidR="00EB467B" w:rsidRDefault="00EB467B" w:rsidP="00EB467B">
      <w:r>
        <w:t>6642. Meteorite</w:t>
      </w:r>
    </w:p>
    <w:p w14:paraId="2DF7BE31" w14:textId="77777777" w:rsidR="00EB467B" w:rsidRDefault="00EB467B" w:rsidP="00EB467B">
      <w:r>
        <w:t>6643. Methamphetamine</w:t>
      </w:r>
    </w:p>
    <w:p w14:paraId="14481B18" w14:textId="77777777" w:rsidR="00EB467B" w:rsidRDefault="00EB467B" w:rsidP="00EB467B">
      <w:r>
        <w:t>6644. Mildewed</w:t>
      </w:r>
    </w:p>
    <w:p w14:paraId="2D443186" w14:textId="77777777" w:rsidR="00EB467B" w:rsidRDefault="00EB467B" w:rsidP="00EB467B">
      <w:r>
        <w:t>6645. Milieu</w:t>
      </w:r>
    </w:p>
    <w:p w14:paraId="2C2CB84C" w14:textId="77777777" w:rsidR="00EB467B" w:rsidRDefault="00EB467B" w:rsidP="00EB467B">
      <w:r>
        <w:t>6646. Miscellaneous</w:t>
      </w:r>
    </w:p>
    <w:p w14:paraId="4AA7148D" w14:textId="77777777" w:rsidR="00EB467B" w:rsidRDefault="00EB467B" w:rsidP="00EB467B">
      <w:r>
        <w:t xml:space="preserve">6647. </w:t>
      </w:r>
      <w:proofErr w:type="spellStart"/>
      <w:r>
        <w:t>Misdemeanour</w:t>
      </w:r>
      <w:proofErr w:type="spellEnd"/>
    </w:p>
    <w:p w14:paraId="06CC3001" w14:textId="77777777" w:rsidR="00EB467B" w:rsidRDefault="00EB467B" w:rsidP="00EB467B">
      <w:r>
        <w:t>6648. Mollycoddle</w:t>
      </w:r>
    </w:p>
    <w:p w14:paraId="625A547A" w14:textId="77777777" w:rsidR="00EB467B" w:rsidRDefault="00EB467B" w:rsidP="00EB467B">
      <w:r>
        <w:t>6648. Musquash</w:t>
      </w:r>
    </w:p>
    <w:p w14:paraId="3E67BC6A" w14:textId="77777777" w:rsidR="00EB467B" w:rsidRDefault="00EB467B" w:rsidP="00EB467B">
      <w:r>
        <w:t>6649. Musketeer</w:t>
      </w:r>
    </w:p>
    <w:p w14:paraId="2CB3FE28" w14:textId="77777777" w:rsidR="00EB467B" w:rsidRDefault="00EB467B" w:rsidP="00EB467B">
      <w:r>
        <w:t xml:space="preserve">6650. </w:t>
      </w:r>
      <w:proofErr w:type="spellStart"/>
      <w:r>
        <w:t>Mwethya</w:t>
      </w:r>
      <w:proofErr w:type="spellEnd"/>
    </w:p>
    <w:p w14:paraId="102A2198" w14:textId="77777777" w:rsidR="00EB467B" w:rsidRDefault="00EB467B" w:rsidP="00EB467B">
      <w:r>
        <w:t>6651. Nadir</w:t>
      </w:r>
    </w:p>
    <w:p w14:paraId="3B578EA0" w14:textId="77777777" w:rsidR="00EB467B" w:rsidRDefault="00EB467B" w:rsidP="00EB467B">
      <w:r>
        <w:t>6652. Naiad</w:t>
      </w:r>
    </w:p>
    <w:p w14:paraId="290751C4" w14:textId="77777777" w:rsidR="00EB467B" w:rsidRDefault="00EB467B" w:rsidP="00EB467B">
      <w:r>
        <w:t>6653. Naphthalene</w:t>
      </w:r>
    </w:p>
    <w:p w14:paraId="18D8842D" w14:textId="77777777" w:rsidR="00EB467B" w:rsidRDefault="00EB467B" w:rsidP="00EB467B">
      <w:r>
        <w:t>6654. Narcissus</w:t>
      </w:r>
    </w:p>
    <w:p w14:paraId="45538020" w14:textId="77777777" w:rsidR="00EB467B" w:rsidRDefault="00EB467B" w:rsidP="00EB467B">
      <w:r>
        <w:t>6655. Narcolepsy</w:t>
      </w:r>
    </w:p>
    <w:p w14:paraId="2F6713EF" w14:textId="77777777" w:rsidR="00EB467B" w:rsidRDefault="00EB467B" w:rsidP="00EB467B">
      <w:r>
        <w:t>6656. Nasturtium</w:t>
      </w:r>
    </w:p>
    <w:p w14:paraId="2074762B" w14:textId="77777777" w:rsidR="00EB467B" w:rsidRDefault="00EB467B" w:rsidP="00EB467B">
      <w:r>
        <w:t>6657. Narwhal</w:t>
      </w:r>
    </w:p>
    <w:p w14:paraId="2EE607E5" w14:textId="77777777" w:rsidR="00EB467B" w:rsidRDefault="00EB467B" w:rsidP="00EB467B">
      <w:r>
        <w:t>6658. Nauseous</w:t>
      </w:r>
    </w:p>
    <w:p w14:paraId="49C99F7A" w14:textId="77777777" w:rsidR="00EB467B" w:rsidRDefault="00EB467B" w:rsidP="00EB467B">
      <w:r>
        <w:t>6659. Neanderthal</w:t>
      </w:r>
    </w:p>
    <w:p w14:paraId="56F7E981" w14:textId="77777777" w:rsidR="00EB467B" w:rsidRDefault="00EB467B" w:rsidP="00EB467B">
      <w:r>
        <w:t>6660. Necromancy</w:t>
      </w:r>
    </w:p>
    <w:p w14:paraId="7FC5E010" w14:textId="77777777" w:rsidR="00EB467B" w:rsidRDefault="00EB467B" w:rsidP="00EB467B">
      <w:r>
        <w:t>6661. Neodymium</w:t>
      </w:r>
    </w:p>
    <w:p w14:paraId="6531BCB9" w14:textId="77777777" w:rsidR="00EB467B" w:rsidRDefault="00EB467B" w:rsidP="00EB467B">
      <w:r>
        <w:t>6662. Neophyte</w:t>
      </w:r>
    </w:p>
    <w:p w14:paraId="4021E93D" w14:textId="77777777" w:rsidR="00EB467B" w:rsidRDefault="00EB467B" w:rsidP="00EB467B">
      <w:r>
        <w:t>6663. Netiquette</w:t>
      </w:r>
    </w:p>
    <w:p w14:paraId="6FFD8F71" w14:textId="77777777" w:rsidR="00EB467B" w:rsidRDefault="00EB467B" w:rsidP="00EB467B">
      <w:r>
        <w:t>6664. Niggardly</w:t>
      </w:r>
    </w:p>
    <w:p w14:paraId="6D74CA6C" w14:textId="77777777" w:rsidR="00EB467B" w:rsidRDefault="00EB467B" w:rsidP="00EB467B">
      <w:r>
        <w:t>6665. Nomenclature</w:t>
      </w:r>
    </w:p>
    <w:p w14:paraId="3486927D" w14:textId="77777777" w:rsidR="00EB467B" w:rsidRDefault="00EB467B" w:rsidP="00EB467B">
      <w:r>
        <w:t xml:space="preserve">6666. </w:t>
      </w:r>
      <w:proofErr w:type="gramStart"/>
      <w:r>
        <w:t>Nooky</w:t>
      </w:r>
      <w:proofErr w:type="gramEnd"/>
    </w:p>
    <w:p w14:paraId="29AE85A0" w14:textId="77777777" w:rsidR="00EB467B" w:rsidRDefault="00EB467B" w:rsidP="00EB467B">
      <w:r>
        <w:t>6667. Norse</w:t>
      </w:r>
    </w:p>
    <w:p w14:paraId="27491827" w14:textId="77777777" w:rsidR="00EB467B" w:rsidRDefault="00EB467B" w:rsidP="00EB467B">
      <w:r>
        <w:t>6668. Nippy</w:t>
      </w:r>
    </w:p>
    <w:p w14:paraId="3A305F85" w14:textId="77777777" w:rsidR="00EB467B" w:rsidRDefault="00EB467B" w:rsidP="00EB467B">
      <w:r>
        <w:t>6669. Niqab</w:t>
      </w:r>
    </w:p>
    <w:p w14:paraId="6CCD3280" w14:textId="77777777" w:rsidR="00EB467B" w:rsidRDefault="00EB467B" w:rsidP="00EB467B">
      <w:r>
        <w:lastRenderedPageBreak/>
        <w:t>6670. Nirvana</w:t>
      </w:r>
    </w:p>
    <w:p w14:paraId="171759C1" w14:textId="77777777" w:rsidR="00EB467B" w:rsidRDefault="00EB467B" w:rsidP="00EB467B">
      <w:r>
        <w:t>6671. Nincompoop</w:t>
      </w:r>
    </w:p>
    <w:p w14:paraId="75DB0153" w14:textId="77777777" w:rsidR="00EB467B" w:rsidRDefault="00EB467B" w:rsidP="00EB467B">
      <w:r>
        <w:t>6672. Nightingale</w:t>
      </w:r>
    </w:p>
    <w:p w14:paraId="6DCEC08A" w14:textId="77777777" w:rsidR="00EB467B" w:rsidRDefault="00EB467B" w:rsidP="00EB467B">
      <w:r>
        <w:t>6673. Nitty gritty</w:t>
      </w:r>
    </w:p>
    <w:p w14:paraId="2FBD63D9" w14:textId="77777777" w:rsidR="00EB467B" w:rsidRDefault="00EB467B" w:rsidP="00EB467B">
      <w:r>
        <w:t>6674. Niggling</w:t>
      </w:r>
    </w:p>
    <w:p w14:paraId="0FAC3D19" w14:textId="77777777" w:rsidR="00EB467B" w:rsidRDefault="00EB467B" w:rsidP="00EB467B">
      <w:r>
        <w:t>6675. Niche</w:t>
      </w:r>
    </w:p>
    <w:p w14:paraId="5DB0A393" w14:textId="77777777" w:rsidR="00EB467B" w:rsidRDefault="00EB467B" w:rsidP="00EB467B">
      <w:r>
        <w:t>6676. Niacin</w:t>
      </w:r>
    </w:p>
    <w:p w14:paraId="5C8020C8" w14:textId="77777777" w:rsidR="00EB467B" w:rsidRDefault="00EB467B" w:rsidP="00EB467B">
      <w:r>
        <w:t>6677. Nexus</w:t>
      </w:r>
    </w:p>
    <w:p w14:paraId="3A768574" w14:textId="77777777" w:rsidR="00EB467B" w:rsidRDefault="00EB467B" w:rsidP="00EB467B">
      <w:r>
        <w:t>6678. Neurasthenia</w:t>
      </w:r>
    </w:p>
    <w:p w14:paraId="6FEA8316" w14:textId="77777777" w:rsidR="00EB467B" w:rsidRDefault="00EB467B" w:rsidP="00EB467B">
      <w:r>
        <w:t>6679. Nettlesome</w:t>
      </w:r>
    </w:p>
    <w:p w14:paraId="12B3DBEE" w14:textId="77777777" w:rsidR="00EB467B" w:rsidRDefault="00EB467B" w:rsidP="00EB467B">
      <w:r>
        <w:t>6680. Neuter</w:t>
      </w:r>
    </w:p>
    <w:p w14:paraId="1908F388" w14:textId="77777777" w:rsidR="00EB467B" w:rsidRDefault="00EB467B" w:rsidP="00EB467B">
      <w:r>
        <w:t>6681. Nobble</w:t>
      </w:r>
    </w:p>
    <w:p w14:paraId="0773797C" w14:textId="77777777" w:rsidR="00EB467B" w:rsidRDefault="00EB467B" w:rsidP="00EB467B">
      <w:r>
        <w:t>6682. Nit wit</w:t>
      </w:r>
    </w:p>
    <w:p w14:paraId="74082BB0" w14:textId="77777777" w:rsidR="00EB467B" w:rsidRDefault="00EB467B" w:rsidP="00EB467B">
      <w:r>
        <w:t>6683. Nihilism</w:t>
      </w:r>
    </w:p>
    <w:p w14:paraId="7880EE21" w14:textId="77777777" w:rsidR="00EB467B" w:rsidRDefault="00EB467B" w:rsidP="00EB467B">
      <w:r>
        <w:t>6684. Nonetheless</w:t>
      </w:r>
    </w:p>
    <w:p w14:paraId="053C571C" w14:textId="77777777" w:rsidR="00EB467B" w:rsidRDefault="00EB467B" w:rsidP="00EB467B">
      <w:r>
        <w:t>6685. Nonevent</w:t>
      </w:r>
    </w:p>
    <w:p w14:paraId="76E68F08" w14:textId="77777777" w:rsidR="00EB467B" w:rsidRDefault="00EB467B" w:rsidP="00EB467B">
      <w:r>
        <w:t>6686. Non sequitur</w:t>
      </w:r>
    </w:p>
    <w:p w14:paraId="060A1926" w14:textId="77777777" w:rsidR="00EB467B" w:rsidRDefault="00EB467B" w:rsidP="00EB467B">
      <w:r>
        <w:t>6687. Noose</w:t>
      </w:r>
    </w:p>
    <w:p w14:paraId="4C73885E" w14:textId="77777777" w:rsidR="00EB467B" w:rsidRDefault="00EB467B" w:rsidP="00EB467B">
      <w:r>
        <w:t>6688. Nocturne</w:t>
      </w:r>
    </w:p>
    <w:p w14:paraId="07435585" w14:textId="77777777" w:rsidR="00EB467B" w:rsidRDefault="00EB467B" w:rsidP="00EB467B">
      <w:r>
        <w:t xml:space="preserve">6689. Non </w:t>
      </w:r>
      <w:proofErr w:type="spellStart"/>
      <w:r>
        <w:t>pareil</w:t>
      </w:r>
      <w:proofErr w:type="spellEnd"/>
    </w:p>
    <w:p w14:paraId="3D347ADA" w14:textId="77777777" w:rsidR="00EB467B" w:rsidRDefault="00EB467B" w:rsidP="00EB467B">
      <w:r>
        <w:t>6690. Nostalgia</w:t>
      </w:r>
    </w:p>
    <w:p w14:paraId="2159C521" w14:textId="77777777" w:rsidR="00EB467B" w:rsidRDefault="00EB467B" w:rsidP="00EB467B">
      <w:r>
        <w:t>6691. Notoriety</w:t>
      </w:r>
    </w:p>
    <w:p w14:paraId="0BEC44DB" w14:textId="77777777" w:rsidR="00EB467B" w:rsidRDefault="00EB467B" w:rsidP="00EB467B">
      <w:r>
        <w:t>6692. Novelette</w:t>
      </w:r>
    </w:p>
    <w:p w14:paraId="021A2C13" w14:textId="77777777" w:rsidR="00EB467B" w:rsidRDefault="00EB467B" w:rsidP="00EB467B">
      <w:r>
        <w:t>6693. Nubile</w:t>
      </w:r>
    </w:p>
    <w:p w14:paraId="41199651" w14:textId="77777777" w:rsidR="00EB467B" w:rsidRDefault="00EB467B" w:rsidP="00EB467B">
      <w:r>
        <w:t>6694. Nudge</w:t>
      </w:r>
    </w:p>
    <w:p w14:paraId="0DA86ADC" w14:textId="77777777" w:rsidR="00EB467B" w:rsidRDefault="00EB467B" w:rsidP="00EB467B">
      <w:r>
        <w:t>6695. Nunnery</w:t>
      </w:r>
    </w:p>
    <w:p w14:paraId="111844B4" w14:textId="77777777" w:rsidR="00EB467B" w:rsidRDefault="00EB467B" w:rsidP="00EB467B">
      <w:r>
        <w:t>6696. Nuptial</w:t>
      </w:r>
    </w:p>
    <w:p w14:paraId="6B106B81" w14:textId="77777777" w:rsidR="00EB467B" w:rsidRDefault="00EB467B" w:rsidP="00EB467B">
      <w:r>
        <w:t>6697. Nutraceutical</w:t>
      </w:r>
    </w:p>
    <w:p w14:paraId="6FF923F4" w14:textId="77777777" w:rsidR="00EB467B" w:rsidRDefault="00EB467B" w:rsidP="00EB467B">
      <w:r>
        <w:t>6698. Nymph</w:t>
      </w:r>
    </w:p>
    <w:p w14:paraId="43E53DA7" w14:textId="77777777" w:rsidR="00EB467B" w:rsidRDefault="00EB467B" w:rsidP="00EB467B">
      <w:r>
        <w:t xml:space="preserve">6699. </w:t>
      </w:r>
      <w:proofErr w:type="gramStart"/>
      <w:r>
        <w:t>Nymphet</w:t>
      </w:r>
      <w:proofErr w:type="gramEnd"/>
    </w:p>
    <w:p w14:paraId="4C7B0CCE" w14:textId="77777777" w:rsidR="00EB467B" w:rsidRDefault="00EB467B" w:rsidP="00EB467B">
      <w:r>
        <w:t>6700. Nymphomaniac</w:t>
      </w:r>
    </w:p>
    <w:p w14:paraId="27A70C36" w14:textId="77777777" w:rsidR="00EB467B" w:rsidRDefault="00EB467B" w:rsidP="00EB467B">
      <w:r>
        <w:t>6701. Oak</w:t>
      </w:r>
    </w:p>
    <w:p w14:paraId="4E8C3122" w14:textId="77777777" w:rsidR="00EB467B" w:rsidRDefault="00EB467B" w:rsidP="00EB467B">
      <w:r>
        <w:t>6702. Oaken</w:t>
      </w:r>
    </w:p>
    <w:p w14:paraId="7345C40F" w14:textId="77777777" w:rsidR="00EB467B" w:rsidRDefault="00EB467B" w:rsidP="00EB467B">
      <w:r>
        <w:t>6703. Oakum</w:t>
      </w:r>
    </w:p>
    <w:p w14:paraId="567F6411" w14:textId="77777777" w:rsidR="00EB467B" w:rsidRDefault="00EB467B" w:rsidP="00EB467B">
      <w:r>
        <w:t>6704. Oarlock</w:t>
      </w:r>
    </w:p>
    <w:p w14:paraId="702EBA50" w14:textId="77777777" w:rsidR="00EB467B" w:rsidRDefault="00EB467B" w:rsidP="00EB467B">
      <w:r>
        <w:t>6705. Oater</w:t>
      </w:r>
    </w:p>
    <w:p w14:paraId="4BAE7C9B" w14:textId="77777777" w:rsidR="00EB467B" w:rsidRDefault="00EB467B" w:rsidP="00EB467B">
      <w:r>
        <w:t>6706. Obbligato</w:t>
      </w:r>
    </w:p>
    <w:p w14:paraId="7FEF35B9" w14:textId="77777777" w:rsidR="00EB467B" w:rsidRDefault="00EB467B" w:rsidP="00EB467B">
      <w:r>
        <w:t>6707. Obdurate</w:t>
      </w:r>
    </w:p>
    <w:p w14:paraId="16ECFE3C" w14:textId="77777777" w:rsidR="00EB467B" w:rsidRDefault="00EB467B" w:rsidP="00EB467B">
      <w:r>
        <w:t>6708. Obeisance</w:t>
      </w:r>
    </w:p>
    <w:p w14:paraId="1CE1F960" w14:textId="77777777" w:rsidR="00EB467B" w:rsidRDefault="00EB467B" w:rsidP="00EB467B">
      <w:r>
        <w:t>6709. Obelisk</w:t>
      </w:r>
    </w:p>
    <w:p w14:paraId="2428867C" w14:textId="77777777" w:rsidR="00EB467B" w:rsidRDefault="00EB467B" w:rsidP="00EB467B">
      <w:r>
        <w:t>6710. Obfuscate</w:t>
      </w:r>
    </w:p>
    <w:p w14:paraId="41BBF5C6" w14:textId="77777777" w:rsidR="00EB467B" w:rsidRDefault="00EB467B" w:rsidP="00EB467B">
      <w:r>
        <w:t>6711. Oblique</w:t>
      </w:r>
    </w:p>
    <w:p w14:paraId="62D085A5" w14:textId="77777777" w:rsidR="00EB467B" w:rsidRDefault="00EB467B" w:rsidP="00EB467B">
      <w:r>
        <w:t>6712. Obloquy</w:t>
      </w:r>
    </w:p>
    <w:p w14:paraId="74A3E72D" w14:textId="77777777" w:rsidR="00EB467B" w:rsidRDefault="00EB467B" w:rsidP="00EB467B">
      <w:r>
        <w:t>6713. Oboe</w:t>
      </w:r>
    </w:p>
    <w:p w14:paraId="4EE89A30" w14:textId="77777777" w:rsidR="00EB467B" w:rsidRDefault="00EB467B" w:rsidP="00EB467B">
      <w:r>
        <w:t>6714. Obscene</w:t>
      </w:r>
    </w:p>
    <w:p w14:paraId="4C70128E" w14:textId="77777777" w:rsidR="00EB467B" w:rsidRDefault="00EB467B" w:rsidP="00EB467B">
      <w:r>
        <w:t>6715. Obsequies</w:t>
      </w:r>
    </w:p>
    <w:p w14:paraId="0284B9BE" w14:textId="77777777" w:rsidR="00EB467B" w:rsidRDefault="00EB467B" w:rsidP="00EB467B">
      <w:r>
        <w:t>6716. Obsequious</w:t>
      </w:r>
    </w:p>
    <w:p w14:paraId="38D64D92" w14:textId="77777777" w:rsidR="00EB467B" w:rsidRDefault="00EB467B" w:rsidP="00EB467B">
      <w:r>
        <w:t>6717. Obsolete</w:t>
      </w:r>
    </w:p>
    <w:p w14:paraId="106A9F94" w14:textId="77777777" w:rsidR="00EB467B" w:rsidRDefault="00EB467B" w:rsidP="00EB467B">
      <w:r>
        <w:t>6718. Obstetrics</w:t>
      </w:r>
    </w:p>
    <w:p w14:paraId="6578AA75" w14:textId="77777777" w:rsidR="00EB467B" w:rsidRDefault="00EB467B" w:rsidP="00EB467B">
      <w:r>
        <w:t>6719. Obstreperous</w:t>
      </w:r>
    </w:p>
    <w:p w14:paraId="61304576" w14:textId="77777777" w:rsidR="00EB467B" w:rsidRDefault="00EB467B" w:rsidP="00EB467B">
      <w:r>
        <w:t>6720. Obtrusive</w:t>
      </w:r>
    </w:p>
    <w:p w14:paraId="13E59C7B" w14:textId="77777777" w:rsidR="00EB467B" w:rsidRDefault="00EB467B" w:rsidP="00EB467B">
      <w:r>
        <w:t>6721. Occitan</w:t>
      </w:r>
    </w:p>
    <w:p w14:paraId="6AB0E1A3" w14:textId="77777777" w:rsidR="00EB467B" w:rsidRDefault="00EB467B" w:rsidP="00EB467B">
      <w:r>
        <w:t>6722. Ochre</w:t>
      </w:r>
    </w:p>
    <w:p w14:paraId="1ECD2AF2" w14:textId="77777777" w:rsidR="00EB467B" w:rsidRDefault="00EB467B" w:rsidP="00EB467B">
      <w:r>
        <w:t xml:space="preserve">6723. </w:t>
      </w:r>
      <w:proofErr w:type="spellStart"/>
      <w:r>
        <w:t>Ocker</w:t>
      </w:r>
      <w:proofErr w:type="spellEnd"/>
    </w:p>
    <w:p w14:paraId="3FF53BA3" w14:textId="77777777" w:rsidR="00EB467B" w:rsidRDefault="00EB467B" w:rsidP="00EB467B">
      <w:r>
        <w:t>6724. Odyssey</w:t>
      </w:r>
    </w:p>
    <w:p w14:paraId="3DFDBF1F" w14:textId="77777777" w:rsidR="00EB467B" w:rsidRDefault="00EB467B" w:rsidP="00EB467B">
      <w:r>
        <w:t xml:space="preserve">6725. </w:t>
      </w:r>
      <w:proofErr w:type="spellStart"/>
      <w:r>
        <w:t>Oesophagus</w:t>
      </w:r>
      <w:proofErr w:type="spellEnd"/>
    </w:p>
    <w:p w14:paraId="4A99D91C" w14:textId="77777777" w:rsidR="00EB467B" w:rsidRDefault="00EB467B" w:rsidP="00EB467B">
      <w:r>
        <w:t xml:space="preserve">6726. </w:t>
      </w:r>
      <w:proofErr w:type="spellStart"/>
      <w:r>
        <w:t>Oestrogen</w:t>
      </w:r>
      <w:proofErr w:type="spellEnd"/>
    </w:p>
    <w:p w14:paraId="0B2AE0A4" w14:textId="77777777" w:rsidR="00EB467B" w:rsidRDefault="00EB467B" w:rsidP="00EB467B">
      <w:r>
        <w:t xml:space="preserve">6727. </w:t>
      </w:r>
      <w:proofErr w:type="spellStart"/>
      <w:r>
        <w:t>Oestrus</w:t>
      </w:r>
      <w:proofErr w:type="spellEnd"/>
    </w:p>
    <w:p w14:paraId="06F8A26A" w14:textId="77777777" w:rsidR="00EB467B" w:rsidRDefault="00EB467B" w:rsidP="00EB467B">
      <w:r>
        <w:t>6728. Oeuvre</w:t>
      </w:r>
    </w:p>
    <w:p w14:paraId="0B7B5DC8" w14:textId="77777777" w:rsidR="00EB467B" w:rsidRDefault="00EB467B" w:rsidP="00EB467B">
      <w:r>
        <w:t>6729. Offertory</w:t>
      </w:r>
    </w:p>
    <w:p w14:paraId="16C967A6" w14:textId="77777777" w:rsidR="00EB467B" w:rsidRDefault="00EB467B" w:rsidP="00EB467B">
      <w:r>
        <w:t>6730. Officialese</w:t>
      </w:r>
    </w:p>
    <w:p w14:paraId="479A024D" w14:textId="77777777" w:rsidR="00EB467B" w:rsidRDefault="00EB467B" w:rsidP="00EB467B">
      <w:r>
        <w:t>6731. Ogre</w:t>
      </w:r>
    </w:p>
    <w:p w14:paraId="7A572A3F" w14:textId="77777777" w:rsidR="00EB467B" w:rsidRDefault="00EB467B" w:rsidP="00EB467B">
      <w:r>
        <w:t>6732. Ogress</w:t>
      </w:r>
    </w:p>
    <w:p w14:paraId="7CFCB0C3" w14:textId="77777777" w:rsidR="00EB467B" w:rsidRDefault="00EB467B" w:rsidP="00EB467B">
      <w:r>
        <w:t xml:space="preserve">6733. </w:t>
      </w:r>
      <w:proofErr w:type="spellStart"/>
      <w:r>
        <w:t>Oik</w:t>
      </w:r>
      <w:proofErr w:type="spellEnd"/>
    </w:p>
    <w:p w14:paraId="05162F0A" w14:textId="77777777" w:rsidR="00EB467B" w:rsidRDefault="00EB467B" w:rsidP="00EB467B">
      <w:r>
        <w:t>6734. Ode</w:t>
      </w:r>
    </w:p>
    <w:p w14:paraId="3F175266" w14:textId="77777777" w:rsidR="00EB467B" w:rsidRDefault="00EB467B" w:rsidP="00EB467B">
      <w:r>
        <w:t>6735. Oedema</w:t>
      </w:r>
    </w:p>
    <w:p w14:paraId="7CC0DCA2" w14:textId="77777777" w:rsidR="00EB467B" w:rsidRDefault="00EB467B" w:rsidP="00EB467B">
      <w:r>
        <w:t>6736. Oink</w:t>
      </w:r>
    </w:p>
    <w:p w14:paraId="0DDD1AEE" w14:textId="77777777" w:rsidR="00EB467B" w:rsidRDefault="00EB467B" w:rsidP="00EB467B">
      <w:r>
        <w:t xml:space="preserve">6737. </w:t>
      </w:r>
      <w:proofErr w:type="spellStart"/>
      <w:r>
        <w:t>Oke</w:t>
      </w:r>
      <w:proofErr w:type="spellEnd"/>
    </w:p>
    <w:p w14:paraId="765EDB79" w14:textId="77777777" w:rsidR="00EB467B" w:rsidRDefault="00EB467B" w:rsidP="00EB467B">
      <w:r>
        <w:t>6738. Oleaginous</w:t>
      </w:r>
    </w:p>
    <w:p w14:paraId="3016A7F2" w14:textId="77777777" w:rsidR="00EB467B" w:rsidRDefault="00EB467B" w:rsidP="00EB467B">
      <w:r>
        <w:t>6739. Oleander</w:t>
      </w:r>
    </w:p>
    <w:p w14:paraId="7035B379" w14:textId="77777777" w:rsidR="00EB467B" w:rsidRDefault="00EB467B" w:rsidP="00EB467B">
      <w:r>
        <w:t>6740. Olestra</w:t>
      </w:r>
    </w:p>
    <w:p w14:paraId="57330A83" w14:textId="77777777" w:rsidR="00EB467B" w:rsidRDefault="00EB467B" w:rsidP="00EB467B">
      <w:r>
        <w:t>6741. Olfactory</w:t>
      </w:r>
    </w:p>
    <w:p w14:paraId="5C27309C" w14:textId="77777777" w:rsidR="00EB467B" w:rsidRDefault="00EB467B" w:rsidP="00EB467B">
      <w:r>
        <w:t xml:space="preserve">6742. </w:t>
      </w:r>
      <w:proofErr w:type="spellStart"/>
      <w:r>
        <w:t>Oligatchy</w:t>
      </w:r>
      <w:proofErr w:type="spellEnd"/>
    </w:p>
    <w:p w14:paraId="6680B586" w14:textId="77777777" w:rsidR="00EB467B" w:rsidRDefault="00EB467B" w:rsidP="00EB467B">
      <w:r>
        <w:t>6743. Oriel</w:t>
      </w:r>
    </w:p>
    <w:p w14:paraId="72C0C23F" w14:textId="77777777" w:rsidR="00EB467B" w:rsidRDefault="00EB467B" w:rsidP="00EB467B">
      <w:r>
        <w:t>6744. Orifice</w:t>
      </w:r>
    </w:p>
    <w:p w14:paraId="67E8F2A8" w14:textId="77777777" w:rsidR="00EB467B" w:rsidRDefault="00EB467B" w:rsidP="00EB467B">
      <w:r>
        <w:lastRenderedPageBreak/>
        <w:t>6745. Ordure</w:t>
      </w:r>
    </w:p>
    <w:p w14:paraId="6EB1F5F6" w14:textId="77777777" w:rsidR="00EB467B" w:rsidRDefault="00EB467B" w:rsidP="00EB467B">
      <w:r>
        <w:t>6746. Orgy</w:t>
      </w:r>
    </w:p>
    <w:p w14:paraId="3C35E3E4" w14:textId="77777777" w:rsidR="00EB467B" w:rsidRDefault="00EB467B" w:rsidP="00EB467B">
      <w:r>
        <w:t>6747. Osteoarthritis</w:t>
      </w:r>
    </w:p>
    <w:p w14:paraId="7A746FAD" w14:textId="77777777" w:rsidR="00EB467B" w:rsidRDefault="00EB467B" w:rsidP="00EB467B">
      <w:r>
        <w:t>6748. Operetta</w:t>
      </w:r>
    </w:p>
    <w:p w14:paraId="5FED357C" w14:textId="77777777" w:rsidR="00EB467B" w:rsidRDefault="00EB467B" w:rsidP="00EB467B">
      <w:r>
        <w:t>6749. Oxyacetylene</w:t>
      </w:r>
    </w:p>
    <w:p w14:paraId="2A29B6C8" w14:textId="77777777" w:rsidR="00EB467B" w:rsidRDefault="00EB467B" w:rsidP="00EB467B">
      <w:r>
        <w:t>6750. Oyster</w:t>
      </w:r>
    </w:p>
    <w:p w14:paraId="1D55DD3E" w14:textId="77777777" w:rsidR="00EB467B" w:rsidRDefault="00EB467B" w:rsidP="00EB467B">
      <w:r>
        <w:t xml:space="preserve">6751. </w:t>
      </w:r>
      <w:proofErr w:type="spellStart"/>
      <w:r>
        <w:t>Paan</w:t>
      </w:r>
      <w:proofErr w:type="spellEnd"/>
    </w:p>
    <w:p w14:paraId="02154B0D" w14:textId="77777777" w:rsidR="00EB467B" w:rsidRDefault="00EB467B" w:rsidP="00EB467B">
      <w:r>
        <w:t>6752. Pachyderm</w:t>
      </w:r>
    </w:p>
    <w:p w14:paraId="05ECD5B1" w14:textId="77777777" w:rsidR="00EB467B" w:rsidRDefault="00EB467B" w:rsidP="00EB467B">
      <w:r>
        <w:t>6753. Padre</w:t>
      </w:r>
    </w:p>
    <w:p w14:paraId="69CEA1F8" w14:textId="77777777" w:rsidR="00EB467B" w:rsidRDefault="00EB467B" w:rsidP="00EB467B">
      <w:r>
        <w:t>6754. Paean</w:t>
      </w:r>
    </w:p>
    <w:p w14:paraId="3728A08B" w14:textId="77777777" w:rsidR="00EB467B" w:rsidRDefault="00EB467B" w:rsidP="00EB467B">
      <w:r>
        <w:t xml:space="preserve">6755. </w:t>
      </w:r>
      <w:proofErr w:type="spellStart"/>
      <w:r>
        <w:t>Paederast</w:t>
      </w:r>
      <w:proofErr w:type="spellEnd"/>
    </w:p>
    <w:p w14:paraId="2CA3CFE9" w14:textId="77777777" w:rsidR="00EB467B" w:rsidRDefault="00EB467B" w:rsidP="00EB467B">
      <w:r>
        <w:t xml:space="preserve">6756. </w:t>
      </w:r>
      <w:proofErr w:type="spellStart"/>
      <w:r>
        <w:t>Paediatrician</w:t>
      </w:r>
      <w:proofErr w:type="spellEnd"/>
    </w:p>
    <w:p w14:paraId="236BE833" w14:textId="77777777" w:rsidR="00EB467B" w:rsidRDefault="00EB467B" w:rsidP="00EB467B">
      <w:r>
        <w:t xml:space="preserve">6757. </w:t>
      </w:r>
      <w:proofErr w:type="spellStart"/>
      <w:r>
        <w:t>Paedophile</w:t>
      </w:r>
      <w:proofErr w:type="spellEnd"/>
    </w:p>
    <w:p w14:paraId="7DB7BC19" w14:textId="77777777" w:rsidR="00EB467B" w:rsidRDefault="00EB467B" w:rsidP="00EB467B">
      <w:r>
        <w:t>6758. Paella</w:t>
      </w:r>
    </w:p>
    <w:p w14:paraId="0CB8078B" w14:textId="77777777" w:rsidR="00EB467B" w:rsidRDefault="00EB467B" w:rsidP="00EB467B">
      <w:r>
        <w:t>6759. Pageantry</w:t>
      </w:r>
    </w:p>
    <w:p w14:paraId="0B0607BC" w14:textId="77777777" w:rsidR="00EB467B" w:rsidRDefault="00EB467B" w:rsidP="00EB467B">
      <w:r>
        <w:t>6760. Paisa</w:t>
      </w:r>
    </w:p>
    <w:p w14:paraId="01637F88" w14:textId="77777777" w:rsidR="00EB467B" w:rsidRDefault="00EB467B" w:rsidP="00EB467B">
      <w:r>
        <w:t>6761. Paisley</w:t>
      </w:r>
    </w:p>
    <w:p w14:paraId="61203BC7" w14:textId="77777777" w:rsidR="00EB467B" w:rsidRDefault="00EB467B" w:rsidP="00EB467B">
      <w:r>
        <w:t>6762. Pajamas</w:t>
      </w:r>
    </w:p>
    <w:p w14:paraId="2CA2240D" w14:textId="77777777" w:rsidR="00EB467B" w:rsidRDefault="00EB467B" w:rsidP="00EB467B">
      <w:r>
        <w:t xml:space="preserve">6763. </w:t>
      </w:r>
      <w:proofErr w:type="spellStart"/>
      <w:r>
        <w:t>Palaeolithic</w:t>
      </w:r>
      <w:proofErr w:type="spellEnd"/>
    </w:p>
    <w:p w14:paraId="634DD519" w14:textId="77777777" w:rsidR="00EB467B" w:rsidRDefault="00EB467B" w:rsidP="00EB467B">
      <w:r>
        <w:t>6764. Palaver</w:t>
      </w:r>
    </w:p>
    <w:p w14:paraId="3BF4F9C6" w14:textId="77777777" w:rsidR="00EB467B" w:rsidRDefault="00EB467B" w:rsidP="00EB467B">
      <w:r>
        <w:t>6765. Palpitate</w:t>
      </w:r>
    </w:p>
    <w:p w14:paraId="401EE4AA" w14:textId="77777777" w:rsidR="00EB467B" w:rsidRDefault="00EB467B" w:rsidP="00EB467B">
      <w:r>
        <w:t>6766. Palimpsest</w:t>
      </w:r>
    </w:p>
    <w:p w14:paraId="7C372F63" w14:textId="77777777" w:rsidR="00EB467B" w:rsidRDefault="00EB467B" w:rsidP="00EB467B">
      <w:r>
        <w:t>6767. Palindrome</w:t>
      </w:r>
    </w:p>
    <w:p w14:paraId="6C21DCCD" w14:textId="77777777" w:rsidR="00EB467B" w:rsidRDefault="00EB467B" w:rsidP="00EB467B">
      <w:r>
        <w:t>6768. Palladium</w:t>
      </w:r>
    </w:p>
    <w:p w14:paraId="6A209DC8" w14:textId="77777777" w:rsidR="00EB467B" w:rsidRDefault="00EB467B" w:rsidP="00EB467B">
      <w:r>
        <w:t>6769. Pamphleteer</w:t>
      </w:r>
    </w:p>
    <w:p w14:paraId="0051DE7F" w14:textId="77777777" w:rsidR="00EB467B" w:rsidRDefault="00EB467B" w:rsidP="00EB467B">
      <w:r>
        <w:t>6770. Panacea</w:t>
      </w:r>
    </w:p>
    <w:p w14:paraId="5FD163A2" w14:textId="77777777" w:rsidR="00EB467B" w:rsidRDefault="00EB467B" w:rsidP="00EB467B">
      <w:r>
        <w:t>6771. Panache</w:t>
      </w:r>
    </w:p>
    <w:p w14:paraId="7EE83237" w14:textId="77777777" w:rsidR="00EB467B" w:rsidRDefault="00EB467B" w:rsidP="00EB467B">
      <w:r>
        <w:t>6772. Pandemonium</w:t>
      </w:r>
    </w:p>
    <w:p w14:paraId="2CDB5394" w14:textId="77777777" w:rsidR="00EB467B" w:rsidRDefault="00EB467B" w:rsidP="00EB467B">
      <w:r>
        <w:t>6773. Paneer</w:t>
      </w:r>
    </w:p>
    <w:p w14:paraId="7522284F" w14:textId="77777777" w:rsidR="00EB467B" w:rsidRDefault="00EB467B" w:rsidP="00EB467B">
      <w:r>
        <w:t>6774. Panegyric</w:t>
      </w:r>
    </w:p>
    <w:p w14:paraId="3A714CD8" w14:textId="77777777" w:rsidR="00EB467B" w:rsidRDefault="00EB467B" w:rsidP="00EB467B">
      <w:r>
        <w:t>6775. Pangaea</w:t>
      </w:r>
    </w:p>
    <w:p w14:paraId="279DD4E9" w14:textId="77777777" w:rsidR="00EB467B" w:rsidRDefault="00EB467B" w:rsidP="00EB467B">
      <w:r>
        <w:t xml:space="preserve">6776. </w:t>
      </w:r>
      <w:proofErr w:type="spellStart"/>
      <w:r>
        <w:t>Pantechnicon</w:t>
      </w:r>
      <w:proofErr w:type="spellEnd"/>
    </w:p>
    <w:p w14:paraId="6CFDAB56" w14:textId="77777777" w:rsidR="00EB467B" w:rsidRDefault="00EB467B" w:rsidP="00EB467B">
      <w:r>
        <w:t>6777. Pantheon</w:t>
      </w:r>
    </w:p>
    <w:p w14:paraId="5AA2E106" w14:textId="77777777" w:rsidR="00EB467B" w:rsidRDefault="00EB467B" w:rsidP="00EB467B">
      <w:r>
        <w:t xml:space="preserve">6778. Papier </w:t>
      </w:r>
      <w:proofErr w:type="spellStart"/>
      <w:r>
        <w:t>mache</w:t>
      </w:r>
      <w:proofErr w:type="spellEnd"/>
    </w:p>
    <w:p w14:paraId="359F9AD7" w14:textId="77777777" w:rsidR="00EB467B" w:rsidRDefault="00EB467B" w:rsidP="00EB467B">
      <w:r>
        <w:t>6779. Paradigm</w:t>
      </w:r>
    </w:p>
    <w:p w14:paraId="47040704" w14:textId="77777777" w:rsidR="00EB467B" w:rsidRDefault="00EB467B" w:rsidP="00EB467B">
      <w:r>
        <w:t>6780. Paraphernalia</w:t>
      </w:r>
    </w:p>
    <w:p w14:paraId="008E074A" w14:textId="77777777" w:rsidR="00EB467B" w:rsidRDefault="00EB467B" w:rsidP="00EB467B">
      <w:r>
        <w:t>6781. Paraquat</w:t>
      </w:r>
    </w:p>
    <w:p w14:paraId="63BA4566" w14:textId="77777777" w:rsidR="00EB467B" w:rsidRDefault="00EB467B" w:rsidP="00EB467B">
      <w:r>
        <w:t>6782. Parenthetically</w:t>
      </w:r>
    </w:p>
    <w:p w14:paraId="7C0537A3" w14:textId="77777777" w:rsidR="00EB467B" w:rsidRDefault="00EB467B" w:rsidP="00EB467B">
      <w:r>
        <w:t>6783. Parkinson</w:t>
      </w:r>
    </w:p>
    <w:p w14:paraId="6F346EDC" w14:textId="77777777" w:rsidR="00EB467B" w:rsidRDefault="00EB467B" w:rsidP="00EB467B">
      <w:r>
        <w:t>6784. Parkour</w:t>
      </w:r>
    </w:p>
    <w:p w14:paraId="498DD77F" w14:textId="77777777" w:rsidR="00EB467B" w:rsidRDefault="00EB467B" w:rsidP="00EB467B">
      <w:r>
        <w:t>6785. Parley</w:t>
      </w:r>
    </w:p>
    <w:p w14:paraId="6190FA6D" w14:textId="77777777" w:rsidR="00EB467B" w:rsidRDefault="00EB467B" w:rsidP="00EB467B">
      <w:r>
        <w:t>6786. Parsee</w:t>
      </w:r>
    </w:p>
    <w:p w14:paraId="11E418E4" w14:textId="77777777" w:rsidR="00EB467B" w:rsidRDefault="00EB467B" w:rsidP="00EB467B">
      <w:r>
        <w:t>6787. Parochial</w:t>
      </w:r>
    </w:p>
    <w:p w14:paraId="769BAEE1" w14:textId="77777777" w:rsidR="00EB467B" w:rsidRDefault="00EB467B" w:rsidP="00EB467B">
      <w:r>
        <w:t>6788. Paroxysm</w:t>
      </w:r>
    </w:p>
    <w:p w14:paraId="4D90D597" w14:textId="77777777" w:rsidR="00EB467B" w:rsidRDefault="00EB467B" w:rsidP="00EB467B">
      <w:r>
        <w:t>6789. Parsnip</w:t>
      </w:r>
    </w:p>
    <w:p w14:paraId="485ED267" w14:textId="77777777" w:rsidR="00EB467B" w:rsidRDefault="00EB467B" w:rsidP="00EB467B">
      <w:r>
        <w:t>6790. Parterre</w:t>
      </w:r>
    </w:p>
    <w:p w14:paraId="78BA9D5F" w14:textId="77777777" w:rsidR="00EB467B" w:rsidRDefault="00EB467B" w:rsidP="00EB467B">
      <w:r>
        <w:t>6791. Picaresque</w:t>
      </w:r>
    </w:p>
    <w:p w14:paraId="2A342B31" w14:textId="77777777" w:rsidR="00EB467B" w:rsidRDefault="00EB467B" w:rsidP="00EB467B">
      <w:r>
        <w:t>6792. Pixelate</w:t>
      </w:r>
    </w:p>
    <w:p w14:paraId="2E69BD03" w14:textId="77777777" w:rsidR="00EB467B" w:rsidRDefault="00EB467B" w:rsidP="00EB467B">
      <w:r>
        <w:t>6793. Pneumatic</w:t>
      </w:r>
    </w:p>
    <w:p w14:paraId="2984D723" w14:textId="77777777" w:rsidR="00EB467B" w:rsidRDefault="00EB467B" w:rsidP="00EB467B">
      <w:r>
        <w:t>6794. Pomegranate</w:t>
      </w:r>
    </w:p>
    <w:p w14:paraId="683E1249" w14:textId="77777777" w:rsidR="00EB467B" w:rsidRDefault="00EB467B" w:rsidP="00EB467B">
      <w:r>
        <w:t>6795. Polyethylene</w:t>
      </w:r>
    </w:p>
    <w:p w14:paraId="305059AE" w14:textId="77777777" w:rsidR="00EB467B" w:rsidRDefault="00EB467B" w:rsidP="00EB467B">
      <w:r>
        <w:t>6796. Polymorphous</w:t>
      </w:r>
    </w:p>
    <w:p w14:paraId="158D35EA" w14:textId="77777777" w:rsidR="00EB467B" w:rsidRDefault="00EB467B" w:rsidP="00EB467B">
      <w:r>
        <w:t>6797. Praseodymium</w:t>
      </w:r>
    </w:p>
    <w:p w14:paraId="655A1358" w14:textId="77777777" w:rsidR="00EB467B" w:rsidRDefault="00EB467B" w:rsidP="00EB467B">
      <w:r>
        <w:t>6798. Primaeval</w:t>
      </w:r>
    </w:p>
    <w:p w14:paraId="4BA4FFCB" w14:textId="77777777" w:rsidR="00EB467B" w:rsidRDefault="00EB467B" w:rsidP="00EB467B">
      <w:r>
        <w:t>6799. Primogeniture</w:t>
      </w:r>
    </w:p>
    <w:p w14:paraId="13F5ED02" w14:textId="77777777" w:rsidR="00EB467B" w:rsidRDefault="00EB467B" w:rsidP="00EB467B">
      <w:r>
        <w:t>6800. Pyrrhic</w:t>
      </w:r>
    </w:p>
    <w:p w14:paraId="5C922C88" w14:textId="77777777" w:rsidR="00EB467B" w:rsidRDefault="00EB467B" w:rsidP="00EB467B">
      <w:r>
        <w:t xml:space="preserve">6801. </w:t>
      </w:r>
      <w:proofErr w:type="spellStart"/>
      <w:r>
        <w:t>Qiblah</w:t>
      </w:r>
      <w:proofErr w:type="spellEnd"/>
    </w:p>
    <w:p w14:paraId="6EC35032" w14:textId="77777777" w:rsidR="00EB467B" w:rsidRDefault="00EB467B" w:rsidP="00EB467B">
      <w:r>
        <w:t>6802. Quackery</w:t>
      </w:r>
    </w:p>
    <w:p w14:paraId="55E8727E" w14:textId="77777777" w:rsidR="00EB467B" w:rsidRDefault="00EB467B" w:rsidP="00EB467B">
      <w:r>
        <w:t>6803. Quadrophonic</w:t>
      </w:r>
    </w:p>
    <w:p w14:paraId="517D2E01" w14:textId="77777777" w:rsidR="00EB467B" w:rsidRDefault="00EB467B" w:rsidP="00EB467B">
      <w:r>
        <w:t>6804. Quadrille</w:t>
      </w:r>
    </w:p>
    <w:p w14:paraId="4A5ABB39" w14:textId="77777777" w:rsidR="00EB467B" w:rsidRDefault="00EB467B" w:rsidP="00EB467B">
      <w:r>
        <w:t>6805. Quadriplegic</w:t>
      </w:r>
    </w:p>
    <w:p w14:paraId="15CD51E7" w14:textId="77777777" w:rsidR="00EB467B" w:rsidRDefault="00EB467B" w:rsidP="00EB467B">
      <w:r>
        <w:t>6806. Quagmire</w:t>
      </w:r>
    </w:p>
    <w:p w14:paraId="00CBB661" w14:textId="77777777" w:rsidR="00EB467B" w:rsidRDefault="00EB467B" w:rsidP="00EB467B">
      <w:r>
        <w:t>6807. Quail</w:t>
      </w:r>
    </w:p>
    <w:p w14:paraId="22206834" w14:textId="77777777" w:rsidR="00EB467B" w:rsidRDefault="00EB467B" w:rsidP="00EB467B">
      <w:r>
        <w:t xml:space="preserve">6808. Quaint </w:t>
      </w:r>
    </w:p>
    <w:p w14:paraId="504A58E0" w14:textId="77777777" w:rsidR="00EB467B" w:rsidRDefault="00EB467B" w:rsidP="00EB467B">
      <w:r>
        <w:t>6809. Qualm</w:t>
      </w:r>
    </w:p>
    <w:p w14:paraId="4F406161" w14:textId="77777777" w:rsidR="00EB467B" w:rsidRDefault="00EB467B" w:rsidP="00EB467B">
      <w:r>
        <w:t>6810. Quartz</w:t>
      </w:r>
    </w:p>
    <w:p w14:paraId="73E499DB" w14:textId="77777777" w:rsidR="00EB467B" w:rsidRDefault="00EB467B" w:rsidP="00EB467B">
      <w:r>
        <w:t>6811. Quay</w:t>
      </w:r>
    </w:p>
    <w:p w14:paraId="23EF5BAC" w14:textId="77777777" w:rsidR="00EB467B" w:rsidRDefault="00EB467B" w:rsidP="00EB467B">
      <w:r>
        <w:t>6812. Queasy</w:t>
      </w:r>
    </w:p>
    <w:p w14:paraId="309CABBA" w14:textId="77777777" w:rsidR="00EB467B" w:rsidRDefault="00EB467B" w:rsidP="00EB467B">
      <w:r>
        <w:t>6813. Queue</w:t>
      </w:r>
    </w:p>
    <w:p w14:paraId="0574DB09" w14:textId="77777777" w:rsidR="00EB467B" w:rsidRDefault="00EB467B" w:rsidP="00EB467B">
      <w:r>
        <w:t>6814. Quibble</w:t>
      </w:r>
    </w:p>
    <w:p w14:paraId="6F03A14A" w14:textId="77777777" w:rsidR="00EB467B" w:rsidRDefault="00EB467B" w:rsidP="00EB467B">
      <w:r>
        <w:t>6815. Quiche</w:t>
      </w:r>
    </w:p>
    <w:p w14:paraId="794F767C" w14:textId="77777777" w:rsidR="00EB467B" w:rsidRDefault="00EB467B" w:rsidP="00EB467B">
      <w:r>
        <w:t>6816. Quid pro quo</w:t>
      </w:r>
    </w:p>
    <w:p w14:paraId="788174BF" w14:textId="77777777" w:rsidR="00EB467B" w:rsidRDefault="00EB467B" w:rsidP="00EB467B">
      <w:r>
        <w:t>6817. Quiescent</w:t>
      </w:r>
    </w:p>
    <w:p w14:paraId="1968AD6A" w14:textId="77777777" w:rsidR="00EB467B" w:rsidRDefault="00EB467B" w:rsidP="00EB467B">
      <w:r>
        <w:t>6818. Quire</w:t>
      </w:r>
    </w:p>
    <w:p w14:paraId="5FD16FE2" w14:textId="77777777" w:rsidR="00EB467B" w:rsidRDefault="00EB467B" w:rsidP="00EB467B">
      <w:r>
        <w:t>6819. Quoit</w:t>
      </w:r>
    </w:p>
    <w:p w14:paraId="00BE09AC" w14:textId="77777777" w:rsidR="00EB467B" w:rsidRDefault="00EB467B" w:rsidP="00EB467B">
      <w:r>
        <w:lastRenderedPageBreak/>
        <w:t xml:space="preserve">6820. </w:t>
      </w:r>
      <w:proofErr w:type="spellStart"/>
      <w:r>
        <w:t>Quoth</w:t>
      </w:r>
      <w:proofErr w:type="spellEnd"/>
    </w:p>
    <w:p w14:paraId="1585B36D" w14:textId="77777777" w:rsidR="00EB467B" w:rsidRDefault="00EB467B" w:rsidP="00EB467B">
      <w:r>
        <w:t>6821. Rabbinical</w:t>
      </w:r>
    </w:p>
    <w:p w14:paraId="454108F5" w14:textId="77777777" w:rsidR="00EB467B" w:rsidRDefault="00EB467B" w:rsidP="00EB467B">
      <w:r>
        <w:t>6822. Racketeer</w:t>
      </w:r>
    </w:p>
    <w:p w14:paraId="6B01725C" w14:textId="77777777" w:rsidR="00EB467B" w:rsidRDefault="00EB467B" w:rsidP="00EB467B">
      <w:r>
        <w:t>6823. Radicchio</w:t>
      </w:r>
    </w:p>
    <w:p w14:paraId="318D235E" w14:textId="77777777" w:rsidR="00EB467B" w:rsidRDefault="00EB467B" w:rsidP="00EB467B">
      <w:r>
        <w:t xml:space="preserve">6824. </w:t>
      </w:r>
      <w:proofErr w:type="spellStart"/>
      <w:r>
        <w:t>Radiostope</w:t>
      </w:r>
      <w:proofErr w:type="spellEnd"/>
    </w:p>
    <w:p w14:paraId="0E928F04" w14:textId="77777777" w:rsidR="00EB467B" w:rsidRDefault="00EB467B" w:rsidP="00EB467B">
      <w:r>
        <w:t xml:space="preserve">6825. </w:t>
      </w:r>
      <w:proofErr w:type="spellStart"/>
      <w:r>
        <w:t>Railery</w:t>
      </w:r>
      <w:proofErr w:type="spellEnd"/>
    </w:p>
    <w:p w14:paraId="278532F8" w14:textId="77777777" w:rsidR="00EB467B" w:rsidRDefault="00EB467B" w:rsidP="00EB467B">
      <w:r>
        <w:t>6826. Raiment</w:t>
      </w:r>
    </w:p>
    <w:p w14:paraId="3C011582" w14:textId="77777777" w:rsidR="00EB467B" w:rsidRDefault="00EB467B" w:rsidP="00EB467B">
      <w:r>
        <w:t>6827. Raisin</w:t>
      </w:r>
    </w:p>
    <w:p w14:paraId="10A2E5A9" w14:textId="77777777" w:rsidR="00EB467B" w:rsidRDefault="00EB467B" w:rsidP="00EB467B">
      <w:r>
        <w:t xml:space="preserve">6828. </w:t>
      </w:r>
      <w:proofErr w:type="spellStart"/>
      <w:r>
        <w:t>Ratatoullie</w:t>
      </w:r>
      <w:proofErr w:type="spellEnd"/>
    </w:p>
    <w:p w14:paraId="5451382B" w14:textId="77777777" w:rsidR="00EB467B" w:rsidRDefault="00EB467B" w:rsidP="00EB467B">
      <w:r>
        <w:t>6829. Rapprochement</w:t>
      </w:r>
    </w:p>
    <w:p w14:paraId="4AE4B72A" w14:textId="77777777" w:rsidR="00EB467B" w:rsidRDefault="00EB467B" w:rsidP="00EB467B">
      <w:r>
        <w:t>6830. Raunchy</w:t>
      </w:r>
    </w:p>
    <w:p w14:paraId="4353B587" w14:textId="77777777" w:rsidR="00EB467B" w:rsidRDefault="00EB467B" w:rsidP="00EB467B">
      <w:r>
        <w:t>6831. Ravioli</w:t>
      </w:r>
    </w:p>
    <w:p w14:paraId="7D67CBC3" w14:textId="77777777" w:rsidR="00EB467B" w:rsidRDefault="00EB467B" w:rsidP="00EB467B">
      <w:r>
        <w:t>6832. Razzmatazz</w:t>
      </w:r>
    </w:p>
    <w:p w14:paraId="1201023C" w14:textId="77777777" w:rsidR="00EB467B" w:rsidRDefault="00EB467B" w:rsidP="00EB467B">
      <w:r>
        <w:t>6833. Reacquaint</w:t>
      </w:r>
    </w:p>
    <w:p w14:paraId="4BBF7E27" w14:textId="77777777" w:rsidR="00EB467B" w:rsidRDefault="00EB467B" w:rsidP="00EB467B">
      <w:r>
        <w:t>6834. Relapse</w:t>
      </w:r>
    </w:p>
    <w:p w14:paraId="0C578D84" w14:textId="77777777" w:rsidR="00EB467B" w:rsidRDefault="00EB467B" w:rsidP="00EB467B">
      <w:r>
        <w:t>6835. Rhenium</w:t>
      </w:r>
    </w:p>
    <w:p w14:paraId="15DCB149" w14:textId="77777777" w:rsidR="00EB467B" w:rsidRDefault="00EB467B" w:rsidP="00EB467B">
      <w:r>
        <w:t>6836. Rhinestone</w:t>
      </w:r>
    </w:p>
    <w:p w14:paraId="4E89F710" w14:textId="77777777" w:rsidR="00EB467B" w:rsidRDefault="00EB467B" w:rsidP="00EB467B">
      <w:r>
        <w:t>6837. Rhinitis</w:t>
      </w:r>
    </w:p>
    <w:p w14:paraId="1DD80DD6" w14:textId="77777777" w:rsidR="00EB467B" w:rsidRDefault="00EB467B" w:rsidP="00EB467B">
      <w:r>
        <w:t>6838. Rubenesque</w:t>
      </w:r>
    </w:p>
    <w:p w14:paraId="0497893D" w14:textId="77777777" w:rsidR="00EB467B" w:rsidRDefault="00EB467B" w:rsidP="00EB467B">
      <w:r>
        <w:t>6839. Rudderless</w:t>
      </w:r>
    </w:p>
    <w:p w14:paraId="44788901" w14:textId="77777777" w:rsidR="00EB467B" w:rsidRDefault="00EB467B" w:rsidP="00EB467B">
      <w:r>
        <w:t>6840. Rutherfordium</w:t>
      </w:r>
    </w:p>
    <w:p w14:paraId="5F2CCCC5" w14:textId="77777777" w:rsidR="00EB467B" w:rsidRDefault="00EB467B" w:rsidP="00EB467B">
      <w:r>
        <w:t>6841. Sabbatical</w:t>
      </w:r>
    </w:p>
    <w:p w14:paraId="54B88080" w14:textId="77777777" w:rsidR="00EB467B" w:rsidRDefault="00EB467B" w:rsidP="00EB467B">
      <w:r>
        <w:t>6842. Saboteur</w:t>
      </w:r>
    </w:p>
    <w:p w14:paraId="45268DA9" w14:textId="77777777" w:rsidR="00EB467B" w:rsidRDefault="00EB467B" w:rsidP="00EB467B">
      <w:r>
        <w:t>6843. Sabretooth</w:t>
      </w:r>
    </w:p>
    <w:p w14:paraId="73155A18" w14:textId="77777777" w:rsidR="00EB467B" w:rsidRDefault="00EB467B" w:rsidP="00EB467B">
      <w:r>
        <w:t>6844. Saccharin</w:t>
      </w:r>
    </w:p>
    <w:p w14:paraId="152E326C" w14:textId="77777777" w:rsidR="00EB467B" w:rsidRDefault="00EB467B" w:rsidP="00EB467B">
      <w:r>
        <w:t>6845. Saccharine</w:t>
      </w:r>
    </w:p>
    <w:p w14:paraId="28511BB3" w14:textId="77777777" w:rsidR="00EB467B" w:rsidRDefault="00EB467B" w:rsidP="00EB467B">
      <w:r>
        <w:t>6846. Salicylic</w:t>
      </w:r>
    </w:p>
    <w:p w14:paraId="4AA059EC" w14:textId="77777777" w:rsidR="00EB467B" w:rsidRDefault="00EB467B" w:rsidP="00EB467B">
      <w:r>
        <w:t>6847. Salopettes</w:t>
      </w:r>
    </w:p>
    <w:p w14:paraId="04A69FE9" w14:textId="77777777" w:rsidR="00EB467B" w:rsidRDefault="00EB467B" w:rsidP="00EB467B">
      <w:r>
        <w:t>6848. Sanatorium</w:t>
      </w:r>
    </w:p>
    <w:p w14:paraId="075153B6" w14:textId="77777777" w:rsidR="00EB467B" w:rsidRDefault="00EB467B" w:rsidP="00EB467B">
      <w:r>
        <w:t>6849. Sarpanch</w:t>
      </w:r>
    </w:p>
    <w:p w14:paraId="56052B15" w14:textId="77777777" w:rsidR="00EB467B" w:rsidRDefault="00EB467B" w:rsidP="00EB467B">
      <w:r>
        <w:t>6850. Sarsaparilla</w:t>
      </w:r>
    </w:p>
    <w:p w14:paraId="1F52A6CA" w14:textId="77777777" w:rsidR="00EB467B" w:rsidRDefault="00EB467B" w:rsidP="00EB467B">
      <w:r>
        <w:t>6851. Saturnine</w:t>
      </w:r>
    </w:p>
    <w:p w14:paraId="40D544E9" w14:textId="77777777" w:rsidR="00EB467B" w:rsidRDefault="00EB467B" w:rsidP="00EB467B">
      <w:r>
        <w:t>6852. Saunter</w:t>
      </w:r>
    </w:p>
    <w:p w14:paraId="50C17AF5" w14:textId="77777777" w:rsidR="00EB467B" w:rsidRDefault="00EB467B" w:rsidP="00EB467B">
      <w:r>
        <w:t>6853. Sauna</w:t>
      </w:r>
    </w:p>
    <w:p w14:paraId="2996DA74" w14:textId="77777777" w:rsidR="00EB467B" w:rsidRDefault="00EB467B" w:rsidP="00EB467B">
      <w:r>
        <w:t>6854. Scaffolding</w:t>
      </w:r>
    </w:p>
    <w:p w14:paraId="1B4758A1" w14:textId="77777777" w:rsidR="00EB467B" w:rsidRDefault="00EB467B" w:rsidP="00EB467B">
      <w:r>
        <w:t>6855. Scherzo</w:t>
      </w:r>
    </w:p>
    <w:p w14:paraId="1B1FCCB7" w14:textId="77777777" w:rsidR="00EB467B" w:rsidRDefault="00EB467B" w:rsidP="00EB467B">
      <w:r>
        <w:t>6856. Schist</w:t>
      </w:r>
    </w:p>
    <w:p w14:paraId="2DFD531C" w14:textId="77777777" w:rsidR="00EB467B" w:rsidRDefault="00EB467B" w:rsidP="00EB467B">
      <w:r>
        <w:t xml:space="preserve">6857. </w:t>
      </w:r>
      <w:proofErr w:type="spellStart"/>
      <w:r>
        <w:t>Schiziod</w:t>
      </w:r>
      <w:proofErr w:type="spellEnd"/>
    </w:p>
    <w:p w14:paraId="6A6A2FB6" w14:textId="77777777" w:rsidR="00EB467B" w:rsidRDefault="00EB467B" w:rsidP="00EB467B">
      <w:r>
        <w:t>6858. Shlep</w:t>
      </w:r>
    </w:p>
    <w:p w14:paraId="06B55175" w14:textId="77777777" w:rsidR="00EB467B" w:rsidRDefault="00EB467B" w:rsidP="00EB467B">
      <w:r>
        <w:t>6859. Schmaltz</w:t>
      </w:r>
    </w:p>
    <w:p w14:paraId="75029E0A" w14:textId="77777777" w:rsidR="00EB467B" w:rsidRDefault="00EB467B" w:rsidP="00EB467B">
      <w:r>
        <w:t>6860. Schizophrenia</w:t>
      </w:r>
    </w:p>
    <w:p w14:paraId="0075C9BE" w14:textId="77777777" w:rsidR="00EB467B" w:rsidRDefault="00EB467B" w:rsidP="00EB467B">
      <w:r>
        <w:t xml:space="preserve">6861. </w:t>
      </w:r>
      <w:proofErr w:type="spellStart"/>
      <w:r>
        <w:t>Scintilating</w:t>
      </w:r>
      <w:proofErr w:type="spellEnd"/>
    </w:p>
    <w:p w14:paraId="41C924E9" w14:textId="77777777" w:rsidR="00EB467B" w:rsidRDefault="00EB467B" w:rsidP="00EB467B">
      <w:r>
        <w:t>6862. Sclerosis</w:t>
      </w:r>
    </w:p>
    <w:p w14:paraId="5C99E2E6" w14:textId="77777777" w:rsidR="00EB467B" w:rsidRDefault="00EB467B" w:rsidP="00EB467B">
      <w:r>
        <w:t>6863. Scoundrel</w:t>
      </w:r>
    </w:p>
    <w:p w14:paraId="16A27836" w14:textId="77777777" w:rsidR="00EB467B" w:rsidRDefault="00EB467B" w:rsidP="00EB467B">
      <w:r>
        <w:t>6864. Scrawny</w:t>
      </w:r>
    </w:p>
    <w:p w14:paraId="71EA5D3F" w14:textId="77777777" w:rsidR="00EB467B" w:rsidRDefault="00EB467B" w:rsidP="00EB467B">
      <w:r>
        <w:t>6865. Scullery</w:t>
      </w:r>
    </w:p>
    <w:p w14:paraId="47082B7A" w14:textId="77777777" w:rsidR="00EB467B" w:rsidRDefault="00EB467B" w:rsidP="00EB467B">
      <w:r>
        <w:t>6866. Scythe</w:t>
      </w:r>
    </w:p>
    <w:p w14:paraId="1F78CF40" w14:textId="77777777" w:rsidR="00EB467B" w:rsidRDefault="00EB467B" w:rsidP="00EB467B">
      <w:r>
        <w:t>6867. Sectarianism</w:t>
      </w:r>
    </w:p>
    <w:p w14:paraId="78B37B40" w14:textId="77777777" w:rsidR="00EB467B" w:rsidRDefault="00EB467B" w:rsidP="00EB467B">
      <w:r>
        <w:t>6868. Selkie</w:t>
      </w:r>
    </w:p>
    <w:p w14:paraId="188C3E83" w14:textId="77777777" w:rsidR="00EB467B" w:rsidRDefault="00EB467B" w:rsidP="00EB467B">
      <w:r>
        <w:t>6869. Seltzer</w:t>
      </w:r>
    </w:p>
    <w:p w14:paraId="5746EF98" w14:textId="77777777" w:rsidR="00EB467B" w:rsidRDefault="00EB467B" w:rsidP="00EB467B">
      <w:r>
        <w:t>6870. Sequencer</w:t>
      </w:r>
    </w:p>
    <w:p w14:paraId="57628969" w14:textId="77777777" w:rsidR="00EB467B" w:rsidRDefault="00EB467B" w:rsidP="00EB467B">
      <w:r>
        <w:t>6871. Sequin</w:t>
      </w:r>
    </w:p>
    <w:p w14:paraId="7A3E7043" w14:textId="77777777" w:rsidR="00EB467B" w:rsidRDefault="00EB467B" w:rsidP="00EB467B">
      <w:r>
        <w:t>6872. Serried</w:t>
      </w:r>
    </w:p>
    <w:p w14:paraId="4865A27D" w14:textId="77777777" w:rsidR="00EB467B" w:rsidRDefault="00EB467B" w:rsidP="00EB467B">
      <w:r>
        <w:t>6873. Shambolic</w:t>
      </w:r>
    </w:p>
    <w:p w14:paraId="7E1781D4" w14:textId="77777777" w:rsidR="00EB467B" w:rsidRDefault="00EB467B" w:rsidP="00EB467B">
      <w:r>
        <w:t xml:space="preserve">6874. </w:t>
      </w:r>
      <w:proofErr w:type="spellStart"/>
      <w:r>
        <w:t>Shauri</w:t>
      </w:r>
      <w:proofErr w:type="spellEnd"/>
    </w:p>
    <w:p w14:paraId="66DC9BD9" w14:textId="77777777" w:rsidR="00EB467B" w:rsidRDefault="00EB467B" w:rsidP="00EB467B">
      <w:r>
        <w:t>6875. Shawnee</w:t>
      </w:r>
    </w:p>
    <w:p w14:paraId="3853BB29" w14:textId="77777777" w:rsidR="00EB467B" w:rsidRDefault="00EB467B" w:rsidP="00EB467B">
      <w:r>
        <w:t>6876. Sheikh</w:t>
      </w:r>
    </w:p>
    <w:p w14:paraId="7F3FD9E0" w14:textId="77777777" w:rsidR="00EB467B" w:rsidRDefault="00EB467B" w:rsidP="00EB467B">
      <w:r>
        <w:t>6877. Silhouette</w:t>
      </w:r>
    </w:p>
    <w:p w14:paraId="4F96593D" w14:textId="77777777" w:rsidR="00EB467B" w:rsidRDefault="00EB467B" w:rsidP="00EB467B">
      <w:r>
        <w:t>6878. Skedaddle</w:t>
      </w:r>
    </w:p>
    <w:p w14:paraId="55EA6488" w14:textId="77777777" w:rsidR="00EB467B" w:rsidRDefault="00EB467B" w:rsidP="00EB467B">
      <w:r>
        <w:t>6879. Skewed</w:t>
      </w:r>
    </w:p>
    <w:p w14:paraId="1C1F9A69" w14:textId="77777777" w:rsidR="00EB467B" w:rsidRDefault="00EB467B" w:rsidP="00EB467B">
      <w:r>
        <w:t xml:space="preserve">6880. </w:t>
      </w:r>
      <w:proofErr w:type="spellStart"/>
      <w:r>
        <w:t>Skiye</w:t>
      </w:r>
      <w:proofErr w:type="spellEnd"/>
    </w:p>
    <w:p w14:paraId="0373824B" w14:textId="77777777" w:rsidR="00EB467B" w:rsidRDefault="00EB467B" w:rsidP="00EB467B">
      <w:r>
        <w:t>6881. Slovenly</w:t>
      </w:r>
    </w:p>
    <w:p w14:paraId="015A2A0D" w14:textId="77777777" w:rsidR="00EB467B" w:rsidRDefault="00EB467B" w:rsidP="00EB467B">
      <w:r>
        <w:t>6882. Sloshed</w:t>
      </w:r>
    </w:p>
    <w:p w14:paraId="7B0BEE0A" w14:textId="77777777" w:rsidR="00EB467B" w:rsidRDefault="00EB467B" w:rsidP="00EB467B">
      <w:r>
        <w:t xml:space="preserve">6883. </w:t>
      </w:r>
      <w:proofErr w:type="spellStart"/>
      <w:r>
        <w:t>Smmothie</w:t>
      </w:r>
      <w:proofErr w:type="spellEnd"/>
    </w:p>
    <w:p w14:paraId="13B7F41E" w14:textId="77777777" w:rsidR="00EB467B" w:rsidRDefault="00EB467B" w:rsidP="00EB467B">
      <w:r>
        <w:t>6884. Solicitude</w:t>
      </w:r>
    </w:p>
    <w:p w14:paraId="131CD2EE" w14:textId="77777777" w:rsidR="00EB467B" w:rsidRDefault="00EB467B" w:rsidP="00EB467B">
      <w:r>
        <w:t>6885. Soldiery</w:t>
      </w:r>
    </w:p>
    <w:p w14:paraId="53D4B87F" w14:textId="77777777" w:rsidR="00EB467B" w:rsidRDefault="00EB467B" w:rsidP="00EB467B">
      <w:r>
        <w:t>6886. Solemnize</w:t>
      </w:r>
    </w:p>
    <w:p w14:paraId="22B6B748" w14:textId="77777777" w:rsidR="00EB467B" w:rsidRDefault="00EB467B" w:rsidP="00EB467B">
      <w:r>
        <w:t>6887. Somnambulist</w:t>
      </w:r>
    </w:p>
    <w:p w14:paraId="56A20226" w14:textId="77777777" w:rsidR="00EB467B" w:rsidRDefault="00EB467B" w:rsidP="00EB467B">
      <w:r>
        <w:t>6888. Somnolent</w:t>
      </w:r>
    </w:p>
    <w:p w14:paraId="2039401A" w14:textId="77777777" w:rsidR="00EB467B" w:rsidRDefault="00EB467B" w:rsidP="00EB467B">
      <w:r>
        <w:t>6889. Sorceress</w:t>
      </w:r>
    </w:p>
    <w:p w14:paraId="4F5CE62F" w14:textId="77777777" w:rsidR="00EB467B" w:rsidRDefault="00EB467B" w:rsidP="00EB467B">
      <w:r>
        <w:t>6890. Sorghum</w:t>
      </w:r>
    </w:p>
    <w:p w14:paraId="39F77084" w14:textId="77777777" w:rsidR="00EB467B" w:rsidRDefault="00EB467B" w:rsidP="00EB467B">
      <w:r>
        <w:t>6891. Sorrel</w:t>
      </w:r>
    </w:p>
    <w:p w14:paraId="64A450D1" w14:textId="77777777" w:rsidR="00EB467B" w:rsidRDefault="00EB467B" w:rsidP="00EB467B">
      <w:r>
        <w:t>6892. Spasm</w:t>
      </w:r>
    </w:p>
    <w:p w14:paraId="0EBD4C1A" w14:textId="77777777" w:rsidR="00EB467B" w:rsidRDefault="00EB467B" w:rsidP="00EB467B">
      <w:r>
        <w:t>6893. Spasmodic</w:t>
      </w:r>
    </w:p>
    <w:p w14:paraId="0F1D43AF" w14:textId="77777777" w:rsidR="00EB467B" w:rsidRDefault="00EB467B" w:rsidP="00EB467B">
      <w:r>
        <w:t>6894. Sphagnum</w:t>
      </w:r>
    </w:p>
    <w:p w14:paraId="70BA59ED" w14:textId="77777777" w:rsidR="00EB467B" w:rsidRDefault="00EB467B" w:rsidP="00EB467B">
      <w:r>
        <w:lastRenderedPageBreak/>
        <w:t>6895. Sphincter</w:t>
      </w:r>
    </w:p>
    <w:p w14:paraId="3818D2A2" w14:textId="77777777" w:rsidR="00EB467B" w:rsidRDefault="00EB467B" w:rsidP="00EB467B">
      <w:r>
        <w:t>6896. Sphinx</w:t>
      </w:r>
    </w:p>
    <w:p w14:paraId="2B555C4E" w14:textId="77777777" w:rsidR="00EB467B" w:rsidRDefault="00EB467B" w:rsidP="00EB467B">
      <w:r>
        <w:t>6897. Spiel</w:t>
      </w:r>
    </w:p>
    <w:p w14:paraId="04C2F2CF" w14:textId="77777777" w:rsidR="00EB467B" w:rsidRDefault="00EB467B" w:rsidP="00EB467B">
      <w:r>
        <w:t xml:space="preserve">6898. </w:t>
      </w:r>
      <w:proofErr w:type="spellStart"/>
      <w:r>
        <w:t>Splodge</w:t>
      </w:r>
      <w:proofErr w:type="spellEnd"/>
    </w:p>
    <w:p w14:paraId="45E993D7" w14:textId="77777777" w:rsidR="00EB467B" w:rsidRDefault="00EB467B" w:rsidP="00EB467B">
      <w:r>
        <w:t>6899. Sycamore</w:t>
      </w:r>
    </w:p>
    <w:p w14:paraId="2CD97221" w14:textId="77777777" w:rsidR="00EB467B" w:rsidRDefault="00EB467B" w:rsidP="00EB467B">
      <w:r>
        <w:t xml:space="preserve">6900. </w:t>
      </w:r>
      <w:proofErr w:type="spellStart"/>
      <w:r>
        <w:t>Synaesthesia</w:t>
      </w:r>
      <w:proofErr w:type="spellEnd"/>
    </w:p>
    <w:p w14:paraId="2CFC195B" w14:textId="77777777" w:rsidR="00EB467B" w:rsidRDefault="00EB467B" w:rsidP="00EB467B">
      <w:r>
        <w:t>6901. Taarab</w:t>
      </w:r>
    </w:p>
    <w:p w14:paraId="5E6588D4" w14:textId="77777777" w:rsidR="00EB467B" w:rsidRDefault="00EB467B" w:rsidP="00EB467B">
      <w:r>
        <w:t>6902. Tabasco</w:t>
      </w:r>
    </w:p>
    <w:p w14:paraId="783F25DF" w14:textId="77777777" w:rsidR="00EB467B" w:rsidRDefault="00EB467B" w:rsidP="00EB467B">
      <w:r>
        <w:t>6903. Taciturn</w:t>
      </w:r>
    </w:p>
    <w:p w14:paraId="299CDBB1" w14:textId="77777777" w:rsidR="00EB467B" w:rsidRDefault="00EB467B" w:rsidP="00EB467B">
      <w:r>
        <w:t>6904. Taekwondo</w:t>
      </w:r>
    </w:p>
    <w:p w14:paraId="01A4DC90" w14:textId="77777777" w:rsidR="00EB467B" w:rsidRDefault="00EB467B" w:rsidP="00EB467B">
      <w:r>
        <w:t>6905. Talisman</w:t>
      </w:r>
    </w:p>
    <w:p w14:paraId="2CAE29D3" w14:textId="77777777" w:rsidR="00EB467B" w:rsidRDefault="00EB467B" w:rsidP="00EB467B">
      <w:r>
        <w:t>6906. Talcum</w:t>
      </w:r>
    </w:p>
    <w:p w14:paraId="30874F42" w14:textId="77777777" w:rsidR="00EB467B" w:rsidRDefault="00EB467B" w:rsidP="00EB467B">
      <w:r>
        <w:t>6907. Tamoxifen</w:t>
      </w:r>
    </w:p>
    <w:p w14:paraId="51F86085" w14:textId="77777777" w:rsidR="00EB467B" w:rsidRDefault="00EB467B" w:rsidP="00EB467B">
      <w:r>
        <w:t>6908. Tarantula</w:t>
      </w:r>
    </w:p>
    <w:p w14:paraId="409B9FBA" w14:textId="77777777" w:rsidR="00EB467B" w:rsidRDefault="00EB467B" w:rsidP="00EB467B">
      <w:r>
        <w:t>6910. Tarpaulin</w:t>
      </w:r>
    </w:p>
    <w:p w14:paraId="2D4B76CB" w14:textId="77777777" w:rsidR="00EB467B" w:rsidRDefault="00EB467B" w:rsidP="00EB467B">
      <w:r>
        <w:t>6911. Taurus</w:t>
      </w:r>
    </w:p>
    <w:p w14:paraId="43190384" w14:textId="77777777" w:rsidR="00EB467B" w:rsidRDefault="00EB467B" w:rsidP="00EB467B">
      <w:r>
        <w:t>6912. Taut</w:t>
      </w:r>
    </w:p>
    <w:p w14:paraId="31A8BA84" w14:textId="77777777" w:rsidR="00EB467B" w:rsidRDefault="00EB467B" w:rsidP="00EB467B">
      <w:r>
        <w:t xml:space="preserve">6913. </w:t>
      </w:r>
      <w:proofErr w:type="spellStart"/>
      <w:r>
        <w:t>Telephotolens</w:t>
      </w:r>
      <w:proofErr w:type="spellEnd"/>
    </w:p>
    <w:p w14:paraId="31083272" w14:textId="77777777" w:rsidR="00EB467B" w:rsidRDefault="00EB467B" w:rsidP="00EB467B">
      <w:r>
        <w:t>6914. Tenterhooks</w:t>
      </w:r>
    </w:p>
    <w:p w14:paraId="228406BF" w14:textId="77777777" w:rsidR="00EB467B" w:rsidRDefault="00EB467B" w:rsidP="00EB467B">
      <w:r>
        <w:t>6915. Tercentenary</w:t>
      </w:r>
    </w:p>
    <w:p w14:paraId="3E03A43B" w14:textId="77777777" w:rsidR="00EB467B" w:rsidRDefault="00EB467B" w:rsidP="00EB467B">
      <w:r>
        <w:t>6916. Tergiversate</w:t>
      </w:r>
    </w:p>
    <w:p w14:paraId="2CC032EB" w14:textId="77777777" w:rsidR="00EB467B" w:rsidRDefault="00EB467B" w:rsidP="00EB467B">
      <w:r>
        <w:t>6917. Thesaurus</w:t>
      </w:r>
    </w:p>
    <w:p w14:paraId="646E1FC9" w14:textId="77777777" w:rsidR="00EB467B" w:rsidRDefault="00EB467B" w:rsidP="00EB467B">
      <w:r>
        <w:t>6918. Translucent</w:t>
      </w:r>
    </w:p>
    <w:p w14:paraId="6FC6479F" w14:textId="77777777" w:rsidR="00EB467B" w:rsidRDefault="00EB467B" w:rsidP="00EB467B">
      <w:r>
        <w:t>6919. Trochee</w:t>
      </w:r>
    </w:p>
    <w:p w14:paraId="24B6844B" w14:textId="77777777" w:rsidR="00EB467B" w:rsidRDefault="00EB467B" w:rsidP="00EB467B">
      <w:r>
        <w:t>6920. Tympanum</w:t>
      </w:r>
    </w:p>
    <w:p w14:paraId="08FDE985" w14:textId="77777777" w:rsidR="00EB467B" w:rsidRDefault="00EB467B" w:rsidP="00EB467B">
      <w:r>
        <w:t>6921. Ubiquitous</w:t>
      </w:r>
    </w:p>
    <w:p w14:paraId="0FF4569B" w14:textId="77777777" w:rsidR="00EB467B" w:rsidRDefault="00EB467B" w:rsidP="00EB467B">
      <w:r>
        <w:t>6922. Ubuntu</w:t>
      </w:r>
    </w:p>
    <w:p w14:paraId="2BAB3022" w14:textId="77777777" w:rsidR="00EB467B" w:rsidRDefault="00EB467B" w:rsidP="00EB467B">
      <w:r>
        <w:t>6923. Umbrage</w:t>
      </w:r>
    </w:p>
    <w:p w14:paraId="61624830" w14:textId="77777777" w:rsidR="00EB467B" w:rsidRDefault="00EB467B" w:rsidP="00EB467B">
      <w:r>
        <w:t>6924. Umlaut</w:t>
      </w:r>
    </w:p>
    <w:p w14:paraId="1278505A" w14:textId="77777777" w:rsidR="00EB467B" w:rsidRDefault="00EB467B" w:rsidP="00EB467B">
      <w:r>
        <w:t>6925. Underlying</w:t>
      </w:r>
    </w:p>
    <w:p w14:paraId="2CAF4A4A" w14:textId="77777777" w:rsidR="00EB467B" w:rsidRDefault="00EB467B" w:rsidP="00EB467B">
      <w:r>
        <w:t>6926. Unpretentious</w:t>
      </w:r>
    </w:p>
    <w:p w14:paraId="5BC1B832" w14:textId="77777777" w:rsidR="00EB467B" w:rsidRDefault="00EB467B" w:rsidP="00EB467B">
      <w:r>
        <w:t>6927. Upsilon</w:t>
      </w:r>
    </w:p>
    <w:p w14:paraId="31C442A9" w14:textId="77777777" w:rsidR="00EB467B" w:rsidRDefault="00EB467B" w:rsidP="00EB467B">
      <w:r>
        <w:t>6928. Upthrust</w:t>
      </w:r>
    </w:p>
    <w:p w14:paraId="513E27D5" w14:textId="77777777" w:rsidR="00EB467B" w:rsidRDefault="00EB467B" w:rsidP="00EB467B">
      <w:r>
        <w:t>6929. Uranium</w:t>
      </w:r>
    </w:p>
    <w:p w14:paraId="588AF96F" w14:textId="77777777" w:rsidR="00EB467B" w:rsidRDefault="00EB467B" w:rsidP="00EB467B">
      <w:r>
        <w:t>6930. Urbane</w:t>
      </w:r>
    </w:p>
    <w:p w14:paraId="668FF61B" w14:textId="77777777" w:rsidR="00EB467B" w:rsidRDefault="00EB467B" w:rsidP="00EB467B">
      <w:r>
        <w:t>6931. Ursine</w:t>
      </w:r>
    </w:p>
    <w:p w14:paraId="3BE16165" w14:textId="77777777" w:rsidR="00EB467B" w:rsidRDefault="00EB467B" w:rsidP="00EB467B">
      <w:r>
        <w:t>6932. Urticaria</w:t>
      </w:r>
    </w:p>
    <w:p w14:paraId="506235A2" w14:textId="77777777" w:rsidR="00EB467B" w:rsidRDefault="00EB467B" w:rsidP="00EB467B">
      <w:r>
        <w:t>6933. Usherette</w:t>
      </w:r>
    </w:p>
    <w:p w14:paraId="62B06ECD" w14:textId="77777777" w:rsidR="00EB467B" w:rsidRDefault="00EB467B" w:rsidP="00EB467B">
      <w:r>
        <w:t xml:space="preserve">6934. </w:t>
      </w:r>
      <w:proofErr w:type="spellStart"/>
      <w:r>
        <w:t>Utereo</w:t>
      </w:r>
      <w:proofErr w:type="spellEnd"/>
    </w:p>
    <w:p w14:paraId="25979E58" w14:textId="77777777" w:rsidR="00EB467B" w:rsidRDefault="00EB467B" w:rsidP="00EB467B">
      <w:r>
        <w:t>6935. Ute</w:t>
      </w:r>
    </w:p>
    <w:p w14:paraId="44A250B6" w14:textId="77777777" w:rsidR="00EB467B" w:rsidRDefault="00EB467B" w:rsidP="00EB467B">
      <w:r>
        <w:t>6936. Utensil</w:t>
      </w:r>
    </w:p>
    <w:p w14:paraId="21FF3F8B" w14:textId="77777777" w:rsidR="00EB467B" w:rsidRDefault="00EB467B" w:rsidP="00EB467B">
      <w:r>
        <w:t>6937. Utilitarian</w:t>
      </w:r>
    </w:p>
    <w:p w14:paraId="583580C6" w14:textId="77777777" w:rsidR="00EB467B" w:rsidRDefault="00EB467B" w:rsidP="00EB467B">
      <w:r>
        <w:t>6938. Utopian</w:t>
      </w:r>
    </w:p>
    <w:p w14:paraId="179A1E7F" w14:textId="77777777" w:rsidR="00EB467B" w:rsidRDefault="00EB467B" w:rsidP="00EB467B">
      <w:r>
        <w:t>6939. Uvular</w:t>
      </w:r>
    </w:p>
    <w:p w14:paraId="0E90BD90" w14:textId="77777777" w:rsidR="00EB467B" w:rsidRDefault="00EB467B" w:rsidP="00EB467B">
      <w:r>
        <w:t>6940. Uxorial</w:t>
      </w:r>
    </w:p>
    <w:p w14:paraId="61C50577" w14:textId="77777777" w:rsidR="00EB467B" w:rsidRDefault="00EB467B" w:rsidP="00EB467B">
      <w:r>
        <w:t>6941. Vacuole</w:t>
      </w:r>
    </w:p>
    <w:p w14:paraId="5E6FA35C" w14:textId="77777777" w:rsidR="00EB467B" w:rsidRDefault="00EB467B" w:rsidP="00EB467B">
      <w:r>
        <w:t>6942. Vacuum</w:t>
      </w:r>
    </w:p>
    <w:p w14:paraId="7BDAE74C" w14:textId="77777777" w:rsidR="00EB467B" w:rsidRDefault="00EB467B" w:rsidP="00EB467B">
      <w:r>
        <w:t>6943. Vague</w:t>
      </w:r>
    </w:p>
    <w:p w14:paraId="17E83783" w14:textId="77777777" w:rsidR="00EB467B" w:rsidRDefault="00EB467B" w:rsidP="00EB467B">
      <w:r>
        <w:t>6944. Vaporous</w:t>
      </w:r>
    </w:p>
    <w:p w14:paraId="42A65B74" w14:textId="77777777" w:rsidR="00EB467B" w:rsidRDefault="00EB467B" w:rsidP="00EB467B">
      <w:r>
        <w:t>6945. Varicose</w:t>
      </w:r>
    </w:p>
    <w:p w14:paraId="030F5A32" w14:textId="77777777" w:rsidR="00EB467B" w:rsidRDefault="00EB467B" w:rsidP="00EB467B">
      <w:r>
        <w:t>6946. Vaunted</w:t>
      </w:r>
    </w:p>
    <w:p w14:paraId="7F03D699" w14:textId="77777777" w:rsidR="00EB467B" w:rsidRDefault="00EB467B" w:rsidP="00EB467B">
      <w:r>
        <w:t>6947. Veranda</w:t>
      </w:r>
    </w:p>
    <w:p w14:paraId="514CB2C1" w14:textId="77777777" w:rsidR="00EB467B" w:rsidRDefault="00EB467B" w:rsidP="00EB467B">
      <w:r>
        <w:t>6948. Vestibule</w:t>
      </w:r>
    </w:p>
    <w:p w14:paraId="06727ABF" w14:textId="77777777" w:rsidR="00EB467B" w:rsidRDefault="00EB467B" w:rsidP="00EB467B">
      <w:r>
        <w:t>6949. Vouch</w:t>
      </w:r>
    </w:p>
    <w:p w14:paraId="70DBA2B0" w14:textId="77777777" w:rsidR="00EB467B" w:rsidRDefault="00EB467B" w:rsidP="00EB467B">
      <w:r>
        <w:t>6950. Vulgar</w:t>
      </w:r>
    </w:p>
    <w:p w14:paraId="34FD27B5" w14:textId="77777777" w:rsidR="00EB467B" w:rsidRDefault="00EB467B" w:rsidP="00EB467B">
      <w:r>
        <w:t>6951. Wacko</w:t>
      </w:r>
    </w:p>
    <w:p w14:paraId="6EE928A3" w14:textId="77777777" w:rsidR="00EB467B" w:rsidRDefault="00EB467B" w:rsidP="00EB467B">
      <w:r>
        <w:t>6952. Waddle</w:t>
      </w:r>
    </w:p>
    <w:p w14:paraId="01C8E5E9" w14:textId="77777777" w:rsidR="00EB467B" w:rsidRDefault="00EB467B" w:rsidP="00EB467B">
      <w:r>
        <w:t>6953. Waffle</w:t>
      </w:r>
    </w:p>
    <w:p w14:paraId="1328D651" w14:textId="77777777" w:rsidR="00EB467B" w:rsidRDefault="00EB467B" w:rsidP="00EB467B">
      <w:r>
        <w:t>6954. Wagnerian</w:t>
      </w:r>
    </w:p>
    <w:p w14:paraId="20B29D86" w14:textId="77777777" w:rsidR="00EB467B" w:rsidRDefault="00EB467B" w:rsidP="00EB467B">
      <w:r>
        <w:t>6955. Waiver</w:t>
      </w:r>
    </w:p>
    <w:p w14:paraId="7F51DBB7" w14:textId="77777777" w:rsidR="00EB467B" w:rsidRDefault="00EB467B" w:rsidP="00EB467B">
      <w:r>
        <w:t>6956. Wannabe</w:t>
      </w:r>
    </w:p>
    <w:p w14:paraId="02670AF9" w14:textId="77777777" w:rsidR="00EB467B" w:rsidRDefault="00EB467B" w:rsidP="00EB467B">
      <w:r>
        <w:t>6957. Webliography</w:t>
      </w:r>
    </w:p>
    <w:p w14:paraId="461C9FF0" w14:textId="77777777" w:rsidR="00EB467B" w:rsidRDefault="00EB467B" w:rsidP="00EB467B">
      <w:r>
        <w:t xml:space="preserve">6958. </w:t>
      </w:r>
      <w:proofErr w:type="gramStart"/>
      <w:r>
        <w:t>Wench</w:t>
      </w:r>
      <w:proofErr w:type="gramEnd"/>
    </w:p>
    <w:p w14:paraId="53309DD8" w14:textId="77777777" w:rsidR="00EB467B" w:rsidRDefault="00EB467B" w:rsidP="00EB467B">
      <w:r>
        <w:t>6959. Woolen</w:t>
      </w:r>
    </w:p>
    <w:p w14:paraId="0B244848" w14:textId="77777777" w:rsidR="00EB467B" w:rsidRDefault="00EB467B" w:rsidP="00EB467B">
      <w:r>
        <w:t xml:space="preserve">6960. </w:t>
      </w:r>
      <w:proofErr w:type="spellStart"/>
      <w:r>
        <w:t>Workhaolic</w:t>
      </w:r>
      <w:proofErr w:type="spellEnd"/>
    </w:p>
    <w:p w14:paraId="09F59959" w14:textId="77777777" w:rsidR="00EB467B" w:rsidRDefault="00EB467B" w:rsidP="00EB467B">
      <w:r>
        <w:t>6961. Worrywart</w:t>
      </w:r>
    </w:p>
    <w:p w14:paraId="2E089EBC" w14:textId="77777777" w:rsidR="00EB467B" w:rsidRDefault="00EB467B" w:rsidP="00EB467B">
      <w:r>
        <w:t>6962. Wrangler</w:t>
      </w:r>
    </w:p>
    <w:p w14:paraId="1BBE5D01" w14:textId="77777777" w:rsidR="00EB467B" w:rsidRDefault="00EB467B" w:rsidP="00EB467B">
      <w:r>
        <w:t>6963. Wreath</w:t>
      </w:r>
    </w:p>
    <w:p w14:paraId="7102A682" w14:textId="77777777" w:rsidR="00EB467B" w:rsidRDefault="00EB467B" w:rsidP="00EB467B">
      <w:r>
        <w:t>6964. Wriggle</w:t>
      </w:r>
    </w:p>
    <w:p w14:paraId="0DBABD72" w14:textId="77777777" w:rsidR="00EB467B" w:rsidRDefault="00EB467B" w:rsidP="00EB467B">
      <w:r>
        <w:t>6965. Wrinkly</w:t>
      </w:r>
    </w:p>
    <w:p w14:paraId="50026766" w14:textId="77777777" w:rsidR="00EB467B" w:rsidRDefault="00EB467B" w:rsidP="00EB467B">
      <w:r>
        <w:t>6966. Wrought</w:t>
      </w:r>
    </w:p>
    <w:p w14:paraId="07459B9C" w14:textId="77777777" w:rsidR="00EB467B" w:rsidRDefault="00EB467B" w:rsidP="00EB467B">
      <w:r>
        <w:t>6967. Wrung</w:t>
      </w:r>
    </w:p>
    <w:p w14:paraId="146F6433" w14:textId="77777777" w:rsidR="00EB467B" w:rsidRDefault="00EB467B" w:rsidP="00EB467B">
      <w:r>
        <w:t>6968. Weary</w:t>
      </w:r>
    </w:p>
    <w:p w14:paraId="1063B8AB" w14:textId="77777777" w:rsidR="00EB467B" w:rsidRDefault="00EB467B" w:rsidP="00EB467B">
      <w:r>
        <w:t>6969. Wry</w:t>
      </w:r>
    </w:p>
    <w:p w14:paraId="5CB03E2D" w14:textId="77777777" w:rsidR="00EB467B" w:rsidRDefault="00EB467B" w:rsidP="00EB467B">
      <w:r>
        <w:t>6970. Wurlitzer</w:t>
      </w:r>
    </w:p>
    <w:p w14:paraId="704E3E2E" w14:textId="77777777" w:rsidR="00EB467B" w:rsidRDefault="00EB467B" w:rsidP="00EB467B">
      <w:r>
        <w:lastRenderedPageBreak/>
        <w:t>6971. Xenon</w:t>
      </w:r>
    </w:p>
    <w:p w14:paraId="04B451E4" w14:textId="77777777" w:rsidR="00EB467B" w:rsidRDefault="00EB467B" w:rsidP="00EB467B">
      <w:r>
        <w:t>6972. Xenophobia</w:t>
      </w:r>
    </w:p>
    <w:p w14:paraId="14B64FF4" w14:textId="77777777" w:rsidR="00EB467B" w:rsidRDefault="00EB467B" w:rsidP="00EB467B">
      <w:r>
        <w:t>6973. Xenotransplantation</w:t>
      </w:r>
    </w:p>
    <w:p w14:paraId="3125F8FE" w14:textId="77777777" w:rsidR="00EB467B" w:rsidRDefault="00EB467B" w:rsidP="00EB467B">
      <w:r>
        <w:t>6974. Xerox</w:t>
      </w:r>
    </w:p>
    <w:p w14:paraId="18CDE857" w14:textId="77777777" w:rsidR="00EB467B" w:rsidRDefault="00EB467B" w:rsidP="00EB467B">
      <w:r>
        <w:t>6975. Xanthosis</w:t>
      </w:r>
    </w:p>
    <w:p w14:paraId="2E5710B2" w14:textId="77777777" w:rsidR="00EB467B" w:rsidRDefault="00EB467B" w:rsidP="00EB467B">
      <w:r>
        <w:t>6976. Xylem</w:t>
      </w:r>
    </w:p>
    <w:p w14:paraId="5D285441" w14:textId="77777777" w:rsidR="00EB467B" w:rsidRDefault="00EB467B" w:rsidP="00EB467B">
      <w:r>
        <w:t>6977. Xylophone</w:t>
      </w:r>
    </w:p>
    <w:p w14:paraId="6F35286A" w14:textId="77777777" w:rsidR="00EB467B" w:rsidRDefault="00EB467B" w:rsidP="00EB467B">
      <w:r>
        <w:t>6978. Yacht</w:t>
      </w:r>
    </w:p>
    <w:p w14:paraId="655C4C70" w14:textId="77777777" w:rsidR="00EB467B" w:rsidRDefault="00EB467B" w:rsidP="00EB467B">
      <w:r>
        <w:t>6979. Yardie</w:t>
      </w:r>
    </w:p>
    <w:p w14:paraId="20ED4E1D" w14:textId="77777777" w:rsidR="00EB467B" w:rsidRDefault="00EB467B" w:rsidP="00EB467B">
      <w:r>
        <w:t>6980. Yearn</w:t>
      </w:r>
    </w:p>
    <w:p w14:paraId="4ADA77D1" w14:textId="77777777" w:rsidR="00EB467B" w:rsidRDefault="00EB467B" w:rsidP="00EB467B">
      <w:r>
        <w:t>6981. Yeomanry</w:t>
      </w:r>
    </w:p>
    <w:p w14:paraId="3A335921" w14:textId="77777777" w:rsidR="00EB467B" w:rsidRDefault="00EB467B" w:rsidP="00EB467B">
      <w:r>
        <w:t>6982. Yeshiva</w:t>
      </w:r>
    </w:p>
    <w:p w14:paraId="5EEF1669" w14:textId="77777777" w:rsidR="00EB467B" w:rsidRDefault="00EB467B" w:rsidP="00EB467B">
      <w:r>
        <w:t>6983. Yorkshire</w:t>
      </w:r>
    </w:p>
    <w:p w14:paraId="153BA8AB" w14:textId="77777777" w:rsidR="00EB467B" w:rsidRDefault="00EB467B" w:rsidP="00EB467B">
      <w:r>
        <w:t>6984. Yolk</w:t>
      </w:r>
    </w:p>
    <w:p w14:paraId="2CC25887" w14:textId="77777777" w:rsidR="00EB467B" w:rsidRDefault="00EB467B" w:rsidP="00EB467B">
      <w:r>
        <w:t>6985. Yowl</w:t>
      </w:r>
    </w:p>
    <w:p w14:paraId="36CAF38F" w14:textId="77777777" w:rsidR="00EB467B" w:rsidRDefault="00EB467B" w:rsidP="00EB467B">
      <w:r>
        <w:t xml:space="preserve">6986. </w:t>
      </w:r>
      <w:proofErr w:type="spellStart"/>
      <w:r>
        <w:t>Yterbium</w:t>
      </w:r>
      <w:proofErr w:type="spellEnd"/>
    </w:p>
    <w:p w14:paraId="22EE777D" w14:textId="77777777" w:rsidR="00EB467B" w:rsidRDefault="00EB467B" w:rsidP="00EB467B">
      <w:r>
        <w:t>6987. Yuan</w:t>
      </w:r>
    </w:p>
    <w:p w14:paraId="316AB547" w14:textId="77777777" w:rsidR="00EB467B" w:rsidRDefault="00EB467B" w:rsidP="00EB467B">
      <w:r>
        <w:t>6988. Yucca</w:t>
      </w:r>
    </w:p>
    <w:p w14:paraId="65B9277A" w14:textId="77777777" w:rsidR="00EB467B" w:rsidRDefault="00EB467B" w:rsidP="00EB467B">
      <w:r>
        <w:t>6989. Yule</w:t>
      </w:r>
    </w:p>
    <w:p w14:paraId="0B2C667D" w14:textId="77777777" w:rsidR="00EB467B" w:rsidRDefault="00EB467B" w:rsidP="00EB467B">
      <w:r>
        <w:t>6990. Yuletide</w:t>
      </w:r>
    </w:p>
    <w:p w14:paraId="416483DB" w14:textId="77777777" w:rsidR="00EB467B" w:rsidRDefault="00EB467B" w:rsidP="00EB467B">
      <w:r>
        <w:t>6991. Zealot</w:t>
      </w:r>
    </w:p>
    <w:p w14:paraId="4823361C" w14:textId="77777777" w:rsidR="00EB467B" w:rsidRDefault="00EB467B" w:rsidP="00EB467B">
      <w:r>
        <w:t>6992. Zealous</w:t>
      </w:r>
    </w:p>
    <w:p w14:paraId="09DFA9F1" w14:textId="77777777" w:rsidR="00EB467B" w:rsidRDefault="00EB467B" w:rsidP="00EB467B">
      <w:r>
        <w:t>6993. Zeitgeist</w:t>
      </w:r>
    </w:p>
    <w:p w14:paraId="648726E4" w14:textId="77777777" w:rsidR="00EB467B" w:rsidRDefault="00EB467B" w:rsidP="00EB467B">
      <w:r>
        <w:t>6994. Zenith</w:t>
      </w:r>
    </w:p>
    <w:p w14:paraId="2FEBD657" w14:textId="77777777" w:rsidR="00EB467B" w:rsidRDefault="00EB467B" w:rsidP="00EB467B">
      <w:r>
        <w:t>6995. Zephyr</w:t>
      </w:r>
    </w:p>
    <w:p w14:paraId="058A9576" w14:textId="77777777" w:rsidR="00EB467B" w:rsidRDefault="00EB467B" w:rsidP="00EB467B">
      <w:r>
        <w:t>6996. Zeppelin</w:t>
      </w:r>
    </w:p>
    <w:p w14:paraId="309478C8" w14:textId="77777777" w:rsidR="00EB467B" w:rsidRDefault="00EB467B" w:rsidP="00EB467B">
      <w:r>
        <w:t>6997. Zeugma</w:t>
      </w:r>
    </w:p>
    <w:p w14:paraId="4AEA4AE0" w14:textId="77777777" w:rsidR="00EB467B" w:rsidRDefault="00EB467B" w:rsidP="00EB467B">
      <w:r>
        <w:t>6998. Zucchini</w:t>
      </w:r>
    </w:p>
    <w:p w14:paraId="19475263" w14:textId="77777777" w:rsidR="00EB467B" w:rsidRDefault="00EB467B" w:rsidP="00EB467B">
      <w:r>
        <w:t>6999. Zydeco</w:t>
      </w:r>
    </w:p>
    <w:p w14:paraId="60305FBA" w14:textId="77777777" w:rsidR="00EB467B" w:rsidRDefault="00EB467B" w:rsidP="00EB467B">
      <w:r>
        <w:t>7000. Zygote</w:t>
      </w:r>
    </w:p>
    <w:p w14:paraId="3AD55284" w14:textId="77777777" w:rsidR="00EB467B" w:rsidRDefault="00EB467B" w:rsidP="00EB467B"/>
    <w:p w14:paraId="24CB53AB" w14:textId="77777777" w:rsidR="00EB467B" w:rsidRDefault="00EB467B" w:rsidP="00EB467B"/>
    <w:p w14:paraId="27558610" w14:textId="77777777" w:rsidR="00EB467B" w:rsidRDefault="00EB467B" w:rsidP="00EB467B"/>
    <w:p w14:paraId="1704DD78" w14:textId="77777777" w:rsidR="00EB467B" w:rsidRDefault="00EB467B" w:rsidP="00EB467B"/>
    <w:p w14:paraId="30B10D47" w14:textId="77777777" w:rsidR="00EB467B" w:rsidRDefault="00EB467B" w:rsidP="00EB467B"/>
    <w:p w14:paraId="1357179D" w14:textId="77777777" w:rsidR="00EB467B" w:rsidRDefault="00EB467B" w:rsidP="00EB467B"/>
    <w:p w14:paraId="0F31AC11" w14:textId="77777777" w:rsidR="00EB467B" w:rsidRDefault="00EB467B" w:rsidP="00EB467B"/>
    <w:p w14:paraId="7FA2CD55" w14:textId="77777777" w:rsidR="00EB467B" w:rsidRDefault="00EB467B" w:rsidP="00EB467B"/>
    <w:p w14:paraId="23AC28D2" w14:textId="77777777" w:rsidR="00EB467B" w:rsidRDefault="00EB467B" w:rsidP="00EB467B"/>
    <w:p w14:paraId="7CDEF292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100CC1CE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5473AB90" w14:textId="77777777" w:rsidR="00281311" w:rsidRDefault="00281311">
      <w:pPr>
        <w:ind w:left="851" w:hanging="567"/>
        <w:rPr>
          <w:rFonts w:cs="Calibri"/>
        </w:rPr>
      </w:pPr>
    </w:p>
    <w:p w14:paraId="7489A833" w14:textId="77777777" w:rsidR="00281311" w:rsidRDefault="00281311">
      <w:pPr>
        <w:ind w:left="851" w:hanging="567"/>
        <w:rPr>
          <w:rFonts w:cs="Calibri"/>
        </w:rPr>
      </w:pPr>
    </w:p>
    <w:p w14:paraId="60069427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776E7E19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64E86E6E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43E15AC9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3764AF48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2CA523F7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56618728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768AEDDB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4AD3F314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40211E4F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51948095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4915C3B2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63016F42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491630E2" w14:textId="77777777" w:rsidR="00281311" w:rsidRDefault="00281311">
      <w:pPr>
        <w:ind w:left="851" w:hanging="567"/>
        <w:rPr>
          <w:rFonts w:cs="Calibri"/>
        </w:rPr>
      </w:pPr>
    </w:p>
    <w:p w14:paraId="735E3C3E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013A172E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2C97EE8B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5BA71221" w14:textId="77777777" w:rsidR="00281311" w:rsidRDefault="00281311">
      <w:pPr>
        <w:pStyle w:val="ListParagraph"/>
        <w:ind w:left="851" w:hanging="567"/>
        <w:rPr>
          <w:rFonts w:cs="Calibri"/>
        </w:rPr>
      </w:pPr>
    </w:p>
    <w:p w14:paraId="336F53D8" w14:textId="77777777" w:rsidR="00281311" w:rsidRDefault="00281311">
      <w:pPr>
        <w:ind w:left="851" w:hanging="567"/>
        <w:rPr>
          <w:rFonts w:cs="Calibri"/>
        </w:rPr>
      </w:pPr>
    </w:p>
    <w:p w14:paraId="50F04B27" w14:textId="77777777" w:rsidR="00281311" w:rsidRDefault="00281311">
      <w:pPr>
        <w:ind w:left="851" w:hanging="567"/>
        <w:rPr>
          <w:rFonts w:cs="Calibri"/>
        </w:rPr>
      </w:pPr>
    </w:p>
    <w:p w14:paraId="2D7FEE29" w14:textId="77777777" w:rsidR="00281311" w:rsidRDefault="00281311">
      <w:pPr>
        <w:ind w:left="851" w:hanging="567"/>
        <w:rPr>
          <w:rFonts w:cs="Calibri"/>
        </w:rPr>
      </w:pPr>
    </w:p>
    <w:p w14:paraId="1FE07051" w14:textId="77777777" w:rsidR="00281311" w:rsidRDefault="00281311">
      <w:pPr>
        <w:ind w:left="851" w:hanging="567"/>
        <w:rPr>
          <w:rFonts w:cs="Calibri"/>
        </w:rPr>
      </w:pPr>
    </w:p>
    <w:p w14:paraId="0041899A" w14:textId="77777777" w:rsidR="00281311" w:rsidRDefault="00281311">
      <w:pPr>
        <w:ind w:left="851" w:hanging="567"/>
        <w:rPr>
          <w:rFonts w:cs="Calibri"/>
        </w:rPr>
      </w:pPr>
    </w:p>
    <w:p w14:paraId="6D4898EE" w14:textId="77777777" w:rsidR="00281311" w:rsidRDefault="00281311">
      <w:pPr>
        <w:ind w:left="851" w:hanging="567"/>
        <w:rPr>
          <w:rFonts w:cs="Calibri"/>
        </w:rPr>
      </w:pPr>
    </w:p>
    <w:p w14:paraId="151FE750" w14:textId="77777777" w:rsidR="00281311" w:rsidRDefault="00281311">
      <w:pPr>
        <w:ind w:left="851" w:hanging="567"/>
        <w:rPr>
          <w:rFonts w:cs="Calibri"/>
        </w:rPr>
      </w:pPr>
    </w:p>
    <w:p w14:paraId="03F9ABE0" w14:textId="77777777" w:rsidR="00281311" w:rsidRDefault="00281311">
      <w:pPr>
        <w:ind w:left="851" w:hanging="567"/>
        <w:rPr>
          <w:rFonts w:cs="Calibri"/>
        </w:rPr>
      </w:pPr>
    </w:p>
    <w:p w14:paraId="1C43729D" w14:textId="77777777" w:rsidR="00281311" w:rsidRDefault="00281311">
      <w:pPr>
        <w:ind w:left="851" w:hanging="567"/>
        <w:rPr>
          <w:rFonts w:cs="Calibri"/>
        </w:rPr>
      </w:pPr>
    </w:p>
    <w:p w14:paraId="6290BA63" w14:textId="77777777" w:rsidR="00281311" w:rsidRDefault="00281311">
      <w:pPr>
        <w:ind w:left="851" w:hanging="567"/>
        <w:rPr>
          <w:rFonts w:cs="Calibri"/>
        </w:rPr>
      </w:pPr>
    </w:p>
    <w:p w14:paraId="654B617F" w14:textId="77777777" w:rsidR="00281311" w:rsidRDefault="00281311">
      <w:pPr>
        <w:ind w:left="851" w:hanging="567"/>
        <w:rPr>
          <w:rFonts w:cs="Calibri"/>
        </w:rPr>
      </w:pPr>
    </w:p>
    <w:p w14:paraId="17E836CE" w14:textId="77777777" w:rsidR="00281311" w:rsidRDefault="00281311">
      <w:pPr>
        <w:rPr>
          <w:rFonts w:cs="Calibri"/>
        </w:rPr>
      </w:pPr>
    </w:p>
    <w:p w14:paraId="428B455E" w14:textId="77777777" w:rsidR="00281311" w:rsidRDefault="00281311">
      <w:pPr>
        <w:rPr>
          <w:rFonts w:cs="Calibri"/>
        </w:rPr>
      </w:pPr>
    </w:p>
    <w:p w14:paraId="73F0FA64" w14:textId="77777777" w:rsidR="00281311" w:rsidRDefault="00281311">
      <w:pPr>
        <w:rPr>
          <w:rFonts w:cs="Calibri"/>
        </w:rPr>
      </w:pPr>
    </w:p>
    <w:p w14:paraId="7EC2C6F6" w14:textId="77777777" w:rsidR="00281311" w:rsidRDefault="00281311">
      <w:pPr>
        <w:rPr>
          <w:rFonts w:cs="Calibri"/>
        </w:rPr>
      </w:pPr>
    </w:p>
    <w:sectPr w:rsidR="00281311" w:rsidSect="006B5FAA">
      <w:pgSz w:w="12240" w:h="15840"/>
      <w:pgMar w:top="1440" w:right="1440" w:bottom="1440" w:left="1440" w:header="720" w:footer="720" w:gutter="0"/>
      <w:pgNumType w:start="0"/>
      <w:cols w:num="3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A86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2"/>
    <w:multiLevelType w:val="hybridMultilevel"/>
    <w:tmpl w:val="9EEC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00000004"/>
    <w:multiLevelType w:val="hybridMultilevel"/>
    <w:tmpl w:val="3932B5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00000006"/>
    <w:multiLevelType w:val="hybridMultilevel"/>
    <w:tmpl w:val="ECB21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00000009"/>
    <w:multiLevelType w:val="hybridMultilevel"/>
    <w:tmpl w:val="3932B5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0000000A"/>
    <w:multiLevelType w:val="singleLevel"/>
    <w:tmpl w:val="AE28B062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11" w15:restartNumberingAfterBreak="0">
    <w:nsid w:val="0000000B"/>
    <w:multiLevelType w:val="hybridMultilevel"/>
    <w:tmpl w:val="5F34E9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0000000C"/>
    <w:multiLevelType w:val="hybridMultilevel"/>
    <w:tmpl w:val="E8CA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59B043AE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0000000E"/>
    <w:multiLevelType w:val="hybridMultilevel"/>
    <w:tmpl w:val="7C9AB9A0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11"/>
    <w:rsid w:val="001B1976"/>
    <w:rsid w:val="00281311"/>
    <w:rsid w:val="00282457"/>
    <w:rsid w:val="002B3CAD"/>
    <w:rsid w:val="00341418"/>
    <w:rsid w:val="00394749"/>
    <w:rsid w:val="00471887"/>
    <w:rsid w:val="0058118E"/>
    <w:rsid w:val="005926AD"/>
    <w:rsid w:val="005B21B9"/>
    <w:rsid w:val="005C5DAA"/>
    <w:rsid w:val="0062697A"/>
    <w:rsid w:val="006B5FAA"/>
    <w:rsid w:val="007B4D9F"/>
    <w:rsid w:val="009E1026"/>
    <w:rsid w:val="00B151F7"/>
    <w:rsid w:val="00B72AC4"/>
    <w:rsid w:val="00C379B1"/>
    <w:rsid w:val="00E46BD1"/>
    <w:rsid w:val="00E6595D"/>
    <w:rsid w:val="00EB467B"/>
    <w:rsid w:val="00EB5D59"/>
    <w:rsid w:val="00F1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91683"/>
  <w15:docId w15:val="{D365AC93-83A4-4F30-A8CE-C089CB4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zh-CN"/>
    </w:rPr>
  </w:style>
  <w:style w:type="paragraph" w:styleId="NoSpacing">
    <w:name w:val="No Spacing"/>
    <w:link w:val="NoSpacingChar"/>
    <w:uiPriority w:val="1"/>
    <w:qFormat/>
    <w:rsid w:val="005926A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26AD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59 C, I.C.E. Road, off Wire Road, Benin City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63</Pages>
  <Words>11282</Words>
  <Characters>64310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BEEHIVE 7000</vt:lpstr>
    </vt:vector>
  </TitlesOfParts>
  <Company/>
  <LinksUpToDate>false</LinksUpToDate>
  <CharactersWithSpaces>75442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BEEHIVE 7000</dc:title>
  <dc:creator>METRO NATIONAL SPELLING BEE</dc:creator>
  <cp:lastModifiedBy>Angel Amayo</cp:lastModifiedBy>
  <cp:revision>2</cp:revision>
  <dcterms:created xsi:type="dcterms:W3CDTF">2021-09-01T14:21:00Z</dcterms:created>
  <dcterms:modified xsi:type="dcterms:W3CDTF">2021-09-01T14:21:00Z</dcterms:modified>
</cp:coreProperties>
</file>