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B</w:t>
      </w:r>
      <w:r>
        <w:rPr>
          <w:sz w:val="40"/>
          <w:szCs w:val="40"/>
          <w:lang w:val="en-US"/>
        </w:rPr>
        <w:t>EEHIVE</w:t>
      </w:r>
      <w:r>
        <w:rPr>
          <w:sz w:val="40"/>
          <w:szCs w:val="40"/>
          <w:lang w:val="en-US"/>
        </w:rPr>
        <w:t xml:space="preserve"> 2020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Beehive </w:t>
      </w:r>
      <w:r>
        <w:rPr>
          <w:sz w:val="40"/>
          <w:szCs w:val="40"/>
          <w:lang w:val="en-US"/>
        </w:rPr>
        <w:t xml:space="preserve">2020 is </w:t>
      </w:r>
      <w:r>
        <w:rPr>
          <w:sz w:val="40"/>
          <w:szCs w:val="40"/>
          <w:lang w:val="en-US"/>
        </w:rPr>
        <w:t>the study material for 2020 Metro National Spelling Bee</w:t>
      </w:r>
      <w:r>
        <w:rPr>
          <w:sz w:val="40"/>
          <w:szCs w:val="40"/>
          <w:lang w:val="en-US"/>
        </w:rPr>
        <w:t>. This is the volume 1 of it</w:t>
      </w:r>
      <w:r>
        <w:rPr>
          <w:sz w:val="40"/>
          <w:szCs w:val="40"/>
          <w:lang w:val="en-US"/>
        </w:rPr>
        <w:t xml:space="preserve">. It is </w:t>
      </w:r>
      <w:r>
        <w:rPr>
          <w:sz w:val="40"/>
          <w:szCs w:val="40"/>
          <w:lang w:val="en-US"/>
        </w:rPr>
        <w:t>a list of 6000 words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All the </w:t>
      </w:r>
      <w:r>
        <w:rPr>
          <w:sz w:val="40"/>
          <w:szCs w:val="40"/>
          <w:lang w:val="en-US"/>
        </w:rPr>
        <w:t>bees that you will encounter at the preliminary and regional stages will come from this list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 xml:space="preserve"> Study the words closely </w:t>
      </w:r>
      <w:r>
        <w:rPr>
          <w:sz w:val="40"/>
          <w:szCs w:val="40"/>
          <w:lang w:val="en-US"/>
        </w:rPr>
        <w:t>using Cambridge English Pronouncing Dictionary</w:t>
      </w:r>
      <w:r>
        <w:rPr>
          <w:sz w:val="40"/>
          <w:szCs w:val="40"/>
          <w:lang w:val="en-US"/>
        </w:rPr>
        <w:t xml:space="preserve"> by Daniel Jones </w:t>
      </w:r>
      <w:r>
        <w:rPr>
          <w:sz w:val="40"/>
          <w:szCs w:val="40"/>
          <w:lang w:val="en-US"/>
        </w:rPr>
        <w:t xml:space="preserve"> as a reference for </w:t>
      </w:r>
      <w:r>
        <w:rPr>
          <w:sz w:val="40"/>
          <w:szCs w:val="40"/>
          <w:lang w:val="en-US"/>
        </w:rPr>
        <w:t>pronunciation</w:t>
      </w:r>
      <w:r>
        <w:rPr>
          <w:sz w:val="40"/>
          <w:szCs w:val="40"/>
          <w:lang w:val="en-US"/>
        </w:rPr>
        <w:t xml:space="preserve">. 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A</w:t>
      </w:r>
    </w:p>
    <w:p>
      <w:pPr>
        <w:pStyle w:val="style179"/>
        <w:numPr>
          <w:ilvl w:val="0"/>
          <w:numId w:val="7"/>
        </w:numPr>
        <w:rPr/>
      </w:pPr>
      <w:r>
        <w:t xml:space="preserve">Abducent </w:t>
      </w:r>
    </w:p>
    <w:p>
      <w:pPr>
        <w:pStyle w:val="style179"/>
        <w:numPr>
          <w:ilvl w:val="0"/>
          <w:numId w:val="7"/>
        </w:numPr>
        <w:rPr/>
      </w:pPr>
      <w:r>
        <w:t xml:space="preserve">Abbott </w:t>
      </w:r>
    </w:p>
    <w:p>
      <w:pPr>
        <w:pStyle w:val="style179"/>
        <w:numPr>
          <w:ilvl w:val="0"/>
          <w:numId w:val="7"/>
        </w:numPr>
        <w:rPr/>
      </w:pPr>
      <w:r>
        <w:t xml:space="preserve">Abbeville </w:t>
      </w:r>
    </w:p>
    <w:p>
      <w:pPr>
        <w:pStyle w:val="style179"/>
        <w:numPr>
          <w:ilvl w:val="0"/>
          <w:numId w:val="7"/>
        </w:numPr>
        <w:rPr/>
      </w:pPr>
      <w:r>
        <w:t xml:space="preserve">Abecedarian </w:t>
      </w:r>
    </w:p>
    <w:p>
      <w:pPr>
        <w:pStyle w:val="style179"/>
        <w:numPr>
          <w:ilvl w:val="0"/>
          <w:numId w:val="7"/>
        </w:numPr>
        <w:rPr/>
      </w:pPr>
      <w:r>
        <w:t xml:space="preserve">Abercanaid </w:t>
      </w:r>
    </w:p>
    <w:p>
      <w:pPr>
        <w:pStyle w:val="style179"/>
        <w:numPr>
          <w:ilvl w:val="0"/>
          <w:numId w:val="7"/>
        </w:numPr>
        <w:rPr/>
      </w:pPr>
      <w:r>
        <w:t>Aberconway</w:t>
      </w:r>
    </w:p>
    <w:p>
      <w:pPr>
        <w:pStyle w:val="style179"/>
        <w:numPr>
          <w:ilvl w:val="0"/>
          <w:numId w:val="7"/>
        </w:numPr>
        <w:rPr/>
      </w:pPr>
      <w:r>
        <w:t>Aberdour</w:t>
      </w:r>
    </w:p>
    <w:p>
      <w:pPr>
        <w:pStyle w:val="style179"/>
        <w:numPr>
          <w:ilvl w:val="0"/>
          <w:numId w:val="7"/>
        </w:numPr>
        <w:rPr/>
      </w:pPr>
      <w:r>
        <w:t xml:space="preserve">Aberdovey </w:t>
      </w:r>
    </w:p>
    <w:p>
      <w:pPr>
        <w:pStyle w:val="style179"/>
        <w:numPr>
          <w:ilvl w:val="0"/>
          <w:numId w:val="7"/>
        </w:numPr>
        <w:rPr/>
      </w:pPr>
      <w:r>
        <w:t>Aberfan</w:t>
      </w:r>
    </w:p>
    <w:p>
      <w:pPr>
        <w:pStyle w:val="style179"/>
        <w:numPr>
          <w:ilvl w:val="0"/>
          <w:numId w:val="7"/>
        </w:numPr>
        <w:rPr/>
      </w:pPr>
      <w:r>
        <w:t>Abergavenny</w:t>
      </w:r>
    </w:p>
    <w:p>
      <w:pPr>
        <w:pStyle w:val="style179"/>
        <w:numPr>
          <w:ilvl w:val="0"/>
          <w:numId w:val="7"/>
        </w:numPr>
        <w:rPr/>
      </w:pPr>
      <w:r>
        <w:t>Abersychan</w:t>
      </w:r>
    </w:p>
    <w:p>
      <w:pPr>
        <w:pStyle w:val="style179"/>
        <w:numPr>
          <w:ilvl w:val="0"/>
          <w:numId w:val="7"/>
        </w:numPr>
        <w:rPr/>
      </w:pPr>
      <w:r>
        <w:t>Abertridwr</w:t>
      </w:r>
    </w:p>
    <w:p>
      <w:pPr>
        <w:pStyle w:val="style179"/>
        <w:numPr>
          <w:ilvl w:val="0"/>
          <w:numId w:val="7"/>
        </w:numPr>
        <w:rPr/>
      </w:pPr>
      <w:r>
        <w:t xml:space="preserve">Aberystwyth </w:t>
      </w:r>
    </w:p>
    <w:p>
      <w:pPr>
        <w:pStyle w:val="style179"/>
        <w:numPr>
          <w:ilvl w:val="0"/>
          <w:numId w:val="7"/>
        </w:numPr>
        <w:rPr/>
      </w:pPr>
      <w:r>
        <w:t xml:space="preserve">Abilene </w:t>
      </w:r>
    </w:p>
    <w:p>
      <w:pPr>
        <w:pStyle w:val="style179"/>
        <w:numPr>
          <w:ilvl w:val="0"/>
          <w:numId w:val="7"/>
        </w:numPr>
        <w:rPr/>
      </w:pPr>
      <w:r>
        <w:t>Ablaut</w:t>
      </w:r>
    </w:p>
    <w:p>
      <w:pPr>
        <w:pStyle w:val="style179"/>
        <w:numPr>
          <w:ilvl w:val="0"/>
          <w:numId w:val="7"/>
        </w:numPr>
        <w:rPr/>
      </w:pPr>
      <w:r>
        <w:t>Ablett</w:t>
      </w:r>
    </w:p>
    <w:p>
      <w:pPr>
        <w:pStyle w:val="style179"/>
        <w:numPr>
          <w:ilvl w:val="0"/>
          <w:numId w:val="7"/>
        </w:numPr>
        <w:rPr/>
      </w:pPr>
      <w:r>
        <w:t xml:space="preserve"> </w:t>
      </w:r>
      <w:r>
        <w:t>ablutophobia</w:t>
      </w:r>
    </w:p>
    <w:p>
      <w:pPr>
        <w:pStyle w:val="style179"/>
        <w:numPr>
          <w:ilvl w:val="0"/>
          <w:numId w:val="7"/>
        </w:numPr>
        <w:rPr/>
      </w:pPr>
      <w:r>
        <w:t>acarophobia</w:t>
      </w:r>
    </w:p>
    <w:p>
      <w:pPr>
        <w:pStyle w:val="style179"/>
        <w:numPr>
          <w:ilvl w:val="0"/>
          <w:numId w:val="7"/>
        </w:numPr>
        <w:rPr/>
      </w:pPr>
      <w:r>
        <w:t>acerophobia</w:t>
      </w:r>
    </w:p>
    <w:p>
      <w:pPr>
        <w:pStyle w:val="style179"/>
        <w:numPr>
          <w:ilvl w:val="0"/>
          <w:numId w:val="7"/>
        </w:numPr>
        <w:rPr/>
      </w:pPr>
      <w:r>
        <w:t>achluophobia</w:t>
      </w:r>
    </w:p>
    <w:p>
      <w:pPr>
        <w:pStyle w:val="style179"/>
        <w:numPr>
          <w:ilvl w:val="0"/>
          <w:numId w:val="7"/>
        </w:numPr>
        <w:rPr/>
      </w:pPr>
      <w:r>
        <w:t>acousticophobia</w:t>
      </w:r>
    </w:p>
    <w:p>
      <w:pPr>
        <w:pStyle w:val="style179"/>
        <w:numPr>
          <w:ilvl w:val="0"/>
          <w:numId w:val="7"/>
        </w:numPr>
        <w:rPr/>
      </w:pPr>
      <w:r>
        <w:t>aeroacrophobia</w:t>
      </w:r>
    </w:p>
    <w:p>
      <w:pPr>
        <w:pStyle w:val="style179"/>
        <w:numPr>
          <w:ilvl w:val="0"/>
          <w:numId w:val="7"/>
        </w:numPr>
        <w:rPr/>
      </w:pPr>
      <w:r>
        <w:t>aeronausiphobia</w:t>
      </w:r>
    </w:p>
    <w:p>
      <w:pPr>
        <w:pStyle w:val="style179"/>
        <w:numPr>
          <w:ilvl w:val="0"/>
          <w:numId w:val="7"/>
        </w:numPr>
        <w:rPr/>
      </w:pPr>
      <w:r>
        <w:t>aerophobia</w:t>
      </w:r>
    </w:p>
    <w:p>
      <w:pPr>
        <w:pStyle w:val="style179"/>
        <w:numPr>
          <w:ilvl w:val="0"/>
          <w:numId w:val="7"/>
        </w:numPr>
        <w:rPr/>
      </w:pPr>
      <w:r>
        <w:t>agliophobia</w:t>
      </w:r>
    </w:p>
    <w:p>
      <w:pPr>
        <w:pStyle w:val="style179"/>
        <w:numPr>
          <w:ilvl w:val="0"/>
          <w:numId w:val="7"/>
        </w:numPr>
        <w:rPr/>
      </w:pPr>
      <w:r>
        <w:t>agoraphobia</w:t>
      </w:r>
    </w:p>
    <w:p>
      <w:pPr>
        <w:pStyle w:val="style179"/>
        <w:numPr>
          <w:ilvl w:val="0"/>
          <w:numId w:val="7"/>
        </w:numPr>
        <w:rPr/>
      </w:pPr>
      <w:r>
        <w:t>agraphobia</w:t>
      </w:r>
    </w:p>
    <w:p>
      <w:pPr>
        <w:pStyle w:val="style179"/>
        <w:numPr>
          <w:ilvl w:val="0"/>
          <w:numId w:val="7"/>
        </w:numPr>
        <w:rPr/>
      </w:pPr>
      <w:r>
        <w:t>agrizoophobia</w:t>
      </w:r>
    </w:p>
    <w:p>
      <w:pPr>
        <w:pStyle w:val="style179"/>
        <w:numPr>
          <w:ilvl w:val="0"/>
          <w:numId w:val="7"/>
        </w:numPr>
        <w:rPr/>
      </w:pPr>
      <w:r>
        <w:t>agryophobia</w:t>
      </w:r>
    </w:p>
    <w:p>
      <w:pPr>
        <w:pStyle w:val="style179"/>
        <w:numPr>
          <w:ilvl w:val="0"/>
          <w:numId w:val="7"/>
        </w:numPr>
        <w:rPr/>
      </w:pPr>
      <w:r>
        <w:t>aichimophobia</w:t>
      </w:r>
    </w:p>
    <w:p>
      <w:pPr>
        <w:pStyle w:val="style179"/>
        <w:numPr>
          <w:ilvl w:val="0"/>
          <w:numId w:val="7"/>
        </w:numPr>
        <w:rPr/>
      </w:pPr>
      <w:r>
        <w:t>ailurophobia</w:t>
      </w:r>
    </w:p>
    <w:p>
      <w:pPr>
        <w:pStyle w:val="style179"/>
        <w:numPr>
          <w:ilvl w:val="0"/>
          <w:numId w:val="7"/>
        </w:numPr>
        <w:rPr/>
      </w:pPr>
      <w:r>
        <w:t>A Bon marche</w:t>
      </w:r>
    </w:p>
    <w:p>
      <w:pPr>
        <w:pStyle w:val="style179"/>
        <w:numPr>
          <w:ilvl w:val="0"/>
          <w:numId w:val="7"/>
        </w:numPr>
        <w:rPr/>
      </w:pPr>
      <w:r>
        <w:t xml:space="preserve">Abortifacient </w:t>
      </w:r>
    </w:p>
    <w:p>
      <w:pPr>
        <w:pStyle w:val="style179"/>
        <w:numPr>
          <w:ilvl w:val="0"/>
          <w:numId w:val="7"/>
        </w:numPr>
        <w:rPr/>
      </w:pPr>
      <w:r>
        <w:t>Aboukir</w:t>
      </w:r>
    </w:p>
    <w:p>
      <w:pPr>
        <w:pStyle w:val="style179"/>
        <w:numPr>
          <w:ilvl w:val="0"/>
          <w:numId w:val="7"/>
        </w:numPr>
        <w:rPr/>
      </w:pPr>
      <w:r>
        <w:t>Ab ovo</w:t>
      </w:r>
    </w:p>
    <w:p>
      <w:pPr>
        <w:pStyle w:val="style179"/>
        <w:numPr>
          <w:ilvl w:val="0"/>
          <w:numId w:val="7"/>
        </w:numPr>
        <w:rPr/>
      </w:pPr>
      <w:r>
        <w:t>Abruzzi</w:t>
      </w:r>
    </w:p>
    <w:p>
      <w:pPr>
        <w:pStyle w:val="style179"/>
        <w:numPr>
          <w:ilvl w:val="0"/>
          <w:numId w:val="7"/>
        </w:numPr>
        <w:rPr/>
      </w:pPr>
      <w:r>
        <w:t xml:space="preserve">Abstergent </w:t>
      </w:r>
    </w:p>
    <w:p>
      <w:pPr>
        <w:pStyle w:val="style179"/>
        <w:numPr>
          <w:ilvl w:val="0"/>
          <w:numId w:val="7"/>
        </w:numPr>
        <w:rPr/>
      </w:pPr>
      <w:r>
        <w:t xml:space="preserve">Abutter </w:t>
      </w:r>
    </w:p>
    <w:p>
      <w:pPr>
        <w:pStyle w:val="style179"/>
        <w:numPr>
          <w:ilvl w:val="0"/>
          <w:numId w:val="7"/>
        </w:numPr>
        <w:rPr/>
      </w:pPr>
      <w:r>
        <w:t xml:space="preserve">Abyssinian </w:t>
      </w:r>
    </w:p>
    <w:p>
      <w:pPr>
        <w:pStyle w:val="style179"/>
        <w:numPr>
          <w:ilvl w:val="0"/>
          <w:numId w:val="7"/>
        </w:numPr>
        <w:rPr/>
      </w:pPr>
      <w:r>
        <w:t>Acajou</w:t>
      </w:r>
    </w:p>
    <w:p>
      <w:pPr>
        <w:pStyle w:val="style179"/>
        <w:numPr>
          <w:ilvl w:val="0"/>
          <w:numId w:val="7"/>
        </w:numPr>
        <w:rPr/>
      </w:pPr>
      <w:r>
        <w:t xml:space="preserve">Acanthus </w:t>
      </w:r>
    </w:p>
    <w:p>
      <w:pPr>
        <w:pStyle w:val="style179"/>
        <w:numPr>
          <w:ilvl w:val="0"/>
          <w:numId w:val="7"/>
        </w:numPr>
        <w:rPr/>
      </w:pPr>
      <w:r>
        <w:t>Acarpellous</w:t>
      </w:r>
    </w:p>
    <w:p>
      <w:pPr>
        <w:pStyle w:val="style179"/>
        <w:numPr>
          <w:ilvl w:val="0"/>
          <w:numId w:val="7"/>
        </w:numPr>
        <w:rPr/>
      </w:pPr>
      <w:r>
        <w:t xml:space="preserve">Acarpous </w:t>
      </w:r>
    </w:p>
    <w:p>
      <w:pPr>
        <w:pStyle w:val="style179"/>
        <w:numPr>
          <w:ilvl w:val="0"/>
          <w:numId w:val="7"/>
        </w:numPr>
        <w:rPr/>
      </w:pPr>
      <w:r>
        <w:t>Acciaccatura</w:t>
      </w:r>
    </w:p>
    <w:p>
      <w:pPr>
        <w:pStyle w:val="style179"/>
        <w:numPr>
          <w:ilvl w:val="0"/>
          <w:numId w:val="7"/>
        </w:numPr>
        <w:rPr/>
      </w:pPr>
      <w:r>
        <w:t>Accouchement</w:t>
      </w:r>
    </w:p>
    <w:p>
      <w:pPr>
        <w:pStyle w:val="style179"/>
        <w:numPr>
          <w:ilvl w:val="0"/>
          <w:numId w:val="7"/>
        </w:numPr>
        <w:rPr/>
      </w:pPr>
      <w:r>
        <w:t>Accoucheur</w:t>
      </w:r>
    </w:p>
    <w:p>
      <w:pPr>
        <w:pStyle w:val="style179"/>
        <w:numPr>
          <w:ilvl w:val="0"/>
          <w:numId w:val="7"/>
        </w:numPr>
        <w:rPr/>
      </w:pPr>
      <w:r>
        <w:t>Accoutre</w:t>
      </w:r>
    </w:p>
    <w:p>
      <w:pPr>
        <w:pStyle w:val="style179"/>
        <w:numPr>
          <w:ilvl w:val="0"/>
          <w:numId w:val="7"/>
        </w:numPr>
        <w:rPr/>
      </w:pPr>
      <w:r>
        <w:t>Acetylcholine</w:t>
      </w:r>
    </w:p>
    <w:p>
      <w:pPr>
        <w:pStyle w:val="style179"/>
        <w:numPr>
          <w:ilvl w:val="0"/>
          <w:numId w:val="7"/>
        </w:numPr>
        <w:rPr/>
      </w:pPr>
      <w:r>
        <w:t>Achaea</w:t>
      </w:r>
    </w:p>
    <w:p>
      <w:pPr>
        <w:pStyle w:val="style179"/>
        <w:numPr>
          <w:ilvl w:val="0"/>
          <w:numId w:val="7"/>
        </w:numPr>
        <w:rPr/>
      </w:pPr>
      <w:r>
        <w:t>Acheulean, acheulian</w:t>
      </w:r>
    </w:p>
    <w:p>
      <w:pPr>
        <w:pStyle w:val="style179"/>
        <w:numPr>
          <w:ilvl w:val="0"/>
          <w:numId w:val="7"/>
        </w:numPr>
        <w:rPr/>
      </w:pPr>
      <w:r>
        <w:t xml:space="preserve">Achondroplasia </w:t>
      </w:r>
    </w:p>
    <w:p>
      <w:pPr>
        <w:pStyle w:val="style179"/>
        <w:numPr>
          <w:ilvl w:val="0"/>
          <w:numId w:val="7"/>
        </w:numPr>
        <w:rPr/>
      </w:pPr>
      <w:r>
        <w:t xml:space="preserve">Achray </w:t>
      </w:r>
    </w:p>
    <w:p>
      <w:pPr>
        <w:pStyle w:val="style179"/>
        <w:numPr>
          <w:ilvl w:val="0"/>
          <w:numId w:val="7"/>
        </w:numPr>
        <w:rPr/>
      </w:pPr>
      <w:r>
        <w:t xml:space="preserve">Achromatous </w:t>
      </w:r>
    </w:p>
    <w:p>
      <w:pPr>
        <w:pStyle w:val="style179"/>
        <w:numPr>
          <w:ilvl w:val="0"/>
          <w:numId w:val="7"/>
        </w:numPr>
        <w:rPr/>
      </w:pPr>
      <w:r>
        <w:t>Achtung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7"/>
        </w:numPr>
        <w:rPr/>
      </w:pPr>
      <w:r>
        <w:t>Acicula</w:t>
      </w:r>
    </w:p>
    <w:p>
      <w:pPr>
        <w:pStyle w:val="style179"/>
        <w:numPr>
          <w:ilvl w:val="0"/>
          <w:numId w:val="7"/>
        </w:numPr>
        <w:rPr/>
      </w:pPr>
      <w:r>
        <w:t>Ackack</w:t>
      </w:r>
    </w:p>
    <w:p>
      <w:pPr>
        <w:pStyle w:val="style179"/>
        <w:numPr>
          <w:ilvl w:val="0"/>
          <w:numId w:val="7"/>
        </w:numPr>
        <w:rPr/>
      </w:pPr>
      <w:r>
        <w:t xml:space="preserve">Ackerley </w:t>
      </w:r>
    </w:p>
    <w:p>
      <w:pPr>
        <w:pStyle w:val="style179"/>
        <w:numPr>
          <w:ilvl w:val="0"/>
          <w:numId w:val="7"/>
        </w:numPr>
        <w:rPr/>
      </w:pPr>
      <w:r>
        <w:t xml:space="preserve">Ackroyd </w:t>
      </w:r>
    </w:p>
    <w:p>
      <w:pPr>
        <w:pStyle w:val="style179"/>
        <w:numPr>
          <w:ilvl w:val="0"/>
          <w:numId w:val="7"/>
        </w:numPr>
        <w:rPr/>
      </w:pPr>
      <w:r>
        <w:t>Acomb</w:t>
      </w:r>
    </w:p>
    <w:p>
      <w:pPr>
        <w:pStyle w:val="style179"/>
        <w:numPr>
          <w:ilvl w:val="0"/>
          <w:numId w:val="7"/>
        </w:numPr>
        <w:rPr/>
      </w:pPr>
      <w:r>
        <w:t xml:space="preserve">Aconcagua </w:t>
      </w:r>
    </w:p>
    <w:p>
      <w:pPr>
        <w:pStyle w:val="style179"/>
        <w:numPr>
          <w:ilvl w:val="0"/>
          <w:numId w:val="7"/>
        </w:numPr>
        <w:rPr/>
      </w:pPr>
      <w:r>
        <w:t xml:space="preserve">Acouchi </w:t>
      </w:r>
    </w:p>
    <w:p>
      <w:pPr>
        <w:pStyle w:val="style179"/>
        <w:numPr>
          <w:ilvl w:val="0"/>
          <w:numId w:val="7"/>
        </w:numPr>
        <w:rPr/>
      </w:pPr>
      <w:r>
        <w:t xml:space="preserve">Acoustooptic </w:t>
      </w:r>
    </w:p>
    <w:p>
      <w:pPr>
        <w:pStyle w:val="style179"/>
        <w:numPr>
          <w:ilvl w:val="0"/>
          <w:numId w:val="7"/>
        </w:numPr>
        <w:rPr/>
      </w:pPr>
      <w:r>
        <w:t xml:space="preserve">Acridine </w:t>
      </w:r>
    </w:p>
    <w:p>
      <w:pPr>
        <w:pStyle w:val="style179"/>
        <w:numPr>
          <w:ilvl w:val="0"/>
          <w:numId w:val="7"/>
        </w:numPr>
        <w:rPr/>
      </w:pPr>
      <w:r>
        <w:t>Ackrogen</w:t>
      </w:r>
    </w:p>
    <w:p>
      <w:pPr>
        <w:pStyle w:val="style179"/>
        <w:numPr>
          <w:ilvl w:val="0"/>
          <w:numId w:val="7"/>
        </w:numPr>
        <w:rPr/>
      </w:pPr>
      <w:r>
        <w:t>Acrux</w:t>
      </w:r>
    </w:p>
    <w:p>
      <w:pPr>
        <w:pStyle w:val="style179"/>
        <w:numPr>
          <w:ilvl w:val="0"/>
          <w:numId w:val="7"/>
        </w:numPr>
        <w:rPr/>
      </w:pPr>
      <w:r>
        <w:t>Actaeon</w:t>
      </w:r>
    </w:p>
    <w:p>
      <w:pPr>
        <w:pStyle w:val="style179"/>
        <w:numPr>
          <w:ilvl w:val="0"/>
          <w:numId w:val="7"/>
        </w:numPr>
        <w:rPr/>
      </w:pPr>
      <w:r>
        <w:t xml:space="preserve">Acyl </w:t>
      </w:r>
    </w:p>
    <w:p>
      <w:pPr>
        <w:pStyle w:val="style179"/>
        <w:numPr>
          <w:ilvl w:val="0"/>
          <w:numId w:val="7"/>
        </w:numPr>
        <w:rPr/>
      </w:pPr>
      <w:r>
        <w:t xml:space="preserve">Adactylous </w:t>
      </w:r>
    </w:p>
    <w:p>
      <w:pPr>
        <w:pStyle w:val="style179"/>
        <w:numPr>
          <w:ilvl w:val="0"/>
          <w:numId w:val="7"/>
        </w:numPr>
        <w:rPr/>
      </w:pPr>
      <w:r>
        <w:t>Adapazari</w:t>
      </w:r>
    </w:p>
    <w:p>
      <w:pPr>
        <w:pStyle w:val="style179"/>
        <w:numPr>
          <w:ilvl w:val="0"/>
          <w:numId w:val="7"/>
        </w:numPr>
        <w:rPr/>
      </w:pPr>
      <w:r>
        <w:t>Adderwort</w:t>
      </w:r>
    </w:p>
    <w:p>
      <w:pPr>
        <w:pStyle w:val="style179"/>
        <w:numPr>
          <w:ilvl w:val="0"/>
          <w:numId w:val="7"/>
        </w:numPr>
        <w:rPr/>
      </w:pPr>
      <w:r>
        <w:t xml:space="preserve">Addiscombe </w:t>
      </w:r>
    </w:p>
    <w:p>
      <w:pPr>
        <w:pStyle w:val="style179"/>
        <w:numPr>
          <w:ilvl w:val="0"/>
          <w:numId w:val="7"/>
        </w:numPr>
        <w:rPr/>
      </w:pPr>
      <w:r>
        <w:t xml:space="preserve">Adducent </w:t>
      </w:r>
    </w:p>
    <w:p>
      <w:pPr>
        <w:pStyle w:val="style179"/>
        <w:numPr>
          <w:ilvl w:val="0"/>
          <w:numId w:val="7"/>
        </w:numPr>
        <w:rPr/>
      </w:pPr>
      <w:r>
        <w:t>Adeane</w:t>
      </w:r>
    </w:p>
    <w:p>
      <w:pPr>
        <w:pStyle w:val="style179"/>
        <w:numPr>
          <w:ilvl w:val="0"/>
          <w:numId w:val="7"/>
        </w:numPr>
        <w:rPr/>
      </w:pPr>
      <w:r>
        <w:t xml:space="preserve">Adenoidectomy </w:t>
      </w:r>
    </w:p>
    <w:p>
      <w:pPr>
        <w:pStyle w:val="style179"/>
        <w:numPr>
          <w:ilvl w:val="0"/>
          <w:numId w:val="7"/>
        </w:numPr>
        <w:rPr/>
      </w:pPr>
      <w:r>
        <w:t>Adige</w:t>
      </w:r>
    </w:p>
    <w:p>
      <w:pPr>
        <w:pStyle w:val="style179"/>
        <w:numPr>
          <w:ilvl w:val="0"/>
          <w:numId w:val="7"/>
        </w:numPr>
        <w:rPr/>
      </w:pPr>
      <w:r>
        <w:t xml:space="preserve">Adirondack </w:t>
      </w:r>
    </w:p>
    <w:p>
      <w:pPr>
        <w:pStyle w:val="style179"/>
        <w:numPr>
          <w:ilvl w:val="0"/>
          <w:numId w:val="7"/>
        </w:numPr>
        <w:rPr/>
      </w:pPr>
      <w:r>
        <w:t xml:space="preserve">Adipocere </w:t>
      </w:r>
    </w:p>
    <w:p>
      <w:pPr>
        <w:pStyle w:val="style179"/>
        <w:numPr>
          <w:ilvl w:val="0"/>
          <w:numId w:val="7"/>
        </w:numPr>
        <w:rPr/>
      </w:pPr>
      <w:r>
        <w:t xml:space="preserve">Adolescent </w:t>
      </w:r>
    </w:p>
    <w:p>
      <w:pPr>
        <w:pStyle w:val="style179"/>
        <w:numPr>
          <w:ilvl w:val="0"/>
          <w:numId w:val="7"/>
        </w:numPr>
        <w:rPr/>
      </w:pPr>
      <w:r>
        <w:t xml:space="preserve">Adrenocorticotrophic </w:t>
      </w:r>
    </w:p>
    <w:p>
      <w:pPr>
        <w:pStyle w:val="style179"/>
        <w:numPr>
          <w:ilvl w:val="0"/>
          <w:numId w:val="7"/>
        </w:numPr>
        <w:rPr/>
      </w:pPr>
      <w:r>
        <w:t xml:space="preserve">Adrianopolis </w:t>
      </w:r>
    </w:p>
    <w:p>
      <w:pPr>
        <w:pStyle w:val="style179"/>
        <w:numPr>
          <w:ilvl w:val="0"/>
          <w:numId w:val="7"/>
        </w:numPr>
        <w:rPr/>
      </w:pPr>
      <w:r>
        <w:t xml:space="preserve">Adularia </w:t>
      </w:r>
    </w:p>
    <w:p>
      <w:pPr>
        <w:pStyle w:val="style179"/>
        <w:numPr>
          <w:ilvl w:val="0"/>
          <w:numId w:val="7"/>
        </w:numPr>
        <w:rPr/>
      </w:pPr>
      <w:r>
        <w:t>Adullam</w:t>
      </w:r>
    </w:p>
    <w:p>
      <w:pPr>
        <w:pStyle w:val="style179"/>
        <w:numPr>
          <w:ilvl w:val="0"/>
          <w:numId w:val="7"/>
        </w:numPr>
        <w:rPr/>
      </w:pPr>
      <w:r>
        <w:t>A deux</w:t>
      </w:r>
    </w:p>
    <w:p>
      <w:pPr>
        <w:pStyle w:val="style179"/>
        <w:numPr>
          <w:ilvl w:val="0"/>
          <w:numId w:val="7"/>
        </w:numPr>
        <w:rPr/>
      </w:pPr>
      <w:r>
        <w:t>Adelaide</w:t>
      </w:r>
    </w:p>
    <w:p>
      <w:pPr>
        <w:pStyle w:val="style179"/>
        <w:numPr>
          <w:ilvl w:val="0"/>
          <w:numId w:val="7"/>
        </w:numPr>
        <w:rPr/>
      </w:pPr>
      <w:r>
        <w:t>Adye</w:t>
      </w:r>
    </w:p>
    <w:p>
      <w:pPr>
        <w:pStyle w:val="style179"/>
        <w:numPr>
          <w:ilvl w:val="0"/>
          <w:numId w:val="7"/>
        </w:numPr>
        <w:rPr/>
      </w:pPr>
      <w:r>
        <w:t>Adynamia</w:t>
      </w:r>
    </w:p>
    <w:p>
      <w:pPr>
        <w:pStyle w:val="style179"/>
        <w:numPr>
          <w:ilvl w:val="0"/>
          <w:numId w:val="7"/>
        </w:numPr>
        <w:rPr/>
      </w:pPr>
      <w:r>
        <w:t>Aedile</w:t>
      </w:r>
    </w:p>
    <w:p>
      <w:pPr>
        <w:pStyle w:val="style179"/>
        <w:numPr>
          <w:ilvl w:val="0"/>
          <w:numId w:val="7"/>
        </w:numPr>
        <w:rPr/>
      </w:pPr>
      <w:r>
        <w:t>Aeetes</w:t>
      </w:r>
    </w:p>
    <w:p>
      <w:pPr>
        <w:pStyle w:val="style179"/>
        <w:numPr>
          <w:ilvl w:val="0"/>
          <w:numId w:val="7"/>
        </w:numPr>
        <w:rPr/>
      </w:pPr>
      <w:r>
        <w:t xml:space="preserve">Aegean </w:t>
      </w:r>
    </w:p>
    <w:p>
      <w:pPr>
        <w:pStyle w:val="style179"/>
        <w:numPr>
          <w:ilvl w:val="0"/>
          <w:numId w:val="7"/>
        </w:numPr>
        <w:rPr/>
      </w:pPr>
      <w:r>
        <w:t>Aegeus</w:t>
      </w:r>
    </w:p>
    <w:p>
      <w:pPr>
        <w:pStyle w:val="style179"/>
        <w:numPr>
          <w:ilvl w:val="0"/>
          <w:numId w:val="7"/>
        </w:numPr>
        <w:rPr/>
      </w:pPr>
      <w:r>
        <w:t xml:space="preserve">Aegina </w:t>
      </w:r>
    </w:p>
    <w:p>
      <w:pPr>
        <w:pStyle w:val="style179"/>
        <w:numPr>
          <w:ilvl w:val="0"/>
          <w:numId w:val="7"/>
        </w:numPr>
        <w:rPr/>
      </w:pPr>
      <w:r>
        <w:t xml:space="preserve">Aegisthus </w:t>
      </w:r>
    </w:p>
    <w:p>
      <w:pPr>
        <w:pStyle w:val="style179"/>
        <w:numPr>
          <w:ilvl w:val="0"/>
          <w:numId w:val="7"/>
        </w:numPr>
        <w:rPr/>
      </w:pPr>
      <w:r>
        <w:t xml:space="preserve">Aegrotat Aegyptus 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7"/>
        </w:numPr>
        <w:rPr/>
      </w:pPr>
      <w:r>
        <w:t xml:space="preserve">Aelfric </w:t>
      </w:r>
    </w:p>
    <w:p>
      <w:pPr>
        <w:pStyle w:val="style179"/>
        <w:numPr>
          <w:ilvl w:val="0"/>
          <w:numId w:val="7"/>
        </w:numPr>
        <w:rPr/>
      </w:pPr>
      <w:r>
        <w:t xml:space="preserve">Aemilius </w:t>
      </w:r>
    </w:p>
    <w:p>
      <w:pPr>
        <w:pStyle w:val="style179"/>
        <w:numPr>
          <w:ilvl w:val="0"/>
          <w:numId w:val="7"/>
        </w:numPr>
        <w:rPr/>
      </w:pPr>
      <w:r>
        <w:t xml:space="preserve">Aeneid </w:t>
      </w:r>
    </w:p>
    <w:p>
      <w:pPr>
        <w:pStyle w:val="style179"/>
        <w:numPr>
          <w:ilvl w:val="0"/>
          <w:numId w:val="7"/>
        </w:numPr>
        <w:rPr/>
      </w:pPr>
      <w:r>
        <w:t>Aeolia</w:t>
      </w:r>
    </w:p>
    <w:p>
      <w:pPr>
        <w:pStyle w:val="style179"/>
        <w:numPr>
          <w:ilvl w:val="0"/>
          <w:numId w:val="7"/>
        </w:numPr>
        <w:rPr/>
      </w:pPr>
      <w:r>
        <w:t xml:space="preserve">Aerie </w:t>
      </w:r>
    </w:p>
    <w:p>
      <w:pPr>
        <w:pStyle w:val="style179"/>
        <w:numPr>
          <w:ilvl w:val="0"/>
          <w:numId w:val="7"/>
        </w:numPr>
        <w:rPr/>
      </w:pPr>
      <w:r>
        <w:t xml:space="preserve">Aerodyne </w:t>
      </w:r>
    </w:p>
    <w:p>
      <w:pPr>
        <w:pStyle w:val="style179"/>
        <w:numPr>
          <w:ilvl w:val="0"/>
          <w:numId w:val="7"/>
        </w:numPr>
        <w:rPr/>
      </w:pPr>
      <w:r>
        <w:t xml:space="preserve">Aeschines </w:t>
      </w:r>
    </w:p>
    <w:p>
      <w:pPr>
        <w:pStyle w:val="style179"/>
        <w:numPr>
          <w:ilvl w:val="0"/>
          <w:numId w:val="7"/>
        </w:numPr>
        <w:rPr/>
      </w:pPr>
      <w:r>
        <w:t xml:space="preserve">Aeschylus </w:t>
      </w:r>
    </w:p>
    <w:p>
      <w:pPr>
        <w:pStyle w:val="style179"/>
        <w:numPr>
          <w:ilvl w:val="0"/>
          <w:numId w:val="7"/>
        </w:numPr>
        <w:rPr/>
      </w:pPr>
      <w:r>
        <w:t xml:space="preserve">Aetna </w:t>
      </w:r>
    </w:p>
    <w:p>
      <w:pPr>
        <w:pStyle w:val="style179"/>
        <w:numPr>
          <w:ilvl w:val="0"/>
          <w:numId w:val="7"/>
        </w:numPr>
        <w:rPr/>
      </w:pPr>
      <w:r>
        <w:t>Affenpinscher</w:t>
      </w:r>
    </w:p>
    <w:p>
      <w:pPr>
        <w:pStyle w:val="style179"/>
        <w:numPr>
          <w:ilvl w:val="0"/>
          <w:numId w:val="7"/>
        </w:numPr>
        <w:rPr/>
      </w:pPr>
      <w:r>
        <w:t xml:space="preserve">Affettuoso </w:t>
      </w:r>
    </w:p>
    <w:p>
      <w:pPr>
        <w:pStyle w:val="style179"/>
        <w:numPr>
          <w:ilvl w:val="0"/>
          <w:numId w:val="7"/>
        </w:numPr>
        <w:rPr/>
      </w:pPr>
      <w:r>
        <w:t xml:space="preserve">Affiance </w:t>
      </w:r>
    </w:p>
    <w:p>
      <w:pPr>
        <w:pStyle w:val="style179"/>
        <w:numPr>
          <w:ilvl w:val="0"/>
          <w:numId w:val="7"/>
        </w:numPr>
        <w:rPr/>
      </w:pPr>
      <w:r>
        <w:t xml:space="preserve">Afflatus </w:t>
      </w:r>
    </w:p>
    <w:p>
      <w:pPr>
        <w:pStyle w:val="style179"/>
        <w:numPr>
          <w:ilvl w:val="0"/>
          <w:numId w:val="7"/>
        </w:numPr>
        <w:rPr/>
      </w:pPr>
      <w:r>
        <w:t>Affiche</w:t>
      </w:r>
    </w:p>
    <w:p>
      <w:pPr>
        <w:pStyle w:val="style179"/>
        <w:numPr>
          <w:ilvl w:val="0"/>
          <w:numId w:val="7"/>
        </w:numPr>
        <w:rPr/>
      </w:pPr>
      <w:r>
        <w:t xml:space="preserve">Affidavit </w:t>
      </w:r>
    </w:p>
    <w:p>
      <w:pPr>
        <w:pStyle w:val="style179"/>
        <w:numPr>
          <w:ilvl w:val="0"/>
          <w:numId w:val="7"/>
        </w:numPr>
        <w:rPr/>
      </w:pPr>
      <w:r>
        <w:t xml:space="preserve">Aficionado </w:t>
      </w:r>
    </w:p>
    <w:p>
      <w:pPr>
        <w:pStyle w:val="style179"/>
        <w:numPr>
          <w:ilvl w:val="0"/>
          <w:numId w:val="7"/>
        </w:numPr>
        <w:rPr/>
      </w:pPr>
      <w:r>
        <w:t xml:space="preserve">Agassi </w:t>
      </w:r>
    </w:p>
    <w:p>
      <w:pPr>
        <w:pStyle w:val="style179"/>
        <w:numPr>
          <w:ilvl w:val="0"/>
          <w:numId w:val="7"/>
        </w:numPr>
        <w:rPr/>
      </w:pPr>
      <w:r>
        <w:t>Agathocles</w:t>
      </w:r>
    </w:p>
    <w:p>
      <w:pPr>
        <w:pStyle w:val="style179"/>
        <w:numPr>
          <w:ilvl w:val="0"/>
          <w:numId w:val="7"/>
        </w:numPr>
        <w:rPr/>
      </w:pPr>
      <w:r>
        <w:t>Agesilaus</w:t>
      </w:r>
    </w:p>
    <w:p>
      <w:pPr>
        <w:pStyle w:val="style179"/>
        <w:numPr>
          <w:ilvl w:val="0"/>
          <w:numId w:val="7"/>
        </w:numPr>
        <w:rPr/>
      </w:pPr>
      <w:r>
        <w:t xml:space="preserve">Aggiornamento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Agiotage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Agene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Agincourt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Agouti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Agrigento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Agrippina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Aguascalientes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Aguecheek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Agwilera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Agulhas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Ahasuerus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Ahaziah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Ahenobarbus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Aicken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Ailesbury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ailurophile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aiguille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 aigrette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 aioli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 xml:space="preserve">Airedale </w:t>
      </w:r>
    </w:p>
    <w:p>
      <w:pPr>
        <w:pStyle w:val="style179"/>
        <w:numPr>
          <w:ilvl w:val="0"/>
          <w:numId w:val="7"/>
        </w:numPr>
        <w:ind w:left="284" w:firstLine="0"/>
        <w:rPr/>
      </w:pPr>
      <w:r>
        <w:t>aitchbone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Ajaccio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Akhmatova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 a lagrecque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 l'anglaise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Albufeira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Albuquerque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albuminuria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Alcaeus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Alcibiades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Alcuin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Alcyone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aldehyde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aldermanic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Alderney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Aldwych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aleatory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alembic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alethic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Aletsch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Aleutian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Aleut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alfresco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Algerine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alimony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alkalescence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alkaloid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alkyl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alkyne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 alla breve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allantois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allantoides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allargando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Alleghany, Allegheny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allegretto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allele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allelic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allemande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alley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allicin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allomorph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allopath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almandine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almond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>alopecia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>Althusser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altissimo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Alyssa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Alzheimer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amadou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 amalgamate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amaurosis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ambergris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ambidextrous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ambiguous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ambrosia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ambsace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>amenorrhoea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amethyst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amethystine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amitosis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>Amlwch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ammonia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amnesia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amnesiac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amniocentesis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amniotic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amoebiasis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amontillado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Amoretti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amoretto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amorous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ampelopsis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amperage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amour-propre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 amphetamine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>amphibrach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>Amphictyon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 xml:space="preserve">amphitheatre, amphitheater </w:t>
      </w:r>
    </w:p>
    <w:p>
      <w:pPr>
        <w:pStyle w:val="style179"/>
        <w:numPr>
          <w:ilvl w:val="0"/>
          <w:numId w:val="7"/>
        </w:numPr>
        <w:ind w:left="426" w:hanging="142"/>
        <w:rPr/>
      </w:pPr>
      <w:r>
        <w:t>Amphitryon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ampoule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ampulla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amygdalin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amygdaloid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amyl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amylase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anachronism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 anacrusis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anaemia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anadiplosis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anaesthesia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anaglyph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analgesia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anamorphosis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anaphrodisiac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anaptyctic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anaptyxis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anastomosis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anastrophe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anathema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Anaxagoras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Anchises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anchorage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anchovy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ancillary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ancipital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andiron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Andizhan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androecium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androgynous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androgyny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Andropov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aneurysm, aneurism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anfractuous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angiogram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anglophile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anglophilia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anguine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Angouleme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angst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anhydrous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anhydrite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aniline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anisette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Annabella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annatto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anorexia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anorectic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anschluss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Antaeus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Antananarivo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antediluvian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antebellum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Antarctica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anthracitic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anthropomorphosis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antihelix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antihistamine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antiquarian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antique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anturrhinum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Antoine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Antoinette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Antwerp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aorta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Aonia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aorist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Aouita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apartheid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Aoife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apercu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aperture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aphaeresis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aphasia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aphelion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aphtha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apiary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Aphrodite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aplomb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apnoea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apocrypha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apogee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Apollinaire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apiarian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Appollinaris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Apollodorous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apocrypha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apologia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apologue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apophthegm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aposiopesis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apostrophe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apotheosis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Appaloosa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apparatchik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appassionata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apparition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appendectomy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appendicitis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appertain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appoggiatura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Appomattox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applique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Anjou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annihilate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annexe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annex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Anouilh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anschauung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Antaeus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apres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apres-ski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apropros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Apsley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apteryx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apyrectic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aquamarine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aquarium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aquarelle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aqueduct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aqueous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aquilegia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aquiline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arabesque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arachnophobia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aragonite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araucaria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arbitrage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arbitraguer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aboraceous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arborescence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Arbroath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archaeology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archaic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archetypal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Archie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Archilochus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archimandrite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archipelago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archiphoneme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archive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archivist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Archytas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Ardagh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Ardleigh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Ardrishaig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ardour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arduous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areola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argrillaceous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Arequipa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argot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argy-bargy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Argyle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Argyllshire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arietta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Arimathaea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arioso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Aristaeus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Arkwright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armada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armadillo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Armageddon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Armitage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arpeggio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arpeggione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arquebus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Arquette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Aristoxenus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arrhythmia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arrivederci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arriviste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arroyo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Artaxerxes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artefact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arteriolar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arteriole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arteriosclerosis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arteritis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arthritis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arthroscope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artichoke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articulate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artillery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artiste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 Nouveau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arty-farty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Arveragus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artenoid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asbestos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Ascalon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asceticism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Asclepius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ascorbate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Ashanti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Ashbee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Ashbourne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Ashby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ashlar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asinine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Askrigg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Asmodeus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asperges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aspersion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asphalt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asphyxia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asphyxiant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asphyxiate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assagai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assafoetida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asserverate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asserveration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assibilate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assibilation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assignat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assignee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Assisi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assortment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assuage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astatine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asterisk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asthenia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Astraea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astringent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asthma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astonishment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astronaut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astroturf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astute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Astyanax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Asuncion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asyndeton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Athanasian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atheist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Athenaeum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atherosclerosis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athwart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atrabilious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atrocious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attache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atropine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Attenborough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Attercliffe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attorn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attorney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attenuate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aubade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auberge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aubergine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aubretia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aubergine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auburn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Auckland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aucontraire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audacious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Augean</w:t>
      </w:r>
    </w:p>
    <w:p>
      <w:pPr>
        <w:pStyle w:val="style179"/>
        <w:rPr/>
      </w:pPr>
      <w:r>
        <w:t xml:space="preserve"> </w:t>
      </w:r>
    </w:p>
    <w:p>
      <w:pPr>
        <w:pStyle w:val="style179"/>
        <w:ind w:left="0"/>
        <w:rPr>
          <w:sz w:val="40"/>
          <w:szCs w:val="40"/>
        </w:rPr>
      </w:pPr>
      <w:r>
        <w:rPr>
          <w:sz w:val="40"/>
          <w:szCs w:val="40"/>
        </w:rPr>
        <w:t>B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baa-lamb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baaskaap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Babbage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Babington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babushka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Babygro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Babylonia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Baccalaureate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baccarat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bacchanal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bacchanalia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bacchante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Baccylides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Bacharach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</w:t>
      </w:r>
      <w:r>
        <w:t>aciliform</w:t>
      </w:r>
      <w:r>
        <w:t>bacillophobia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bacteriophobia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balenephobia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ballistophobia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basiphobia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bathophobia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batonophobia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batrachophobia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bibliophobia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blennophobia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bogyphobia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bolshephobia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hanging="436"/>
        <w:rPr/>
      </w:pPr>
      <w:r>
        <w:t>bacillary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backgammon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backhoe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backstitch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backwoodsman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Baconian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bacteriological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bacteriophage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Baddeley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Baden-Powell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Baden-Wurttemberg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Bad Godesberg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badinage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Bagworthy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Bahrain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bail-bondsman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bailiwick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Baillieu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Bairstow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Bakelite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Bakersfield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baklava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baksheesh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Bakunin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balaclava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Balanchine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Balaton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Balbriggan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Balbus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Balchin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baldachin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balderdash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Baldwin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Baleares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Balearic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Balinese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Balkanization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Balkhash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balladeer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Ballantine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Ballantrae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Ballater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Ballesteros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balletomane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Ballingry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Ballyhoo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Ballymena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Balmoral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Balmer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Balniel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Baloph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balsamic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Balthazar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Baltimore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Baluchistan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balustrade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bamboozle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Bamborough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Bamburgh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Bamford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banality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Banbridge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bancassurance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Banchory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Bancroft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Bandaranaike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bandeau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banderole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bandoleer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Bandung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Banfield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Bangalore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Bangladesh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Banja Luka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Bankability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Bannatyne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Bannockburn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banoffee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banquette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Banstead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bantamweight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bantling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Bantustan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baobab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baptistery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Barabbas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Babadian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Barbados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barbarity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Barbarossa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Barbarous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Barbauld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Barbell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Barberry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Barbirolli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barbiturate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barbituric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Barchester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Barclay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bardolatory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Bardolph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Bardwell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Bareilly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Bargoed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Bargrave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barium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barley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Barmecide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barnacle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Barnardiston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Barnicott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Barnoldswick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Barnstaple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barograph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barometry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baronage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baronetage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baroque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baroscope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Barossa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barouche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Barquisimeto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Barracouta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barracuda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barramunda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Barranquilla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barratry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Barrington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barrow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Barsetshire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bartender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Barthelme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Bartolommeo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basaltic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bascule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Baseden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Basildon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basilect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basilisk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Basinger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Basingstoke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Basotho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Bassanio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bassinette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Bassingbourne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bassoon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Bastable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bastille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Basuto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Batavia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Bateson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bathetic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batholite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batholith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O</w:t>
      </w:r>
      <w:r>
        <w:t>Bathtub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bathysphere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batiste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Battambang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Battenberg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battleaxe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battlement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battue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Batumi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Baudelaire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bauxite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bawbee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Baxandall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Bayeux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Baynton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bayonet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Bayonne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Bayreuth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Bazalgette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beansprout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beastings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Beatie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Beattock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Beauchamp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Beaufort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Beaulieu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Beaumarchais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Beaumont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beauteous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Bedingfield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Beeching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beefeater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Beersheba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Beestons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Beethoven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Beeton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Beetroot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befoul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befuddle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befuddlement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beggarweed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Beighton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Belarius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Belarus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Belgian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belladonna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Bellatrix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Bellerophon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bellicosity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belligerence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Bellingham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bellwether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Belshazzar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Beltingham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Beluchistan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Bembridge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bemoan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Benbecula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Benchley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bendroflumethiazide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benedictine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benefactress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Beneflux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Bengalese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benignancy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benignity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Bemnigton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Bentham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Bentinck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Benvolio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Benzedrine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berceuse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Berenson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Beresford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Bererac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Bergosonian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beribboned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Berisford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Berkeleian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berkelium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Berkoff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Berkshire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Berlitz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Berlusconi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Bernadette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Bernstein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Berowne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Bertelsmann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Bertolucci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Bertram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Beseech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Beshear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bespangle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bespatter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bespectacled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Bessborough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Bessette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bestial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bestiality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bestowal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bestrew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benignancy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Benetton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Besprinkle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bespectacled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biddable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Bicknell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bicoastal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bidialectal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Bielefeld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Bierce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Biffen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bifurcate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Biggleswade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Bildungsroman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bigraph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Bilborough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bilharza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bilious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billfold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billiard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Billingham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billionth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Biloxi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bimetalism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bimetalism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bimolecular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binnacle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binocular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binomial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Binyon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biocoenosis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biodegradability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biodegredation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biodiversity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biophysicist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biotoytpe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bioterrorism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bipedal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bipolarity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biquadratic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Birchenough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Bircher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Birchwood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Bircotes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birdwatching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Birkenhead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Birkenstocks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Birmingham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birrotch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Birstall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Birrel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Birthwistel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Biscay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bisectionality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Bismark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Bispham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bisque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bistrobistrot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Bithynia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bitumen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bituminous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bivalence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bivouac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bizzare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Bizerte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Blachford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Blackadder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blackbeetle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blackcurrant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Blacket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Blackheath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bladderwort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Blaenau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Blaenavon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Blagojevich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Blaikley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Blamires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Blakeney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Blaise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blanchett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blancmange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Blandford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blandishment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blankquette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Blantyre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blasphemous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blastoderm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blatancy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blaxploitation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Blaydon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bleachers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Bleasedale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Bledisloe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Blencowe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Blenheim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Blenkinsop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Blennerhassett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Bleriot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Bletchley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Blewett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Blickling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blighter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Blighty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Blithedale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blithering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Bloemfontein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bloodcurdling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blogosphere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Bloomberg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Bloomingdale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blooper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blotch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bludgeon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Blumenthal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Blundell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blunderbuss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bluster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Boanerges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boarish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Boateng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Boccaccio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bodacious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Boddington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Boeing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Boeotia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Boethius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Bogarde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Bogdanovich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bogey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bohemian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Boipatong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Boise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boisterous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Bokhara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Boldon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boletus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Bolingbroke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boletus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Bolivar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Bollington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bollocking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Bollywood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Bologna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Bolshevik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Bolzano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Bolsover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bombardie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Bombay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Bonbon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Boipatong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Boise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boisterous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Bokhara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Boleyn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Bollingbroke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Bollington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Bolshevik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Bolzano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bombardon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bombasine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Bonnard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Bonnett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bonvoyage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bonzer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boogeyman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boomerang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booze 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boracic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Borat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borborygmus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Bordeaux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Borden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Borehamwood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Borodin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Borrowash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Bossanquet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Boscastle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 xml:space="preserve"> Bosphorus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Bostridge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botheration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Botticelli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bouffant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Boughey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Boughton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Boulogne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Boulton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Bounderby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bounteous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Bourbon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Bourdillon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bourgeoisie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Bourneville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boustrophedon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BoutrosGhali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Bovary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Bovingdon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Bowater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Bowden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Bowtell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Boxmoor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Brabantio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Brabourne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Bracebridge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brachycephalic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bracken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Brackenbury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Brackenridge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braggadocio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Brahmaputra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Brailsford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Braintree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Braithwaite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Brandenburg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Brandreth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Branksome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Braque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Brassard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Brassey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brassica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Braunton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Brautigan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brawny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Braxton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Breamor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breathalyze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Breather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breathiness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Brebner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Brechin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Brebner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Brechin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Brecknock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Brecon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Bredbury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breeder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Bremen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Bremerhaven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Bremner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Brereton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Brentwood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Breslau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Breughel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brevet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breviary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breviate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Brewster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bricabrac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bridgeable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bridleway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Bridlington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Brigadoon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brigantine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Brigham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Briony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Brisbane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briquette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Bristow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Britannic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Briticism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Britomart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Broadhurst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broadlands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Brobdingnagian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broccoli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brochette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Brocklehurst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Brockley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Brodie</w:t>
      </w:r>
    </w:p>
    <w:p>
      <w:pPr>
        <w:pStyle w:val="style179"/>
        <w:numPr>
          <w:ilvl w:val="0"/>
          <w:numId w:val="7"/>
        </w:numPr>
        <w:ind w:hanging="436"/>
        <w:rPr/>
      </w:pPr>
      <w:r>
        <w:t>Brodrick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Brogan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brokerage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Bromfield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bromide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Brompton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bronchial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bronchiole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bronchitis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Bronstein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brontosaur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Bronwen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Bronx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brooch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brooklet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Brosnahan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Brough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brougham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Broughton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Browne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Brownian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Brummel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Brummie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brunette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Brunnhilde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Brunswick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Brunton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Brutnel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Bruton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Bryan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Bryce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Brydon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Bryers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bubonic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Bucaramanga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Bucephalus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Buchan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Buchanan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Bucharest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Buchner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Buckhaven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Buckinham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Buddhism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budgetary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Buffet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buffoonery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bugaboo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Buggins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Bugner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Buitoni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bulbous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Bulford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Bulkington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Bultitude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Bulmer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Bulstrode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Bumford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bumptious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bungee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bunnett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Bunsen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Bunuel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Bunyan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Burberry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Burbridge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Burbury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Burchill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Burdett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bureaux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Burgeon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Burghley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burglarize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burlesque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Burntisland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Burslem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butcherly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Byatt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Byford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Bygraves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Bynoe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Byrne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Byronic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bystander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Bythesea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Byzantian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Byzantimu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Caballero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Cabaret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cabernet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cabotage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caboodle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cachinnation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cacophobia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cainophobia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cainotophobia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caligynephobia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carcinophobia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cardiophobia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catagelophobia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catapedaphobia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cathisophobia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catoptrophobia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centophobia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ceraunophobia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chaetophobia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cheimaphobia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chemophobia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chionophobia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chiraptophobia</w:t>
      </w:r>
    </w:p>
    <w:p>
      <w:pPr>
        <w:pStyle w:val="style179"/>
        <w:ind w:left="851"/>
        <w:rPr/>
      </w:pP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>cacuminal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cadaveric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cadillac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cadmium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Cadmus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Cadogan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Caesarean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caesium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caffeinated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Cagliostro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Cahoon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Caiaphas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Caistor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Caithness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caitiff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calaboose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calamitous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calcareous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calciferol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Caldecote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Caldicot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Caledonia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calenture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Calthorpe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Camalodunum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camaraderie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Cambyses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camiknickers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Camlachie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Campagna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campanology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camphoric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Canaletto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Canaveral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cancellate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Cantabrigian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cantakerous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cantatrice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cantilever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Cantling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Canyonlands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capacitance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Capernaum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capoeria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cappuccino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Capricornus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capsicum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capuchin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Caractacus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Caran d‘Ache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Caravaggio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carbonaceous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carbonnade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Carborundum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carburization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Carcassonne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carcinogen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Carchemish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Cardenden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cardiacal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Caribbean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Carinthia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Carisbrooke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Carlovingian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Carnoustie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carnelian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Carnarvon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carminative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Carluccio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Carnaghan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Carmarthen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Carpathian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Carrickfergus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Carrington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Cartagena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Carshalton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Caruthers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Carwardine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Casablanca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Casamassima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Casement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Cassiopeia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Cassivelaunus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castellated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Castelnau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Castilian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Castlewellan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cataclysmic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Catalunya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catamaran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cataplasm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catheterization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Cauthen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Cavanaugh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Celanese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celebatarian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cellarage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cenematics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Ceredigion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Cesarewitch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cetaceous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Chaffey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Chadderton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charboil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chardonnay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Charleville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Charlottenburg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Charlottesville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Chattanooga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Chatterley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Chaucerian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Chauncey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Chayefsky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Cheesemonger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Cheetham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cherrystone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Chillingham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Chilingworth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Chernomyrdin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Chetwynd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Chiddingly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Chigwell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Chomsky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Christmastide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chromolithography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Christadelphian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circumambulate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cirrocumulus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cirrostratus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Cisalpine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circumferential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circumlocutiom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circumscribe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circumnavigation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circumstantiate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circumvallation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Cirencester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Cistercian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cirrocumulus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Claggart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clairaudience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Claudette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claustrophobia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climacterical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Clonmel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cockamamie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Cochabamba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coagulant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coarticulation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Coddington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coercion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cognizant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coiffeuse.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Coiffe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Coddington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cognoscente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colchestire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Colchis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codicillary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colosseum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colppscope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Colposcopo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Colquhoun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Coltrane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Colwyn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Comanche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combustibility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</w:t>
      </w:r>
      <w:r>
        <w:t>edien</w:t>
      </w:r>
      <w:r>
        <w:rPr>
          <w:lang w:val="en-US"/>
        </w:rPr>
        <w:t>n</w:t>
      </w:r>
      <w:r>
        <w:t>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Comenius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commemoration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commensurability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concealment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concavity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Concannon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concatenation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Comptometer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compos</w:t>
      </w:r>
      <w:r>
        <w:rPr>
          <w:lang w:val="en-US"/>
        </w:rPr>
        <w:t xml:space="preserve"> </w:t>
      </w:r>
      <w:r>
        <w:t>mentis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concomitant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condominium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Condoleezza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concomitance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confabulate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congenial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congelation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conglobate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Congressbury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congruence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coniferous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Connaught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Connemara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connoisseur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conquistador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consanguine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conscientious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consaguinity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consaguineous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rPr>
          <w:lang w:val="en-US"/>
        </w:rPr>
        <w:t xml:space="preserve"> </w:t>
      </w:r>
      <w:r>
        <w:t>conscription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rPr>
          <w:lang w:val="en-US"/>
        </w:rPr>
        <w:t xml:space="preserve"> </w:t>
      </w:r>
      <w:r>
        <w:t>consubstantiation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rPr>
          <w:lang w:val="en-US"/>
        </w:rPr>
        <w:t xml:space="preserve"> </w:t>
      </w:r>
      <w:r>
        <w:t>consuetudinary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rPr>
          <w:lang w:val="en-US"/>
        </w:rPr>
        <w:t xml:space="preserve"> </w:t>
      </w:r>
      <w:r>
        <w:t>containerization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contaminant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contemporaneity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contemporaneous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contemptuous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contiguous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continuative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contortion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contractionary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contretemps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controversialist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contrivance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</w:t>
      </w:r>
      <w:r>
        <w:rPr>
          <w:lang w:val="en-US"/>
        </w:rPr>
        <w:t>ontuma</w:t>
      </w:r>
      <w:r>
        <w:rPr>
          <w:lang w:val="en-US"/>
        </w:rPr>
        <w:t xml:space="preserve">cy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contumelious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conundrum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contrition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contumacious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contumelious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conundrum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conurbation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convalescence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conventicle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conviviality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Conybeare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Copenhagen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Copernican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Corcoran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Cordelier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coreligionist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coriander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Cornbury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Cornetto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Corringham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corroborant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cotangent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Cottingham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Cotterill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Cotsworth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cotyledonous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couchant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Coulson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Coulthard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Courthrope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Courtneidge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Cramlington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Crampton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Cranborne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Cranbrook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Cranesbill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Cranford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Crawford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Creighton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crematorium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Cremona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Creolian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creosote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cretinous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Creswell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Creswick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cretaceous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cretinism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Crevecoeur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Cribblins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Criccieth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Crichton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Crickhowell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Crippen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Cripplegate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Criseyde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Crispian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Crispin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Crittenden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crocodilian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Croesus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Crofton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Cromarty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Crombie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croquette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Crowborough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Crowndale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cruciferous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Crummock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crustacean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crustaceous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Cumbernauld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cumbrous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Cumming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curmudgeon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curvaceous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curvilineal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cutaneous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Cuthbertson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Cuxhaven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Cuyahoga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cyberterrorism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cybrarian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cyclamate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cyclamen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cyclothymia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cyclopaedia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Cygnus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cylindriform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Cymbeline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Cynewulf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cynocephalic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cynocephalous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Cypriote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Cyrenaica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Cyrenian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Cyrillic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cystitis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cystoid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cytogeneticalism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czardas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czarevitch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Czechoslovak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Czechoslovakia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Czerny</w:t>
      </w:r>
    </w:p>
    <w:p>
      <w:pPr>
        <w:pStyle w:val="style179"/>
        <w:rPr>
          <w:sz w:val="40"/>
          <w:szCs w:val="40"/>
        </w:rPr>
      </w:pPr>
      <w:r>
        <w:rPr>
          <w:sz w:val="40"/>
          <w:szCs w:val="40"/>
        </w:rPr>
        <w:t>D</w:t>
      </w:r>
    </w:p>
    <w:p>
      <w:pPr>
        <w:pStyle w:val="style179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>Dachau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dachshund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dactylic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Daedalus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decidophobia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defecaloesiphobia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deipnophobia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dematophobia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dementophobia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dendrophobia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dermatophathophobia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dermatophobia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dextrophobia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diabetophobia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didaskaleinophobia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diderodromophobia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>daffodil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Daffyd ap Gwilym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Daggett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daguerreotype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Dahrendorf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Daiches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Dail Eireann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daiquiri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Dalbeattie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Dalgleish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Dalrymple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dal segno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Dalwhinnie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damnedest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damnum sine injuria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Danae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dandelion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danegeld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d'Annunzio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Danone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danse(s) macabre(s)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danseuse(s)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Dantesque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Danube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Daoism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dapple-grey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Darbishire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Darby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Dardanelles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Dardanus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dariole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Darjeeling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Darmstadt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Darracq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Darragh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Darryl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D'Artagnan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Dartmoor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Daschle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Datchery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Daubeney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Daudet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Daugavpils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Daun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dauphin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dawdle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Dawe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Daylesford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deaconry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Deakin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Deanna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Dearne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Deauville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Deayton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debauchee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bene esse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debonair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Debrecen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Debrett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Burgh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debutante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decaffeinate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Decalogue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decarburize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decasyllabic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Decatur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Decca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decemvir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decennial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deciduous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decipher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Decius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declamation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decluth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decollete(e)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decommission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deconsecrate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Courcy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decoy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decrescendo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Crespigny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decrypt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decumbence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Deddington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deducibility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Deedes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Deek(e)s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deemster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deerhound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defaecate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Defarge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defeasance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defecate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deferral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defibrillate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Defoe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defoliate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Freitas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deft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Deganwy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Gaulle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degauss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deglutition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dehiscence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Dehra Dun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dehumidifier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dehypnotize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deictic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Deighton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deign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Deirdre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dejeuner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Dekker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Klerk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Kooning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la Bere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Delacroix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la Torre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 credere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deleterious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delicatessen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delineate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deliquesce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delirium tremens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Deloitte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Delores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delouse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Delphian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delphinium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luxe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demagogue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demagoguery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demarche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demesne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Demetrius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demimondaine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demisemiquaver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demitasse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demiurge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demoiselle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Moivre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Demosthenes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demulcent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demurrer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demythologize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Denbigh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Deneuve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dengue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Denktash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denouement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dentrifrice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deontic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Depardieu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Depew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Pompadour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deprecatory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depressurization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profundis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deracinate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derailleur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Reszke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 rigueur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dermabrasion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dermatitis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dernier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derriere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derringer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desalinization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Desborough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descant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Descartes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desecrate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desegregate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desertion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deshabille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desiccant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desideratum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desinence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Desiree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 Moines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despicability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despise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despotism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desquamate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 res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dessert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destitute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desuetude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desultory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detainee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detente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deteriorate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deterrence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detinue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Detlev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detonate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detritus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Detroit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detumescence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Deucalion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deuce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deuterium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Deutsche Mark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deux chevaux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Devanagari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Devereux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devilry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devisee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Devizes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devout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Dewhurst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Dexedrine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dexterity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dextrose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Dhaka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diaeresis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Diaghilev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dialectology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diallage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diamante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dianthus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diaphanous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diaphragm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diarchy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diarrh(o)ea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diastase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diastolic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diatomaceous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diazepam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dichotomous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dicotyledon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dictatorial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Didache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didactic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diddlysquat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didgeridoo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Dieppe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dierectic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Dietrich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diffidence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diffract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digamma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digestif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Diggle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diglossia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dilapidate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dilemma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dilettante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Dillwyn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diluent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diminuendo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Dimmesdale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dimout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Dinesen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dinette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dinosaurus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dinotherium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diocese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Diocletian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Dionysiac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diphtheria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diphthong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dipsomania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diptych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dirge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dirigisme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disaccharide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disambiguate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disavow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discernible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discombobulate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discontinuance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discotheque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discourteous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discrepancy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discursive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disenfranchisement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disgorge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dishabille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dishevel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disillussion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disinfestation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disingenuous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diskette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dismantle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dismissal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disoblige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disorientate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disparage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disparate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dispensary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dispersal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Disposall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Disprin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disproportionate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disputatious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disquietude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dissatisfaction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dissection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dissemblance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dissemble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dissemination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dissentient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dissidence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dissimilitude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dissipation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dissonance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dissymmetry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distillery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distraught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disulphide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Ditchling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dithyramb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diuresis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diurnal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divergence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diverticulitis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divertissement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divestiture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divulge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Djakarta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Dobree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Docherty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doctrinaire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doddery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dodecahedron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Dodecanese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Doggart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doggerel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Doggett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Dohnanyi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dolce vita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dolerite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Dolgellau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dolichocephalic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Dolores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Domecq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Domesday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Dominique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Donatello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Donetsk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Donges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Don Giovanni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Donizetti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Donoghue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Donohue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Doodlebug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dopamine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doppelganger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Dordogne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Dordrecht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Doreen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Dornoch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Dorsey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Dos Passos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dossal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Dostoievski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dotterel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Douai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double entendre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double-tongued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doubloon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Doughterty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douloureux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douse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dovecot(e)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Dowell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Downe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Downing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downspout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downtrodden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doxology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doyenne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Doyle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drabble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dracaena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drachma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draggle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dragonnade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Drakensberg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Dramamine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dramaturge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Drambuie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Draskovic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draught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Dravidian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Drayton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dreadnought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dreary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Dreiser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Dreyfus(s)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Driffield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dripping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Driscoll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drizzly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Drogheda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droit de seigneur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Droitwich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dromedary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droshky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drosophila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drowse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drowsy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Droylsden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drudgery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druidic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Drumcree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Drummond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drupe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Drury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druthers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Dryburgh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Dryfesdale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Dryhurst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Duane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dubiety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Dubrovnik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Duchesne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Duchovny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ductile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Duddeston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Dudeney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Duessa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duettino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Dugdale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Duggan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Duguid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Duisenberg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Dulce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dulcimer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dullard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 Maurier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dumbstricken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Duncansby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Dunciad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Dundee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dundreary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Dunfermline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Dungannon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Dungeness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dungeon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 Laoghaire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Dunnottar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Dunsinane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Dunstaffnage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duodecennial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duologue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dupery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duplicitous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Dupre(e)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Dupuytren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Duquesne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Duracell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Duralumin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Durante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d'Urberville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Durbin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durdle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durian durion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Durocher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Durrenmat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Durrington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Dursley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Dushanbe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Dusseldorf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duteous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Duthie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Dutton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duumvir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Duvalier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Duxbury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Dvorak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dwarf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Dwayne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dweeb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dyarchy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Dyfed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Dyffryn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Dymphna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dynamite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dynast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dysarthria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dysentery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dyslexic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dysmenorrh(o)ea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dysphasia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dyspn(o)ea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dysprosium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dzigfetai</w:t>
      </w:r>
    </w:p>
    <w:p>
      <w:pPr>
        <w:pStyle w:val="style179"/>
        <w:ind w:left="851"/>
        <w:rPr>
          <w:sz w:val="40"/>
          <w:szCs w:val="40"/>
        </w:rPr>
      </w:pPr>
      <w:r>
        <w:rPr>
          <w:sz w:val="40"/>
          <w:szCs w:val="40"/>
        </w:rPr>
        <w:t>E</w:t>
      </w:r>
    </w:p>
    <w:p>
      <w:pPr>
        <w:pStyle w:val="style179"/>
        <w:ind w:left="851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>Eaglescliffe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Eamon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Eardley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earnest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Earnshaw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earsplitting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earthenware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Easdale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Easdaq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Easebourne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Eastbourne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Eastender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Eastham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Easthampton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Eastleigh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eaterie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eau de cologne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eau de toilette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eau-de-vie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Ebbsfleet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Ebbw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Eberhart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Ebionite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Eboracum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ebullience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ecarte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Ecbatana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ecce homo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eccentric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Ecclefechan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Eccles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Ecclesiastes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ecclesiasticism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Ecclestone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Ecclesiophobia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eicophobia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eisoptrophobia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eleutherophobia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elurophobia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emetophobia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enetophobia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enissophobia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enochlophobia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enosiophobia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entomophobia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eosophobia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epistaxiophobia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>eccrine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echidna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echinacea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echocardiogram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Eckersl(e)y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eclair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eclecticism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eclogue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ecru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ecstasy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ecumenicism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eczematous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Eddery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edelweiss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edema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edentate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Edessa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Edgbaston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Edgecomb(e)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Edgington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Edgware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edifice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Edinburgh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Edmonton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Edsall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educe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Edwinstowe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eelgrass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eelworm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eerie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Eeyore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efface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effectuate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efeminacy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effendi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efferent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effervesce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effete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efficacious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effloresce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effluence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effluvium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efflux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effrontery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effulge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egalitarian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Egeria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Egeus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Eggleton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Eglamour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eglantine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egocentric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egocentrism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egomaniac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egregious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Egremont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egress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Egyptology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Ehrlich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eider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Eidos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Eilat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Eileen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Eindhoven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eirenicon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eisteddfod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ejusdem generis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Ekaterinburg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Ektachrome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Elaine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elapse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elasticate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Elastoplast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elderberry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Eldridge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Eleazar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elecampane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electioneer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electrocardiograph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electroconvulsive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electrodynamic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electroencephalogram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electrokinetic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electrolier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electrolyze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electropalatogram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electropalatography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electrophorus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electrotherapeutic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electrovalency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electuary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eleemosynary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elegiac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elegist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Elektra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elenchus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elephantiasis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Eleusinian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Eleusis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Eleuthera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elicitation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elide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Eliotson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Eliphaz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elitism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Elkhart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Ellangowan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Ellenborough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Ellesmere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Ellicott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ellipse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ellipsoid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ellipticity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Ellsworth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Elmer Gantry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Elmhurst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Elmsley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elocutionary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eloquence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Elphick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Elphinstone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Elsinore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Elsmere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Elstree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Eltgam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elucidate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elucidatory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elude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elusory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Elvira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Elwes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Elyse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Elysian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emaciate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emalangeni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emancipation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emasculate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embarcation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embarrassment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embay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embellish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embezzle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emblazon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emblem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emblematize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embolden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embosom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embouchure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embowel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embracery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embranchment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embrasure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embroglio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embroider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embroidery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embryology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Embury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emcee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emendatory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emeegence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emeritus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emeute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emigre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eminence grise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emissary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Emlyn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Emmeline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Emmental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Emmerdale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emmet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emollient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emolument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emoticon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Empedocles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emphasize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emphysema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empiricism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emporium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empress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empyema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empyreal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Emsworrh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emulous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emulsifier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enaction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enamel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enamo(u)r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blanc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Encaenia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encapsulate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Encarta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encaustic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enceinte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Enceladus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encephalic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encephalitis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encephalograph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encephalomyelitis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encephalopathic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enchilada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enchiridion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Encke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enclave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enclitic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encomiast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encore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encroach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encroute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encrypt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encumbrance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encyclic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encyclop(a)edism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Endell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endemic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Enderby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endive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endocentric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endocrine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endogenous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endometriosis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endometrium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endophoric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endorphin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endorse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endoscopy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endoskeleton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endow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Endymion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Eneas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Eneid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enema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energumen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enervate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famille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enfeeble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enfeoff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enfranchise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Engadine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garde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engender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engrid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engorge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engrailed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gros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engulf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enigma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enjamb(e)ment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masse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enmesh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enmity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Enniscorthy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Enniskillen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ennoble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enormity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enounce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passant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enrapt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enrol(l)ment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route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ensanguined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ensconce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enshroud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ensile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ensnare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 suite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entablature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Entebbe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entendre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entente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enteritis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enterokinase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enterology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enterovirus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enthral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enthuse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entirety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entomb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entourage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entr'acte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entrails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entrammel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entrechat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entrecote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entremets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entrench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entrenous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entresol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entryism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entwine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entwist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enumerable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enunciable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enure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enuresis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envemom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environmentalism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envisage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enwreathe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enzymology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Eocene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eolith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Epaminondas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eparch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epaulette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Epcot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epenthesis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epergne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epexegesis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ephedrine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ephemera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Ephesus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epicanthic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epicene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Epicharmus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Epicoene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Epictetus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epicurean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epicyclic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epicycloid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Epidaurus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epideictic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epidiascope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epididymis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epigeal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epigenesis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epiglottis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Epigoni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epigrammatist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epigraphic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epilepsy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epilogue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Epimenides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epiphany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epiphyte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episcopacy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episcopalian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episiotomy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epistemological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epistyle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epitaph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Epithalamiom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epithelium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epochal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eponymy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Epsom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Epstein-Barr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epyllion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equability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equanimity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equanimous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equerry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equestrian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equestrienne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equiangular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equilibrist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equillibrium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equinoctial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equipoise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equipollent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equivoque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Equuleus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Erard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Erasmian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erbium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Erebes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Erechtheum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Erechtheus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erepsin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Eretria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Erfurt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ergative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ergosterol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ericaceous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Eritrea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erode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erogenous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eroticization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erotogenic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erotomania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errata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erroneous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Erskine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erstwhile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erubescence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eructate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erudite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Ervine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erysipelas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erythema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erythrocycte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erythromycin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Erzerum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Esbjerg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escalade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escapade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escargot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escarole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escarpment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eschatological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escheat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Escher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eschew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eschscholtzia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Escoffier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Escondido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Escott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escritoire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escrow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esculent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Escurial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escutcheon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Esdaile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Esfahan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Esmeralda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esophageal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esoteric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espadrille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Esperanto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espionage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esplanade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espouse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espirir de corps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Esquiline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esquire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Essex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Estcourt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esthete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estrangement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Estremadura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estrogen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estr(o)us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estuarine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esurience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etcetera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Ethel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Etherwulf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ether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Etherege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ethnocentric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ethology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ethos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etiquette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Etruscan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etymologic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eucalyptus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Eucharist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eud(a)emonism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Eulenspiegel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euonymus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eupeptic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euphorbia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eurhythmic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Eurocommunism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Eutrepe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eviscerate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exacerbate</w:t>
      </w:r>
    </w:p>
    <w:p>
      <w:pPr>
        <w:pStyle w:val="style179"/>
        <w:ind w:left="284"/>
        <w:rPr>
          <w:sz w:val="40"/>
          <w:szCs w:val="40"/>
        </w:rPr>
      </w:pPr>
      <w:r>
        <w:rPr>
          <w:sz w:val="40"/>
          <w:szCs w:val="40"/>
        </w:rPr>
        <w:t>F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>extroversion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extrude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exultant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exuvial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exorbitant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exultant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exuberance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exultant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exurb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exuviae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fabricate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fabulous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façade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facetiae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facilitate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facsimile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facile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fictionalize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factious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factoid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factotum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faddish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faecal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faerie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Faeroese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Fahrenheit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faience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Failsworth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Fairburn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Fairclough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Fairhaven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Fairholme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Fairholt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fairisle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Fairleigh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Fairmont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Faisal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Faisalabad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fakir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falafel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Falasha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falcate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falchion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falconry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faldstool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Falerii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fallacious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fallacy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fallibility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Fallows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falsehood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falsification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Falstaffian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Famagusta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familial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familiarize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famine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famished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fan-assisted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fanatic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fanaticize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fanciable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Fancourt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Faneuil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fanfaronade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fantabulous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fantasia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fantasm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fantasist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fanzine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farcical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farfalle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far-fetched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Faribault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farinaceous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Farnborough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Faroese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farouche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farraginous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Farrant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Farrell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farren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Farrow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farsighted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farthing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Farwell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fasces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fasciated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fascicle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fascicule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fascine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fashionable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Fassbinder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fastidious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fatalistic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fateful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fathom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falling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fatuity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fatuous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Faubourg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faucal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faucet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faulty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fauna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Faustian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fascism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favourable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Fawcett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Fawkner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Fawlty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Fawssett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Fayette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fealty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Fearghal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Feargus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fearless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feasibility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feather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feature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Feaver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febrile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fecal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feckless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feculent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fecundate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federalism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feeble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feign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Feinstein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Feisal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falafel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felicitate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felicitous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fellate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felodese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felonious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felony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felting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feminine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femme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femoral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femur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fencesitter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fenestrate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fennec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fennel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fenugreek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feoffee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Fergal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fermentation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ferocious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ferrite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ferrule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fervency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ferroconcrete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ferritic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fervid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fescue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fielder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figurative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festal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festivity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festoon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fetal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fetich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fetish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fetishistic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fetlock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fetology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fetter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fettuccine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feud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feudalism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feuilleton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fiable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fiancée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fibreoptics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fibrifom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fibril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fibrilliform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fibrinogen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fibroid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fibrositis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fickle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fictionalization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fictitious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fictive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fiddlededee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fidget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fiducial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fiefdom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figurability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filamentous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filariasis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filature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filch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filigree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Fillioque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filtrate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finale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finance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finesse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fingerboard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finical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Finisterre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finite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finitude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Finnish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fiorin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firecracker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fireproof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firebrick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fire-raising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firewarden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firkin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firmament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Fischer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fishmonger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Fishwick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Fison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fissile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fission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fissiparous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fisticuffs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fistula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fitch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Fitzclarence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fixation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fixtures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fizzle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flabbergast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flaccid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flagellant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flagellate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flageolet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flagrancy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flail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flair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Flambard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Flamborough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flamboyant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flameproof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flammability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Flamstead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flange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flank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flannelette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flapdoodle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flapper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flashlight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flatmate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flatulence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flatus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flatware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Flaubert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flaunt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flautist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Flavel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flavin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flavorous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fleabane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fleadh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fleam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flèche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Flecknoe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flectional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fledge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fleece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fleer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fleeting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Flemming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flense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fletcher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Flete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flatten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Fleur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flexibility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flibbertigibbet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flicker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flinch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flippancy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flippant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flirtatious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floatation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flocculate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flocculent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Flock Hart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Flodden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floosie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Flopsy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Florentine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florescence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floriate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floriculture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florid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Floridity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floriferous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floristry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floruit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flotation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flounce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floweret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flowery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fluctuant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flummery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flunkey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fluorescence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flouridate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fluorinate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fluorisis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fluorite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fluoroscope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fluorspar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flutter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fluvial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fluxional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flyswatter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flyweight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foetid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foetus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foetal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fogbound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foible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foliage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Foliot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folklore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Follen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Follett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follicle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follow-through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Formalhaut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foment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Fonda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fondle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Fontenoy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Fonteyn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Fontainebleau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footboard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footle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footpath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Foochow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foolscap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footsie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foppery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foramen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forasmuch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foray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forbade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forbearance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forbore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forceps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forcible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forbode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foreboding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forecastle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foreclosure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foregone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foreigner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forelock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foreknowledge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forensic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foreordain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foreseeability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foreshore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foreskin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forestall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forester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Forfar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forfeit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forfend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forgery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forlorn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formaldehyde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formative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formic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formidable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formulaic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forsooth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Forsyte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Fortescue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forthwith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fortification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fortissimo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fortition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Fortnum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fortuitous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Fosbery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fortunate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fossick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fossilize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Foucault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fouetté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foulard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Foulger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foundling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Foulkes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four-cornered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Fowler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foursome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fourfold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fovea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foxhound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Fourier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four-ply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foxtrot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foyer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fractionate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fractious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fragile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fragmentary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Fragonard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frail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frambesia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franchise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francolin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francophobe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francophonic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frangibility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frankincense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frantic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frappé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fraternal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fraternize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fratricidal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fraudulence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fraught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frazzle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Frears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Frayn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freelance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freemasonry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freighter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Freiburg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fremitus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frenetic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frequent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frequentative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fretful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friable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fribble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fricassee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fricandeau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fricative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frieze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frigate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frigid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Frigidaire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frijole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frilly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frippery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frisette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frivolity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frisson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Frizelle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frivolous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frontier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frosh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frosty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Frothingham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frottage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frowsty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fructiferous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frumenty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frustum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fushine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fuddle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Fudge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fuehrer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fugacious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fugitive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fuliginous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fully-fledged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fulminate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fulsome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fulvous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fumigate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Funafuti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funambulist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Funchal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functionalism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fundamentality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fundraiser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fungible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funicular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furbelow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furbish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furcate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furibund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furlong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furlough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Furneaux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Furness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furore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furphy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furriery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furtherance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furtive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furuncle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fuselage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futurologist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fusilier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fustigate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futhark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fuzee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Fuzhou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G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gabardine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gaberlunzie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gadabout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gadgetry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Gainesville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Gainsborough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galactose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Galapagos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Galashiels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galbanum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Galileo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Galenic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</w:t>
      </w:r>
      <w:r>
        <w:t>alingal</w:t>
      </w:r>
      <w:r>
        <w:t>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galeophobia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galiophobia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gallophobia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gamophobia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geliophobia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geniophobia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genuphobia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gephydrophobia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gerascophobia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germanophobia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gerontophobia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geumaphobia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gnosiophobia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graphophobia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gymnophobia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gynephobia</w:t>
      </w:r>
      <w:r>
        <w:t xml:space="preserve">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Gallacher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gallant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galleon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gallfly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galliambic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galliard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gallimaufry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gallinaceous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gallivant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gallopade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gallstone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Galsham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galumphing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galvanometer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gambadoes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gangling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gangrenous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ganister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gannet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Ganymede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gaolbird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Garamond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Gargantua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Gargery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garibaldi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gargoyle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garrulity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garrulous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Garwood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Gartmore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garniture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Garrard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garth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Gascoigne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gaslier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Gascoyne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gas-guzzler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gasohol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gasper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gasterpod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gastritis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gastroenterologist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gastronome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gateau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gatekeeper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Gatorade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gauche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gaucherie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gaucho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Gauguin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gauleiter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Gaullism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Gaultier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Gaumont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Gauntlett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gauss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gauze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gavotte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gander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Gay-Lussac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gazebo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gazelle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gazette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gazpacho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gazump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gazunder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Geare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Geary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geddit 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geegaw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Geelong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Geering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gelatinize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gelding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gelignite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Gelligaer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geminate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gemmology 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gemmule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gemshorn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genealogist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generalissimo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generative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generatrix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Genesta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geneticist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geniality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Genista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genitalia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genocidal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Gennesaret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Genoese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Genseric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gentility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gentlemanatarms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gentrification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genuflect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geocentric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geodesy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geographer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geomagnetic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geomancy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geomorphologic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Geophysicist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georgette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geothermal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geostationary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Gerbeau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gerbil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gergalcon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gertiary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geriatric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Geritol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germane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germanium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Germiston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Germolene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Geronimo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gerontocratic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Gerrard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gerrymander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Gertie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Gervais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gesso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gestalt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Gestapo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gestate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gestatorial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Gestetner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Gesundheit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geum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Gewurztraminer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geyser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ghastly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gherkin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ghettoize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Ghibelline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ghillie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ghoul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ghyll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Giaour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gibberish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gibbosity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Gibraltar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Gidding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Gielgud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gigahertz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gigantesque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gigantic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giggly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giddleswick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gigue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Gilbey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gilder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Gildersleeve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Gilding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Gildredge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Gilead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Gilgamesh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Gilleney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gillyflower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gillie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Gillingham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Gillray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Gilmore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gilt-edged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gimcrack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gimmick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gimp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gimbal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Gimblett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Gingell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gingerly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gingham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gingival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gingivitis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ginormous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ginseng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Gioconda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Giotto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Giovanni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giraffe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girandole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girdle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Gironde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girth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Gisbourne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Giselle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gittern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Gitane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Giuseppe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Gissing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glanbrous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glaciation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glacier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glacis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gladden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gladiatorial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gladiole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gladiolus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Gladstone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glagolitic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glair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glamorize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glamorous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glanders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glandular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glandule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Glapthorne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glasier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glassware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glasnost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Glastonbury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Glaswegian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glaucoma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glaucous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Glazebrook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glazier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Glazunov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gleam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glean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Gleichen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Glenallan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Glendale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Glencairn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Glencoe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glimmer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glinch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glioma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glissando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glisten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glitch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glitter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glitzy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glimpse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Glenrothes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Glenmore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glissando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Glinka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Glengarry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glioma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glitterati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gloaming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globalization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globe-trotter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globose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globular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globule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glockenspiel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gloomy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gloop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glossarial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glossectomy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glosseme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glossolalia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Glossop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glossopharyngeal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glottal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glottochronology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Gloucester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glowworm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gloxinia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gluesniffing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glühwein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Glusburn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gluteal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glutamate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glutinous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gluttonous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glycemic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gluttony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glyceride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Glyde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Glyn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Glyndebourne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Glyndwr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Glyn-Neath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glyph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glyptic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gnarl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gnash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gnathic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gnaw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gneiss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gnocchi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gnomonic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gnostic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Goanese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goanna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goatherd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gobbet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gobbledygook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Gobelin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gobsmack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Goddard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Godden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Goderich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godetia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Godolphin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Godunov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Goebbels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Goering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Goethe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goffer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Gogarty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Gogmagog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Gogol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goitre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go-kart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Golborne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Golconda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goldcrest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gold-digger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goldfinch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Goldilocks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Goldsborough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gloem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golliwog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Goldstein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Goldschmidt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Goldwyn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Golightly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gollywog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golosh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Gomersal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Goncourt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gondolier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gonorrhea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gonfalon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goniometric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Gonzales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goober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Goodge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Goodliffe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goofball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Goonhilly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goopy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goosander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gooseflesh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gopher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Gorazde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Gorbachev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gorblimey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Gorboduc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Gorebridge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gorget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Gorham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Goring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gormandize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gormless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gorp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Gosse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gosling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goshawk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Gormenghast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Gorseinon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gossamer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Göteborg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Gothenburg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götterdämmerung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Gotthard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gouache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Goudie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goujon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Gough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goulash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gourde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Gourlay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goujon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gourmand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gourmet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Govier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Gowlett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Gowther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gownsman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Gracchus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gradable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grackle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gradate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Gradgrind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gradient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graduator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gradus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Graecism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Graeco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Graffham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grail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Grainger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gramercy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graminaceous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graminivorous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grammalogue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grammarian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grammaticality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gramophone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Grampian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grampus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Granada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granary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Granbury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granddaughter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grandiloquence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grandiose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grandiosity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Grandison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Grandissimes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grandnephew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Grangemouth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Granger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Grangeville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granita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granitic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granola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granolithic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Grantchester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granularity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granulate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granulation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granule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granulitic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grapheme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grapher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graphite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graphitic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graphology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graphometer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grapnel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Grappelli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Grasmere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graticule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Gratiot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gratuitous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graupel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gravadlax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gravlax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gravure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Greatorex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greave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Greenhaulgh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gregarious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greige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grenache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Greuze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greyhound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grievance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Grimethorpe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Grocott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Gropius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Grosseteste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Grosvenor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grotesque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grouchy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guesstimate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H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haberdasher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habiliment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habitat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habituate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habitude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hackamore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hackney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hacksaw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hackwork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haddock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Hadlow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hadephobia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hamartophobia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haphephobia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haptephobia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harpaxophobia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hedonophobia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hellenologophobia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helminthophobia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hemaphobia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heresyphobia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herpetophobia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heterophobia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hierophobia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hippophobia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hippopotomonstrosesquippedaliophobia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hobophobia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hodophobia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homichlophobia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homilophobia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homophobia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haecceity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haematologic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haemorrhoid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haggle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hagiography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hagridden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hahnium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haiku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Haiphong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hairbreadth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hairgrip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hairspring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Haitian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halberd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halcyon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half-baked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half-hardy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half-heartedly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halfpence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halftone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halibut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hallelujah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halliard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hallucinate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hallucinogenic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halogen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halter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halyard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hamadryad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hamburger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hamartia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hammerhead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hammock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Hampstead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hamstring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Hancock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handcart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handcuff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handkerchief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handlebar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handmaiden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handspring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handwork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handwritten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hangnail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hanky-panky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Hannibal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haphazard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haploid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haplology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harangue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harbinger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harbour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Harcourt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hard-boiled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hard-earned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hardihood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hardliner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harebrained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haricot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Harington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harlequin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harmonica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harmonium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harpoon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harpsichord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harquebus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harrumph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harum-scarum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haruspex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Harvard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hashtag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hasp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hassock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hatchback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hatstand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hauberk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haughty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haulage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haulm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hausfrau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hauteur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haven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haversack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Hawaiian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hawfinch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hawkmoth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hawthorn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haystack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haywire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hazelnut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headcheese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headdress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headpiece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headquarters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headstrong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healthcare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hearken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hearten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heartstrings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heathenism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heatstroke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heavyweight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Hebrew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hecatomb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hectographic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hedgehog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hedgerow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heehaw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hegemonic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heifer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heighten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heinous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heist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heliacal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heliocentric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heliographer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helipad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hellacious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hellebore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Hellenism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hellhound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helminthiasis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helot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Helvetic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hematite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hematoma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hemiplegic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hemispheric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hendecagon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hendecasyllable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henna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hepatic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heptameter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heptathlon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Heracles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heraldic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herbaceous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herbicidal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hereditable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heredity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heresiarch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heretically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heritable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hermaphroditic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hermeneutic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hermitage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Hernandez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heroism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herpetology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hesitance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heterogeneity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heterozygous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heuristic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Hewlett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hexahedron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hiatus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hibachi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hibernation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hiccough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hidalgo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hierarch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hieroglyphic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highborn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high-pitched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hightail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hijack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hilarity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hillock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hilt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Hindi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hindquarters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hindsight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hinterland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hippocampus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Hippocratic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hircine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Hiroshima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Hispanic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histamine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historiography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histrionic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hitchhike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hoarfrost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hobbledehoy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hobnail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hodgepodge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hoedown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hogshead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hokey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holdover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hollandaise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hollyhock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holmium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holocaust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holographic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homegrown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homeopathic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homicidal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hominoid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homeopathic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homonymous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homophonous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homunculus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honeybee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Honolulu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honorarium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hoodwink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hooligan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hootenanny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hopscotch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horehound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horologic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horrendous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hortative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hosiery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hosteller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hostler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hotchpotch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hotelier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housewarming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hovel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howitzer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howler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hubbub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hubris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hullabaloo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humanoid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humidification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humoresque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humph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humungous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Hungarian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hurling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hurricane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hushaby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hutch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hybridize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hydrangea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hydraulic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hydrocephalus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hydrophilic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hydroxyl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hygroscopic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hymnody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hyperboloid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hyperglycaemia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hyperlink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hyperthyroid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hyphenation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hypnotherapy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hypochondria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hypocycloid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hyrax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I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iamb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iatrogenic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iatrophobia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ichthyophobia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illyngophobia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insectophobia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isolophobia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isopterophobia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ithyphallophobia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ibuprofen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icehouse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ichneumon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ichnographic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ichthyosaur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iconography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icosahedrons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ideality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ideational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idempotent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ideogram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idiolect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idiosyncratic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idolatrous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idyllic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igneous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ignobility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ignoramus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iguanodon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illegitimacy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illiberal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Illinois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illocution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illume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illumine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illusory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illustrious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imagism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imbecile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imbroglio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imbrue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immanence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immediacy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imminent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immiscibility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immolate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immortelle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immunological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immure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impala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impalpable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impasse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impeccability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impedance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impenitent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imperfective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imperialistic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impervious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impetus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implacable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implausible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implicate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implicative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imponderable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importunate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imposture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impoverish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imprecate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impregnability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impression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imprimatur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improbity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improvidence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impudent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impugn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impunity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imputation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inaccuracy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inadequacy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inamorata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inanition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inapposite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inapt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inartistic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inauguration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incalculability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incandescent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incarcerate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incautious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incentive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inchoate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incinerate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incipient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incitation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inclemency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incognito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incommensurate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incommunicado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incompatible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incompressible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incondite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incongruent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inconspicuous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inconvenient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incorrigible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incorruption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incredulous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incrust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incubus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inculpate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incumbent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incursive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incuse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indecorous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indefatigable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indelible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indemnity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indenture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indexer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indicia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indigent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indiscernible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indisputable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individuate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indivisible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indomitable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indubitable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inductee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industrious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inebriate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ineffable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inelegant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ineptitude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ineradicable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inert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inevitable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inexorability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inexpiable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infallibility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infantile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infarction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infecundity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inferential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infibulate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infiltrate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infinitude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inflatable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inflective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inflorescence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influenza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influxion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infotainment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infralapsarian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infringe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infusible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ingenuity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inglenook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ingratiate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inguinal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inheritance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inhume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iniquitous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injudicious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inkjet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innervation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innocuous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inoculate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inosculate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inquietude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inquilines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inquisitive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insatiate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insectivore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insentient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inshore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insidious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insignia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insipid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insobriety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insomniac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insouciant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inspirit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installation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instantaneous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instigate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instillation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instructive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insufferable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insulin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insuperable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insurgent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insurmountable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intaglio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intangible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intellect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intemperate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intendance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interactivity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intercalary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interceptive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intercourse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interdiction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interfaith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interim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interlace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interloper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intermezzo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interpellant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Interpol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interquartile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interrogatory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intersperse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intertwine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interviewee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intoxicant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intrados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intrauterine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intravenous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intrepid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intrigue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introspective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intrusion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intuitive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inundate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invade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invariance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inventive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invertebrate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investiture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inveteracy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invidious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inviolable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invitee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invocation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involution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inwrought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iolite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ionosphere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irascibility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iridescent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iridology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irksome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ironmonger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irradiance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irreducible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irrefutability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irrelevance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irresoluble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irretentive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irrigable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irritant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isochronal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isogloss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isomorphism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isothermal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isotropy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isthmus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iterate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itinerate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ixia</w:t>
      </w:r>
    </w:p>
    <w:p>
      <w:pPr>
        <w:pStyle w:val="style0"/>
        <w:spacing w:after="0" w:lineRule="auto" w:line="240"/>
        <w:rPr>
          <w:sz w:val="20"/>
          <w:szCs w:val="20"/>
        </w:rPr>
      </w:pP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J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jabber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jabot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jacaranda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jacuzzi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jagged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jailbird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jalousie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janissary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japanophobia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Judeophobia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japonica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jaunty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jawbreaker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jejunum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jeopardy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jeremiad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jeroboam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Jessamine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jetfoil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jettison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jiggle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jingoistic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jobbery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jocosity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jocularity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jocundity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joinery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jollity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jostle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journalese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joviality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jubilee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judicatory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juggernaut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jugglery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jujube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jumpsuit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juniper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Jurassic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juridical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jurisprudence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juror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justifiable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juvenescence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juxtaposition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K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kabbadi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kabob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kaftan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kagoule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kainolophobia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kainophobia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kakorrhaphiophobia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katagelophobia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kathisophobia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keraunophobia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kakemono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kaleidoscope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kalif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kangaroo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kaolin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Kapellmeister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kapok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karaoke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karma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kart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kasha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katzenjammer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kazoo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kebab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kedge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keratin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kerfuffle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kerosene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ketchup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khalifate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kilowatt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kindergarten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kinematograph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kinesthetic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kiosk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kitchenette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klutzy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knackery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knobby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knockwurst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knoll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knowledgeable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knurled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kohlrabi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koruna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kraal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kwacha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kwashiocor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kymograph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L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laager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labile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labiovelar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Labrador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laburnum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labyrinthian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laceration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lachanophobia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laliophobia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lalophobia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lepraphobia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leukophobia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ligyrophobia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lilapsophobia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limnophobia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linonophobia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liticaphobia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lockiophobia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logizomechanophobia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luiphobia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lutraphobia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lygophobia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lyssophobia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lachrymatory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lachrymose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lackadaisical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laconic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lacrosse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lactation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lacuna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laddish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ladleful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ladyship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laggard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lagoon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lamasery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lambaste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lambency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lambrusco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lamebrain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lamella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lamentation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laminate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lampion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landline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landlocked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landmine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landrail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landwehr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langlauf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langoustine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languor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lanthanum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lanyard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laparoscopy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lapidary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larcenous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lardon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larghetto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larkspur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larrikin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laryngeal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laryngoscope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lascivious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lassitude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latchkey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laterite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lather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latices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Latinity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latitudinarian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laudable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laughable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launderette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laureate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laurustinus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lavatory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lavender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lawgiver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lawrencium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layabout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lazaretto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lazulite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leach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leakage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leasehold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leathery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lecithin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lectionary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ledger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legendary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legibility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legitimacy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legroom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leishmania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leman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lemmatization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lempira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lenience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lenticels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leotard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leprous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lethargic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leucotomy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levanter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leverage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leviable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levitical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lexeme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lexicon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liaison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libertarian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libidinous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librettist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lichen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licorice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lieutenancy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ligature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lighterage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lignite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liliaceous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limelight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limpidity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linctus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lingerie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linguini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linoleum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lipoprotein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liquidate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liquorice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litany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litharge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lithograph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litigate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littoral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lithurgical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liverwurst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lividity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lixiviate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loathsome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lobotomy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lobular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locksmith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locutory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logarithmic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logogram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logotype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longeron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longevity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longitudinal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lonicera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loquacious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lotta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louche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lough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lovage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lozenge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lubricant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lucarne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lucidity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lucrative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lucubrate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luggable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lugubrious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lumbago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luminiferous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lumpectomy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lunation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luncheon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lunette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lustration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lutein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luxuriance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luxury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lycanthropy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lychgate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lycopodium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lyddite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lymphatic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lyonnaise</w:t>
      </w:r>
    </w:p>
    <w:p>
      <w:pPr>
        <w:pStyle w:val="style179"/>
        <w:numPr>
          <w:ilvl w:val="0"/>
          <w:numId w:val="7"/>
        </w:numPr>
        <w:ind w:left="851" w:hanging="567"/>
        <w:rPr>
          <w:rFonts w:ascii="Times New Roman" w:hAnsi="Times New Roman"/>
        </w:rPr>
      </w:pPr>
      <w:r>
        <w:rPr>
          <w:rFonts w:ascii="Times New Roman" w:hAnsi="Times New Roman"/>
        </w:rPr>
        <w:t>lysergic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Maastricht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Mablethorpe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macaque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macaroon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macassar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Maccabaeus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Maccabeus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MacCallum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macchiato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Macfarren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Macgillicuddy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Machiavelli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machicolation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machismo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Machynlleth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Macllwain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Maclnnis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Mackerras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Macmorran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MacNeice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Macquarie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Macready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macrophobia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mageirocophobia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maieusiophobia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malaxophobia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maniaphobia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mastigophobia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mechanophobia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medomalacuphobia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medorthophobia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Maddalo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Madeleine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mademoiselle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Madhya Pradesh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madrepore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Maecenas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Maeterlinck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maffick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magalog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Magdala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Maggiore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Maghera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Maghreb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magistral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Magnox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Magritte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Maguire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Magyar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Mahabharata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Mahaffy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Maharashtra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Mahdi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mahlstick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Mahommedan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Mahrattan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maieutic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Maillard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Mainz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Maisie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maisonette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Majorca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majorette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Makeham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malachite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maladroit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malaise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Malchus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Maldive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Malkovich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Mallarme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malleus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Malpighi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Malplaquet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Malraux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Malthusian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Mamilius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mammogram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mammoth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Manageable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manatee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Manchu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Mandelstam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Mandeville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mandrill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maneuverable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mangel-wurzel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mangosteen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manhattan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Manich(a)ean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manilla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manit(o)u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mannequin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Mannesmann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Mannheim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mannish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manoeuvrability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manoeuvre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mansard</w:t>
      </w:r>
    </w:p>
    <w:p>
      <w:pPr>
        <w:pStyle w:val="style62"/>
        <w:rPr/>
      </w:pPr>
      <w:r>
        <w:t>Mansel(l)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Mansergh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mansuetude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mantilla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Mantovani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Mantrap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manzanilla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Maori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Mapplethorpe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maquillage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marabou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Maracaibo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maraschino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maraud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marceau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Marcellus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marchioness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Marduk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Margetts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marguerite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Marianne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Marienbad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Marilyn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marionette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Marissa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Marivaux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marjoram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Markham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Marlborough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Marlow(e)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marocain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Marquand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marquetry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marquise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Marrekesh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Marriott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Marseillaise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marsupial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Martineau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Martinique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Martyn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Marylebone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Mary-le-bone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Mascagni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mascarpone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Maskelyne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Massachusetts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Massawa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masseur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masseuse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Massinger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Massow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mastectomy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mastiff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mastitis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mastoid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Mastroianni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Matabele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matelot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Matheson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Mathilda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Matilda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Matisse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Matlock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matriarch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Matsui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Matsushita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Matterhorn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Matthiessen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matzo(h)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Mauger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Maugham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maugre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Mauleverer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Maunsell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Maupassant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mausoleum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mauve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Mawhinney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Maxine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Mayall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mayapple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Maynwaring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mayoress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Mayotte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Mazeppa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McAfee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McAleer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McCaughey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McConochie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McCorquodale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McCullagh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McDiarmid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McGillicuddy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McGillivray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McGuigan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Mcllrath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Mcllvanny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Mcllwraith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Mclntosh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McIvor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McLachlan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McLeish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McQuarie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McTaggart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McTeague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McVeagh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McVeigh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McVitie's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meadowlark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Meagher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mealie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meanie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Mearns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meatus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Meccano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medallion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mediaeval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mediastinum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medieval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mediocre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Mediterranean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Medjugorje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Medvedev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meerschaum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megalith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Mehta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Meikle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Meirionnydd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Meissen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Meistersinger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Mekka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Melanchthon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Melbourne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Melchett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Meleager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Melhuish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Melibeus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meliorable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Melissa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Melksham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mellifluous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Melmotte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Meloids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Melville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Memnon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menarche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Mendeleev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Mendeleyev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Mendelssohn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Menelaus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Meningococcal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Meopham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Mepham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Mephistopheles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Merchiston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mercurial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Merimee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meringue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Merivale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Meroe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Merrill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Merritt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Merthyr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mesdemoiselles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meseems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mesembryanthemum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Mesopotamia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messeigneurs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Messerschmitt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Messiaen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Metcalfe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Metellus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Metempsychosis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Meteor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methamphetamine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Metheglin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Methven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Meursault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Meuse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Mevagissey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Meynell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mezzanine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micaceous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Micheldever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Michelin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Michelle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microfiche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Micropyle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micturate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midair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Middlewich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Midlothian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mignonette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mignonne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migraine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Miguel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Milanese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Mildenhall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mileage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Milhaud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milieux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Millais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millefeuille(s)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milliard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milliner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Milosz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milquetoast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mimeo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mincemeat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Minerva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minesweeper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Minghella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minke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Minnelli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Minnie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Minogue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Minotaur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Mintoff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minuet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minx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Mirfield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misalliance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misapply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miscellanea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miserere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misericord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Mishima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Miskolc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Misratah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missile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Missoula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Missouri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missus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mistral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Mitchum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Mithraic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Mithridates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mitrailleuse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Mitrovice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Mitylene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Mivart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Mizpah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mizzen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Mladic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mnemonic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Moabite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moccasin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Mockett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mockney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Modigliani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modiste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Modred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Moesia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Moffat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Moffett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Mogadishu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Moggach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Mohawk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moidore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moiety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Moivre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Mojave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Moldavia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Molesey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Moliere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molluscoid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Molyneux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Monadhliath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Monaghan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Monbiot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Monckton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Moncrieff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Mondeo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Monegasque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Mongrel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Monique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Monkton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monoglot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monolith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monophonic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monophthong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monosaccharide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monoxide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Monro(e)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Monrovia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Monsarrat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monseigneur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monsignor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monsoon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Montaigne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montbretia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Montefiore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monteith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Monterey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Monterrey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Montesquieu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Montessori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Monteverdi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Montezuma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Montgomerie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Monticello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Montpelier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Montpellier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Montreal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Montreux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Montserrat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Monzie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Moola(h)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mooli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moonie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Moony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Moore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moppet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moquette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moraine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Morar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morass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Mordaunt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Mordred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moreish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morello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Morelos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Morpeth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morpheme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Morpheus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Morrell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Morrill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mortadella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mortgagee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muleteer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Mulligan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multifarious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multipartite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multitudinous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Munchausen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Muppet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Murcott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muriatic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murrain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Murree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Murrie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Murrumbidgee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Mururoa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Musharraf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Musil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Muskett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Muskie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musquash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Mussolini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Mussorgsky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muzzle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Myfanwy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mynheer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mynott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Myrrha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Mytilene</w:t>
      </w:r>
    </w:p>
    <w:p>
      <w:pPr>
        <w:pStyle w:val="style0"/>
        <w:spacing w:after="0" w:lineRule="auto" w:line="24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Naaman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nacelle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nacreous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naiad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Namier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Nanette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nankeen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naphthalene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narcissi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Narragansett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natty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Naugahyde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Nausicaa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Navarre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Navratilova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Neasden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necrolatry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Neilson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Neisse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Nellie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Nennius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Neoprene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Nephthys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Nereus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nervine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nescience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Nesquik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netiquette</w:t>
      </w:r>
    </w:p>
    <w:p>
      <w:pPr>
        <w:pStyle w:val="style179"/>
        <w:numPr>
          <w:ilvl w:val="0"/>
          <w:numId w:val="7"/>
        </w:numPr>
        <w:ind w:left="851" w:right="30" w:hanging="567"/>
        <w:rPr>
          <w:rFonts w:cs="Calibri"/>
        </w:rPr>
      </w:pPr>
      <w:r>
        <w:rPr>
          <w:rFonts w:cs="Calibri"/>
        </w:rPr>
        <w:t>netizen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Neufchatel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neurasthenic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Neville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Newey</w:t>
      </w:r>
    </w:p>
    <w:p>
      <w:pPr>
        <w:pStyle w:val="style179"/>
        <w:numPr>
          <w:ilvl w:val="0"/>
          <w:numId w:val="7"/>
        </w:numPr>
        <w:spacing w:after="0" w:lineRule="auto" w:line="240"/>
        <w:ind w:left="851" w:hanging="567"/>
        <w:rPr>
          <w:rFonts w:cs="Calibri"/>
          <w:lang w:eastAsia="en-US"/>
        </w:rPr>
      </w:pPr>
      <w:r>
        <w:rPr>
          <w:rFonts w:cs="Calibri"/>
          <w:lang w:eastAsia="en-US"/>
        </w:rPr>
        <w:t>Newquay</w:t>
      </w:r>
    </w:p>
    <w:p>
      <w:pPr>
        <w:pStyle w:val="style0"/>
        <w:numPr>
          <w:ilvl w:val="0"/>
          <w:numId w:val="7"/>
        </w:numPr>
        <w:spacing w:after="0" w:lineRule="auto" w:line="240"/>
        <w:ind w:left="851" w:hanging="567"/>
        <w:rPr>
          <w:rFonts w:cs="Calibri"/>
        </w:rPr>
      </w:pPr>
      <w:r>
        <w:rPr>
          <w:rFonts w:cs="Calibri"/>
        </w:rPr>
        <w:t>Newry</w:t>
      </w:r>
    </w:p>
    <w:p>
      <w:pPr>
        <w:pStyle w:val="style0"/>
        <w:numPr>
          <w:ilvl w:val="0"/>
          <w:numId w:val="7"/>
        </w:numPr>
        <w:spacing w:after="0" w:lineRule="auto" w:line="240"/>
        <w:ind w:left="851" w:hanging="567"/>
        <w:rPr>
          <w:rFonts w:cs="Calibri"/>
        </w:rPr>
      </w:pPr>
      <w:r>
        <w:rPr>
          <w:rFonts w:cs="Calibri"/>
        </w:rPr>
        <w:t>Naimay</w:t>
      </w:r>
    </w:p>
    <w:p>
      <w:pPr>
        <w:pStyle w:val="style0"/>
        <w:numPr>
          <w:ilvl w:val="0"/>
          <w:numId w:val="7"/>
        </w:numPr>
        <w:spacing w:after="0" w:lineRule="auto" w:line="240"/>
        <w:ind w:left="851" w:hanging="567"/>
        <w:rPr>
          <w:rFonts w:cs="Calibri"/>
        </w:rPr>
      </w:pPr>
      <w:r>
        <w:rPr>
          <w:rFonts w:cs="Calibri"/>
        </w:rPr>
        <w:t>Nicaragua</w:t>
      </w:r>
    </w:p>
    <w:p>
      <w:pPr>
        <w:pStyle w:val="style0"/>
        <w:numPr>
          <w:ilvl w:val="0"/>
          <w:numId w:val="7"/>
        </w:numPr>
        <w:spacing w:after="0" w:lineRule="auto" w:line="240"/>
        <w:ind w:left="851" w:hanging="567"/>
        <w:rPr>
          <w:rFonts w:cs="Calibri"/>
        </w:rPr>
      </w:pPr>
      <w:r>
        <w:rPr>
          <w:rFonts w:cs="Calibri"/>
        </w:rPr>
        <w:t>Nicklaus</w:t>
      </w:r>
    </w:p>
    <w:p>
      <w:pPr>
        <w:pStyle w:val="style0"/>
        <w:numPr>
          <w:ilvl w:val="0"/>
          <w:numId w:val="7"/>
        </w:numPr>
        <w:spacing w:after="0" w:lineRule="auto" w:line="240"/>
        <w:ind w:left="851" w:hanging="567"/>
        <w:rPr>
          <w:rFonts w:cs="Calibri"/>
          <w:sz w:val="20"/>
          <w:szCs w:val="20"/>
        </w:rPr>
      </w:pPr>
      <w:r>
        <w:rPr>
          <w:rFonts w:cs="Calibri"/>
        </w:rPr>
        <w:t>Niedertsachsen</w:t>
      </w:r>
    </w:p>
    <w:p>
      <w:pPr>
        <w:pStyle w:val="style0"/>
        <w:numPr>
          <w:ilvl w:val="0"/>
          <w:numId w:val="7"/>
        </w:numPr>
        <w:spacing w:after="0" w:lineRule="auto" w:line="240"/>
        <w:ind w:left="851" w:hanging="567"/>
        <w:rPr>
          <w:rFonts w:cs="Calibri"/>
          <w:sz w:val="20"/>
          <w:szCs w:val="20"/>
        </w:rPr>
      </w:pPr>
      <w:r>
        <w:rPr>
          <w:rFonts w:cs="Calibri"/>
        </w:rPr>
        <w:t>Niedersachsen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Niersteiner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Nietzsche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Nigella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niggard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Nijmegen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Nikkei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Nikki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Nilsson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nimiety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nincompoop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niobium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Nippon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Nissen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Nivea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nixie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Noakes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noblesse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noisette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nominee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nonet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nonpareil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nonskid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nooky, nookie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Noonan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Nordenfelt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Nordic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Noriega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Norris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Northcliffe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Northfleet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Norwegian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Nosferatu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nostalgia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Nottingham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Notts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Nouakchott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nouveaux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novelette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Novotna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 xml:space="preserve">nozzle 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nubbly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Nuffield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nuisance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nullipara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numnah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nuptial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Nureyev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nuthatch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nutraceutical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nutty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Nyanja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nymphet, nymphette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Nyree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nystagmus</w:t>
      </w:r>
    </w:p>
    <w:p>
      <w:pPr>
        <w:pStyle w:val="style179"/>
        <w:ind w:left="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Oakhampton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Oakleigh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Oaxaca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obbligato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obduracy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obeah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obeisance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Oberammergau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objurgate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obligee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obsequies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obstruent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occam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occipita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occlusive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occupier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ocellus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ochreous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Octateuch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octennial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octillion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octroi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octuple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oddity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Odeon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odious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Odoacer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oecumenic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oesophageal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oeuvre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Offaly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Offenbach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officialdom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officialese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Ogilvie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Oglethorpe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Oistrakh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Okhotsk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Oklahoma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oleaginous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Oligocene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olivaceous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Ollerdorf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Olliffe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Omdurman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Omeprazole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omissible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omnificent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oncogene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Onesimus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Oolong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operettist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ophthalmic</w:t>
      </w:r>
      <w:r>
        <w:rPr>
          <w:rFonts w:cs="Calibri"/>
        </w:rPr>
        <w:tab/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opiate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opossum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Oppenheim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opprobrium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Optrex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Oradea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orchestrate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orchidaceous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ordinaire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ordure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Oresteia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organza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orifice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oriflamme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Origen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origin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Oakney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Ormiston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Ormulum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ornithology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Oronsay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Oroonoko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Orphean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Orpheus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orrery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orthoepy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Orville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Orwellian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oscillate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Osijek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osseous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Ossett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osteitis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osteopath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Osterly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Otaheite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otiosity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Ottaway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Otterburn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ottoman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Oudenarde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Oughtred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Oundle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Ousley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outmaneuver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outrigger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outtake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ovariectomy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ovariotomy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overhaul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overladen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Oviedo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Owlett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Oxshott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oxygenous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Ozalid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Ozanne</w:t>
      </w:r>
    </w:p>
    <w:p>
      <w:pPr>
        <w:pStyle w:val="style0"/>
        <w:spacing w:after="0" w:lineRule="auto" w:line="240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>P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Pachmann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pachydermatous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Packard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pactum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Padraic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Paducah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paederast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paella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paeon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Paglia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Pagliacci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paillasse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paillette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palaeobotany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Palaeocene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palazzo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palatte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Palladian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pallas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Palliser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Palma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palmar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palmyra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Pamir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pamphleteer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panache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pancetta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panettone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Pangbourne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panglossian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panicle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pannikin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Pannill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pantaloon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panzer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Papandreou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paparazzo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Papeete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Paphlagonia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papillote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paprika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Paraguay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paralexia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paramatta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paraplegia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Paraquat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Parcheesi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pareo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Parfitt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Parkhurst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parlance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parlay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parley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Parnassus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Parolles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paroxysm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parquetry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parakeet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Parramatta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Parratt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Parsifal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parterre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partita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Parzival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paschal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pashmina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Pasiphae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pasquinade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passacaglia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passim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Pasteur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patchouli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patisserie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patriarch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patroon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Patterdale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Pattison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Patton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paucity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Paulette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Pauley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Paulin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Pauline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Pauncefote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pauper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Pausanias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Pavarotti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peachy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pearmain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Pearsall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peasantry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peccability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peccadillo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Pecksniff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pediatric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Peebles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Peggotty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peignoir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Peile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pellagra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pellucid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Peloponnese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pemmican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Pencoed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Penicuik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Penmaenmawr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Pennine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Penrhyn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pentyl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Peoria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Peover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percuss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Percy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perfervid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perianth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perigee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Perivale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Perowne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Perrault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Perrett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persimmon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perspicuity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pertussis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Pertwee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Pestalozzi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Pethick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petiole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Petraeus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Petrarchan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petrodollar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Petruchio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Petrushka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Pettigrew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pettitoes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pewit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Peynell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Pfeiffer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Phaeton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phalange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phalanx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phallicism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phanerogam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pharyngitis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phenolphthalein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phew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philhellene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philippic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Philoctetes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Philpotts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Phizackerley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phossy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pianissimo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pianoforte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picadores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picaninny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picaroon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piccalilli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piccolo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pickaninny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picotee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piedmont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Pierrepont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pierrot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Pietermaritzburg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Piggott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Pigott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pillion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pilocarpine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pilcener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pimiento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Pinocchio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Pinteresque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Pinxton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pippin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piquancy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Piraeus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Pirandello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Pirelli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pirouette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Piscean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Pissarro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pistachio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Pitcairn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pithecanthropus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pittance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pityriasis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pixellated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Pizarro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pizazz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pizzazz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Pizzey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plaguy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planchette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Plassey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Plataea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platitudinous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platypus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plebeian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Pleiad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Pleistocene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plenipotentiary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pleuritic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pliancy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Plinlimmon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Pliocene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Plomley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Plovdiv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Plumpton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pluviometer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pneumoconiosis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poignancy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poinsettia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Poitier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polenta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police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poliomyelitis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Pollixenes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pollard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Pollock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Pollyanna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polonaise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poltergeist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poltroon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polyfilla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polyvinyl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pommel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Pompeii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Pompidou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pongee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poniard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Pontypridd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poodle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poofter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poppadom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popplewell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portcullis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Porteus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Portillo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portraiture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posset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possum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poteen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potheen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Poughill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Pouparts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Powlett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powwow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Poynton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Poznan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praecox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Praed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Praeterita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Prague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Prakrit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Pratchett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pratique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Pravda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Praxiteles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Preece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preemie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prefab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prelims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prequel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prescind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pressie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Prestatyn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preteen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pretzel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Prewett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prezzie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priapus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Prideaux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priggish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primaeval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prissy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Pritchett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prithee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privateer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Prizren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Probyn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Procyon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proddy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profiteer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profligacy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prognathic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prolix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Promethean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Proops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propjet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propylaeum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proselyte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Prosser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protean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protease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Proteus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Proudie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Proulx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Proust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Prout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Prozac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prunella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Pryke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Prynne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Pryor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Przewalski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Q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quadrangular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quadraphonic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quadrilingual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quadriplegia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quadrumana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quadruplicate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quaestor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quagmire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qualmish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quango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quarantine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quartan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quartic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quasar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quaternary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quadrillion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quenelle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questionnaire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quetzal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quibble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quiche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quiddity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quiescence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quietude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quincentenary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quingentenary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quinquennium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quintillion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quintuple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quirky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quittance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quixotic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quodlibet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quondam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quorate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quotidian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qwerty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R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rabbinate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raccoon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racecourse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rachitic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rachmanism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racketeer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raconteur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radicchio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radioactivity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radiolocation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radiotherapy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radium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ragamuffin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ragwort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raiment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rain-gauge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raisin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rallentando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rambunctious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rambutan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ramification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rampageous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rampion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ramshackle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ranchero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rancidity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rancorous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ransack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ransom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ranunculus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rapacious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rapparee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rapporteur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rapscallion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rapturous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rarefication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raspberry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ratability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ratatouille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ratiocinate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raucous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raunchy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razzia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reactionary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readjustment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reallocate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realm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rearmament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rebarbative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rebellion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rebuttable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recantation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recapitulatory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receipt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receivership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recension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recessional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recidivism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reciprocation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reclamation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recommence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recompense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reconciliation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recondite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reconnaissance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reconnoiter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reconvene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recriminate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recrudescence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rectitude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rectory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recumbent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recuperation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recusant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redcurrant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redemption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redivivus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redolent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redshank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reducibility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redundant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reduplicate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reefer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reinforce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re-establish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refashion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refectory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referendum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reflexology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refluent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reflux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refraction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refrigerate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refulgence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refurbish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refutability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regalia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regency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regicidal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regiment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regionalism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registrant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regrettable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regulatory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regurgitate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rehabilitation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rehearsal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rehydration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reification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reimburse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reincarnation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reinforce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reinvigorate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reiteration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rejuvenate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relationship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relaxation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relegate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reliability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reliant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reliquary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reluctance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remanence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remediable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reminiscent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remittitur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remonstrance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remortgage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removability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remunerate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renascent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rendezvous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renegade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renminbi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rentier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renunciation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reorientation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reparable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repatriation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repentance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repercussion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repertoire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rephrase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replenish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repletion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replication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reportage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reprehend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reprimand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reprobate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reprographic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reptilian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repudiate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repugnant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requiem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requirement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rescind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rescission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research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resentment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reservation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reservoir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residential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residuary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residuum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resoluble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resonance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resorption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resourceful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respirable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resplendence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restaurant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restitution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restive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S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>sabre-toothed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sadomasochism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sagacious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Sagittarian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Sancerre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sauerbraten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sauerkraut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sauté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scaffold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scaramouche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Scarborough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schadenfreude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Scheherazade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Scheldt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schipperke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schismatic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schizophrenia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schlockmeister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schnozzle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Schopenhauer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schottische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scintillate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sciolism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sclerotic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scopolamine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scorbutic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scrappage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scrimmage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scrimshaw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scrutineer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Scrymgeour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scullion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Scunthorpe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scurrility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seborrhea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secateurs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seguidilla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seigneur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Seleucia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semanticist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semblance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senescence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septet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sequester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sermonette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sesquicentennial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Shawnee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shibboleth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shinsplints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shockmeister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shmooze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Shorncliffe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Shostakovich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Shroshire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Shrovetide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shruberry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Siddeley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Siegmund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Sigourney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silhouette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simulacrum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sinecure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Sisyphean,Sisyphian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skedaddle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Skelmanthorpe 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Skidmore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Skipton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Skirmish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Skittish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Skivvy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Skokholm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Skyrocket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Slaithwaite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slam-dunk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slanderous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Slater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Slattern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Slaughterhouse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Slazenger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H</w:t>
      </w:r>
      <w:r>
        <w:rPr>
          <w:rFonts w:cs="Calibri"/>
        </w:rPr>
        <w:t>Sleafor</w:t>
      </w:r>
      <w:r>
        <w:rPr>
          <w:rFonts w:cs="Calibri"/>
        </w:rPr>
        <w:t>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Sledgehammer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Sleepwalker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Sleight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Sleuthhound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Sligo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Slimbridge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Slippage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Slipstream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Slobodan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Sloganize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Sloper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slot-machine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Slovakia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Slugabed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Sluiceway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Smackeroo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Smalley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Smallwood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Smarmy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Smartphone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Snattering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Smegma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Smidgeon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Smithereens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Smithsonian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Smokestack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Smollett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Smorgasbord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Smudge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Smyrna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Snaefell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Snagge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Snedden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Snelgrove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Snickersnee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Snobbery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Snodgrass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Snorkel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Snowdonia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Snowplough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Snuggery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Soakaway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Soares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Sociability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Socinian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Sociocultural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Sockdolager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Sodding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Soeharto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soixante-neuf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sojourn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solanium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solecism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solemnization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solfeggio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Solihull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Soliloquize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Solzhenitsyn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Somatotropin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Somersault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Somnambulism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Sondheim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Sonneteer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Sophirter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Sophoclean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Sorbonne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Soroptimist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Sortilege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Sostenuto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Soubriquet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Soulbury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Sourdough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Southampton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Southwark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sou'wester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Spadling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Spaniard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Sparowhawk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Spatulate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Spectrogram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Speechification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Speleological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Spennymoor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Spermatozoon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Sperrin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>Syncretism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 xml:space="preserve">syndesis 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 xml:space="preserve">syneresis 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 xml:space="preserve">synovitis 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>syntagma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 xml:space="preserve">syphilis 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>syrinx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t>syzygy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Szczecin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T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Tablature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Taberner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Tachism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Taggartism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Tajikistan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Talcahuano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Talebearer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Talleyrand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Tamagotchi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Tamaqua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Tambourine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Tammuz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Tanqueray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Tarradiddle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Taramasalata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Taraxacum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Tarkington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Tarmacadam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Tarpaulin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Tarpeian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Tarragona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Tartrazine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Taurean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Taverham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Technetium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teeny-weeny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teensy-weensy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Teignmouth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Telaesthesia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Telecottage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Tempestuous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Teynham</w:t>
      </w:r>
    </w:p>
    <w:p>
      <w:pPr>
        <w:pStyle w:val="style179"/>
        <w:numPr>
          <w:ilvl w:val="0"/>
          <w:numId w:val="7"/>
        </w:numPr>
        <w:ind w:left="851" w:hanging="567"/>
        <w:rPr>
          <w:rFonts w:cs="Calibri"/>
        </w:rPr>
      </w:pPr>
      <w:r>
        <w:rPr>
          <w:rFonts w:cs="Calibri"/>
        </w:rPr>
        <w:t>tete-a-tete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terza rima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testosterone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tetrahedron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tetrachord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Teucer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teutonization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Teynham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Thaddeus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thalidomide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thaumaturge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thaumaturgic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theatrics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thegn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Theobald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Theodore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Theophrastus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thermocouple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Theroux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thesaurus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thespian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thews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thievish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therapeutic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throstle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Thucydides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thwart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thymus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Ticehurst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tikka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timbale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Timbuktu, Timbuctoo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Tintoretto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tiramisu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tipple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tocopherol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Tocqueville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toile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toledo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toluene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tomahawk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toneme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tonsillitis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tonnage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topsy-turvy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toque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Torfaen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torque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tort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torte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tortellini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tortelloni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tortilla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toucan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touche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Toulouse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tourbillion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tourniquet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tout de suite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towelette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traipse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trammel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trapes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treacherous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Treharne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trichosis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trichina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trichosis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trierarch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triglyph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trintroglycerine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trinitrotoluene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trireme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troglodyte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trochaic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Trotskyite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Trottiscliffe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troubadour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truculent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Truffaut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trypanosomiasis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Tsvangirai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tumultuous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tuppenny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tuppeny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tuquoque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turgescence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turquoise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twerp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Tynemouth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T</w:t>
      </w:r>
      <w:r>
        <w:t>yrannosaurus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U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ultramontanism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ululate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unassuageable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uncongeniality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uncouth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undaunted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 xml:space="preserve">unencumbered </w:t>
      </w:r>
    </w:p>
    <w:p>
      <w:pPr>
        <w:pStyle w:val="style179"/>
        <w:numPr>
          <w:ilvl w:val="0"/>
          <w:numId w:val="7"/>
        </w:numPr>
        <w:ind w:left="851" w:hanging="567"/>
        <w:rPr/>
      </w:pPr>
      <w:r>
        <w:t>unfeigned</w:t>
      </w:r>
    </w:p>
    <w:p>
      <w:pPr>
        <w:pStyle w:val="style179"/>
        <w:numPr>
          <w:ilvl w:val="0"/>
          <w:numId w:val="7"/>
        </w:numPr>
        <w:ind w:left="851" w:hanging="567"/>
        <w:rPr>
          <w:lang w:val="en-GB" w:eastAsia="en-GB"/>
        </w:rPr>
      </w:pPr>
      <w:r>
        <w:rPr>
          <w:lang w:val="en-GB" w:eastAsia="en-GB"/>
        </w:rPr>
        <w:t>unipartite</w:t>
      </w:r>
    </w:p>
    <w:p>
      <w:pPr>
        <w:pStyle w:val="style0"/>
        <w:spacing w:after="0" w:lineRule="auto" w:line="240"/>
        <w:rPr>
          <w:sz w:val="40"/>
          <w:szCs w:val="40"/>
          <w:lang w:val="en-GB" w:eastAsia="en-GB"/>
        </w:rPr>
      </w:pPr>
      <w:r>
        <w:rPr>
          <w:sz w:val="40"/>
          <w:szCs w:val="40"/>
          <w:lang w:val="en-GB" w:eastAsia="en-GB"/>
        </w:rPr>
        <w:t>V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ind w:left="851" w:hanging="567"/>
        <w:rPr>
          <w:lang w:val="en-GB" w:eastAsia="en-GB"/>
        </w:rPr>
      </w:pPr>
      <w:r>
        <w:t>Vachel(l)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Vacuity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Vaile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Valois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vamoose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Vanbrugh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Vandyke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vaporetto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varices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Varro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Vashti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vassal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Vathek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vaudeville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Vaughn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vadette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veggie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Veitch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velleity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vendetta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veneer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Vermeer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vermicelli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verruca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Versailles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Verwoerd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Vesey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Vespucci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Vialli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vichyssoise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vicissitude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Viennesse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Vietcong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Vietminh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Villeneuve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Villiers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vinaigrette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Vincennes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vindaloo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violoncellist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Vishnu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Visigoth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Vitruvius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Vittoria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Vivienne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vixen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Viyella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Vizetelly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Vladimir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Vladivostok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vodka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vogue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volte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Vennegut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voodoo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Vooght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Vosges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votaress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voucher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voyeur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Vuillard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Vulliamy</w:t>
      </w:r>
    </w:p>
    <w:p>
      <w:pPr>
        <w:pStyle w:val="style0"/>
        <w:spacing w:after="0" w:lineRule="auto" w:line="240"/>
        <w:rPr>
          <w:sz w:val="40"/>
          <w:szCs w:val="40"/>
        </w:rPr>
      </w:pPr>
      <w:r>
        <w:rPr>
          <w:sz w:val="40"/>
          <w:szCs w:val="40"/>
        </w:rPr>
        <w:t>W</w:t>
      </w:r>
    </w:p>
    <w:p>
      <w:pPr>
        <w:pStyle w:val="style0"/>
        <w:spacing w:after="0" w:lineRule="auto" w:line="240"/>
        <w:rPr/>
      </w:pP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Waddell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waggonette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wagonette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Wahlberg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Wainfleet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Walcott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Wallach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Walloon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Wanganui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Wasilla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wassail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Wassell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Wasson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Waterlooville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wattage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Watteau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wazzock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wealden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Weddell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Weenybopper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Weetabix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Weigall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Weissmuller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Wellesley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Welsch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Wessex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Whalley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whammo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whangee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wheeze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Whiffen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Whipple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Willoughby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winceyette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Worrall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Wozzeck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wragg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Wyandotte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Zabaglione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Zachaeus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zealot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zealous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Zeebrugge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Zeffirelli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Zeiss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zeitgeist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Zerubbabel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zeugma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Zeus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Zhou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</w:t>
      </w:r>
      <w:r>
        <w:t>igg</w:t>
      </w:r>
      <w:r>
        <w:t>urat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zodiac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zollverein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zombie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Zoroastrian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Zouave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zucchini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zwieback</w:t>
      </w:r>
    </w:p>
    <w:p>
      <w:pPr>
        <w:pStyle w:val="style179"/>
        <w:numPr>
          <w:ilvl w:val="0"/>
          <w:numId w:val="7"/>
        </w:numPr>
        <w:spacing w:after="160" w:lineRule="auto" w:line="259"/>
        <w:ind w:left="851" w:hanging="567"/>
        <w:rPr/>
      </w:pPr>
      <w:r>
        <w:t>zydeco</w:t>
      </w:r>
    </w:p>
    <w:p>
      <w:pPr>
        <w:pStyle w:val="style0"/>
        <w:spacing w:after="0" w:lineRule="auto" w:line="240"/>
        <w:ind w:left="851" w:hanging="567"/>
        <w:rPr/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179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ind w:left="851" w:hanging="567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86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9EEC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3932B5EC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ECB21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nsid w:val="00000008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00000009"/>
    <w:multiLevelType w:val="hybridMultilevel"/>
    <w:tmpl w:val="3932B5EC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nsid w:val="0000000A"/>
    <w:multiLevelType w:val="singleLevel"/>
    <w:tmpl w:val="AE28B062"/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hAnsi="Calibri" w:hint="default"/>
      </w:rPr>
    </w:lvl>
  </w:abstractNum>
  <w:abstractNum w:abstractNumId="11">
    <w:nsid w:val="0000000B"/>
    <w:multiLevelType w:val="hybridMultilevel"/>
    <w:tmpl w:val="5F34E9EC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nsid w:val="0000000C"/>
    <w:multiLevelType w:val="hybridMultilevel"/>
    <w:tmpl w:val="E8CA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59B043AE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4">
    <w:nsid w:val="0000000E"/>
    <w:multiLevelType w:val="hybridMultilevel"/>
    <w:tmpl w:val="7C9AB9A0"/>
    <w:lvl w:ilvl="0" w:tplc="82FEDF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8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0af5edca-4144-4444-a5fc-dc504f1d0bc6"/>
    <w:next w:val="style4097"/>
    <w:link w:val="style31"/>
    <w:uiPriority w:val="99"/>
    <w:rPr>
      <w:rFonts w:ascii="Calibri" w:cs="Times New Roman" w:eastAsia="SimSun" w:hAnsi="Calibri"/>
      <w:sz w:val="22"/>
      <w:szCs w:val="22"/>
      <w:lang w:val="en-US" w:eastAsia="zh-CN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2400d5f2-bd8b-4a19-ac57-d4f7222e3ade"/>
    <w:next w:val="style4098"/>
    <w:link w:val="style32"/>
    <w:uiPriority w:val="99"/>
    <w:rPr>
      <w:rFonts w:ascii="Calibri" w:cs="Times New Roman" w:eastAsia="SimSun" w:hAnsi="Calibri"/>
      <w:sz w:val="22"/>
      <w:szCs w:val="22"/>
      <w:lang w:val="en-US" w:eastAsia="zh-CN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style4099">
    <w:name w:val="Title Char_8cfec7f1-81fc-43f4-b14c-6947652d8591"/>
    <w:next w:val="style4099"/>
    <w:link w:val="style62"/>
    <w:uiPriority w:val="10"/>
    <w:rPr>
      <w:rFonts w:ascii="Calibri Light" w:cs="Times New Roman" w:eastAsia="Times New Roman" w:hAnsi="Calibri Light"/>
      <w:b/>
      <w:bCs/>
      <w:kern w:val="28"/>
      <w:sz w:val="32"/>
      <w:szCs w:val="32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6169</Words>
  <Pages>17</Pages>
  <Characters>52790</Characters>
  <Application>WPS Office</Application>
  <DocSecurity>0</DocSecurity>
  <Paragraphs>6093</Paragraphs>
  <ScaleCrop>false</ScaleCrop>
  <LinksUpToDate>false</LinksUpToDate>
  <CharactersWithSpaces>54207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2019-11-01T04:26:34Z</dcterms:created>
  <dc:creator>TECNO W5 Lite</dc:creator>
  <lastModifiedBy>TECNO W5 Lite</lastModifiedBy>
  <dcterms:modified xsi:type="dcterms:W3CDTF">2019-11-01T05:19:16Z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